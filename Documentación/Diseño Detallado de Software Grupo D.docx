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D75C238" w14:textId="77777777" w:rsidR="00547DD9" w:rsidRPr="004462AF" w:rsidRDefault="00547DD9">
      <w:pPr>
        <w:rPr>
          <w:rFonts w:ascii="Calibri" w:hAnsi="Calibri"/>
          <w:lang w:val="en-US"/>
        </w:rPr>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Pr="0039736F" w:rsidRDefault="00547DD9">
      <w:pPr>
        <w:rPr>
          <w:rFonts w:ascii="Calibri" w:hAnsi="Calibri"/>
        </w:rPr>
      </w:pPr>
    </w:p>
    <w:p w14:paraId="1FEC3736" w14:textId="77777777" w:rsidR="00547DD9" w:rsidRPr="0039736F" w:rsidRDefault="00547DD9">
      <w:pPr>
        <w:rPr>
          <w:rFonts w:ascii="Calibri" w:hAnsi="Calibri"/>
        </w:rPr>
      </w:pPr>
    </w:p>
    <w:p w14:paraId="7D03B675" w14:textId="0170BE32" w:rsidR="00440513" w:rsidRDefault="00521ED9" w:rsidP="00440513">
      <w:pPr>
        <w:pStyle w:val="Ttulo7"/>
        <w:rPr>
          <w:rFonts w:ascii="Calibri" w:hAnsi="Calibri"/>
        </w:rPr>
      </w:pPr>
      <w:r w:rsidRPr="0039736F">
        <w:rPr>
          <w:rFonts w:ascii="Calibri" w:hAnsi="Calibri"/>
        </w:rPr>
        <w:t>DOCUMENTO DE DISEÑO</w:t>
      </w:r>
      <w:r w:rsidR="00030173" w:rsidRPr="0039736F">
        <w:rPr>
          <w:rFonts w:ascii="Calibri" w:hAnsi="Calibri"/>
        </w:rPr>
        <w:t xml:space="preserve"> DE</w:t>
      </w:r>
      <w:r w:rsidR="000A702B" w:rsidRPr="0039736F">
        <w:rPr>
          <w:rFonts w:ascii="Calibri" w:hAnsi="Calibri"/>
        </w:rPr>
        <w:t>TALLADO DE</w:t>
      </w:r>
      <w:r w:rsidR="00030173" w:rsidRPr="0039736F">
        <w:rPr>
          <w:rFonts w:ascii="Calibri" w:hAnsi="Calibri"/>
        </w:rPr>
        <w:t xml:space="preserve"> SOFTWAR</w:t>
      </w:r>
      <w:r w:rsidR="0087458B" w:rsidRPr="0039736F">
        <w:rPr>
          <w:rFonts w:ascii="Calibri" w:hAnsi="Calibri"/>
        </w:rPr>
        <w:t>E</w:t>
      </w:r>
    </w:p>
    <w:p w14:paraId="0DFA1DDF" w14:textId="7F033FB7" w:rsidR="00440513" w:rsidRPr="00440513" w:rsidRDefault="00440513" w:rsidP="00440513">
      <w:pPr>
        <w:jc w:val="center"/>
        <w:rPr>
          <w:rFonts w:ascii="Calibri" w:hAnsi="Calibri" w:cs="Book Antiqua"/>
          <w:b/>
          <w:bCs/>
          <w:sz w:val="40"/>
        </w:rPr>
      </w:pPr>
      <w:r w:rsidRPr="00440513">
        <w:rPr>
          <w:rFonts w:ascii="Calibri" w:hAnsi="Calibri" w:cs="Book Antiqua"/>
          <w:b/>
          <w:bCs/>
          <w:sz w:val="40"/>
        </w:rPr>
        <w:t>Registro de asistencia</w:t>
      </w:r>
    </w:p>
    <w:p w14:paraId="0733E87D" w14:textId="4E3BB705" w:rsidR="002B27F7" w:rsidRPr="0039736F" w:rsidRDefault="0087458B" w:rsidP="002B27F7">
      <w:pPr>
        <w:numPr>
          <w:ilvl w:val="0"/>
          <w:numId w:val="1"/>
        </w:numPr>
        <w:jc w:val="center"/>
      </w:pPr>
      <w:r w:rsidRPr="0039736F">
        <w:t>C</w:t>
      </w:r>
      <w:r w:rsidR="002B27F7" w:rsidRPr="0039736F">
        <w:t xml:space="preserve">urso de </w:t>
      </w:r>
      <w:proofErr w:type="spellStart"/>
      <w:r w:rsidR="00ED716E">
        <w:t>Construcci</w:t>
      </w:r>
      <w:r w:rsidR="00ED716E">
        <w:rPr>
          <w:lang w:val="es-US"/>
        </w:rPr>
        <w:t>ón</w:t>
      </w:r>
      <w:proofErr w:type="spellEnd"/>
      <w:r w:rsidR="002B27F7" w:rsidRPr="0039736F">
        <w:t xml:space="preserve"> de Software</w:t>
      </w:r>
    </w:p>
    <w:p w14:paraId="191F94B1" w14:textId="77777777" w:rsidR="00CA1E1F" w:rsidRPr="0039736F" w:rsidRDefault="00CA1E1F" w:rsidP="002B27F7">
      <w:pPr>
        <w:numPr>
          <w:ilvl w:val="0"/>
          <w:numId w:val="1"/>
        </w:numPr>
        <w:jc w:val="center"/>
      </w:pPr>
    </w:p>
    <w:p w14:paraId="22F34C27" w14:textId="77777777" w:rsidR="007A34FE" w:rsidRDefault="001905F6" w:rsidP="007A34FE">
      <w:pPr>
        <w:jc w:val="center"/>
      </w:pPr>
      <w:r w:rsidRPr="0039736F">
        <w:t>(</w:t>
      </w:r>
      <w:r w:rsidR="007A34FE">
        <w:t xml:space="preserve">Crespo Arias Denisse </w:t>
      </w:r>
      <w:proofErr w:type="spellStart"/>
      <w:r w:rsidR="007A34FE">
        <w:t>Karolina</w:t>
      </w:r>
      <w:proofErr w:type="spellEnd"/>
    </w:p>
    <w:p w14:paraId="6ABD46E3" w14:textId="77777777" w:rsidR="007A34FE" w:rsidRDefault="007A34FE" w:rsidP="007A34FE">
      <w:pPr>
        <w:jc w:val="center"/>
      </w:pPr>
      <w:r>
        <w:t>Esteves Valero Arianna Lisbeth</w:t>
      </w:r>
    </w:p>
    <w:p w14:paraId="7A5560AE" w14:textId="77777777" w:rsidR="007A34FE" w:rsidRDefault="007A34FE" w:rsidP="007A34FE">
      <w:pPr>
        <w:jc w:val="center"/>
      </w:pPr>
      <w:r>
        <w:t>León Salazar Xavier Alejandro</w:t>
      </w:r>
    </w:p>
    <w:p w14:paraId="386AFAD5" w14:textId="77777777" w:rsidR="007A34FE" w:rsidRDefault="007A34FE" w:rsidP="007A34FE">
      <w:pPr>
        <w:jc w:val="center"/>
      </w:pPr>
      <w:proofErr w:type="spellStart"/>
      <w:r>
        <w:t>Mehler</w:t>
      </w:r>
      <w:proofErr w:type="spellEnd"/>
      <w:r>
        <w:t xml:space="preserve"> Castro Natasha Victoria</w:t>
      </w:r>
    </w:p>
    <w:p w14:paraId="6D6AAE44" w14:textId="7B258E86" w:rsidR="001905F6" w:rsidRDefault="007A34FE" w:rsidP="007A34FE">
      <w:pPr>
        <w:jc w:val="center"/>
      </w:pPr>
      <w:proofErr w:type="spellStart"/>
      <w:r>
        <w:t>Monar</w:t>
      </w:r>
      <w:proofErr w:type="spellEnd"/>
      <w:r>
        <w:t xml:space="preserve"> Zambrano </w:t>
      </w:r>
      <w:proofErr w:type="spellStart"/>
      <w:r>
        <w:t>Nohelya</w:t>
      </w:r>
      <w:proofErr w:type="spellEnd"/>
      <w:r>
        <w:t xml:space="preserve"> Carolina</w:t>
      </w:r>
      <w:r w:rsidR="00CA1E1F" w:rsidRPr="0039736F">
        <w:t>)</w:t>
      </w:r>
    </w:p>
    <w:p w14:paraId="1ADB1CB2" w14:textId="77777777" w:rsidR="00ED716E" w:rsidRPr="0039736F" w:rsidRDefault="00ED716E" w:rsidP="00ED716E">
      <w:pPr>
        <w:jc w:val="center"/>
      </w:pPr>
    </w:p>
    <w:p w14:paraId="3414DA05" w14:textId="77777777" w:rsidR="00547DD9" w:rsidRDefault="00547DD9">
      <w:pPr>
        <w:rPr>
          <w:rFonts w:ascii="Calibri" w:hAnsi="Calibri"/>
        </w:rPr>
      </w:pPr>
    </w:p>
    <w:p w14:paraId="33F9793C" w14:textId="77777777" w:rsidR="00ED716E" w:rsidRPr="0039736F" w:rsidRDefault="00ED716E">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32F98B8" w14:textId="77777777" w:rsidR="00A1079C" w:rsidRPr="0039736F" w:rsidRDefault="00A1079C">
      <w:pPr>
        <w:rPr>
          <w:rFonts w:ascii="Calibri" w:hAnsi="Calibri"/>
        </w:rPr>
      </w:pPr>
    </w:p>
    <w:p w14:paraId="3402BF0F" w14:textId="62E899A1" w:rsidR="00ED716E" w:rsidRDefault="00ED716E">
      <w:pPr>
        <w:suppressAutoHyphens w:val="0"/>
        <w:rPr>
          <w:rFonts w:ascii="Calibri" w:hAnsi="Calibri"/>
        </w:rPr>
      </w:pPr>
      <w:r>
        <w:rPr>
          <w:rFonts w:ascii="Calibri" w:hAnsi="Calibri"/>
        </w:rPr>
        <w:br w:type="page"/>
      </w:r>
    </w:p>
    <w:p w14:paraId="686871B9" w14:textId="77777777" w:rsidR="001A76E4" w:rsidRPr="0039736F" w:rsidRDefault="001A76E4" w:rsidP="00597881">
      <w:pPr>
        <w:pStyle w:val="TtulodeTDC"/>
        <w:tabs>
          <w:tab w:val="left" w:pos="284"/>
        </w:tabs>
        <w:jc w:val="center"/>
        <w:rPr>
          <w:rFonts w:ascii="Calibri" w:hAnsi="Calibri"/>
          <w:color w:val="auto"/>
          <w:sz w:val="16"/>
          <w:szCs w:val="16"/>
        </w:rPr>
      </w:pPr>
    </w:p>
    <w:p w14:paraId="09DFA6CB" w14:textId="77777777" w:rsidR="007F1FAD" w:rsidRPr="0039736F" w:rsidRDefault="007F1FAD" w:rsidP="001A76E4">
      <w:pPr>
        <w:pStyle w:val="TtulodeTDC"/>
        <w:tabs>
          <w:tab w:val="left" w:pos="284"/>
        </w:tabs>
        <w:spacing w:before="0" w:line="240" w:lineRule="auto"/>
        <w:jc w:val="center"/>
        <w:rPr>
          <w:rFonts w:ascii="Calibri" w:hAnsi="Calibri"/>
          <w:color w:val="auto"/>
          <w:sz w:val="40"/>
          <w:szCs w:val="40"/>
        </w:rPr>
      </w:pPr>
      <w:r w:rsidRPr="0039736F">
        <w:rPr>
          <w:rFonts w:ascii="Calibri" w:hAnsi="Calibri"/>
          <w:color w:val="auto"/>
          <w:sz w:val="40"/>
          <w:szCs w:val="40"/>
        </w:rPr>
        <w:t>Tabla de contenido</w:t>
      </w:r>
    </w:p>
    <w:p w14:paraId="5C624A86" w14:textId="6282057A" w:rsidR="0053095F" w:rsidRDefault="007F1FAD">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r w:rsidRPr="0039736F">
        <w:rPr>
          <w:b w:val="0"/>
          <w:bCs w:val="0"/>
          <w:caps w:val="0"/>
        </w:rPr>
        <w:fldChar w:fldCharType="begin"/>
      </w:r>
      <w:r w:rsidRPr="0039736F">
        <w:rPr>
          <w:b w:val="0"/>
          <w:bCs w:val="0"/>
          <w:caps w:val="0"/>
        </w:rPr>
        <w:instrText xml:space="preserve"> TOC \o "1-3" \h \z \u </w:instrText>
      </w:r>
      <w:r w:rsidRPr="0039736F">
        <w:rPr>
          <w:b w:val="0"/>
          <w:bCs w:val="0"/>
          <w:caps w:val="0"/>
        </w:rPr>
        <w:fldChar w:fldCharType="separate"/>
      </w:r>
      <w:hyperlink w:anchor="_Toc197357895" w:history="1">
        <w:r w:rsidR="0053095F" w:rsidRPr="00D57D0A">
          <w:rPr>
            <w:rStyle w:val="Hipervnculo"/>
            <w:rFonts w:cs="Book Antiqua"/>
            <w:noProof/>
          </w:rPr>
          <w:t>1.</w:t>
        </w:r>
        <w:r w:rsidR="0053095F">
          <w:rPr>
            <w:rFonts w:asciiTheme="minorHAnsi" w:eastAsiaTheme="minorEastAsia" w:hAnsiTheme="minorHAnsi" w:cstheme="minorBidi"/>
            <w:b w:val="0"/>
            <w:bCs w:val="0"/>
            <w:caps w:val="0"/>
            <w:noProof/>
            <w:kern w:val="2"/>
            <w:sz w:val="24"/>
            <w:szCs w:val="24"/>
            <w:lang w:eastAsia="es-EC"/>
            <w14:ligatures w14:val="standardContextual"/>
          </w:rPr>
          <w:tab/>
        </w:r>
        <w:r w:rsidR="0053095F" w:rsidRPr="00D57D0A">
          <w:rPr>
            <w:rStyle w:val="Hipervnculo"/>
            <w:rFonts w:cs="Book Antiqua"/>
            <w:noProof/>
          </w:rPr>
          <w:t>Introducción</w:t>
        </w:r>
        <w:r w:rsidR="0053095F">
          <w:rPr>
            <w:noProof/>
            <w:webHidden/>
          </w:rPr>
          <w:tab/>
        </w:r>
        <w:r w:rsidR="0053095F">
          <w:rPr>
            <w:noProof/>
            <w:webHidden/>
          </w:rPr>
          <w:fldChar w:fldCharType="begin"/>
        </w:r>
        <w:r w:rsidR="0053095F">
          <w:rPr>
            <w:noProof/>
            <w:webHidden/>
          </w:rPr>
          <w:instrText xml:space="preserve"> PAGEREF _Toc197357895 \h </w:instrText>
        </w:r>
        <w:r w:rsidR="0053095F">
          <w:rPr>
            <w:noProof/>
            <w:webHidden/>
          </w:rPr>
        </w:r>
        <w:r w:rsidR="0053095F">
          <w:rPr>
            <w:noProof/>
            <w:webHidden/>
          </w:rPr>
          <w:fldChar w:fldCharType="separate"/>
        </w:r>
        <w:r w:rsidR="0053095F">
          <w:rPr>
            <w:noProof/>
            <w:webHidden/>
          </w:rPr>
          <w:t>3</w:t>
        </w:r>
        <w:r w:rsidR="0053095F">
          <w:rPr>
            <w:noProof/>
            <w:webHidden/>
          </w:rPr>
          <w:fldChar w:fldCharType="end"/>
        </w:r>
      </w:hyperlink>
    </w:p>
    <w:p w14:paraId="41D1CBA6" w14:textId="027BBAB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6" w:history="1">
        <w:r w:rsidRPr="00D57D0A">
          <w:rPr>
            <w:rStyle w:val="Hipervnculo"/>
            <w:rFonts w:cs="Book Antiqua"/>
            <w:noProof/>
          </w:rPr>
          <w:t>1.1.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Objetivo</w:t>
        </w:r>
        <w:r>
          <w:rPr>
            <w:noProof/>
            <w:webHidden/>
          </w:rPr>
          <w:tab/>
        </w:r>
        <w:r>
          <w:rPr>
            <w:noProof/>
            <w:webHidden/>
          </w:rPr>
          <w:fldChar w:fldCharType="begin"/>
        </w:r>
        <w:r>
          <w:rPr>
            <w:noProof/>
            <w:webHidden/>
          </w:rPr>
          <w:instrText xml:space="preserve"> PAGEREF _Toc197357896 \h </w:instrText>
        </w:r>
        <w:r>
          <w:rPr>
            <w:noProof/>
            <w:webHidden/>
          </w:rPr>
        </w:r>
        <w:r>
          <w:rPr>
            <w:noProof/>
            <w:webHidden/>
          </w:rPr>
          <w:fldChar w:fldCharType="separate"/>
        </w:r>
        <w:r>
          <w:rPr>
            <w:noProof/>
            <w:webHidden/>
          </w:rPr>
          <w:t>3</w:t>
        </w:r>
        <w:r>
          <w:rPr>
            <w:noProof/>
            <w:webHidden/>
          </w:rPr>
          <w:fldChar w:fldCharType="end"/>
        </w:r>
      </w:hyperlink>
    </w:p>
    <w:p w14:paraId="287E7865" w14:textId="3A106D8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7" w:history="1">
        <w:r w:rsidRPr="00D57D0A">
          <w:rPr>
            <w:rStyle w:val="Hipervnculo"/>
            <w:rFonts w:cs="Book Antiqua"/>
            <w:noProof/>
          </w:rPr>
          <w:t>1.2.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Definiciones, Acrónimos y Abreviaturas</w:t>
        </w:r>
        <w:r>
          <w:rPr>
            <w:noProof/>
            <w:webHidden/>
          </w:rPr>
          <w:tab/>
        </w:r>
        <w:r>
          <w:rPr>
            <w:noProof/>
            <w:webHidden/>
          </w:rPr>
          <w:fldChar w:fldCharType="begin"/>
        </w:r>
        <w:r>
          <w:rPr>
            <w:noProof/>
            <w:webHidden/>
          </w:rPr>
          <w:instrText xml:space="preserve"> PAGEREF _Toc197357897 \h </w:instrText>
        </w:r>
        <w:r>
          <w:rPr>
            <w:noProof/>
            <w:webHidden/>
          </w:rPr>
        </w:r>
        <w:r>
          <w:rPr>
            <w:noProof/>
            <w:webHidden/>
          </w:rPr>
          <w:fldChar w:fldCharType="separate"/>
        </w:r>
        <w:r>
          <w:rPr>
            <w:noProof/>
            <w:webHidden/>
          </w:rPr>
          <w:t>3</w:t>
        </w:r>
        <w:r>
          <w:rPr>
            <w:noProof/>
            <w:webHidden/>
          </w:rPr>
          <w:fldChar w:fldCharType="end"/>
        </w:r>
      </w:hyperlink>
    </w:p>
    <w:p w14:paraId="16DD9369" w14:textId="55B787BB"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8" w:history="1">
        <w:r w:rsidRPr="00D57D0A">
          <w:rPr>
            <w:rStyle w:val="Hipervnculo"/>
            <w:rFonts w:cs="Book Antiqua"/>
            <w:noProof/>
          </w:rPr>
          <w:t>1.3.</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Audiencia</w:t>
        </w:r>
        <w:r>
          <w:rPr>
            <w:noProof/>
            <w:webHidden/>
          </w:rPr>
          <w:tab/>
        </w:r>
        <w:r>
          <w:rPr>
            <w:noProof/>
            <w:webHidden/>
          </w:rPr>
          <w:fldChar w:fldCharType="begin"/>
        </w:r>
        <w:r>
          <w:rPr>
            <w:noProof/>
            <w:webHidden/>
          </w:rPr>
          <w:instrText xml:space="preserve"> PAGEREF _Toc197357898 \h </w:instrText>
        </w:r>
        <w:r>
          <w:rPr>
            <w:noProof/>
            <w:webHidden/>
          </w:rPr>
        </w:r>
        <w:r>
          <w:rPr>
            <w:noProof/>
            <w:webHidden/>
          </w:rPr>
          <w:fldChar w:fldCharType="separate"/>
        </w:r>
        <w:r>
          <w:rPr>
            <w:noProof/>
            <w:webHidden/>
          </w:rPr>
          <w:t>4</w:t>
        </w:r>
        <w:r>
          <w:rPr>
            <w:noProof/>
            <w:webHidden/>
          </w:rPr>
          <w:fldChar w:fldCharType="end"/>
        </w:r>
      </w:hyperlink>
    </w:p>
    <w:p w14:paraId="4D6CD904" w14:textId="6F86CF3E"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899" w:history="1">
        <w:r w:rsidRPr="00D57D0A">
          <w:rPr>
            <w:rStyle w:val="Hipervnculo"/>
            <w:rFonts w:cs="Book Antiqua"/>
            <w:noProof/>
          </w:rPr>
          <w:t>1.4.</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Alcance</w:t>
        </w:r>
        <w:r>
          <w:rPr>
            <w:noProof/>
            <w:webHidden/>
          </w:rPr>
          <w:tab/>
        </w:r>
        <w:r>
          <w:rPr>
            <w:noProof/>
            <w:webHidden/>
          </w:rPr>
          <w:fldChar w:fldCharType="begin"/>
        </w:r>
        <w:r>
          <w:rPr>
            <w:noProof/>
            <w:webHidden/>
          </w:rPr>
          <w:instrText xml:space="preserve"> PAGEREF _Toc197357899 \h </w:instrText>
        </w:r>
        <w:r>
          <w:rPr>
            <w:noProof/>
            <w:webHidden/>
          </w:rPr>
        </w:r>
        <w:r>
          <w:rPr>
            <w:noProof/>
            <w:webHidden/>
          </w:rPr>
          <w:fldChar w:fldCharType="separate"/>
        </w:r>
        <w:r>
          <w:rPr>
            <w:noProof/>
            <w:webHidden/>
          </w:rPr>
          <w:t>4</w:t>
        </w:r>
        <w:r>
          <w:rPr>
            <w:noProof/>
            <w:webHidden/>
          </w:rPr>
          <w:fldChar w:fldCharType="end"/>
        </w:r>
      </w:hyperlink>
    </w:p>
    <w:p w14:paraId="63CE5F4B" w14:textId="04C68A05"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00" w:history="1">
        <w:r w:rsidRPr="00D57D0A">
          <w:rPr>
            <w:rStyle w:val="Hipervnculo"/>
            <w:rFonts w:cs="Book Antiqua"/>
            <w:noProof/>
          </w:rPr>
          <w:t>2.</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Presentación del Producto</w:t>
        </w:r>
        <w:r>
          <w:rPr>
            <w:noProof/>
            <w:webHidden/>
          </w:rPr>
          <w:tab/>
        </w:r>
        <w:r>
          <w:rPr>
            <w:noProof/>
            <w:webHidden/>
          </w:rPr>
          <w:fldChar w:fldCharType="begin"/>
        </w:r>
        <w:r>
          <w:rPr>
            <w:noProof/>
            <w:webHidden/>
          </w:rPr>
          <w:instrText xml:space="preserve"> PAGEREF _Toc197357900 \h </w:instrText>
        </w:r>
        <w:r>
          <w:rPr>
            <w:noProof/>
            <w:webHidden/>
          </w:rPr>
        </w:r>
        <w:r>
          <w:rPr>
            <w:noProof/>
            <w:webHidden/>
          </w:rPr>
          <w:fldChar w:fldCharType="separate"/>
        </w:r>
        <w:r>
          <w:rPr>
            <w:noProof/>
            <w:webHidden/>
          </w:rPr>
          <w:t>5</w:t>
        </w:r>
        <w:r>
          <w:rPr>
            <w:noProof/>
            <w:webHidden/>
          </w:rPr>
          <w:fldChar w:fldCharType="end"/>
        </w:r>
      </w:hyperlink>
    </w:p>
    <w:p w14:paraId="7F2AAF36" w14:textId="16E58C8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01" w:history="1">
        <w:r w:rsidRPr="00D57D0A">
          <w:rPr>
            <w:rStyle w:val="Hipervnculo"/>
            <w:rFonts w:cs="Book Antiqua"/>
            <w:noProof/>
          </w:rPr>
          <w:t>2.1.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Propósito del Sistema</w:t>
        </w:r>
        <w:r>
          <w:rPr>
            <w:noProof/>
            <w:webHidden/>
          </w:rPr>
          <w:tab/>
        </w:r>
        <w:r>
          <w:rPr>
            <w:noProof/>
            <w:webHidden/>
          </w:rPr>
          <w:fldChar w:fldCharType="begin"/>
        </w:r>
        <w:r>
          <w:rPr>
            <w:noProof/>
            <w:webHidden/>
          </w:rPr>
          <w:instrText xml:space="preserve"> PAGEREF _Toc197357901 \h </w:instrText>
        </w:r>
        <w:r>
          <w:rPr>
            <w:noProof/>
            <w:webHidden/>
          </w:rPr>
        </w:r>
        <w:r>
          <w:rPr>
            <w:noProof/>
            <w:webHidden/>
          </w:rPr>
          <w:fldChar w:fldCharType="separate"/>
        </w:r>
        <w:r>
          <w:rPr>
            <w:noProof/>
            <w:webHidden/>
          </w:rPr>
          <w:t>5</w:t>
        </w:r>
        <w:r>
          <w:rPr>
            <w:noProof/>
            <w:webHidden/>
          </w:rPr>
          <w:fldChar w:fldCharType="end"/>
        </w:r>
      </w:hyperlink>
    </w:p>
    <w:p w14:paraId="2390AB32" w14:textId="6F129749"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2" w:history="1">
        <w:r w:rsidRPr="00D57D0A">
          <w:rPr>
            <w:rStyle w:val="Hipervnculo"/>
            <w:rFonts w:cs="Book Antiqua"/>
            <w:noProof/>
          </w:rPr>
          <w:t>2.2.1.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Planteamiento del problema</w:t>
        </w:r>
        <w:r>
          <w:rPr>
            <w:noProof/>
            <w:webHidden/>
          </w:rPr>
          <w:tab/>
        </w:r>
        <w:r>
          <w:rPr>
            <w:noProof/>
            <w:webHidden/>
          </w:rPr>
          <w:fldChar w:fldCharType="begin"/>
        </w:r>
        <w:r>
          <w:rPr>
            <w:noProof/>
            <w:webHidden/>
          </w:rPr>
          <w:instrText xml:space="preserve"> PAGEREF _Toc197357902 \h </w:instrText>
        </w:r>
        <w:r>
          <w:rPr>
            <w:noProof/>
            <w:webHidden/>
          </w:rPr>
        </w:r>
        <w:r>
          <w:rPr>
            <w:noProof/>
            <w:webHidden/>
          </w:rPr>
          <w:fldChar w:fldCharType="separate"/>
        </w:r>
        <w:r>
          <w:rPr>
            <w:noProof/>
            <w:webHidden/>
          </w:rPr>
          <w:t>5</w:t>
        </w:r>
        <w:r>
          <w:rPr>
            <w:noProof/>
            <w:webHidden/>
          </w:rPr>
          <w:fldChar w:fldCharType="end"/>
        </w:r>
      </w:hyperlink>
    </w:p>
    <w:p w14:paraId="00046B52" w14:textId="0815B336"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3" w:history="1">
        <w:r w:rsidRPr="00D57D0A">
          <w:rPr>
            <w:rStyle w:val="Hipervnculo"/>
            <w:rFonts w:cs="Book Antiqua"/>
            <w:noProof/>
          </w:rPr>
          <w:t>2.2.2.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Objetivo</w:t>
        </w:r>
        <w:r>
          <w:rPr>
            <w:noProof/>
            <w:webHidden/>
          </w:rPr>
          <w:tab/>
        </w:r>
        <w:r>
          <w:rPr>
            <w:noProof/>
            <w:webHidden/>
          </w:rPr>
          <w:fldChar w:fldCharType="begin"/>
        </w:r>
        <w:r>
          <w:rPr>
            <w:noProof/>
            <w:webHidden/>
          </w:rPr>
          <w:instrText xml:space="preserve"> PAGEREF _Toc197357903 \h </w:instrText>
        </w:r>
        <w:r>
          <w:rPr>
            <w:noProof/>
            <w:webHidden/>
          </w:rPr>
        </w:r>
        <w:r>
          <w:rPr>
            <w:noProof/>
            <w:webHidden/>
          </w:rPr>
          <w:fldChar w:fldCharType="separate"/>
        </w:r>
        <w:r>
          <w:rPr>
            <w:noProof/>
            <w:webHidden/>
          </w:rPr>
          <w:t>5</w:t>
        </w:r>
        <w:r>
          <w:rPr>
            <w:noProof/>
            <w:webHidden/>
          </w:rPr>
          <w:fldChar w:fldCharType="end"/>
        </w:r>
      </w:hyperlink>
    </w:p>
    <w:p w14:paraId="4495C736" w14:textId="3E862E10"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4" w:history="1">
        <w:r w:rsidRPr="00D57D0A">
          <w:rPr>
            <w:rStyle w:val="Hipervnculo"/>
            <w:rFonts w:cs="Book Antiqua"/>
            <w:noProof/>
          </w:rPr>
          <w:t>2.2.3.</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Alcance</w:t>
        </w:r>
        <w:r>
          <w:rPr>
            <w:noProof/>
            <w:webHidden/>
          </w:rPr>
          <w:tab/>
        </w:r>
        <w:r>
          <w:rPr>
            <w:noProof/>
            <w:webHidden/>
          </w:rPr>
          <w:fldChar w:fldCharType="begin"/>
        </w:r>
        <w:r>
          <w:rPr>
            <w:noProof/>
            <w:webHidden/>
          </w:rPr>
          <w:instrText xml:space="preserve"> PAGEREF _Toc197357904 \h </w:instrText>
        </w:r>
        <w:r>
          <w:rPr>
            <w:noProof/>
            <w:webHidden/>
          </w:rPr>
        </w:r>
        <w:r>
          <w:rPr>
            <w:noProof/>
            <w:webHidden/>
          </w:rPr>
          <w:fldChar w:fldCharType="separate"/>
        </w:r>
        <w:r>
          <w:rPr>
            <w:noProof/>
            <w:webHidden/>
          </w:rPr>
          <w:t>5</w:t>
        </w:r>
        <w:r>
          <w:rPr>
            <w:noProof/>
            <w:webHidden/>
          </w:rPr>
          <w:fldChar w:fldCharType="end"/>
        </w:r>
      </w:hyperlink>
    </w:p>
    <w:p w14:paraId="410832B8" w14:textId="7BDCCA90"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5" w:history="1">
        <w:r w:rsidRPr="00D57D0A">
          <w:rPr>
            <w:rStyle w:val="Hipervnculo"/>
            <w:rFonts w:cs="Book Antiqua"/>
            <w:noProof/>
          </w:rPr>
          <w:t>2.2.4.</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El Sistema no contempla</w:t>
        </w:r>
        <w:r>
          <w:rPr>
            <w:noProof/>
            <w:webHidden/>
          </w:rPr>
          <w:tab/>
        </w:r>
        <w:r>
          <w:rPr>
            <w:noProof/>
            <w:webHidden/>
          </w:rPr>
          <w:fldChar w:fldCharType="begin"/>
        </w:r>
        <w:r>
          <w:rPr>
            <w:noProof/>
            <w:webHidden/>
          </w:rPr>
          <w:instrText xml:space="preserve"> PAGEREF _Toc197357905 \h </w:instrText>
        </w:r>
        <w:r>
          <w:rPr>
            <w:noProof/>
            <w:webHidden/>
          </w:rPr>
        </w:r>
        <w:r>
          <w:rPr>
            <w:noProof/>
            <w:webHidden/>
          </w:rPr>
          <w:fldChar w:fldCharType="separate"/>
        </w:r>
        <w:r>
          <w:rPr>
            <w:noProof/>
            <w:webHidden/>
          </w:rPr>
          <w:t>5</w:t>
        </w:r>
        <w:r>
          <w:rPr>
            <w:noProof/>
            <w:webHidden/>
          </w:rPr>
          <w:fldChar w:fldCharType="end"/>
        </w:r>
      </w:hyperlink>
    </w:p>
    <w:p w14:paraId="728E84D9" w14:textId="3C803E46"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06" w:history="1">
        <w:r w:rsidRPr="00D57D0A">
          <w:rPr>
            <w:rStyle w:val="Hipervnculo"/>
            <w:rFonts w:cs="Book Antiqua"/>
            <w:noProof/>
          </w:rPr>
          <w:t>2.2.5.</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Book Antiqua"/>
            <w:noProof/>
          </w:rPr>
          <w:t>Riesgos</w:t>
        </w:r>
        <w:r>
          <w:rPr>
            <w:noProof/>
            <w:webHidden/>
          </w:rPr>
          <w:tab/>
        </w:r>
        <w:r>
          <w:rPr>
            <w:noProof/>
            <w:webHidden/>
          </w:rPr>
          <w:fldChar w:fldCharType="begin"/>
        </w:r>
        <w:r>
          <w:rPr>
            <w:noProof/>
            <w:webHidden/>
          </w:rPr>
          <w:instrText xml:space="preserve"> PAGEREF _Toc197357906 \h </w:instrText>
        </w:r>
        <w:r>
          <w:rPr>
            <w:noProof/>
            <w:webHidden/>
          </w:rPr>
        </w:r>
        <w:r>
          <w:rPr>
            <w:noProof/>
            <w:webHidden/>
          </w:rPr>
          <w:fldChar w:fldCharType="separate"/>
        </w:r>
        <w:r>
          <w:rPr>
            <w:noProof/>
            <w:webHidden/>
          </w:rPr>
          <w:t>6</w:t>
        </w:r>
        <w:r>
          <w:rPr>
            <w:noProof/>
            <w:webHidden/>
          </w:rPr>
          <w:fldChar w:fldCharType="end"/>
        </w:r>
      </w:hyperlink>
    </w:p>
    <w:p w14:paraId="608B6806" w14:textId="7E5A1AD3"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07" w:history="1">
        <w:r w:rsidRPr="00D57D0A">
          <w:rPr>
            <w:rStyle w:val="Hipervnculo"/>
            <w:rFonts w:cs="Book Antiqua"/>
            <w:noProof/>
          </w:rPr>
          <w:t>3.</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Descripción General</w:t>
        </w:r>
        <w:r>
          <w:rPr>
            <w:noProof/>
            <w:webHidden/>
          </w:rPr>
          <w:tab/>
        </w:r>
        <w:r>
          <w:rPr>
            <w:noProof/>
            <w:webHidden/>
          </w:rPr>
          <w:fldChar w:fldCharType="begin"/>
        </w:r>
        <w:r>
          <w:rPr>
            <w:noProof/>
            <w:webHidden/>
          </w:rPr>
          <w:instrText xml:space="preserve"> PAGEREF _Toc197357907 \h </w:instrText>
        </w:r>
        <w:r>
          <w:rPr>
            <w:noProof/>
            <w:webHidden/>
          </w:rPr>
        </w:r>
        <w:r>
          <w:rPr>
            <w:noProof/>
            <w:webHidden/>
          </w:rPr>
          <w:fldChar w:fldCharType="separate"/>
        </w:r>
        <w:r>
          <w:rPr>
            <w:noProof/>
            <w:webHidden/>
          </w:rPr>
          <w:t>6</w:t>
        </w:r>
        <w:r>
          <w:rPr>
            <w:noProof/>
            <w:webHidden/>
          </w:rPr>
          <w:fldChar w:fldCharType="end"/>
        </w:r>
      </w:hyperlink>
    </w:p>
    <w:p w14:paraId="5F229D4C" w14:textId="1A8B4B6A"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08" w:history="1">
        <w:r w:rsidRPr="00D57D0A">
          <w:rPr>
            <w:rStyle w:val="Hipervnculo"/>
            <w:rFonts w:cs="Book Antiqua"/>
            <w:noProof/>
          </w:rPr>
          <w:t>3.1.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Contexto del Producto</w:t>
        </w:r>
        <w:r>
          <w:rPr>
            <w:noProof/>
            <w:webHidden/>
          </w:rPr>
          <w:tab/>
        </w:r>
        <w:r>
          <w:rPr>
            <w:noProof/>
            <w:webHidden/>
          </w:rPr>
          <w:fldChar w:fldCharType="begin"/>
        </w:r>
        <w:r>
          <w:rPr>
            <w:noProof/>
            <w:webHidden/>
          </w:rPr>
          <w:instrText xml:space="preserve"> PAGEREF _Toc197357908 \h </w:instrText>
        </w:r>
        <w:r>
          <w:rPr>
            <w:noProof/>
            <w:webHidden/>
          </w:rPr>
        </w:r>
        <w:r>
          <w:rPr>
            <w:noProof/>
            <w:webHidden/>
          </w:rPr>
          <w:fldChar w:fldCharType="separate"/>
        </w:r>
        <w:r>
          <w:rPr>
            <w:noProof/>
            <w:webHidden/>
          </w:rPr>
          <w:t>6</w:t>
        </w:r>
        <w:r>
          <w:rPr>
            <w:noProof/>
            <w:webHidden/>
          </w:rPr>
          <w:fldChar w:fldCharType="end"/>
        </w:r>
      </w:hyperlink>
    </w:p>
    <w:p w14:paraId="4DF954C2" w14:textId="444EB908"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09" w:history="1">
        <w:r w:rsidRPr="00D57D0A">
          <w:rPr>
            <w:rStyle w:val="Hipervnculo"/>
            <w:rFonts w:ascii="Times New Roman" w:hAnsi="Times New Roman"/>
            <w:noProof/>
          </w:rPr>
          <w:t>3.2.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ascii="Times New Roman" w:hAnsi="Times New Roman"/>
            <w:noProof/>
          </w:rPr>
          <w:t>Perspectivas futuras del producto</w:t>
        </w:r>
        <w:r>
          <w:rPr>
            <w:noProof/>
            <w:webHidden/>
          </w:rPr>
          <w:tab/>
        </w:r>
        <w:r>
          <w:rPr>
            <w:noProof/>
            <w:webHidden/>
          </w:rPr>
          <w:fldChar w:fldCharType="begin"/>
        </w:r>
        <w:r>
          <w:rPr>
            <w:noProof/>
            <w:webHidden/>
          </w:rPr>
          <w:instrText xml:space="preserve"> PAGEREF _Toc197357909 \h </w:instrText>
        </w:r>
        <w:r>
          <w:rPr>
            <w:noProof/>
            <w:webHidden/>
          </w:rPr>
        </w:r>
        <w:r>
          <w:rPr>
            <w:noProof/>
            <w:webHidden/>
          </w:rPr>
          <w:fldChar w:fldCharType="separate"/>
        </w:r>
        <w:r>
          <w:rPr>
            <w:noProof/>
            <w:webHidden/>
          </w:rPr>
          <w:t>6</w:t>
        </w:r>
        <w:r>
          <w:rPr>
            <w:noProof/>
            <w:webHidden/>
          </w:rPr>
          <w:fldChar w:fldCharType="end"/>
        </w:r>
      </w:hyperlink>
    </w:p>
    <w:p w14:paraId="713582BF" w14:textId="54C37131"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0" w:history="1">
        <w:r w:rsidRPr="00D57D0A">
          <w:rPr>
            <w:rStyle w:val="Hipervnculo"/>
            <w:rFonts w:cs="Book Antiqua"/>
            <w:noProof/>
          </w:rPr>
          <w:t>3.3.</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Reglas y Funciones de Negocio</w:t>
        </w:r>
        <w:r>
          <w:rPr>
            <w:noProof/>
            <w:webHidden/>
          </w:rPr>
          <w:tab/>
        </w:r>
        <w:r>
          <w:rPr>
            <w:noProof/>
            <w:webHidden/>
          </w:rPr>
          <w:fldChar w:fldCharType="begin"/>
        </w:r>
        <w:r>
          <w:rPr>
            <w:noProof/>
            <w:webHidden/>
          </w:rPr>
          <w:instrText xml:space="preserve"> PAGEREF _Toc197357910 \h </w:instrText>
        </w:r>
        <w:r>
          <w:rPr>
            <w:noProof/>
            <w:webHidden/>
          </w:rPr>
        </w:r>
        <w:r>
          <w:rPr>
            <w:noProof/>
            <w:webHidden/>
          </w:rPr>
          <w:fldChar w:fldCharType="separate"/>
        </w:r>
        <w:r>
          <w:rPr>
            <w:noProof/>
            <w:webHidden/>
          </w:rPr>
          <w:t>7</w:t>
        </w:r>
        <w:r>
          <w:rPr>
            <w:noProof/>
            <w:webHidden/>
          </w:rPr>
          <w:fldChar w:fldCharType="end"/>
        </w:r>
      </w:hyperlink>
    </w:p>
    <w:p w14:paraId="2CE5C549" w14:textId="2D688E67"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11" w:history="1">
        <w:r w:rsidRPr="00D57D0A">
          <w:rPr>
            <w:rStyle w:val="Hipervnculo"/>
            <w:rFonts w:cs="Book Antiqua"/>
            <w:noProof/>
          </w:rPr>
          <w:t>4.</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REQUISITOS</w:t>
        </w:r>
        <w:r>
          <w:rPr>
            <w:noProof/>
            <w:webHidden/>
          </w:rPr>
          <w:tab/>
        </w:r>
        <w:r>
          <w:rPr>
            <w:noProof/>
            <w:webHidden/>
          </w:rPr>
          <w:fldChar w:fldCharType="begin"/>
        </w:r>
        <w:r>
          <w:rPr>
            <w:noProof/>
            <w:webHidden/>
          </w:rPr>
          <w:instrText xml:space="preserve"> PAGEREF _Toc197357911 \h </w:instrText>
        </w:r>
        <w:r>
          <w:rPr>
            <w:noProof/>
            <w:webHidden/>
          </w:rPr>
        </w:r>
        <w:r>
          <w:rPr>
            <w:noProof/>
            <w:webHidden/>
          </w:rPr>
          <w:fldChar w:fldCharType="separate"/>
        </w:r>
        <w:r>
          <w:rPr>
            <w:noProof/>
            <w:webHidden/>
          </w:rPr>
          <w:t>9</w:t>
        </w:r>
        <w:r>
          <w:rPr>
            <w:noProof/>
            <w:webHidden/>
          </w:rPr>
          <w:fldChar w:fldCharType="end"/>
        </w:r>
      </w:hyperlink>
    </w:p>
    <w:p w14:paraId="05CE4A94" w14:textId="664FD664"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2" w:history="1">
        <w:r w:rsidRPr="00D57D0A">
          <w:rPr>
            <w:rStyle w:val="Hipervnculo"/>
            <w:rFonts w:cstheme="minorHAnsi"/>
            <w:noProof/>
          </w:rPr>
          <w:t>4.1.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theme="minorHAnsi"/>
            <w:noProof/>
          </w:rPr>
          <w:t>Funcionales</w:t>
        </w:r>
        <w:r>
          <w:rPr>
            <w:noProof/>
            <w:webHidden/>
          </w:rPr>
          <w:tab/>
        </w:r>
        <w:r>
          <w:rPr>
            <w:noProof/>
            <w:webHidden/>
          </w:rPr>
          <w:fldChar w:fldCharType="begin"/>
        </w:r>
        <w:r>
          <w:rPr>
            <w:noProof/>
            <w:webHidden/>
          </w:rPr>
          <w:instrText xml:space="preserve"> PAGEREF _Toc197357912 \h </w:instrText>
        </w:r>
        <w:r>
          <w:rPr>
            <w:noProof/>
            <w:webHidden/>
          </w:rPr>
        </w:r>
        <w:r>
          <w:rPr>
            <w:noProof/>
            <w:webHidden/>
          </w:rPr>
          <w:fldChar w:fldCharType="separate"/>
        </w:r>
        <w:r>
          <w:rPr>
            <w:noProof/>
            <w:webHidden/>
          </w:rPr>
          <w:t>9</w:t>
        </w:r>
        <w:r>
          <w:rPr>
            <w:noProof/>
            <w:webHidden/>
          </w:rPr>
          <w:fldChar w:fldCharType="end"/>
        </w:r>
      </w:hyperlink>
    </w:p>
    <w:p w14:paraId="560FC710" w14:textId="72083FE2"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3" w:history="1">
        <w:r w:rsidRPr="00D57D0A">
          <w:rPr>
            <w:rStyle w:val="Hipervnculo"/>
            <w:rFonts w:cstheme="minorHAnsi"/>
            <w:noProof/>
          </w:rPr>
          <w:t>4.2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theme="minorHAnsi"/>
            <w:noProof/>
          </w:rPr>
          <w:t>No Funcionales</w:t>
        </w:r>
        <w:r>
          <w:rPr>
            <w:noProof/>
            <w:webHidden/>
          </w:rPr>
          <w:tab/>
        </w:r>
        <w:r>
          <w:rPr>
            <w:noProof/>
            <w:webHidden/>
          </w:rPr>
          <w:fldChar w:fldCharType="begin"/>
        </w:r>
        <w:r>
          <w:rPr>
            <w:noProof/>
            <w:webHidden/>
          </w:rPr>
          <w:instrText xml:space="preserve"> PAGEREF _Toc197357913 \h </w:instrText>
        </w:r>
        <w:r>
          <w:rPr>
            <w:noProof/>
            <w:webHidden/>
          </w:rPr>
        </w:r>
        <w:r>
          <w:rPr>
            <w:noProof/>
            <w:webHidden/>
          </w:rPr>
          <w:fldChar w:fldCharType="separate"/>
        </w:r>
        <w:r>
          <w:rPr>
            <w:noProof/>
            <w:webHidden/>
          </w:rPr>
          <w:t>10</w:t>
        </w:r>
        <w:r>
          <w:rPr>
            <w:noProof/>
            <w:webHidden/>
          </w:rPr>
          <w:fldChar w:fldCharType="end"/>
        </w:r>
      </w:hyperlink>
    </w:p>
    <w:p w14:paraId="36548C9A" w14:textId="73B2E350"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14" w:history="1">
        <w:r w:rsidRPr="00D57D0A">
          <w:rPr>
            <w:rStyle w:val="Hipervnculo"/>
            <w:rFonts w:cs="Book Antiqua"/>
            <w:noProof/>
          </w:rPr>
          <w:t>5.</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Arquitectura del Producto/Sistema</w:t>
        </w:r>
        <w:r>
          <w:rPr>
            <w:noProof/>
            <w:webHidden/>
          </w:rPr>
          <w:tab/>
        </w:r>
        <w:r>
          <w:rPr>
            <w:noProof/>
            <w:webHidden/>
          </w:rPr>
          <w:fldChar w:fldCharType="begin"/>
        </w:r>
        <w:r>
          <w:rPr>
            <w:noProof/>
            <w:webHidden/>
          </w:rPr>
          <w:instrText xml:space="preserve"> PAGEREF _Toc197357914 \h </w:instrText>
        </w:r>
        <w:r>
          <w:rPr>
            <w:noProof/>
            <w:webHidden/>
          </w:rPr>
        </w:r>
        <w:r>
          <w:rPr>
            <w:noProof/>
            <w:webHidden/>
          </w:rPr>
          <w:fldChar w:fldCharType="separate"/>
        </w:r>
        <w:r>
          <w:rPr>
            <w:noProof/>
            <w:webHidden/>
          </w:rPr>
          <w:t>11</w:t>
        </w:r>
        <w:r>
          <w:rPr>
            <w:noProof/>
            <w:webHidden/>
          </w:rPr>
          <w:fldChar w:fldCharType="end"/>
        </w:r>
      </w:hyperlink>
    </w:p>
    <w:p w14:paraId="64A2B6FA" w14:textId="3510781B"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15" w:history="1">
        <w:r w:rsidRPr="00D57D0A">
          <w:rPr>
            <w:rStyle w:val="Hipervnculo"/>
            <w:rFonts w:cs="Book Antiqua"/>
            <w:noProof/>
          </w:rPr>
          <w:t>5.1.</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de Casos de Uso</w:t>
        </w:r>
        <w:r>
          <w:rPr>
            <w:noProof/>
            <w:webHidden/>
          </w:rPr>
          <w:tab/>
        </w:r>
        <w:r>
          <w:rPr>
            <w:noProof/>
            <w:webHidden/>
          </w:rPr>
          <w:fldChar w:fldCharType="begin"/>
        </w:r>
        <w:r>
          <w:rPr>
            <w:noProof/>
            <w:webHidden/>
          </w:rPr>
          <w:instrText xml:space="preserve"> PAGEREF _Toc197357915 \h </w:instrText>
        </w:r>
        <w:r>
          <w:rPr>
            <w:noProof/>
            <w:webHidden/>
          </w:rPr>
        </w:r>
        <w:r>
          <w:rPr>
            <w:noProof/>
            <w:webHidden/>
          </w:rPr>
          <w:fldChar w:fldCharType="separate"/>
        </w:r>
        <w:r>
          <w:rPr>
            <w:noProof/>
            <w:webHidden/>
          </w:rPr>
          <w:t>11</w:t>
        </w:r>
        <w:r>
          <w:rPr>
            <w:noProof/>
            <w:webHidden/>
          </w:rPr>
          <w:fldChar w:fldCharType="end"/>
        </w:r>
      </w:hyperlink>
    </w:p>
    <w:p w14:paraId="51527627" w14:textId="390CAB03"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6" w:history="1">
        <w:r w:rsidRPr="00D57D0A">
          <w:rPr>
            <w:rStyle w:val="Hipervnculo"/>
            <w:rFonts w:cs="Calibri"/>
            <w:noProof/>
          </w:rPr>
          <w:t>5.1.1.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Actores</w:t>
        </w:r>
        <w:r>
          <w:rPr>
            <w:noProof/>
            <w:webHidden/>
          </w:rPr>
          <w:tab/>
        </w:r>
        <w:r>
          <w:rPr>
            <w:noProof/>
            <w:webHidden/>
          </w:rPr>
          <w:fldChar w:fldCharType="begin"/>
        </w:r>
        <w:r>
          <w:rPr>
            <w:noProof/>
            <w:webHidden/>
          </w:rPr>
          <w:instrText xml:space="preserve"> PAGEREF _Toc197357916 \h </w:instrText>
        </w:r>
        <w:r>
          <w:rPr>
            <w:noProof/>
            <w:webHidden/>
          </w:rPr>
        </w:r>
        <w:r>
          <w:rPr>
            <w:noProof/>
            <w:webHidden/>
          </w:rPr>
          <w:fldChar w:fldCharType="separate"/>
        </w:r>
        <w:r>
          <w:rPr>
            <w:noProof/>
            <w:webHidden/>
          </w:rPr>
          <w:t>11</w:t>
        </w:r>
        <w:r>
          <w:rPr>
            <w:noProof/>
            <w:webHidden/>
          </w:rPr>
          <w:fldChar w:fldCharType="end"/>
        </w:r>
      </w:hyperlink>
    </w:p>
    <w:p w14:paraId="638B8E22" w14:textId="21BFC7C1"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7" w:history="1">
        <w:r w:rsidRPr="00D57D0A">
          <w:rPr>
            <w:rStyle w:val="Hipervnculo"/>
            <w:rFonts w:cs="Calibri"/>
            <w:noProof/>
          </w:rPr>
          <w:t>5.1.2.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Modelo de casos de Uso</w:t>
        </w:r>
        <w:r>
          <w:rPr>
            <w:noProof/>
            <w:webHidden/>
          </w:rPr>
          <w:tab/>
        </w:r>
        <w:r>
          <w:rPr>
            <w:noProof/>
            <w:webHidden/>
          </w:rPr>
          <w:fldChar w:fldCharType="begin"/>
        </w:r>
        <w:r>
          <w:rPr>
            <w:noProof/>
            <w:webHidden/>
          </w:rPr>
          <w:instrText xml:space="preserve"> PAGEREF _Toc197357917 \h </w:instrText>
        </w:r>
        <w:r>
          <w:rPr>
            <w:noProof/>
            <w:webHidden/>
          </w:rPr>
        </w:r>
        <w:r>
          <w:rPr>
            <w:noProof/>
            <w:webHidden/>
          </w:rPr>
          <w:fldChar w:fldCharType="separate"/>
        </w:r>
        <w:r>
          <w:rPr>
            <w:noProof/>
            <w:webHidden/>
          </w:rPr>
          <w:t>12</w:t>
        </w:r>
        <w:r>
          <w:rPr>
            <w:noProof/>
            <w:webHidden/>
          </w:rPr>
          <w:fldChar w:fldCharType="end"/>
        </w:r>
      </w:hyperlink>
    </w:p>
    <w:p w14:paraId="7BD891A1" w14:textId="71928E79"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8" w:history="1">
        <w:r w:rsidRPr="00D57D0A">
          <w:rPr>
            <w:rStyle w:val="Hipervnculo"/>
            <w:rFonts w:cs="Calibri"/>
            <w:noProof/>
          </w:rPr>
          <w:t>5.1.3.</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Lista de casos de Uso</w:t>
        </w:r>
        <w:r>
          <w:rPr>
            <w:noProof/>
            <w:webHidden/>
          </w:rPr>
          <w:tab/>
        </w:r>
        <w:r>
          <w:rPr>
            <w:noProof/>
            <w:webHidden/>
          </w:rPr>
          <w:fldChar w:fldCharType="begin"/>
        </w:r>
        <w:r>
          <w:rPr>
            <w:noProof/>
            <w:webHidden/>
          </w:rPr>
          <w:instrText xml:space="preserve"> PAGEREF _Toc197357918 \h </w:instrText>
        </w:r>
        <w:r>
          <w:rPr>
            <w:noProof/>
            <w:webHidden/>
          </w:rPr>
        </w:r>
        <w:r>
          <w:rPr>
            <w:noProof/>
            <w:webHidden/>
          </w:rPr>
          <w:fldChar w:fldCharType="separate"/>
        </w:r>
        <w:r>
          <w:rPr>
            <w:noProof/>
            <w:webHidden/>
          </w:rPr>
          <w:t>14</w:t>
        </w:r>
        <w:r>
          <w:rPr>
            <w:noProof/>
            <w:webHidden/>
          </w:rPr>
          <w:fldChar w:fldCharType="end"/>
        </w:r>
      </w:hyperlink>
    </w:p>
    <w:p w14:paraId="3E57C12E" w14:textId="619D62E7"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19" w:history="1">
        <w:r w:rsidRPr="00D57D0A">
          <w:rPr>
            <w:rStyle w:val="Hipervnculo"/>
            <w:rFonts w:cs="Calibri"/>
            <w:noProof/>
          </w:rPr>
          <w:t>5.1.4.</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Descripción de los Casos de Uso</w:t>
        </w:r>
        <w:r>
          <w:rPr>
            <w:noProof/>
            <w:webHidden/>
          </w:rPr>
          <w:tab/>
        </w:r>
        <w:r>
          <w:rPr>
            <w:noProof/>
            <w:webHidden/>
          </w:rPr>
          <w:fldChar w:fldCharType="begin"/>
        </w:r>
        <w:r>
          <w:rPr>
            <w:noProof/>
            <w:webHidden/>
          </w:rPr>
          <w:instrText xml:space="preserve"> PAGEREF _Toc197357919 \h </w:instrText>
        </w:r>
        <w:r>
          <w:rPr>
            <w:noProof/>
            <w:webHidden/>
          </w:rPr>
        </w:r>
        <w:r>
          <w:rPr>
            <w:noProof/>
            <w:webHidden/>
          </w:rPr>
          <w:fldChar w:fldCharType="separate"/>
        </w:r>
        <w:r>
          <w:rPr>
            <w:noProof/>
            <w:webHidden/>
          </w:rPr>
          <w:t>14</w:t>
        </w:r>
        <w:r>
          <w:rPr>
            <w:noProof/>
            <w:webHidden/>
          </w:rPr>
          <w:fldChar w:fldCharType="end"/>
        </w:r>
      </w:hyperlink>
    </w:p>
    <w:p w14:paraId="479AC692" w14:textId="2CDA58BC"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0" w:history="1">
        <w:r w:rsidRPr="00D57D0A">
          <w:rPr>
            <w:rStyle w:val="Hipervnculo"/>
            <w:rFonts w:cs="Book Antiqua"/>
            <w:noProof/>
          </w:rPr>
          <w:t>5.2.</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Lógica</w:t>
        </w:r>
        <w:r>
          <w:rPr>
            <w:noProof/>
            <w:webHidden/>
          </w:rPr>
          <w:tab/>
        </w:r>
        <w:r>
          <w:rPr>
            <w:noProof/>
            <w:webHidden/>
          </w:rPr>
          <w:fldChar w:fldCharType="begin"/>
        </w:r>
        <w:r>
          <w:rPr>
            <w:noProof/>
            <w:webHidden/>
          </w:rPr>
          <w:instrText xml:space="preserve"> PAGEREF _Toc197357920 \h </w:instrText>
        </w:r>
        <w:r>
          <w:rPr>
            <w:noProof/>
            <w:webHidden/>
          </w:rPr>
        </w:r>
        <w:r>
          <w:rPr>
            <w:noProof/>
            <w:webHidden/>
          </w:rPr>
          <w:fldChar w:fldCharType="separate"/>
        </w:r>
        <w:r>
          <w:rPr>
            <w:noProof/>
            <w:webHidden/>
          </w:rPr>
          <w:t>18</w:t>
        </w:r>
        <w:r>
          <w:rPr>
            <w:noProof/>
            <w:webHidden/>
          </w:rPr>
          <w:fldChar w:fldCharType="end"/>
        </w:r>
      </w:hyperlink>
    </w:p>
    <w:p w14:paraId="17C0A61C" w14:textId="237BCCD8"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1" w:history="1">
        <w:r w:rsidRPr="00D57D0A">
          <w:rPr>
            <w:rStyle w:val="Hipervnculo"/>
            <w:rFonts w:cs="Calibri"/>
            <w:noProof/>
          </w:rPr>
          <w:t>5.2.1.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Descripción</w:t>
        </w:r>
        <w:r>
          <w:rPr>
            <w:noProof/>
            <w:webHidden/>
          </w:rPr>
          <w:tab/>
        </w:r>
        <w:r>
          <w:rPr>
            <w:noProof/>
            <w:webHidden/>
          </w:rPr>
          <w:fldChar w:fldCharType="begin"/>
        </w:r>
        <w:r>
          <w:rPr>
            <w:noProof/>
            <w:webHidden/>
          </w:rPr>
          <w:instrText xml:space="preserve"> PAGEREF _Toc197357921 \h </w:instrText>
        </w:r>
        <w:r>
          <w:rPr>
            <w:noProof/>
            <w:webHidden/>
          </w:rPr>
        </w:r>
        <w:r>
          <w:rPr>
            <w:noProof/>
            <w:webHidden/>
          </w:rPr>
          <w:fldChar w:fldCharType="separate"/>
        </w:r>
        <w:r>
          <w:rPr>
            <w:noProof/>
            <w:webHidden/>
          </w:rPr>
          <w:t>18</w:t>
        </w:r>
        <w:r>
          <w:rPr>
            <w:noProof/>
            <w:webHidden/>
          </w:rPr>
          <w:fldChar w:fldCharType="end"/>
        </w:r>
      </w:hyperlink>
    </w:p>
    <w:p w14:paraId="54B13632" w14:textId="3F69AA5A"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2" w:history="1">
        <w:r w:rsidRPr="00D57D0A">
          <w:rPr>
            <w:rStyle w:val="Hipervnculo"/>
            <w:rFonts w:cs="Calibri"/>
            <w:noProof/>
          </w:rPr>
          <w:t>5.2.2.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Paquetes de Diseño Arquitectónicamente Significativos</w:t>
        </w:r>
        <w:r>
          <w:rPr>
            <w:noProof/>
            <w:webHidden/>
          </w:rPr>
          <w:tab/>
        </w:r>
        <w:r>
          <w:rPr>
            <w:noProof/>
            <w:webHidden/>
          </w:rPr>
          <w:fldChar w:fldCharType="begin"/>
        </w:r>
        <w:r>
          <w:rPr>
            <w:noProof/>
            <w:webHidden/>
          </w:rPr>
          <w:instrText xml:space="preserve"> PAGEREF _Toc197357922 \h </w:instrText>
        </w:r>
        <w:r>
          <w:rPr>
            <w:noProof/>
            <w:webHidden/>
          </w:rPr>
        </w:r>
        <w:r>
          <w:rPr>
            <w:noProof/>
            <w:webHidden/>
          </w:rPr>
          <w:fldChar w:fldCharType="separate"/>
        </w:r>
        <w:r>
          <w:rPr>
            <w:noProof/>
            <w:webHidden/>
          </w:rPr>
          <w:t>19</w:t>
        </w:r>
        <w:r>
          <w:rPr>
            <w:noProof/>
            <w:webHidden/>
          </w:rPr>
          <w:fldChar w:fldCharType="end"/>
        </w:r>
      </w:hyperlink>
    </w:p>
    <w:p w14:paraId="2D78F495" w14:textId="698A9AA9"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3" w:history="1">
        <w:r w:rsidRPr="00D57D0A">
          <w:rPr>
            <w:rStyle w:val="Hipervnculo"/>
            <w:rFonts w:cs="Calibri"/>
            <w:noProof/>
          </w:rPr>
          <w:t>5.2.3.</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Vista de Implementación - Componentes</w:t>
        </w:r>
        <w:r>
          <w:rPr>
            <w:noProof/>
            <w:webHidden/>
          </w:rPr>
          <w:tab/>
        </w:r>
        <w:r>
          <w:rPr>
            <w:noProof/>
            <w:webHidden/>
          </w:rPr>
          <w:fldChar w:fldCharType="begin"/>
        </w:r>
        <w:r>
          <w:rPr>
            <w:noProof/>
            <w:webHidden/>
          </w:rPr>
          <w:instrText xml:space="preserve"> PAGEREF _Toc197357923 \h </w:instrText>
        </w:r>
        <w:r>
          <w:rPr>
            <w:noProof/>
            <w:webHidden/>
          </w:rPr>
        </w:r>
        <w:r>
          <w:rPr>
            <w:noProof/>
            <w:webHidden/>
          </w:rPr>
          <w:fldChar w:fldCharType="separate"/>
        </w:r>
        <w:r>
          <w:rPr>
            <w:noProof/>
            <w:webHidden/>
          </w:rPr>
          <w:t>19</w:t>
        </w:r>
        <w:r>
          <w:rPr>
            <w:noProof/>
            <w:webHidden/>
          </w:rPr>
          <w:fldChar w:fldCharType="end"/>
        </w:r>
      </w:hyperlink>
    </w:p>
    <w:p w14:paraId="144BB87F" w14:textId="3AE4E5ED"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4" w:history="1">
        <w:r w:rsidRPr="00D57D0A">
          <w:rPr>
            <w:rStyle w:val="Hipervnculo"/>
            <w:rFonts w:cs="Book Antiqua"/>
            <w:noProof/>
          </w:rPr>
          <w:t>5.3.</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de Despliegue - Ambiente Físico</w:t>
        </w:r>
        <w:r>
          <w:rPr>
            <w:noProof/>
            <w:webHidden/>
          </w:rPr>
          <w:tab/>
        </w:r>
        <w:r>
          <w:rPr>
            <w:noProof/>
            <w:webHidden/>
          </w:rPr>
          <w:fldChar w:fldCharType="begin"/>
        </w:r>
        <w:r>
          <w:rPr>
            <w:noProof/>
            <w:webHidden/>
          </w:rPr>
          <w:instrText xml:space="preserve"> PAGEREF _Toc197357924 \h </w:instrText>
        </w:r>
        <w:r>
          <w:rPr>
            <w:noProof/>
            <w:webHidden/>
          </w:rPr>
        </w:r>
        <w:r>
          <w:rPr>
            <w:noProof/>
            <w:webHidden/>
          </w:rPr>
          <w:fldChar w:fldCharType="separate"/>
        </w:r>
        <w:r>
          <w:rPr>
            <w:noProof/>
            <w:webHidden/>
          </w:rPr>
          <w:t>20</w:t>
        </w:r>
        <w:r>
          <w:rPr>
            <w:noProof/>
            <w:webHidden/>
          </w:rPr>
          <w:fldChar w:fldCharType="end"/>
        </w:r>
      </w:hyperlink>
    </w:p>
    <w:p w14:paraId="37F194BD" w14:textId="0FADB509"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5" w:history="1">
        <w:r w:rsidRPr="00D57D0A">
          <w:rPr>
            <w:rStyle w:val="Hipervnculo"/>
            <w:rFonts w:cs="Book Antiqua"/>
            <w:noProof/>
          </w:rPr>
          <w:t>5.4.</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Vista de Datos</w:t>
        </w:r>
        <w:r>
          <w:rPr>
            <w:noProof/>
            <w:webHidden/>
          </w:rPr>
          <w:tab/>
        </w:r>
        <w:r>
          <w:rPr>
            <w:noProof/>
            <w:webHidden/>
          </w:rPr>
          <w:fldChar w:fldCharType="begin"/>
        </w:r>
        <w:r>
          <w:rPr>
            <w:noProof/>
            <w:webHidden/>
          </w:rPr>
          <w:instrText xml:space="preserve"> PAGEREF _Toc197357925 \h </w:instrText>
        </w:r>
        <w:r>
          <w:rPr>
            <w:noProof/>
            <w:webHidden/>
          </w:rPr>
        </w:r>
        <w:r>
          <w:rPr>
            <w:noProof/>
            <w:webHidden/>
          </w:rPr>
          <w:fldChar w:fldCharType="separate"/>
        </w:r>
        <w:r>
          <w:rPr>
            <w:noProof/>
            <w:webHidden/>
          </w:rPr>
          <w:t>20</w:t>
        </w:r>
        <w:r>
          <w:rPr>
            <w:noProof/>
            <w:webHidden/>
          </w:rPr>
          <w:fldChar w:fldCharType="end"/>
        </w:r>
      </w:hyperlink>
    </w:p>
    <w:p w14:paraId="49E3DDC4" w14:textId="031961D4"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6" w:history="1">
        <w:r w:rsidRPr="00D57D0A">
          <w:rPr>
            <w:rStyle w:val="Hipervnculo"/>
            <w:rFonts w:cs="Calibri"/>
            <w:noProof/>
          </w:rPr>
          <w:t>5.4.1.</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Definiciones</w:t>
        </w:r>
        <w:r>
          <w:rPr>
            <w:noProof/>
            <w:webHidden/>
          </w:rPr>
          <w:tab/>
        </w:r>
        <w:r>
          <w:rPr>
            <w:noProof/>
            <w:webHidden/>
          </w:rPr>
          <w:fldChar w:fldCharType="begin"/>
        </w:r>
        <w:r>
          <w:rPr>
            <w:noProof/>
            <w:webHidden/>
          </w:rPr>
          <w:instrText xml:space="preserve"> PAGEREF _Toc197357926 \h </w:instrText>
        </w:r>
        <w:r>
          <w:rPr>
            <w:noProof/>
            <w:webHidden/>
          </w:rPr>
        </w:r>
        <w:r>
          <w:rPr>
            <w:noProof/>
            <w:webHidden/>
          </w:rPr>
          <w:fldChar w:fldCharType="separate"/>
        </w:r>
        <w:r>
          <w:rPr>
            <w:noProof/>
            <w:webHidden/>
          </w:rPr>
          <w:t>20</w:t>
        </w:r>
        <w:r>
          <w:rPr>
            <w:noProof/>
            <w:webHidden/>
          </w:rPr>
          <w:fldChar w:fldCharType="end"/>
        </w:r>
      </w:hyperlink>
    </w:p>
    <w:p w14:paraId="45BF9081" w14:textId="0BFA6FC1" w:rsidR="0053095F" w:rsidRDefault="0053095F">
      <w:pPr>
        <w:pStyle w:val="TDC3"/>
        <w:tabs>
          <w:tab w:val="left" w:pos="1200"/>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57927" w:history="1">
        <w:r w:rsidRPr="00D57D0A">
          <w:rPr>
            <w:rStyle w:val="Hipervnculo"/>
            <w:rFonts w:cs="Calibri"/>
            <w:noProof/>
          </w:rPr>
          <w:t>5.4.2.</w:t>
        </w:r>
        <w:r>
          <w:rPr>
            <w:rFonts w:asciiTheme="minorHAnsi" w:eastAsiaTheme="minorEastAsia" w:hAnsiTheme="minorHAnsi" w:cstheme="minorBidi"/>
            <w:i w:val="0"/>
            <w:iCs w:val="0"/>
            <w:noProof/>
            <w:kern w:val="2"/>
            <w:sz w:val="24"/>
            <w:szCs w:val="24"/>
            <w:lang w:eastAsia="es-EC"/>
            <w14:ligatures w14:val="standardContextual"/>
          </w:rPr>
          <w:tab/>
        </w:r>
        <w:r w:rsidRPr="00D57D0A">
          <w:rPr>
            <w:rStyle w:val="Hipervnculo"/>
            <w:rFonts w:cs="Calibri"/>
            <w:noProof/>
          </w:rPr>
          <w:t>Diseño de Base de Datos</w:t>
        </w:r>
        <w:r>
          <w:rPr>
            <w:noProof/>
            <w:webHidden/>
          </w:rPr>
          <w:tab/>
        </w:r>
        <w:r>
          <w:rPr>
            <w:noProof/>
            <w:webHidden/>
          </w:rPr>
          <w:fldChar w:fldCharType="begin"/>
        </w:r>
        <w:r>
          <w:rPr>
            <w:noProof/>
            <w:webHidden/>
          </w:rPr>
          <w:instrText xml:space="preserve"> PAGEREF _Toc197357927 \h </w:instrText>
        </w:r>
        <w:r>
          <w:rPr>
            <w:noProof/>
            <w:webHidden/>
          </w:rPr>
        </w:r>
        <w:r>
          <w:rPr>
            <w:noProof/>
            <w:webHidden/>
          </w:rPr>
          <w:fldChar w:fldCharType="separate"/>
        </w:r>
        <w:r>
          <w:rPr>
            <w:noProof/>
            <w:webHidden/>
          </w:rPr>
          <w:t>20</w:t>
        </w:r>
        <w:r>
          <w:rPr>
            <w:noProof/>
            <w:webHidden/>
          </w:rPr>
          <w:fldChar w:fldCharType="end"/>
        </w:r>
      </w:hyperlink>
    </w:p>
    <w:p w14:paraId="611778B5" w14:textId="4ADEBBD1" w:rsidR="0053095F" w:rsidRDefault="0053095F">
      <w:pPr>
        <w:pStyle w:val="TDC2"/>
        <w:tabs>
          <w:tab w:val="left" w:pos="96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57928" w:history="1">
        <w:r w:rsidRPr="00D57D0A">
          <w:rPr>
            <w:rStyle w:val="Hipervnculo"/>
            <w:rFonts w:cs="Book Antiqua"/>
            <w:noProof/>
          </w:rPr>
          <w:t>5.5.</w:t>
        </w:r>
        <w:r>
          <w:rPr>
            <w:rFonts w:asciiTheme="minorHAnsi" w:eastAsiaTheme="minorEastAsia" w:hAnsiTheme="minorHAnsi" w:cstheme="minorBidi"/>
            <w:smallCaps w:val="0"/>
            <w:noProof/>
            <w:kern w:val="2"/>
            <w:sz w:val="24"/>
            <w:szCs w:val="24"/>
            <w:lang w:eastAsia="es-EC"/>
            <w14:ligatures w14:val="standardContextual"/>
          </w:rPr>
          <w:tab/>
        </w:r>
        <w:r w:rsidRPr="00D57D0A">
          <w:rPr>
            <w:rStyle w:val="Hipervnculo"/>
            <w:rFonts w:cs="Book Antiqua"/>
            <w:noProof/>
          </w:rPr>
          <w:t>Requisitos de Software/Hardware</w:t>
        </w:r>
        <w:r>
          <w:rPr>
            <w:noProof/>
            <w:webHidden/>
          </w:rPr>
          <w:tab/>
        </w:r>
        <w:r>
          <w:rPr>
            <w:noProof/>
            <w:webHidden/>
          </w:rPr>
          <w:fldChar w:fldCharType="begin"/>
        </w:r>
        <w:r>
          <w:rPr>
            <w:noProof/>
            <w:webHidden/>
          </w:rPr>
          <w:instrText xml:space="preserve"> PAGEREF _Toc197357928 \h </w:instrText>
        </w:r>
        <w:r>
          <w:rPr>
            <w:noProof/>
            <w:webHidden/>
          </w:rPr>
        </w:r>
        <w:r>
          <w:rPr>
            <w:noProof/>
            <w:webHidden/>
          </w:rPr>
          <w:fldChar w:fldCharType="separate"/>
        </w:r>
        <w:r>
          <w:rPr>
            <w:noProof/>
            <w:webHidden/>
          </w:rPr>
          <w:t>20</w:t>
        </w:r>
        <w:r>
          <w:rPr>
            <w:noProof/>
            <w:webHidden/>
          </w:rPr>
          <w:fldChar w:fldCharType="end"/>
        </w:r>
      </w:hyperlink>
    </w:p>
    <w:p w14:paraId="5C7E9B68" w14:textId="3CDAE0AD" w:rsidR="0053095F" w:rsidRDefault="0053095F">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57929" w:history="1">
        <w:r w:rsidRPr="00D57D0A">
          <w:rPr>
            <w:rStyle w:val="Hipervnculo"/>
            <w:rFonts w:cs="Book Antiqua"/>
            <w:noProof/>
          </w:rPr>
          <w:t>6.</w:t>
        </w:r>
        <w:r>
          <w:rPr>
            <w:rFonts w:asciiTheme="minorHAnsi" w:eastAsiaTheme="minorEastAsia" w:hAnsiTheme="minorHAnsi" w:cstheme="minorBidi"/>
            <w:b w:val="0"/>
            <w:bCs w:val="0"/>
            <w:caps w:val="0"/>
            <w:noProof/>
            <w:kern w:val="2"/>
            <w:sz w:val="24"/>
            <w:szCs w:val="24"/>
            <w:lang w:eastAsia="es-EC"/>
            <w14:ligatures w14:val="standardContextual"/>
          </w:rPr>
          <w:tab/>
        </w:r>
        <w:r w:rsidRPr="00D57D0A">
          <w:rPr>
            <w:rStyle w:val="Hipervnculo"/>
            <w:rFonts w:cs="Book Antiqua"/>
            <w:noProof/>
          </w:rPr>
          <w:t>Calidad</w:t>
        </w:r>
        <w:r>
          <w:rPr>
            <w:noProof/>
            <w:webHidden/>
          </w:rPr>
          <w:tab/>
        </w:r>
        <w:r>
          <w:rPr>
            <w:noProof/>
            <w:webHidden/>
          </w:rPr>
          <w:fldChar w:fldCharType="begin"/>
        </w:r>
        <w:r>
          <w:rPr>
            <w:noProof/>
            <w:webHidden/>
          </w:rPr>
          <w:instrText xml:space="preserve"> PAGEREF _Toc197357929 \h </w:instrText>
        </w:r>
        <w:r>
          <w:rPr>
            <w:noProof/>
            <w:webHidden/>
          </w:rPr>
        </w:r>
        <w:r>
          <w:rPr>
            <w:noProof/>
            <w:webHidden/>
          </w:rPr>
          <w:fldChar w:fldCharType="separate"/>
        </w:r>
        <w:r>
          <w:rPr>
            <w:noProof/>
            <w:webHidden/>
          </w:rPr>
          <w:t>21</w:t>
        </w:r>
        <w:r>
          <w:rPr>
            <w:noProof/>
            <w:webHidden/>
          </w:rPr>
          <w:fldChar w:fldCharType="end"/>
        </w:r>
      </w:hyperlink>
    </w:p>
    <w:p w14:paraId="6FDA78F4" w14:textId="001CD4F4" w:rsidR="00ED716E" w:rsidRDefault="007F1FAD" w:rsidP="00ED716E">
      <w:pPr>
        <w:rPr>
          <w:rFonts w:ascii="Calibri" w:hAnsi="Calibri"/>
          <w:b/>
          <w:bCs/>
          <w:caps/>
          <w:sz w:val="20"/>
          <w:szCs w:val="20"/>
        </w:rPr>
      </w:pPr>
      <w:r w:rsidRPr="0039736F">
        <w:rPr>
          <w:rFonts w:ascii="Calibri" w:hAnsi="Calibri"/>
          <w:b/>
          <w:bCs/>
          <w:caps/>
          <w:sz w:val="20"/>
          <w:szCs w:val="20"/>
        </w:rPr>
        <w:fldChar w:fldCharType="end"/>
      </w:r>
    </w:p>
    <w:p w14:paraId="2B7CCD04" w14:textId="77777777" w:rsidR="00ED716E" w:rsidRDefault="00ED716E">
      <w:pPr>
        <w:suppressAutoHyphens w:val="0"/>
        <w:rPr>
          <w:rFonts w:ascii="Calibri" w:hAnsi="Calibri"/>
          <w:b/>
          <w:bCs/>
          <w:caps/>
          <w:sz w:val="20"/>
          <w:szCs w:val="20"/>
        </w:rPr>
      </w:pPr>
      <w:r>
        <w:rPr>
          <w:rFonts w:ascii="Calibri" w:hAnsi="Calibri"/>
          <w:b/>
          <w:bCs/>
          <w:caps/>
          <w:sz w:val="20"/>
          <w:szCs w:val="20"/>
        </w:rPr>
        <w:br w:type="page"/>
      </w:r>
    </w:p>
    <w:p w14:paraId="2B5F1DC1" w14:textId="77777777" w:rsidR="00547DD9" w:rsidRPr="0039736F" w:rsidRDefault="00547DD9" w:rsidP="00663A4B">
      <w:pPr>
        <w:pStyle w:val="Ttulo1"/>
        <w:numPr>
          <w:ilvl w:val="0"/>
          <w:numId w:val="2"/>
        </w:numPr>
        <w:spacing w:before="0" w:after="0"/>
        <w:rPr>
          <w:rFonts w:ascii="Calibri" w:hAnsi="Calibri" w:cs="Book Antiqua"/>
          <w:sz w:val="24"/>
        </w:rPr>
      </w:pPr>
      <w:bookmarkStart w:id="1" w:name="_Toc384282994"/>
      <w:bookmarkStart w:id="2" w:name="_Toc197357895"/>
      <w:r w:rsidRPr="0039736F">
        <w:rPr>
          <w:rFonts w:ascii="Calibri" w:hAnsi="Calibri" w:cs="Book Antiqua"/>
          <w:sz w:val="28"/>
        </w:rPr>
        <w:lastRenderedPageBreak/>
        <w:t>Introducción</w:t>
      </w:r>
      <w:bookmarkEnd w:id="1"/>
      <w:bookmarkEnd w:id="2"/>
      <w:r w:rsidRPr="0039736F">
        <w:rPr>
          <w:rFonts w:ascii="Calibri" w:hAnsi="Calibri" w:cs="Book Antiqua"/>
          <w:sz w:val="28"/>
        </w:rPr>
        <w:t xml:space="preserve">  </w:t>
      </w:r>
    </w:p>
    <w:p w14:paraId="7B054B5A" w14:textId="77777777" w:rsidR="00547DD9" w:rsidRPr="0039736F" w:rsidRDefault="00DE5EB2" w:rsidP="00663A4B">
      <w:pPr>
        <w:pStyle w:val="Ttulo2"/>
        <w:numPr>
          <w:ilvl w:val="1"/>
          <w:numId w:val="2"/>
        </w:numPr>
        <w:ind w:left="1418"/>
        <w:rPr>
          <w:rFonts w:ascii="Calibri" w:hAnsi="Calibri" w:cs="Book Antiqua"/>
          <w:i w:val="0"/>
          <w:sz w:val="24"/>
        </w:rPr>
      </w:pPr>
      <w:bookmarkStart w:id="3" w:name="_Toc384282995"/>
      <w:bookmarkStart w:id="4" w:name="_Toc197357896"/>
      <w:r w:rsidRPr="0039736F">
        <w:rPr>
          <w:rFonts w:ascii="Calibri" w:hAnsi="Calibri" w:cs="Book Antiqua"/>
          <w:i w:val="0"/>
          <w:sz w:val="24"/>
        </w:rPr>
        <w:t>Objetivo</w:t>
      </w:r>
      <w:bookmarkEnd w:id="3"/>
      <w:bookmarkEnd w:id="4"/>
    </w:p>
    <w:p w14:paraId="095261F9" w14:textId="77777777" w:rsidR="00E41F22" w:rsidRPr="0039736F" w:rsidRDefault="00E41F22" w:rsidP="005D237E">
      <w:pPr>
        <w:jc w:val="both"/>
        <w:rPr>
          <w:rFonts w:ascii="Calibri" w:hAnsi="Calibri" w:cs="Book Antiqua"/>
          <w:i/>
          <w:color w:val="0000FF"/>
        </w:rPr>
      </w:pPr>
    </w:p>
    <w:p w14:paraId="4C1014DD" w14:textId="20C32AB4" w:rsidR="005D237E" w:rsidRPr="0039736F" w:rsidRDefault="007246AC" w:rsidP="00E41F22">
      <w:pPr>
        <w:ind w:left="720"/>
        <w:jc w:val="both"/>
        <w:rPr>
          <w:rFonts w:ascii="Calibri" w:hAnsi="Calibri" w:cs="Book Antiqua"/>
          <w:i/>
          <w:color w:val="595959"/>
        </w:rPr>
      </w:pPr>
      <w:r w:rsidRPr="007246AC">
        <w:rPr>
          <w:rFonts w:ascii="Calibri" w:hAnsi="Calibri" w:cs="Book Antiqua"/>
          <w:iCs/>
        </w:rPr>
        <w:t xml:space="preserve">Este documento tiene como propósito describir detalladamente el diseño técnico del sitio web desarrollado por el equipo. Incluye la estructura general del sistema, los componentes implementados, sus relaciones, tecnologías utilizadas y los criterios de calidad aplicados. Sirve como guía para programadores actuales y futuros, así como para </w:t>
      </w:r>
      <w:r>
        <w:rPr>
          <w:rFonts w:ascii="Calibri" w:hAnsi="Calibri" w:cs="Book Antiqua"/>
          <w:iCs/>
        </w:rPr>
        <w:t xml:space="preserve">desarrolladores </w:t>
      </w:r>
      <w:r w:rsidRPr="007246AC">
        <w:rPr>
          <w:rFonts w:ascii="Calibri" w:hAnsi="Calibri" w:cs="Book Antiqua"/>
          <w:iCs/>
        </w:rPr>
        <w:t>interesados que requieran entender el diseño del sistema</w:t>
      </w:r>
      <w:r w:rsidR="00ED716E" w:rsidRPr="00ED716E">
        <w:rPr>
          <w:rFonts w:ascii="Calibri" w:hAnsi="Calibri" w:cs="Book Antiqua"/>
          <w:iCs/>
        </w:rPr>
        <w:t>.</w:t>
      </w:r>
    </w:p>
    <w:p w14:paraId="6D9FA565" w14:textId="486E8A02" w:rsidR="00547DD9" w:rsidRPr="0039736F" w:rsidRDefault="00547DD9" w:rsidP="00663A4B">
      <w:pPr>
        <w:pStyle w:val="Ttulo2"/>
        <w:numPr>
          <w:ilvl w:val="1"/>
          <w:numId w:val="2"/>
        </w:numPr>
        <w:ind w:left="1418"/>
        <w:rPr>
          <w:rFonts w:ascii="Calibri" w:hAnsi="Calibri" w:cs="Book Antiqua"/>
          <w:i w:val="0"/>
          <w:sz w:val="24"/>
        </w:rPr>
      </w:pPr>
      <w:bookmarkStart w:id="5" w:name="_Toc384282996"/>
      <w:bookmarkStart w:id="6" w:name="_Toc197357897"/>
      <w:r w:rsidRPr="0039736F">
        <w:rPr>
          <w:rFonts w:ascii="Calibri" w:hAnsi="Calibri" w:cs="Book Antiqua"/>
          <w:i w:val="0"/>
          <w:sz w:val="24"/>
        </w:rPr>
        <w:t>Definiciones, Acrónimos y Abreviaturas</w:t>
      </w:r>
      <w:bookmarkEnd w:id="5"/>
      <w:bookmarkEnd w:id="6"/>
    </w:p>
    <w:tbl>
      <w:tblPr>
        <w:tblW w:w="934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408"/>
        <w:gridCol w:w="5538"/>
        <w:gridCol w:w="851"/>
        <w:gridCol w:w="1549"/>
      </w:tblGrid>
      <w:tr w:rsidR="00ED716E" w:rsidRPr="00653ECE" w14:paraId="63FFC7B6" w14:textId="77777777" w:rsidTr="001279BA">
        <w:trPr>
          <w:trHeight w:val="271"/>
        </w:trPr>
        <w:tc>
          <w:tcPr>
            <w:tcW w:w="140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66C06708" w14:textId="77777777" w:rsidR="00ED716E" w:rsidRPr="00653ECE" w:rsidRDefault="00ED716E" w:rsidP="00E95D6B">
            <w:pPr>
              <w:ind w:left="132"/>
              <w:jc w:val="both"/>
              <w:rPr>
                <w:b/>
                <w:color w:val="000000"/>
              </w:rPr>
            </w:pPr>
            <w:r w:rsidRPr="00653ECE">
              <w:rPr>
                <w:b/>
                <w:color w:val="000000"/>
              </w:rPr>
              <w:t>Término</w:t>
            </w:r>
          </w:p>
        </w:tc>
        <w:tc>
          <w:tcPr>
            <w:tcW w:w="553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7E3D8E85" w14:textId="77777777" w:rsidR="00ED716E" w:rsidRPr="00653ECE" w:rsidRDefault="00ED716E" w:rsidP="00E95D6B">
            <w:pPr>
              <w:ind w:left="132"/>
              <w:jc w:val="both"/>
              <w:rPr>
                <w:b/>
                <w:color w:val="000000"/>
              </w:rPr>
            </w:pPr>
            <w:r w:rsidRPr="00653ECE">
              <w:rPr>
                <w:b/>
                <w:color w:val="000000"/>
              </w:rPr>
              <w:t>Definición</w:t>
            </w:r>
          </w:p>
        </w:tc>
        <w:tc>
          <w:tcPr>
            <w:tcW w:w="85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1A9184BF" w14:textId="77777777" w:rsidR="00ED716E" w:rsidRPr="00653ECE" w:rsidRDefault="00ED716E" w:rsidP="00E95D6B">
            <w:pPr>
              <w:ind w:left="132"/>
              <w:jc w:val="both"/>
              <w:rPr>
                <w:b/>
                <w:color w:val="000000"/>
              </w:rPr>
            </w:pPr>
            <w:r w:rsidRPr="00653ECE">
              <w:rPr>
                <w:b/>
                <w:color w:val="000000"/>
              </w:rPr>
              <w:t>Alias</w:t>
            </w:r>
          </w:p>
        </w:tc>
        <w:tc>
          <w:tcPr>
            <w:tcW w:w="1549"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B9E53C0" w14:textId="77777777" w:rsidR="00ED716E" w:rsidRPr="00653ECE" w:rsidRDefault="00ED716E" w:rsidP="00E95D6B">
            <w:pPr>
              <w:ind w:left="132"/>
              <w:jc w:val="both"/>
              <w:rPr>
                <w:b/>
                <w:color w:val="000000"/>
              </w:rPr>
            </w:pPr>
            <w:r w:rsidRPr="00653ECE">
              <w:rPr>
                <w:b/>
                <w:color w:val="000000"/>
              </w:rPr>
              <w:t>Abreviatura</w:t>
            </w:r>
          </w:p>
        </w:tc>
      </w:tr>
      <w:tr w:rsidR="00ED716E" w:rsidRPr="00653ECE" w14:paraId="569D9E65"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9D7E96" w14:textId="691316B2" w:rsidR="00ED716E" w:rsidRPr="00653ECE" w:rsidRDefault="00ED716E" w:rsidP="00E95D6B">
            <w:pPr>
              <w:ind w:left="132"/>
              <w:jc w:val="center"/>
              <w:rPr>
                <w:iCs/>
              </w:rPr>
            </w:pPr>
            <w:r w:rsidRPr="00653ECE">
              <w:rPr>
                <w:iCs/>
              </w:rPr>
              <w:t xml:space="preserve">Aplicación de </w:t>
            </w:r>
            <w:r w:rsidR="00DD1316">
              <w:rPr>
                <w:iCs/>
              </w:rPr>
              <w:t>Web</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30E28CB" w14:textId="7EC69987" w:rsidR="00ED716E" w:rsidRPr="00653ECE" w:rsidRDefault="00DD1316">
            <w:pPr>
              <w:numPr>
                <w:ilvl w:val="0"/>
                <w:numId w:val="4"/>
              </w:numPr>
              <w:tabs>
                <w:tab w:val="num" w:pos="283"/>
              </w:tabs>
              <w:ind w:left="132"/>
              <w:rPr>
                <w:iCs/>
              </w:rPr>
            </w:pPr>
            <w:r>
              <w:rPr>
                <w:iCs/>
              </w:rPr>
              <w:t>Página web diseñada para abrirse tanto en un navegador y ejecutarse como una aplicación nativa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3FC798"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6D8CF82" w14:textId="77777777" w:rsidR="00ED716E" w:rsidRPr="00653ECE" w:rsidRDefault="00ED716E" w:rsidP="00E95D6B">
            <w:pPr>
              <w:ind w:left="128"/>
              <w:jc w:val="center"/>
              <w:rPr>
                <w:iCs/>
              </w:rPr>
            </w:pPr>
          </w:p>
        </w:tc>
      </w:tr>
      <w:tr w:rsidR="00DD1316" w:rsidRPr="00653ECE" w14:paraId="5267D6AF"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0B2F9E4" w14:textId="2A14D75B" w:rsidR="00DD1316" w:rsidRPr="00653ECE" w:rsidRDefault="00DD1316" w:rsidP="00E95D6B">
            <w:pPr>
              <w:ind w:left="132"/>
              <w:jc w:val="center"/>
              <w:rPr>
                <w:iCs/>
              </w:rPr>
            </w:pPr>
            <w:r>
              <w:rPr>
                <w:iCs/>
              </w:rPr>
              <w:t>PHP</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D295D1F" w14:textId="11F64924" w:rsidR="00DD1316" w:rsidRPr="00440513" w:rsidRDefault="00DD1316">
            <w:pPr>
              <w:numPr>
                <w:ilvl w:val="0"/>
                <w:numId w:val="4"/>
              </w:numPr>
              <w:tabs>
                <w:tab w:val="num" w:pos="283"/>
              </w:tabs>
              <w:ind w:left="132"/>
              <w:rPr>
                <w:iCs/>
              </w:rPr>
            </w:pPr>
            <w:r w:rsidRPr="00440513">
              <w:rPr>
                <w:iCs/>
              </w:rPr>
              <w:t>Lenguaje de programación del lado del servidor usado para construir la lógica del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6E63810" w14:textId="77777777" w:rsidR="00DD1316" w:rsidRPr="00653ECE" w:rsidRDefault="00DD1316"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901BACA" w14:textId="77777777" w:rsidR="00DD1316" w:rsidRPr="00653ECE" w:rsidRDefault="00DD1316" w:rsidP="00E95D6B">
            <w:pPr>
              <w:ind w:left="128"/>
              <w:jc w:val="center"/>
              <w:rPr>
                <w:iCs/>
              </w:rPr>
            </w:pPr>
          </w:p>
        </w:tc>
      </w:tr>
      <w:tr w:rsidR="00ED716E" w:rsidRPr="00653ECE" w14:paraId="3EFDB4C1"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D25F4E" w14:textId="1AA9AA05" w:rsidR="00ED716E" w:rsidRPr="00653ECE" w:rsidRDefault="00DD1316" w:rsidP="00E95D6B">
            <w:pPr>
              <w:ind w:left="132"/>
              <w:jc w:val="center"/>
              <w:rPr>
                <w:iCs/>
              </w:rPr>
            </w:pPr>
            <w:r>
              <w:rPr>
                <w:iCs/>
              </w:rPr>
              <w:t>MySQL</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C9F32A3" w14:textId="19C1CF8D" w:rsidR="00ED716E" w:rsidRPr="00653ECE" w:rsidRDefault="00440513">
            <w:pPr>
              <w:numPr>
                <w:ilvl w:val="0"/>
                <w:numId w:val="4"/>
              </w:numPr>
              <w:tabs>
                <w:tab w:val="num" w:pos="283"/>
              </w:tabs>
              <w:ind w:left="132"/>
              <w:rPr>
                <w:iCs/>
              </w:rPr>
            </w:pPr>
            <w:r w:rsidRPr="00440513">
              <w:rPr>
                <w:iCs/>
              </w:rPr>
              <w:t>Sistema de gestión de bases de datos utilizado para almacenar la información del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266886E"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28CCF69" w14:textId="77777777" w:rsidR="00ED716E" w:rsidRPr="00653ECE" w:rsidRDefault="00ED716E" w:rsidP="00E95D6B">
            <w:pPr>
              <w:ind w:left="128"/>
              <w:jc w:val="center"/>
              <w:rPr>
                <w:iCs/>
              </w:rPr>
            </w:pPr>
          </w:p>
        </w:tc>
      </w:tr>
      <w:tr w:rsidR="00ED716E" w:rsidRPr="00653ECE" w14:paraId="49558590"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0C2023" w14:textId="4BFBC7AD" w:rsidR="00ED716E" w:rsidRPr="00653ECE" w:rsidRDefault="00DD1316" w:rsidP="00E95D6B">
            <w:pPr>
              <w:ind w:left="132"/>
              <w:jc w:val="center"/>
              <w:rPr>
                <w:iCs/>
              </w:rPr>
            </w:pPr>
            <w:r>
              <w:rPr>
                <w:iCs/>
              </w:rPr>
              <w:t>HTML/CSS</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A39B841" w14:textId="44F93557" w:rsidR="00ED716E" w:rsidRPr="00653ECE" w:rsidRDefault="00440513">
            <w:pPr>
              <w:numPr>
                <w:ilvl w:val="0"/>
                <w:numId w:val="4"/>
              </w:numPr>
              <w:tabs>
                <w:tab w:val="num" w:pos="283"/>
              </w:tabs>
              <w:ind w:left="132"/>
              <w:rPr>
                <w:iCs/>
              </w:rPr>
            </w:pPr>
            <w:r w:rsidRPr="00440513">
              <w:rPr>
                <w:iCs/>
              </w:rPr>
              <w:t>Tecnologías usadas para construir la interfaz visual del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35E71C6"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93FA2CD" w14:textId="77777777" w:rsidR="00ED716E" w:rsidRPr="00653ECE" w:rsidRDefault="00ED716E" w:rsidP="00E95D6B">
            <w:pPr>
              <w:ind w:left="128"/>
              <w:jc w:val="center"/>
              <w:rPr>
                <w:iCs/>
              </w:rPr>
            </w:pPr>
          </w:p>
        </w:tc>
      </w:tr>
      <w:tr w:rsidR="00ED716E" w:rsidRPr="00653ECE" w14:paraId="1686E252" w14:textId="77777777" w:rsidTr="001279BA">
        <w:trPr>
          <w:trHeight w:val="164"/>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0F1BF26" w14:textId="3BAEFA16" w:rsidR="00ED716E" w:rsidRPr="00653ECE" w:rsidRDefault="00DD1316" w:rsidP="00E95D6B">
            <w:pPr>
              <w:ind w:left="132"/>
              <w:jc w:val="center"/>
              <w:rPr>
                <w:iCs/>
              </w:rPr>
            </w:pPr>
            <w:r>
              <w:rPr>
                <w:iCs/>
              </w:rPr>
              <w:t>MVC</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3F0CD8" w14:textId="59C240DB" w:rsidR="00ED716E" w:rsidRPr="00653ECE" w:rsidRDefault="00440513">
            <w:pPr>
              <w:numPr>
                <w:ilvl w:val="0"/>
                <w:numId w:val="4"/>
              </w:numPr>
              <w:tabs>
                <w:tab w:val="num" w:pos="283"/>
              </w:tabs>
              <w:ind w:left="132"/>
              <w:rPr>
                <w:iCs/>
              </w:rPr>
            </w:pPr>
            <w:r w:rsidRPr="00440513">
              <w:rPr>
                <w:iCs/>
              </w:rPr>
              <w:t>Modelo Vista Controlador. Arquitectura lógica utilizada como inspiración para organizar el sistema.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EDC6DA5"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9672F1A" w14:textId="77777777" w:rsidR="00ED716E" w:rsidRPr="00653ECE" w:rsidRDefault="00ED716E" w:rsidP="00E95D6B">
            <w:pPr>
              <w:ind w:left="128"/>
              <w:jc w:val="center"/>
              <w:rPr>
                <w:iCs/>
              </w:rPr>
            </w:pPr>
          </w:p>
        </w:tc>
      </w:tr>
      <w:tr w:rsidR="00ED716E" w:rsidRPr="00653ECE" w14:paraId="36B42C91" w14:textId="77777777" w:rsidTr="001279BA">
        <w:trPr>
          <w:trHeight w:val="486"/>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FA53084" w14:textId="52E77DFD" w:rsidR="00ED716E" w:rsidRPr="00653ECE" w:rsidRDefault="00DD1316" w:rsidP="00E95D6B">
            <w:pPr>
              <w:ind w:left="132"/>
              <w:jc w:val="center"/>
              <w:rPr>
                <w:iCs/>
              </w:rPr>
            </w:pPr>
            <w:r>
              <w:rPr>
                <w:iCs/>
              </w:rPr>
              <w:t>CRUD</w:t>
            </w:r>
          </w:p>
        </w:tc>
        <w:tc>
          <w:tcPr>
            <w:tcW w:w="553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4311CC" w14:textId="1EF670DA" w:rsidR="00ED716E" w:rsidRPr="00653ECE" w:rsidRDefault="00440513">
            <w:pPr>
              <w:numPr>
                <w:ilvl w:val="0"/>
                <w:numId w:val="4"/>
              </w:numPr>
              <w:tabs>
                <w:tab w:val="num" w:pos="283"/>
              </w:tabs>
              <w:ind w:left="132"/>
              <w:rPr>
                <w:iCs/>
              </w:rPr>
            </w:pPr>
            <w:r w:rsidRPr="00440513">
              <w:rPr>
                <w:iCs/>
              </w:rPr>
              <w:t>Crear, Leer, Actualizar, Eliminar. Operaciones básicas de gestión de datos.</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B0E6A6C" w14:textId="77777777" w:rsidR="00ED716E" w:rsidRPr="00653ECE" w:rsidRDefault="00ED716E" w:rsidP="00E95D6B">
            <w:pPr>
              <w:ind w:left="132"/>
              <w:jc w:val="both"/>
              <w:rPr>
                <w:iCs/>
              </w:rPr>
            </w:pPr>
          </w:p>
        </w:tc>
        <w:tc>
          <w:tcPr>
            <w:tcW w:w="154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3156443" w14:textId="77777777" w:rsidR="00ED716E" w:rsidRPr="00653ECE" w:rsidRDefault="00ED716E" w:rsidP="00E95D6B">
            <w:pPr>
              <w:rPr>
                <w:iCs/>
              </w:rPr>
            </w:pPr>
          </w:p>
        </w:tc>
      </w:tr>
    </w:tbl>
    <w:p w14:paraId="53B14EA2" w14:textId="731FFB37" w:rsidR="00ED716E" w:rsidRDefault="00ED716E" w:rsidP="005D237E"/>
    <w:p w14:paraId="2CF551B0" w14:textId="77777777" w:rsidR="00ED716E" w:rsidRDefault="00ED716E">
      <w:pPr>
        <w:suppressAutoHyphens w:val="0"/>
      </w:pPr>
      <w:r>
        <w:br w:type="page"/>
      </w:r>
    </w:p>
    <w:p w14:paraId="29E73636" w14:textId="77777777" w:rsidR="00547DD9" w:rsidRPr="0039736F" w:rsidRDefault="00547DD9" w:rsidP="00663A4B">
      <w:pPr>
        <w:pStyle w:val="Ttulo2"/>
        <w:numPr>
          <w:ilvl w:val="1"/>
          <w:numId w:val="2"/>
        </w:numPr>
        <w:ind w:left="1418"/>
        <w:rPr>
          <w:rFonts w:ascii="Calibri" w:hAnsi="Calibri" w:cs="Book Antiqua"/>
          <w:i w:val="0"/>
          <w:sz w:val="24"/>
        </w:rPr>
      </w:pPr>
      <w:bookmarkStart w:id="7" w:name="_Toc197357898"/>
      <w:r w:rsidRPr="0039736F">
        <w:rPr>
          <w:rFonts w:ascii="Calibri" w:hAnsi="Calibri" w:cs="Book Antiqua"/>
          <w:i w:val="0"/>
          <w:sz w:val="24"/>
        </w:rPr>
        <w:lastRenderedPageBreak/>
        <w:t>Audiencia</w:t>
      </w:r>
      <w:bookmarkEnd w:id="7"/>
    </w:p>
    <w:tbl>
      <w:tblPr>
        <w:tblW w:w="10560" w:type="dxa"/>
        <w:tblInd w:w="-5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691"/>
        <w:gridCol w:w="1182"/>
        <w:gridCol w:w="1653"/>
        <w:gridCol w:w="1418"/>
        <w:gridCol w:w="1355"/>
        <w:gridCol w:w="1418"/>
        <w:gridCol w:w="1843"/>
      </w:tblGrid>
      <w:tr w:rsidR="007246AC" w:rsidRPr="007246AC" w14:paraId="7C865055"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A7E7B80" w14:textId="77777777" w:rsidR="00ED716E" w:rsidRPr="007246AC" w:rsidRDefault="00ED716E" w:rsidP="007246AC">
            <w:pPr>
              <w:jc w:val="center"/>
              <w:rPr>
                <w:b/>
                <w:sz w:val="22"/>
                <w:szCs w:val="22"/>
              </w:rPr>
            </w:pPr>
            <w:proofErr w:type="spellStart"/>
            <w:r w:rsidRPr="007246AC">
              <w:rPr>
                <w:b/>
                <w:sz w:val="22"/>
                <w:szCs w:val="22"/>
              </w:rPr>
              <w:t>Stakeholder</w:t>
            </w:r>
            <w:proofErr w:type="spellEnd"/>
          </w:p>
        </w:tc>
        <w:tc>
          <w:tcPr>
            <w:tcW w:w="1182"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B7829D0" w14:textId="77777777" w:rsidR="00ED716E" w:rsidRPr="007246AC" w:rsidRDefault="00ED716E" w:rsidP="007246AC">
            <w:pPr>
              <w:ind w:left="142"/>
              <w:jc w:val="center"/>
              <w:rPr>
                <w:b/>
                <w:sz w:val="22"/>
                <w:szCs w:val="22"/>
              </w:rPr>
            </w:pPr>
            <w:r w:rsidRPr="007246AC">
              <w:rPr>
                <w:b/>
                <w:sz w:val="22"/>
                <w:szCs w:val="22"/>
              </w:rPr>
              <w:t>Rol</w:t>
            </w:r>
          </w:p>
        </w:tc>
        <w:tc>
          <w:tcPr>
            <w:tcW w:w="1653"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5BE06E3" w14:textId="77777777" w:rsidR="00ED716E" w:rsidRPr="007246AC" w:rsidRDefault="00ED716E" w:rsidP="007246AC">
            <w:pPr>
              <w:jc w:val="center"/>
              <w:rPr>
                <w:b/>
                <w:sz w:val="22"/>
                <w:szCs w:val="22"/>
              </w:rPr>
            </w:pPr>
            <w:r w:rsidRPr="007246AC">
              <w:rPr>
                <w:b/>
                <w:sz w:val="22"/>
                <w:szCs w:val="22"/>
              </w:rPr>
              <w:t>Responsabilidad</w:t>
            </w:r>
          </w:p>
        </w:tc>
        <w:tc>
          <w:tcPr>
            <w:tcW w:w="141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1F82DC2" w14:textId="77777777" w:rsidR="00ED716E" w:rsidRPr="007246AC" w:rsidRDefault="00ED716E" w:rsidP="007246AC">
            <w:pPr>
              <w:ind w:left="142"/>
              <w:jc w:val="center"/>
              <w:rPr>
                <w:b/>
                <w:sz w:val="22"/>
                <w:szCs w:val="22"/>
              </w:rPr>
            </w:pPr>
            <w:r w:rsidRPr="007246AC">
              <w:rPr>
                <w:b/>
                <w:sz w:val="22"/>
                <w:szCs w:val="22"/>
              </w:rPr>
              <w:t>Intereses</w:t>
            </w:r>
          </w:p>
        </w:tc>
        <w:tc>
          <w:tcPr>
            <w:tcW w:w="135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398170D5" w14:textId="77777777" w:rsidR="00ED716E" w:rsidRPr="007246AC" w:rsidRDefault="00ED716E" w:rsidP="007246AC">
            <w:pPr>
              <w:ind w:left="142"/>
              <w:jc w:val="center"/>
              <w:rPr>
                <w:b/>
                <w:sz w:val="22"/>
                <w:szCs w:val="22"/>
              </w:rPr>
            </w:pPr>
            <w:r w:rsidRPr="007246AC">
              <w:rPr>
                <w:b/>
                <w:sz w:val="22"/>
                <w:szCs w:val="22"/>
              </w:rPr>
              <w:t>Criterios de éxito</w:t>
            </w:r>
          </w:p>
        </w:tc>
        <w:tc>
          <w:tcPr>
            <w:tcW w:w="141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9EAA933" w14:textId="77777777" w:rsidR="00ED716E" w:rsidRPr="007246AC" w:rsidRDefault="00ED716E" w:rsidP="007246AC">
            <w:pPr>
              <w:jc w:val="center"/>
              <w:rPr>
                <w:b/>
                <w:sz w:val="22"/>
                <w:szCs w:val="22"/>
              </w:rPr>
            </w:pPr>
            <w:r w:rsidRPr="007246AC">
              <w:rPr>
                <w:b/>
                <w:sz w:val="22"/>
                <w:szCs w:val="22"/>
              </w:rPr>
              <w:t>Preocupación</w:t>
            </w:r>
          </w:p>
        </w:tc>
        <w:tc>
          <w:tcPr>
            <w:tcW w:w="1843"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vAlign w:val="center"/>
            <w:hideMark/>
          </w:tcPr>
          <w:p w14:paraId="6A69EBC2" w14:textId="77777777" w:rsidR="00ED716E" w:rsidRPr="007246AC" w:rsidRDefault="00ED716E" w:rsidP="007246AC">
            <w:pPr>
              <w:ind w:left="142"/>
              <w:jc w:val="center"/>
              <w:rPr>
                <w:b/>
                <w:sz w:val="22"/>
                <w:szCs w:val="22"/>
              </w:rPr>
            </w:pPr>
            <w:r w:rsidRPr="007246AC">
              <w:rPr>
                <w:b/>
                <w:sz w:val="22"/>
                <w:szCs w:val="22"/>
              </w:rPr>
              <w:t>Competencias técnicas/ Relación de ambiente de trabajo.</w:t>
            </w:r>
          </w:p>
        </w:tc>
      </w:tr>
      <w:tr w:rsidR="007246AC" w:rsidRPr="007246AC" w14:paraId="321FE666"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7C4CB6F" w14:textId="3EE1EDA7" w:rsidR="007246AC" w:rsidRPr="007246AC" w:rsidRDefault="007246AC" w:rsidP="007246AC">
            <w:pPr>
              <w:rPr>
                <w:sz w:val="22"/>
                <w:szCs w:val="22"/>
              </w:rPr>
            </w:pPr>
            <w:r w:rsidRPr="007246AC">
              <w:rPr>
                <w:sz w:val="22"/>
                <w:szCs w:val="22"/>
              </w:rPr>
              <w:t>Cliente</w:t>
            </w:r>
          </w:p>
        </w:tc>
        <w:tc>
          <w:tcPr>
            <w:tcW w:w="118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6C62D9A3" w14:textId="161FBAA9" w:rsidR="007246AC" w:rsidRPr="007246AC" w:rsidRDefault="007246AC" w:rsidP="007246AC">
            <w:pPr>
              <w:rPr>
                <w:sz w:val="22"/>
                <w:szCs w:val="22"/>
              </w:rPr>
            </w:pPr>
            <w:r w:rsidRPr="007246AC">
              <w:rPr>
                <w:sz w:val="22"/>
                <w:szCs w:val="22"/>
              </w:rPr>
              <w:t>Solicitante del sitio</w:t>
            </w:r>
          </w:p>
        </w:tc>
        <w:tc>
          <w:tcPr>
            <w:tcW w:w="165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7442A71" w14:textId="2DFAF63D" w:rsidR="007246AC" w:rsidRPr="007246AC" w:rsidRDefault="007246AC" w:rsidP="007246AC">
            <w:pPr>
              <w:rPr>
                <w:sz w:val="22"/>
                <w:szCs w:val="22"/>
              </w:rPr>
            </w:pPr>
            <w:r w:rsidRPr="007246AC">
              <w:rPr>
                <w:sz w:val="22"/>
                <w:szCs w:val="22"/>
              </w:rPr>
              <w:t>Aprobar requerimientos y validar entregables</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D1CFE00" w14:textId="1D3FAD86" w:rsidR="007246AC" w:rsidRPr="007246AC" w:rsidRDefault="007246AC" w:rsidP="007246AC">
            <w:pPr>
              <w:rPr>
                <w:sz w:val="22"/>
                <w:szCs w:val="22"/>
              </w:rPr>
            </w:pPr>
            <w:r w:rsidRPr="007246AC">
              <w:rPr>
                <w:sz w:val="22"/>
                <w:szCs w:val="22"/>
              </w:rPr>
              <w:t>Cumplimiento de requerimientos</w:t>
            </w:r>
          </w:p>
        </w:tc>
        <w:tc>
          <w:tcPr>
            <w:tcW w:w="13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5C4934BE" w14:textId="649C1C93" w:rsidR="007246AC" w:rsidRPr="007246AC" w:rsidRDefault="007246AC" w:rsidP="007246AC">
            <w:pPr>
              <w:rPr>
                <w:sz w:val="22"/>
                <w:szCs w:val="22"/>
              </w:rPr>
            </w:pPr>
            <w:r w:rsidRPr="007246AC">
              <w:rPr>
                <w:sz w:val="22"/>
                <w:szCs w:val="22"/>
              </w:rPr>
              <w:t>Interfaz amigable y cumplimiento de plazos</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F7948D7" w14:textId="4AD56D9F" w:rsidR="007246AC" w:rsidRPr="007246AC" w:rsidRDefault="007246AC" w:rsidP="007246AC">
            <w:pPr>
              <w:rPr>
                <w:sz w:val="22"/>
                <w:szCs w:val="22"/>
              </w:rPr>
            </w:pPr>
            <w:r w:rsidRPr="007246AC">
              <w:rPr>
                <w:sz w:val="22"/>
                <w:szCs w:val="22"/>
              </w:rPr>
              <w:t>Que el sistema no satisfaga sus necesidades</w:t>
            </w:r>
          </w:p>
        </w:tc>
        <w:tc>
          <w:tcPr>
            <w:tcW w:w="184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B680F4E" w14:textId="78DB4B18" w:rsidR="007246AC" w:rsidRPr="007246AC" w:rsidRDefault="007246AC" w:rsidP="007246AC">
            <w:pPr>
              <w:ind w:left="142"/>
              <w:rPr>
                <w:sz w:val="22"/>
                <w:szCs w:val="22"/>
              </w:rPr>
            </w:pPr>
            <w:r w:rsidRPr="007246AC">
              <w:rPr>
                <w:sz w:val="22"/>
                <w:szCs w:val="22"/>
              </w:rPr>
              <w:t>Visión general de negocio, comunicación con el equipo</w:t>
            </w:r>
          </w:p>
        </w:tc>
      </w:tr>
      <w:tr w:rsidR="007246AC" w:rsidRPr="007246AC" w14:paraId="326E1687"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CD6A057" w14:textId="0497198F" w:rsidR="007246AC" w:rsidRPr="007246AC" w:rsidRDefault="007246AC" w:rsidP="007246AC">
            <w:pPr>
              <w:rPr>
                <w:sz w:val="22"/>
                <w:szCs w:val="22"/>
              </w:rPr>
            </w:pPr>
            <w:r w:rsidRPr="007246AC">
              <w:rPr>
                <w:sz w:val="22"/>
                <w:szCs w:val="22"/>
              </w:rPr>
              <w:t>Usuarios finales</w:t>
            </w:r>
          </w:p>
        </w:tc>
        <w:tc>
          <w:tcPr>
            <w:tcW w:w="118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C1017D7" w14:textId="57D6E160" w:rsidR="007246AC" w:rsidRPr="007246AC" w:rsidRDefault="007246AC" w:rsidP="007246AC">
            <w:pPr>
              <w:rPr>
                <w:sz w:val="22"/>
                <w:szCs w:val="22"/>
              </w:rPr>
            </w:pPr>
            <w:r w:rsidRPr="007246AC">
              <w:rPr>
                <w:sz w:val="22"/>
                <w:szCs w:val="22"/>
              </w:rPr>
              <w:t>Consumidores del sitio</w:t>
            </w:r>
          </w:p>
        </w:tc>
        <w:tc>
          <w:tcPr>
            <w:tcW w:w="165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B0CF01B" w14:textId="7C034971" w:rsidR="007246AC" w:rsidRPr="007246AC" w:rsidRDefault="007246AC" w:rsidP="007246AC">
            <w:pPr>
              <w:rPr>
                <w:sz w:val="22"/>
                <w:szCs w:val="22"/>
              </w:rPr>
            </w:pPr>
            <w:r w:rsidRPr="007246AC">
              <w:rPr>
                <w:sz w:val="22"/>
                <w:szCs w:val="22"/>
              </w:rPr>
              <w:t>Navegar el sitio, consumir información y servicios ofrecidos</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A6422B0" w14:textId="26770F8E" w:rsidR="007246AC" w:rsidRPr="007246AC" w:rsidRDefault="007246AC" w:rsidP="007246AC">
            <w:pPr>
              <w:rPr>
                <w:sz w:val="22"/>
                <w:szCs w:val="22"/>
              </w:rPr>
            </w:pPr>
            <w:r w:rsidRPr="007246AC">
              <w:rPr>
                <w:sz w:val="22"/>
                <w:szCs w:val="22"/>
              </w:rPr>
              <w:t>Experiencia de uso fluida y rápida</w:t>
            </w:r>
          </w:p>
        </w:tc>
        <w:tc>
          <w:tcPr>
            <w:tcW w:w="13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E9387EF" w14:textId="4F98668E" w:rsidR="007246AC" w:rsidRPr="007246AC" w:rsidRDefault="007246AC" w:rsidP="007246AC">
            <w:pPr>
              <w:rPr>
                <w:sz w:val="22"/>
                <w:szCs w:val="22"/>
              </w:rPr>
            </w:pPr>
            <w:r w:rsidRPr="007246AC">
              <w:rPr>
                <w:sz w:val="22"/>
                <w:szCs w:val="22"/>
              </w:rPr>
              <w:t>Facilidad de uso, carga rápida</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CD2DF65" w14:textId="27222EF2" w:rsidR="007246AC" w:rsidRPr="007246AC" w:rsidRDefault="007246AC" w:rsidP="007246AC">
            <w:pPr>
              <w:rPr>
                <w:sz w:val="22"/>
                <w:szCs w:val="22"/>
              </w:rPr>
            </w:pPr>
            <w:r w:rsidRPr="007246AC">
              <w:rPr>
                <w:sz w:val="22"/>
                <w:szCs w:val="22"/>
              </w:rPr>
              <w:t>Mal rendimiento o interfaz confusa</w:t>
            </w:r>
          </w:p>
        </w:tc>
        <w:tc>
          <w:tcPr>
            <w:tcW w:w="184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0D12465" w14:textId="656FD3D3" w:rsidR="007246AC" w:rsidRPr="007246AC" w:rsidRDefault="007246AC" w:rsidP="007246AC">
            <w:pPr>
              <w:rPr>
                <w:sz w:val="22"/>
                <w:szCs w:val="22"/>
              </w:rPr>
            </w:pPr>
            <w:r w:rsidRPr="007246AC">
              <w:rPr>
                <w:sz w:val="22"/>
                <w:szCs w:val="22"/>
              </w:rPr>
              <w:t>No técnica; experiencia de usuario centrada</w:t>
            </w:r>
          </w:p>
        </w:tc>
      </w:tr>
      <w:tr w:rsidR="007246AC" w:rsidRPr="007246AC" w14:paraId="5785B9C8" w14:textId="77777777" w:rsidTr="007246AC">
        <w:trPr>
          <w:trHeight w:val="1380"/>
        </w:trPr>
        <w:tc>
          <w:tcPr>
            <w:tcW w:w="169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462F8BB" w14:textId="399E4556" w:rsidR="007246AC" w:rsidRPr="007246AC" w:rsidRDefault="007246AC" w:rsidP="007246AC">
            <w:pPr>
              <w:ind w:left="142"/>
              <w:rPr>
                <w:sz w:val="22"/>
                <w:szCs w:val="22"/>
              </w:rPr>
            </w:pPr>
            <w:r w:rsidRPr="007246AC">
              <w:rPr>
                <w:sz w:val="22"/>
                <w:szCs w:val="22"/>
              </w:rPr>
              <w:t>Desarrolladores</w:t>
            </w:r>
          </w:p>
        </w:tc>
        <w:tc>
          <w:tcPr>
            <w:tcW w:w="118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3ED06E9" w14:textId="5D15A089" w:rsidR="007246AC" w:rsidRPr="007246AC" w:rsidRDefault="007246AC" w:rsidP="007246AC">
            <w:pPr>
              <w:rPr>
                <w:sz w:val="22"/>
                <w:szCs w:val="22"/>
              </w:rPr>
            </w:pPr>
            <w:r w:rsidRPr="007246AC">
              <w:rPr>
                <w:sz w:val="22"/>
                <w:szCs w:val="22"/>
              </w:rPr>
              <w:t>Implementadores</w:t>
            </w:r>
          </w:p>
        </w:tc>
        <w:tc>
          <w:tcPr>
            <w:tcW w:w="165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572EDE7A" w14:textId="436DC755" w:rsidR="007246AC" w:rsidRPr="007246AC" w:rsidRDefault="007246AC" w:rsidP="007246AC">
            <w:pPr>
              <w:rPr>
                <w:sz w:val="22"/>
                <w:szCs w:val="22"/>
              </w:rPr>
            </w:pPr>
            <w:r w:rsidRPr="007246AC">
              <w:rPr>
                <w:sz w:val="22"/>
                <w:szCs w:val="22"/>
              </w:rPr>
              <w:t>Codificar y mantener el sistema web</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C19D340" w14:textId="0BFE1D7B" w:rsidR="007246AC" w:rsidRPr="007246AC" w:rsidRDefault="007246AC" w:rsidP="007246AC">
            <w:pPr>
              <w:rPr>
                <w:sz w:val="22"/>
                <w:szCs w:val="22"/>
              </w:rPr>
            </w:pPr>
            <w:r w:rsidRPr="007246AC">
              <w:rPr>
                <w:sz w:val="22"/>
                <w:szCs w:val="22"/>
              </w:rPr>
              <w:t>Código claro, modular y mantenible</w:t>
            </w:r>
          </w:p>
        </w:tc>
        <w:tc>
          <w:tcPr>
            <w:tcW w:w="13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45CA0B6D" w14:textId="2D154107" w:rsidR="007246AC" w:rsidRPr="007246AC" w:rsidRDefault="007246AC" w:rsidP="007246AC">
            <w:pPr>
              <w:rPr>
                <w:sz w:val="22"/>
                <w:szCs w:val="22"/>
              </w:rPr>
            </w:pPr>
            <w:r w:rsidRPr="007246AC">
              <w:rPr>
                <w:sz w:val="22"/>
                <w:szCs w:val="22"/>
              </w:rPr>
              <w:t>Código funcional y extensible</w:t>
            </w:r>
          </w:p>
        </w:tc>
        <w:tc>
          <w:tcPr>
            <w:tcW w:w="141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32531E1" w14:textId="16CDAA66" w:rsidR="007246AC" w:rsidRPr="007246AC" w:rsidRDefault="007246AC" w:rsidP="007246AC">
            <w:pPr>
              <w:rPr>
                <w:sz w:val="22"/>
                <w:szCs w:val="22"/>
              </w:rPr>
            </w:pPr>
            <w:r w:rsidRPr="007246AC">
              <w:rPr>
                <w:sz w:val="22"/>
                <w:szCs w:val="22"/>
              </w:rPr>
              <w:t>Falta de documentación técnica</w:t>
            </w:r>
          </w:p>
        </w:tc>
        <w:tc>
          <w:tcPr>
            <w:tcW w:w="184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F78A68" w14:textId="328DAD79" w:rsidR="007246AC" w:rsidRPr="007246AC" w:rsidRDefault="007246AC" w:rsidP="007246AC">
            <w:pPr>
              <w:rPr>
                <w:sz w:val="22"/>
                <w:szCs w:val="22"/>
              </w:rPr>
            </w:pPr>
            <w:r w:rsidRPr="007246AC">
              <w:rPr>
                <w:sz w:val="22"/>
                <w:szCs w:val="22"/>
              </w:rPr>
              <w:t>Conocimiento en PHP, MySQL, HTML/CSS/JS, MVC</w:t>
            </w:r>
          </w:p>
        </w:tc>
      </w:tr>
    </w:tbl>
    <w:p w14:paraId="6B83F944" w14:textId="77777777" w:rsidR="00605082" w:rsidRPr="0039736F" w:rsidRDefault="00605082" w:rsidP="00605082"/>
    <w:p w14:paraId="40FE8A55" w14:textId="77777777" w:rsidR="00547DD9" w:rsidRPr="0039736F" w:rsidRDefault="00547DD9" w:rsidP="00663A4B">
      <w:pPr>
        <w:pStyle w:val="Ttulo2"/>
        <w:numPr>
          <w:ilvl w:val="1"/>
          <w:numId w:val="2"/>
        </w:numPr>
        <w:ind w:left="1418"/>
        <w:rPr>
          <w:rFonts w:ascii="Calibri" w:hAnsi="Calibri" w:cs="Book Antiqua"/>
          <w:i w:val="0"/>
          <w:sz w:val="24"/>
        </w:rPr>
      </w:pPr>
      <w:bookmarkStart w:id="8" w:name="_Toc384282998"/>
      <w:bookmarkStart w:id="9" w:name="_Toc197357899"/>
      <w:r w:rsidRPr="0039736F">
        <w:rPr>
          <w:rFonts w:ascii="Calibri" w:hAnsi="Calibri" w:cs="Book Antiqua"/>
          <w:i w:val="0"/>
          <w:sz w:val="24"/>
        </w:rPr>
        <w:t>Alcance</w:t>
      </w:r>
      <w:bookmarkEnd w:id="8"/>
      <w:bookmarkEnd w:id="9"/>
    </w:p>
    <w:p w14:paraId="5B8ED867" w14:textId="77777777" w:rsidR="00806C7C" w:rsidRPr="0039736F" w:rsidRDefault="00806C7C" w:rsidP="00806C7C">
      <w:pPr>
        <w:pStyle w:val="Ttulo1"/>
        <w:spacing w:before="0" w:after="0"/>
        <w:ind w:left="720"/>
        <w:rPr>
          <w:rFonts w:ascii="Calibri" w:hAnsi="Calibri" w:cs="Book Antiqua"/>
          <w:b w:val="0"/>
          <w:bCs w:val="0"/>
          <w:i/>
          <w:color w:val="0000FF"/>
          <w:kern w:val="0"/>
          <w:sz w:val="24"/>
          <w:szCs w:val="24"/>
        </w:rPr>
      </w:pPr>
      <w:bookmarkStart w:id="10" w:name="_Toc384282999"/>
    </w:p>
    <w:p w14:paraId="7DD5A8C1" w14:textId="1924E3ED" w:rsidR="00857C2C" w:rsidRPr="0039736F" w:rsidRDefault="00ED716E" w:rsidP="00D76415">
      <w:pPr>
        <w:suppressAutoHyphens w:val="0"/>
        <w:rPr>
          <w:rFonts w:ascii="Calibri" w:hAnsi="Calibri" w:cs="Book Antiqua"/>
          <w:iCs/>
        </w:rPr>
      </w:pPr>
      <w:r w:rsidRPr="00ED716E">
        <w:rPr>
          <w:rFonts w:ascii="Calibri" w:hAnsi="Calibri" w:cs="Book Antiqua"/>
          <w:iCs/>
        </w:rPr>
        <w:t>Este documento define el planteamiento de la arquitectura de</w:t>
      </w:r>
      <w:r w:rsidR="00DD1316">
        <w:rPr>
          <w:rFonts w:ascii="Calibri" w:hAnsi="Calibri" w:cs="Book Antiqua"/>
          <w:iCs/>
        </w:rPr>
        <w:t xml:space="preserve"> la página web de registro de asistencia</w:t>
      </w:r>
      <w:r w:rsidRPr="00ED716E">
        <w:rPr>
          <w:rFonts w:ascii="Calibri" w:hAnsi="Calibri" w:cs="Book Antiqua"/>
          <w:iCs/>
        </w:rPr>
        <w:t>. Su objetivo es optimizar la gestión interna, facilitando la organización de la cantidad de</w:t>
      </w:r>
      <w:r w:rsidR="00DD1316">
        <w:rPr>
          <w:rFonts w:ascii="Calibri" w:hAnsi="Calibri" w:cs="Book Antiqua"/>
          <w:iCs/>
        </w:rPr>
        <w:t xml:space="preserve"> asistencia de cada materia</w:t>
      </w:r>
      <w:r w:rsidRPr="00ED716E">
        <w:rPr>
          <w:rFonts w:ascii="Calibri" w:hAnsi="Calibri" w:cs="Book Antiqua"/>
          <w:iCs/>
        </w:rPr>
        <w:t>, el registro de</w:t>
      </w:r>
      <w:r w:rsidR="00DD1316">
        <w:rPr>
          <w:rFonts w:ascii="Calibri" w:hAnsi="Calibri" w:cs="Book Antiqua"/>
          <w:iCs/>
        </w:rPr>
        <w:t xml:space="preserve"> las materias</w:t>
      </w:r>
      <w:r w:rsidRPr="00ED716E">
        <w:rPr>
          <w:rFonts w:ascii="Calibri" w:hAnsi="Calibri" w:cs="Book Antiqua"/>
          <w:iCs/>
        </w:rPr>
        <w:t xml:space="preserve">, y </w:t>
      </w:r>
      <w:r w:rsidR="00DD1316">
        <w:rPr>
          <w:rFonts w:ascii="Calibri" w:hAnsi="Calibri" w:cs="Book Antiqua"/>
          <w:iCs/>
        </w:rPr>
        <w:t>el registro de asistencia</w:t>
      </w:r>
      <w:r w:rsidRPr="00ED716E">
        <w:rPr>
          <w:rFonts w:ascii="Calibri" w:hAnsi="Calibri" w:cs="Book Antiqua"/>
          <w:iCs/>
        </w:rPr>
        <w:t>. El sistema estará diseñado para establecer procedimientos eficientes y brindar soporte al manejo de datos, asegurando que el proceso sea ordenado y preciso</w:t>
      </w:r>
      <w:r>
        <w:rPr>
          <w:rFonts w:ascii="Calibri" w:hAnsi="Calibri" w:cs="Book Antiqua"/>
          <w:iCs/>
        </w:rPr>
        <w:t>.</w:t>
      </w:r>
      <w:r w:rsidR="00D76415" w:rsidRPr="0039736F">
        <w:rPr>
          <w:rFonts w:ascii="Calibri" w:hAnsi="Calibri" w:cs="Book Antiqua"/>
          <w:iCs/>
        </w:rPr>
        <w:br w:type="page"/>
      </w:r>
      <w:r>
        <w:rPr>
          <w:rFonts w:ascii="Calibri" w:hAnsi="Calibri" w:cs="Book Antiqua"/>
          <w:iCs/>
        </w:rPr>
        <w:lastRenderedPageBreak/>
        <w:t>.</w:t>
      </w:r>
    </w:p>
    <w:p w14:paraId="2C4DBF0D" w14:textId="77777777" w:rsidR="00857C2C" w:rsidRPr="0039736F" w:rsidRDefault="00857C2C" w:rsidP="00857C2C">
      <w:pPr>
        <w:rPr>
          <w:rFonts w:ascii="Calibri" w:hAnsi="Calibri"/>
        </w:rPr>
      </w:pPr>
    </w:p>
    <w:p w14:paraId="3DA70E12" w14:textId="77777777" w:rsidR="00857C2C" w:rsidRPr="0039736F" w:rsidRDefault="00857C2C" w:rsidP="00857C2C">
      <w:pPr>
        <w:pStyle w:val="Ttulo1"/>
        <w:numPr>
          <w:ilvl w:val="0"/>
          <w:numId w:val="2"/>
        </w:numPr>
        <w:spacing w:before="0" w:after="0"/>
        <w:rPr>
          <w:rFonts w:ascii="Calibri" w:hAnsi="Calibri" w:cs="Book Antiqua"/>
          <w:sz w:val="28"/>
        </w:rPr>
      </w:pPr>
      <w:bookmarkStart w:id="11" w:name="_Toc197357900"/>
      <w:r w:rsidRPr="0039736F">
        <w:rPr>
          <w:rFonts w:ascii="Calibri" w:hAnsi="Calibri" w:cs="Book Antiqua"/>
          <w:sz w:val="28"/>
        </w:rPr>
        <w:t>Presentación del Producto</w:t>
      </w:r>
      <w:bookmarkEnd w:id="11"/>
      <w:r w:rsidRPr="0039736F">
        <w:rPr>
          <w:rFonts w:ascii="Calibri" w:hAnsi="Calibri" w:cs="Book Antiqua"/>
          <w:sz w:val="28"/>
        </w:rPr>
        <w:t xml:space="preserve"> </w:t>
      </w:r>
    </w:p>
    <w:p w14:paraId="4CD392CB" w14:textId="77777777" w:rsidR="00857C2C" w:rsidRPr="0039736F" w:rsidRDefault="00857C2C" w:rsidP="00857C2C">
      <w:pPr>
        <w:pStyle w:val="Ttulo2"/>
        <w:numPr>
          <w:ilvl w:val="1"/>
          <w:numId w:val="2"/>
        </w:numPr>
        <w:ind w:left="1418"/>
        <w:rPr>
          <w:rFonts w:ascii="Calibri" w:hAnsi="Calibri" w:cs="Book Antiqua"/>
          <w:i w:val="0"/>
          <w:sz w:val="24"/>
        </w:rPr>
      </w:pPr>
      <w:bookmarkStart w:id="12" w:name="_Toc197357901"/>
      <w:r w:rsidRPr="0039736F">
        <w:rPr>
          <w:rFonts w:ascii="Calibri" w:hAnsi="Calibri" w:cs="Book Antiqua"/>
          <w:i w:val="0"/>
          <w:sz w:val="24"/>
        </w:rPr>
        <w:t>Propósito del Sistema</w:t>
      </w:r>
      <w:bookmarkEnd w:id="12"/>
    </w:p>
    <w:p w14:paraId="59099EC6" w14:textId="451AD719" w:rsidR="00670299" w:rsidRPr="0039736F" w:rsidRDefault="00670299" w:rsidP="0053466E">
      <w:pPr>
        <w:pStyle w:val="Ttulo3"/>
        <w:numPr>
          <w:ilvl w:val="2"/>
          <w:numId w:val="3"/>
        </w:numPr>
        <w:ind w:left="1843"/>
        <w:rPr>
          <w:rFonts w:ascii="Calibri" w:hAnsi="Calibri" w:cs="Book Antiqua"/>
          <w:sz w:val="24"/>
        </w:rPr>
      </w:pPr>
      <w:bookmarkStart w:id="13" w:name="_Toc59650440"/>
      <w:bookmarkStart w:id="14" w:name="_Toc197357902"/>
      <w:r w:rsidRPr="0039736F">
        <w:rPr>
          <w:rFonts w:ascii="Calibri" w:hAnsi="Calibri" w:cs="Book Antiqua"/>
          <w:sz w:val="24"/>
        </w:rPr>
        <w:t>Planteamiento del problema</w:t>
      </w:r>
      <w:bookmarkEnd w:id="13"/>
      <w:bookmarkEnd w:id="14"/>
      <w:r w:rsidRPr="0039736F">
        <w:rPr>
          <w:rFonts w:ascii="Calibri" w:hAnsi="Calibri" w:cs="Book Antiqua"/>
          <w:sz w:val="24"/>
        </w:rPr>
        <w:t xml:space="preserve"> </w:t>
      </w:r>
    </w:p>
    <w:p w14:paraId="5B4CC88C" w14:textId="77777777" w:rsidR="0053466E" w:rsidRPr="0039736F" w:rsidRDefault="0053466E" w:rsidP="00670299">
      <w:pPr>
        <w:ind w:left="1134"/>
        <w:jc w:val="both"/>
        <w:rPr>
          <w:rFonts w:ascii="Calibri" w:hAnsi="Calibri" w:cs="Book Antiqua"/>
          <w:i/>
          <w:color w:val="0000FF"/>
        </w:rPr>
      </w:pPr>
    </w:p>
    <w:p w14:paraId="5658318F" w14:textId="3ADD70D8" w:rsidR="00ED716E" w:rsidRDefault="001E562F" w:rsidP="00ED716E">
      <w:pPr>
        <w:pStyle w:val="Prrafodelista"/>
        <w:ind w:left="1080"/>
      </w:pPr>
      <w:bookmarkStart w:id="15" w:name="_Toc384283001"/>
      <w:bookmarkStart w:id="16" w:name="_Toc59650441"/>
      <w:r w:rsidRPr="001E562F">
        <w:t>A menudo no disponemos de un lugar accesible para registrar nuestra asistencia a clases para llevar un control cuando no podemos ingresar a la plataforma, muchos estudiantes recurren a notas en papel o ingresar a la plataforma donde no se puede ver de forma directa tu asistencia sin antes pasar por todos los módulos que tiene esta. Además, cuando no hay conexión a Internet se vuelve imposible ver nuestras asistencias y es frustrante cuando debes indicar que días asististe por si el profesor no registró nuestra asistencia bien en la plataforma</w:t>
      </w:r>
      <w:r w:rsidR="00ED716E" w:rsidRPr="00A2304C">
        <w:t>.</w:t>
      </w:r>
    </w:p>
    <w:p w14:paraId="10722A85" w14:textId="77777777" w:rsidR="00ED716E" w:rsidRPr="003620D7" w:rsidRDefault="00ED716E" w:rsidP="00ED716E">
      <w:pPr>
        <w:pStyle w:val="Prrafodelista"/>
        <w:ind w:left="1080"/>
        <w:rPr>
          <w:b/>
          <w:bCs/>
        </w:rPr>
      </w:pPr>
      <w:r w:rsidRPr="003620D7">
        <w:rPr>
          <w:b/>
          <w:bCs/>
        </w:rPr>
        <w:t xml:space="preserve">Afecta a: </w:t>
      </w:r>
    </w:p>
    <w:p w14:paraId="06D5F58E" w14:textId="4B126E33" w:rsidR="00ED716E" w:rsidRDefault="001E562F" w:rsidP="00ED716E">
      <w:pPr>
        <w:pStyle w:val="Prrafodelista"/>
        <w:ind w:left="1080"/>
      </w:pPr>
      <w:r>
        <w:t>Usuarios</w:t>
      </w:r>
      <w:r w:rsidR="00ED716E">
        <w:t xml:space="preserve">, </w:t>
      </w:r>
      <w:r>
        <w:t>Desarrollador</w:t>
      </w:r>
      <w:r w:rsidR="00ED716E">
        <w:t xml:space="preserve">. </w:t>
      </w:r>
    </w:p>
    <w:p w14:paraId="2D656DAC" w14:textId="77777777" w:rsidR="00ED716E" w:rsidRDefault="00ED716E" w:rsidP="00ED716E">
      <w:pPr>
        <w:pStyle w:val="Prrafodelista"/>
        <w:ind w:left="1080"/>
        <w:rPr>
          <w:b/>
          <w:bCs/>
        </w:rPr>
      </w:pPr>
      <w:r w:rsidRPr="003620D7">
        <w:rPr>
          <w:b/>
          <w:bCs/>
        </w:rPr>
        <w:t>Cuyo impacto es:</w:t>
      </w:r>
    </w:p>
    <w:p w14:paraId="3F577087" w14:textId="72ED27DF" w:rsidR="00ED716E" w:rsidRDefault="00ED716E">
      <w:pPr>
        <w:pStyle w:val="Prrafodelista"/>
        <w:numPr>
          <w:ilvl w:val="0"/>
          <w:numId w:val="117"/>
        </w:numPr>
      </w:pPr>
      <w:r>
        <w:t>Mejor satisfacción del</w:t>
      </w:r>
      <w:r w:rsidR="001E562F">
        <w:t xml:space="preserve"> Usuario</w:t>
      </w:r>
      <w:r>
        <w:t>.</w:t>
      </w:r>
    </w:p>
    <w:p w14:paraId="1884BA52" w14:textId="2C5B4D0F" w:rsidR="00ED716E" w:rsidRDefault="00ED716E">
      <w:pPr>
        <w:pStyle w:val="Prrafodelista"/>
        <w:numPr>
          <w:ilvl w:val="0"/>
          <w:numId w:val="117"/>
        </w:numPr>
      </w:pPr>
      <w:r>
        <w:t>Mejor Organización del</w:t>
      </w:r>
      <w:r w:rsidR="001E562F">
        <w:t xml:space="preserve"> Usuario</w:t>
      </w:r>
      <w:r>
        <w:t>.</w:t>
      </w:r>
    </w:p>
    <w:p w14:paraId="36EC9602" w14:textId="45A80D7E" w:rsidR="00ED716E" w:rsidRPr="00ED716E" w:rsidRDefault="00ED716E">
      <w:pPr>
        <w:pStyle w:val="Prrafodelista"/>
        <w:numPr>
          <w:ilvl w:val="0"/>
          <w:numId w:val="117"/>
        </w:numPr>
        <w:rPr>
          <w:b/>
          <w:bCs/>
        </w:rPr>
      </w:pPr>
      <w:r>
        <w:t>Automatización de procesos.</w:t>
      </w:r>
    </w:p>
    <w:p w14:paraId="2C520029" w14:textId="50A6F60A" w:rsidR="00670299" w:rsidRPr="0039736F" w:rsidRDefault="00670299" w:rsidP="00670299">
      <w:pPr>
        <w:pStyle w:val="Ttulo3"/>
        <w:numPr>
          <w:ilvl w:val="2"/>
          <w:numId w:val="3"/>
        </w:numPr>
        <w:ind w:left="1843"/>
        <w:rPr>
          <w:rFonts w:ascii="Calibri" w:hAnsi="Calibri" w:cs="Book Antiqua"/>
          <w:sz w:val="24"/>
        </w:rPr>
      </w:pPr>
      <w:bookmarkStart w:id="17" w:name="_Toc197357903"/>
      <w:r w:rsidRPr="0039736F">
        <w:rPr>
          <w:rFonts w:ascii="Calibri" w:hAnsi="Calibri" w:cs="Book Antiqua"/>
          <w:sz w:val="24"/>
        </w:rPr>
        <w:t>Objetivo</w:t>
      </w:r>
      <w:bookmarkEnd w:id="15"/>
      <w:bookmarkEnd w:id="16"/>
      <w:bookmarkEnd w:id="17"/>
    </w:p>
    <w:p w14:paraId="3039BE84" w14:textId="77777777" w:rsidR="00ED75C8" w:rsidRPr="0039736F" w:rsidRDefault="00ED75C8" w:rsidP="00ED75C8"/>
    <w:p w14:paraId="30C9B03F" w14:textId="54E12EF2" w:rsidR="00670299" w:rsidRPr="0039736F" w:rsidRDefault="00ED716E" w:rsidP="00D76415">
      <w:pPr>
        <w:ind w:left="1134"/>
        <w:jc w:val="both"/>
        <w:rPr>
          <w:rFonts w:ascii="Calibri" w:hAnsi="Calibri" w:cs="Book Antiqua"/>
          <w:iCs/>
        </w:rPr>
      </w:pPr>
      <w:r w:rsidRPr="00ED716E">
        <w:rPr>
          <w:rFonts w:ascii="Calibri" w:hAnsi="Calibri" w:cs="Book Antiqua"/>
          <w:iCs/>
        </w:rPr>
        <w:t>Desarrollar</w:t>
      </w:r>
      <w:r w:rsidR="00B73A97" w:rsidRPr="00B73A97">
        <w:rPr>
          <w:rFonts w:ascii="Calibri" w:hAnsi="Calibri" w:cs="Book Antiqua"/>
          <w:iCs/>
        </w:rPr>
        <w:t xml:space="preserve"> una aplicación web con capacidades offline para registrar asistencia y materias, que funcione como PWA (</w:t>
      </w:r>
      <w:proofErr w:type="spellStart"/>
      <w:r w:rsidR="00B73A97" w:rsidRPr="00B73A97">
        <w:rPr>
          <w:rFonts w:ascii="Calibri" w:hAnsi="Calibri" w:cs="Book Antiqua"/>
          <w:iCs/>
        </w:rPr>
        <w:t>Progressive</w:t>
      </w:r>
      <w:proofErr w:type="spellEnd"/>
      <w:r w:rsidR="00B73A97" w:rsidRPr="00B73A97">
        <w:rPr>
          <w:rFonts w:ascii="Calibri" w:hAnsi="Calibri" w:cs="Book Antiqua"/>
          <w:iCs/>
        </w:rPr>
        <w:t xml:space="preserve"> Web App) y permita su uso desde el navegador sin conexión a Internet</w:t>
      </w:r>
      <w:r w:rsidRPr="00ED716E">
        <w:rPr>
          <w:rFonts w:ascii="Calibri" w:hAnsi="Calibri" w:cs="Book Antiqua"/>
          <w:iCs/>
        </w:rPr>
        <w:t>.</w:t>
      </w:r>
    </w:p>
    <w:p w14:paraId="401C4CBC" w14:textId="77777777" w:rsidR="00670299" w:rsidRPr="0039736F" w:rsidRDefault="00670299" w:rsidP="00670299">
      <w:pPr>
        <w:pStyle w:val="Ttulo3"/>
        <w:numPr>
          <w:ilvl w:val="2"/>
          <w:numId w:val="3"/>
        </w:numPr>
        <w:ind w:left="1843"/>
        <w:rPr>
          <w:rFonts w:ascii="Calibri" w:hAnsi="Calibri" w:cs="Book Antiqua"/>
          <w:sz w:val="24"/>
        </w:rPr>
      </w:pPr>
      <w:bookmarkStart w:id="18" w:name="_Toc59650442"/>
      <w:bookmarkStart w:id="19" w:name="_Toc197357904"/>
      <w:r w:rsidRPr="0039736F">
        <w:rPr>
          <w:rFonts w:ascii="Calibri" w:hAnsi="Calibri" w:cs="Book Antiqua"/>
          <w:sz w:val="24"/>
        </w:rPr>
        <w:t>Alcance</w:t>
      </w:r>
      <w:bookmarkEnd w:id="18"/>
      <w:bookmarkEnd w:id="19"/>
      <w:r w:rsidRPr="0039736F">
        <w:rPr>
          <w:rFonts w:ascii="Calibri" w:hAnsi="Calibri" w:cs="Book Antiqua"/>
          <w:sz w:val="24"/>
        </w:rPr>
        <w:t xml:space="preserve"> </w:t>
      </w:r>
    </w:p>
    <w:p w14:paraId="2DAD30EE" w14:textId="77777777" w:rsidR="00B73A97" w:rsidRDefault="00B73A97" w:rsidP="00B73A97">
      <w:pPr>
        <w:suppressAutoHyphens w:val="0"/>
        <w:spacing w:before="100" w:beforeAutospacing="1" w:after="100" w:afterAutospacing="1"/>
        <w:ind w:left="1123"/>
        <w:rPr>
          <w:lang w:eastAsia="es-EC"/>
        </w:rPr>
      </w:pPr>
      <w:bookmarkStart w:id="20" w:name="_Toc384283003"/>
      <w:bookmarkStart w:id="21" w:name="_Toc59650443"/>
      <w:r w:rsidRPr="00B73A97">
        <w:rPr>
          <w:lang w:eastAsia="es-EC"/>
        </w:rPr>
        <w:t>El sistema permite:</w:t>
      </w:r>
    </w:p>
    <w:p w14:paraId="3A00C578"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Registrar materias (nombre y cantidad de asistencias mínimas).</w:t>
      </w:r>
    </w:p>
    <w:p w14:paraId="75E863AF"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Registrar asistencia por día (por materia).</w:t>
      </w:r>
    </w:p>
    <w:p w14:paraId="01FBF02C"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Visualizar un resumen por materia (días asistidos vs. requeridos).</w:t>
      </w:r>
    </w:p>
    <w:p w14:paraId="50477183" w14:textId="77777777"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Funcionar sin conexión tras la primera carga (PWA).</w:t>
      </w:r>
    </w:p>
    <w:p w14:paraId="3160F08A" w14:textId="6DE0486D" w:rsidR="00B73A97" w:rsidRDefault="00B73A97" w:rsidP="00B73A97">
      <w:pPr>
        <w:pStyle w:val="Prrafodelista"/>
        <w:numPr>
          <w:ilvl w:val="0"/>
          <w:numId w:val="127"/>
        </w:numPr>
        <w:spacing w:before="100" w:beforeAutospacing="1" w:after="100" w:afterAutospacing="1"/>
        <w:rPr>
          <w:lang w:eastAsia="es-EC"/>
        </w:rPr>
      </w:pPr>
      <w:r w:rsidRPr="00B73A97">
        <w:rPr>
          <w:lang w:eastAsia="es-EC"/>
        </w:rPr>
        <w:t xml:space="preserve">Guardar datos localmente (en </w:t>
      </w:r>
      <w:proofErr w:type="spellStart"/>
      <w:r w:rsidRPr="00B73A97">
        <w:rPr>
          <w:rFonts w:ascii="Courier New" w:hAnsi="Courier New" w:cs="Courier New"/>
          <w:sz w:val="20"/>
          <w:szCs w:val="20"/>
          <w:lang w:eastAsia="es-EC"/>
        </w:rPr>
        <w:t>localStorage</w:t>
      </w:r>
      <w:proofErr w:type="spellEnd"/>
      <w:r w:rsidRPr="00B73A97">
        <w:rPr>
          <w:lang w:eastAsia="es-EC"/>
        </w:rPr>
        <w:t>) y asegurar persistencia mientras no se borre manualmente.</w:t>
      </w:r>
    </w:p>
    <w:p w14:paraId="21E91FFA" w14:textId="0EE61EB9" w:rsidR="00A503F1" w:rsidRPr="00B73A97" w:rsidRDefault="00A503F1" w:rsidP="00B73A97">
      <w:pPr>
        <w:pStyle w:val="Prrafodelista"/>
        <w:numPr>
          <w:ilvl w:val="0"/>
          <w:numId w:val="127"/>
        </w:numPr>
        <w:spacing w:before="100" w:beforeAutospacing="1" w:after="100" w:afterAutospacing="1"/>
        <w:rPr>
          <w:lang w:eastAsia="es-EC"/>
        </w:rPr>
      </w:pPr>
      <w:r>
        <w:rPr>
          <w:lang w:eastAsia="es-EC"/>
        </w:rPr>
        <w:t>Permite al usuario que pueda crearse una cuenta.</w:t>
      </w:r>
    </w:p>
    <w:p w14:paraId="34D5562F" w14:textId="77777777" w:rsidR="00670299" w:rsidRPr="0039736F" w:rsidRDefault="00670299" w:rsidP="00670299">
      <w:pPr>
        <w:pStyle w:val="Ttulo3"/>
        <w:numPr>
          <w:ilvl w:val="2"/>
          <w:numId w:val="3"/>
        </w:numPr>
        <w:ind w:left="1843"/>
        <w:rPr>
          <w:rFonts w:ascii="Calibri" w:hAnsi="Calibri" w:cs="Book Antiqua"/>
          <w:sz w:val="24"/>
        </w:rPr>
      </w:pPr>
      <w:bookmarkStart w:id="22" w:name="_Toc197357905"/>
      <w:r w:rsidRPr="0039736F">
        <w:rPr>
          <w:rFonts w:ascii="Calibri" w:hAnsi="Calibri" w:cs="Book Antiqua"/>
          <w:sz w:val="24"/>
        </w:rPr>
        <w:t>El Sistema no contempla</w:t>
      </w:r>
      <w:bookmarkEnd w:id="20"/>
      <w:bookmarkEnd w:id="21"/>
      <w:bookmarkEnd w:id="22"/>
    </w:p>
    <w:p w14:paraId="58798B81" w14:textId="77777777" w:rsidR="00B66765" w:rsidRDefault="00B66765" w:rsidP="00B66765">
      <w:pPr>
        <w:suppressAutoHyphens w:val="0"/>
        <w:ind w:left="1123"/>
        <w:rPr>
          <w:lang w:eastAsia="es-ES"/>
        </w:rPr>
      </w:pPr>
      <w:r>
        <w:rPr>
          <w:lang w:eastAsia="es-ES"/>
        </w:rPr>
        <w:t>Este sistema no contempla:</w:t>
      </w:r>
    </w:p>
    <w:p w14:paraId="49E9B6D8" w14:textId="4773C5DA" w:rsidR="00B66765" w:rsidRDefault="00B66765" w:rsidP="00B66765">
      <w:pPr>
        <w:pStyle w:val="Prrafodelista"/>
        <w:numPr>
          <w:ilvl w:val="0"/>
          <w:numId w:val="128"/>
        </w:numPr>
      </w:pPr>
      <w:r>
        <w:t>Funcionalidades</w:t>
      </w:r>
      <w:r w:rsidR="00A503F1">
        <w:t xml:space="preserve"> para almacenar los datos en cada cuenta creada</w:t>
      </w:r>
      <w:r>
        <w:t>.</w:t>
      </w:r>
    </w:p>
    <w:p w14:paraId="26185449" w14:textId="77777777" w:rsidR="00B66765" w:rsidRDefault="00B66765" w:rsidP="00B66765">
      <w:pPr>
        <w:pStyle w:val="Prrafodelista"/>
        <w:numPr>
          <w:ilvl w:val="0"/>
          <w:numId w:val="128"/>
        </w:numPr>
      </w:pPr>
      <w:r>
        <w:t>Sincronización con bases de datos remotas o almacenamiento en la nube.</w:t>
      </w:r>
    </w:p>
    <w:p w14:paraId="0E6649DE" w14:textId="77777777" w:rsidR="00B66765" w:rsidRDefault="00B66765" w:rsidP="00B66765">
      <w:pPr>
        <w:pStyle w:val="Prrafodelista"/>
        <w:numPr>
          <w:ilvl w:val="0"/>
          <w:numId w:val="128"/>
        </w:numPr>
      </w:pPr>
      <w:r>
        <w:t>Acceso o recuperación de datos desde distintos dispositivos.</w:t>
      </w:r>
    </w:p>
    <w:p w14:paraId="052C78DB" w14:textId="77777777" w:rsidR="00B66765" w:rsidRDefault="00B66765" w:rsidP="00B66765">
      <w:pPr>
        <w:pStyle w:val="Prrafodelista"/>
        <w:numPr>
          <w:ilvl w:val="0"/>
          <w:numId w:val="128"/>
        </w:numPr>
      </w:pPr>
      <w:r>
        <w:t>Edición de fechas anteriores o cambio de asistencias previas (funcionalidad restringida).</w:t>
      </w:r>
    </w:p>
    <w:p w14:paraId="69C2FED4" w14:textId="4574D393" w:rsidR="00ED716E" w:rsidRDefault="00B66765" w:rsidP="00B66765">
      <w:pPr>
        <w:pStyle w:val="Prrafodelista"/>
        <w:numPr>
          <w:ilvl w:val="0"/>
          <w:numId w:val="128"/>
        </w:numPr>
      </w:pPr>
      <w:r>
        <w:lastRenderedPageBreak/>
        <w:t>Gestión avanzada de usuarios, reportes, o exportaciones.</w:t>
      </w:r>
    </w:p>
    <w:p w14:paraId="6DAA96F0" w14:textId="62808E7C" w:rsidR="00857C2C" w:rsidRPr="0039736F" w:rsidRDefault="00D76415" w:rsidP="00D76415">
      <w:pPr>
        <w:pStyle w:val="Ttulo3"/>
        <w:numPr>
          <w:ilvl w:val="2"/>
          <w:numId w:val="3"/>
        </w:numPr>
        <w:ind w:left="1843"/>
        <w:rPr>
          <w:rFonts w:ascii="Calibri" w:hAnsi="Calibri" w:cs="Book Antiqua"/>
          <w:sz w:val="24"/>
        </w:rPr>
      </w:pPr>
      <w:bookmarkStart w:id="23" w:name="_Toc197357906"/>
      <w:r w:rsidRPr="0039736F">
        <w:rPr>
          <w:rFonts w:ascii="Calibri" w:hAnsi="Calibri" w:cs="Book Antiqua"/>
          <w:sz w:val="24"/>
        </w:rPr>
        <w:t>Riesgos</w:t>
      </w:r>
      <w:bookmarkEnd w:id="23"/>
    </w:p>
    <w:p w14:paraId="78E70F99" w14:textId="77777777" w:rsidR="00D76415" w:rsidRPr="0039736F" w:rsidRDefault="00D76415" w:rsidP="00D76415"/>
    <w:tbl>
      <w:tblPr>
        <w:tblW w:w="9913" w:type="dxa"/>
        <w:jc w:val="center"/>
        <w:tblCellMar>
          <w:left w:w="0" w:type="dxa"/>
          <w:right w:w="0" w:type="dxa"/>
        </w:tblCellMar>
        <w:tblLook w:val="0600" w:firstRow="0" w:lastRow="0" w:firstColumn="0" w:lastColumn="0" w:noHBand="1" w:noVBand="1"/>
      </w:tblPr>
      <w:tblGrid>
        <w:gridCol w:w="1833"/>
        <w:gridCol w:w="1418"/>
        <w:gridCol w:w="992"/>
        <w:gridCol w:w="3969"/>
        <w:gridCol w:w="1701"/>
      </w:tblGrid>
      <w:tr w:rsidR="00ED716E" w:rsidRPr="0039736F" w14:paraId="2E021695" w14:textId="77777777" w:rsidTr="00E95D6B">
        <w:trPr>
          <w:trHeight w:val="564"/>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0499D970"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D3744F4"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C5CFF02"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3969"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46AFDCAC" w14:textId="77777777" w:rsidR="00ED716E" w:rsidRPr="0039736F" w:rsidRDefault="00ED716E" w:rsidP="00E95D6B">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3B19084" w14:textId="77777777" w:rsidR="00ED716E" w:rsidRPr="0039736F" w:rsidRDefault="00ED716E" w:rsidP="00E95D6B">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B66765" w:rsidRPr="00A843A2" w14:paraId="31BC20E9" w14:textId="77777777" w:rsidTr="00B66765">
        <w:trPr>
          <w:trHeight w:val="1276"/>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292AEC" w14:textId="56240884" w:rsidR="00B66765" w:rsidRPr="00A843A2" w:rsidRDefault="00B66765" w:rsidP="00B66765">
            <w:pPr>
              <w:rPr>
                <w:iCs/>
                <w:color w:val="000000" w:themeColor="text1"/>
              </w:rPr>
            </w:pPr>
            <w:r w:rsidRPr="00A843A2">
              <w:t>Pérdida de datos por borrado de almacenamiento del navegador</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3605C94" w14:textId="010CEEB5" w:rsidR="00B66765" w:rsidRPr="00A843A2" w:rsidRDefault="00B66765" w:rsidP="00B66765">
            <w:pPr>
              <w:ind w:left="127"/>
              <w:rPr>
                <w:iCs/>
                <w:color w:val="000000" w:themeColor="text1"/>
              </w:rPr>
            </w:pPr>
            <w:r w:rsidRPr="00A843A2">
              <w:t>Alta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2CC601F" w14:textId="53D8C14D" w:rsidR="00B66765" w:rsidRPr="00A843A2" w:rsidRDefault="00B66765" w:rsidP="00B66765">
            <w:pPr>
              <w:rPr>
                <w:iCs/>
                <w:color w:val="000000" w:themeColor="text1"/>
              </w:rPr>
            </w:pPr>
            <w:r w:rsidRPr="00A843A2">
              <w:t>Alta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590749B" w14:textId="70269209" w:rsidR="00B66765" w:rsidRPr="00A843A2" w:rsidRDefault="00B66765" w:rsidP="00B66765">
            <w:pPr>
              <w:ind w:left="126"/>
              <w:rPr>
                <w:iCs/>
                <w:color w:val="000000" w:themeColor="text1"/>
              </w:rPr>
            </w:pPr>
            <w:r w:rsidRPr="00A843A2">
              <w:t>Informar al usuario mediante advertencias visibles; posibilidad de exportar respaldo futuro</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D63501" w14:textId="073EE377" w:rsidR="00B66765" w:rsidRPr="00A843A2" w:rsidRDefault="00B66765" w:rsidP="00B66765">
            <w:pPr>
              <w:ind w:left="164"/>
              <w:rPr>
                <w:iCs/>
                <w:color w:val="000000" w:themeColor="text1"/>
              </w:rPr>
            </w:pPr>
            <w:r w:rsidRPr="00A843A2">
              <w:t>Equipo de desarrollo</w:t>
            </w:r>
          </w:p>
        </w:tc>
      </w:tr>
      <w:tr w:rsidR="00B66765" w:rsidRPr="00A843A2" w14:paraId="14443AC2" w14:textId="77777777" w:rsidTr="00B66765">
        <w:trPr>
          <w:trHeight w:val="1238"/>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947514E" w14:textId="4460BFA2" w:rsidR="00B66765" w:rsidRPr="00A843A2" w:rsidRDefault="00B66765" w:rsidP="00B66765">
            <w:pPr>
              <w:rPr>
                <w:iCs/>
                <w:color w:val="000000" w:themeColor="text1"/>
              </w:rPr>
            </w:pPr>
            <w:r w:rsidRPr="00A843A2">
              <w:t>Navegador no soporta funcionalidades de PWA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006DBD3" w14:textId="18EF8861" w:rsidR="00B66765" w:rsidRPr="00A843A2" w:rsidRDefault="00B66765" w:rsidP="00B66765">
            <w:pPr>
              <w:rPr>
                <w:iCs/>
                <w:color w:val="000000" w:themeColor="text1"/>
              </w:rPr>
            </w:pPr>
            <w:r w:rsidRPr="00A843A2">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22C1A3A" w14:textId="655D1065" w:rsidR="00B66765" w:rsidRPr="00A843A2" w:rsidRDefault="00B66765" w:rsidP="00B66765">
            <w:pPr>
              <w:rPr>
                <w:iCs/>
                <w:color w:val="000000" w:themeColor="text1"/>
              </w:rPr>
            </w:pPr>
            <w:r w:rsidRPr="00A843A2">
              <w:t>Media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70F6DE1C" w14:textId="5C0D3018" w:rsidR="00B66765" w:rsidRPr="00A843A2" w:rsidRDefault="00B66765" w:rsidP="00B66765">
            <w:pPr>
              <w:ind w:left="126"/>
              <w:rPr>
                <w:iCs/>
                <w:color w:val="000000" w:themeColor="text1"/>
              </w:rPr>
            </w:pPr>
            <w:r w:rsidRPr="00A843A2">
              <w:t>Probar en navegadores compatibles y recomendar el uso de Chrome o Edge</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9B3DD79" w14:textId="37B20D01" w:rsidR="00B66765" w:rsidRPr="00A843A2" w:rsidRDefault="00B66765" w:rsidP="00B66765">
            <w:pPr>
              <w:ind w:left="164"/>
              <w:rPr>
                <w:iCs/>
                <w:color w:val="000000" w:themeColor="text1"/>
              </w:rPr>
            </w:pPr>
            <w:r w:rsidRPr="00A843A2">
              <w:t>Equipo de desarrollo</w:t>
            </w:r>
          </w:p>
        </w:tc>
      </w:tr>
      <w:tr w:rsidR="00B66765" w:rsidRPr="00A843A2" w14:paraId="7F82EB77" w14:textId="77777777" w:rsidTr="00B66765">
        <w:trPr>
          <w:trHeight w:val="1526"/>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88EE91D" w14:textId="50B7D240" w:rsidR="00B66765" w:rsidRPr="00A843A2" w:rsidRDefault="00B66765" w:rsidP="00B66765">
            <w:pPr>
              <w:rPr>
                <w:iCs/>
                <w:color w:val="000000" w:themeColor="text1"/>
              </w:rPr>
            </w:pPr>
            <w:proofErr w:type="spellStart"/>
            <w:r w:rsidRPr="00A843A2">
              <w:t>Service</w:t>
            </w:r>
            <w:proofErr w:type="spellEnd"/>
            <w:r w:rsidRPr="00A843A2">
              <w:t xml:space="preserve"> </w:t>
            </w:r>
            <w:proofErr w:type="spellStart"/>
            <w:r w:rsidRPr="00A843A2">
              <w:t>Worker</w:t>
            </w:r>
            <w:proofErr w:type="spellEnd"/>
            <w:r w:rsidRPr="00A843A2">
              <w:t xml:space="preserve"> no se registra correctamente en algunos dispositivos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D91BFB3" w14:textId="0CD6A1F6" w:rsidR="00B66765" w:rsidRPr="00A843A2" w:rsidRDefault="00B66765" w:rsidP="00B66765">
            <w:pPr>
              <w:rPr>
                <w:iCs/>
                <w:color w:val="000000" w:themeColor="text1"/>
              </w:rPr>
            </w:pPr>
            <w:r w:rsidRPr="00A843A2">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B73F86B" w14:textId="7ED635D0" w:rsidR="00B66765" w:rsidRPr="00A843A2" w:rsidRDefault="00B66765" w:rsidP="00B66765">
            <w:pPr>
              <w:ind w:left="121"/>
              <w:rPr>
                <w:iCs/>
                <w:color w:val="000000" w:themeColor="text1"/>
              </w:rPr>
            </w:pPr>
            <w:r w:rsidRPr="00A843A2">
              <w:t>Alta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B0DD1CD" w14:textId="4C1F8D06" w:rsidR="00B66765" w:rsidRPr="00A843A2" w:rsidRDefault="00B66765" w:rsidP="00B66765">
            <w:pPr>
              <w:ind w:left="126"/>
              <w:rPr>
                <w:iCs/>
                <w:color w:val="000000" w:themeColor="text1"/>
              </w:rPr>
            </w:pPr>
            <w:r w:rsidRPr="00A843A2">
              <w:t>Realizar pruebas en múltiples dispositivos y navegadores; validar eventos de registro</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C367066" w14:textId="3B5712E7" w:rsidR="00B66765" w:rsidRPr="00A843A2" w:rsidRDefault="00B66765" w:rsidP="00B66765">
            <w:pPr>
              <w:ind w:left="164"/>
              <w:rPr>
                <w:iCs/>
                <w:color w:val="000000" w:themeColor="text1"/>
              </w:rPr>
            </w:pPr>
            <w:r w:rsidRPr="00A843A2">
              <w:t>Equipo de desarrollo</w:t>
            </w:r>
          </w:p>
        </w:tc>
      </w:tr>
      <w:tr w:rsidR="00B66765" w:rsidRPr="00A843A2" w14:paraId="6EA4E073" w14:textId="77777777" w:rsidTr="00B66765">
        <w:trPr>
          <w:trHeight w:val="967"/>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A3BE01E" w14:textId="1525AE2A" w:rsidR="00B66765" w:rsidRPr="00A843A2" w:rsidRDefault="00B66765" w:rsidP="00B66765">
            <w:r w:rsidRPr="00A843A2">
              <w:t>Usuarios omiten pasos por falta de validaciones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611D883" w14:textId="6197503B" w:rsidR="00B66765" w:rsidRPr="00A843A2" w:rsidRDefault="00B66765" w:rsidP="00B66765">
            <w:r w:rsidRPr="00A843A2">
              <w:t>Baja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5ABC57F" w14:textId="04EDD283" w:rsidR="00B66765" w:rsidRPr="00A843A2" w:rsidRDefault="00B66765" w:rsidP="00B66765">
            <w:pPr>
              <w:ind w:left="121"/>
            </w:pPr>
            <w:r w:rsidRPr="00A843A2">
              <w:t>Media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9C483E8" w14:textId="32B18E5C" w:rsidR="00B66765" w:rsidRPr="00A843A2" w:rsidRDefault="00B66765" w:rsidP="00B66765">
            <w:pPr>
              <w:ind w:left="126"/>
            </w:pPr>
            <w:r w:rsidRPr="00A843A2">
              <w:t>Asegurar validaciones de campos y lógica de procesos tanto en UI como en código</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3055544" w14:textId="60AF1DB0" w:rsidR="00B66765" w:rsidRPr="00A843A2" w:rsidRDefault="00B66765" w:rsidP="00B66765">
            <w:pPr>
              <w:ind w:left="164"/>
            </w:pPr>
            <w:r w:rsidRPr="00A843A2">
              <w:t>Equipo de desarrollo</w:t>
            </w:r>
          </w:p>
        </w:tc>
      </w:tr>
      <w:tr w:rsidR="00B66765" w:rsidRPr="00A843A2" w14:paraId="0A8EFE48" w14:textId="77777777" w:rsidTr="00B66765">
        <w:trPr>
          <w:trHeight w:val="1520"/>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170D6F3" w14:textId="6B0F3174" w:rsidR="00B66765" w:rsidRPr="00A843A2" w:rsidRDefault="00B66765" w:rsidP="00B66765">
            <w:r w:rsidRPr="00A843A2">
              <w:t>Interfaz no se adapta correctamente a pantallas pequeñas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0F2F933" w14:textId="40E91139" w:rsidR="00B66765" w:rsidRPr="00A843A2" w:rsidRDefault="00B66765" w:rsidP="00B66765">
            <w:r w:rsidRPr="00A843A2">
              <w:t>Baja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44EF9F7" w14:textId="484688B4" w:rsidR="00B66765" w:rsidRPr="00A843A2" w:rsidRDefault="00B66765" w:rsidP="00B66765">
            <w:pPr>
              <w:ind w:left="121"/>
            </w:pPr>
            <w:r w:rsidRPr="00A843A2">
              <w:t>Media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4D82371" w14:textId="54F748CA" w:rsidR="00B66765" w:rsidRPr="00A843A2" w:rsidRDefault="00B66765" w:rsidP="00B66765">
            <w:pPr>
              <w:ind w:left="126"/>
            </w:pPr>
            <w:r w:rsidRPr="00A843A2">
              <w:t>Usar diseño responsive y realizar pruebas en diferentes resoluciones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2D46E0E" w14:textId="2DB060B3" w:rsidR="00B66765" w:rsidRPr="00A843A2" w:rsidRDefault="00B66765" w:rsidP="00B66765">
            <w:pPr>
              <w:ind w:left="164"/>
            </w:pPr>
            <w:r w:rsidRPr="00A843A2">
              <w:t>Equipo de desarrollo</w:t>
            </w:r>
          </w:p>
        </w:tc>
      </w:tr>
    </w:tbl>
    <w:p w14:paraId="3C619D39" w14:textId="77777777" w:rsidR="00857C2C" w:rsidRPr="0039736F" w:rsidRDefault="00857C2C" w:rsidP="00857C2C">
      <w:pPr>
        <w:rPr>
          <w:rFonts w:ascii="Calibri" w:hAnsi="Calibri" w:cs="Book Antiqua"/>
        </w:rPr>
      </w:pPr>
    </w:p>
    <w:p w14:paraId="07D96289" w14:textId="77777777" w:rsidR="00857C2C" w:rsidRPr="0039736F" w:rsidRDefault="00857C2C" w:rsidP="00857C2C">
      <w:pPr>
        <w:pStyle w:val="Ttulo1"/>
        <w:numPr>
          <w:ilvl w:val="0"/>
          <w:numId w:val="2"/>
        </w:numPr>
        <w:spacing w:before="0" w:after="0"/>
        <w:rPr>
          <w:rFonts w:ascii="Calibri" w:hAnsi="Calibri" w:cs="Book Antiqua"/>
        </w:rPr>
      </w:pPr>
      <w:bookmarkStart w:id="24" w:name="_Toc197357907"/>
      <w:r w:rsidRPr="0039736F">
        <w:rPr>
          <w:rFonts w:ascii="Calibri" w:hAnsi="Calibri" w:cs="Book Antiqua"/>
          <w:sz w:val="28"/>
        </w:rPr>
        <w:t>Descripción General</w:t>
      </w:r>
      <w:bookmarkEnd w:id="24"/>
      <w:r w:rsidRPr="0039736F">
        <w:rPr>
          <w:rFonts w:ascii="Calibri" w:hAnsi="Calibri" w:cs="Book Antiqua"/>
          <w:sz w:val="28"/>
        </w:rPr>
        <w:t xml:space="preserve"> </w:t>
      </w:r>
    </w:p>
    <w:p w14:paraId="39A5D88B" w14:textId="77777777" w:rsidR="00857C2C" w:rsidRPr="0039736F" w:rsidRDefault="00857C2C" w:rsidP="00857C2C">
      <w:pPr>
        <w:pStyle w:val="Ttulo2"/>
        <w:numPr>
          <w:ilvl w:val="1"/>
          <w:numId w:val="2"/>
        </w:numPr>
        <w:ind w:left="1418"/>
        <w:rPr>
          <w:rFonts w:ascii="Calibri" w:hAnsi="Calibri" w:cs="Book Antiqua"/>
          <w:i w:val="0"/>
          <w:sz w:val="24"/>
        </w:rPr>
      </w:pPr>
      <w:bookmarkStart w:id="25" w:name="_Toc197357908"/>
      <w:r w:rsidRPr="0039736F">
        <w:rPr>
          <w:rFonts w:ascii="Calibri" w:hAnsi="Calibri" w:cs="Book Antiqua"/>
          <w:i w:val="0"/>
          <w:sz w:val="24"/>
        </w:rPr>
        <w:t>Contexto del Producto</w:t>
      </w:r>
      <w:bookmarkEnd w:id="25"/>
    </w:p>
    <w:p w14:paraId="5D1959DA" w14:textId="127C81E5" w:rsidR="00B66765" w:rsidRPr="00A843A2" w:rsidRDefault="00B66765" w:rsidP="00B66765">
      <w:pPr>
        <w:pStyle w:val="Prrafodelista"/>
        <w:jc w:val="both"/>
        <w:rPr>
          <w:iCs/>
        </w:rPr>
      </w:pPr>
      <w:r w:rsidRPr="00A843A2">
        <w:rPr>
          <w:iCs/>
        </w:rPr>
        <w:t xml:space="preserve">El sistema es una </w:t>
      </w:r>
      <w:r w:rsidRPr="00A843A2">
        <w:rPr>
          <w:b/>
          <w:bCs/>
          <w:iCs/>
        </w:rPr>
        <w:t>aplicación web ligera</w:t>
      </w:r>
      <w:r w:rsidRPr="00A843A2">
        <w:rPr>
          <w:iCs/>
        </w:rPr>
        <w:t xml:space="preserve"> desarrollada con HTML, CSS y JavaScript, complementada con características de una </w:t>
      </w:r>
      <w:r w:rsidRPr="00A843A2">
        <w:rPr>
          <w:b/>
          <w:bCs/>
          <w:iCs/>
        </w:rPr>
        <w:t>PWA (</w:t>
      </w:r>
      <w:proofErr w:type="spellStart"/>
      <w:r w:rsidRPr="00A843A2">
        <w:rPr>
          <w:b/>
          <w:bCs/>
          <w:iCs/>
        </w:rPr>
        <w:t>Progressive</w:t>
      </w:r>
      <w:proofErr w:type="spellEnd"/>
      <w:r w:rsidRPr="00A843A2">
        <w:rPr>
          <w:b/>
          <w:bCs/>
          <w:iCs/>
        </w:rPr>
        <w:t xml:space="preserve"> Web App)</w:t>
      </w:r>
      <w:r w:rsidRPr="00A843A2">
        <w:rPr>
          <w:iCs/>
        </w:rPr>
        <w:t xml:space="preserve">. Esto permite que funcione en navegadores modernos, se pueda instalar como si fuera una </w:t>
      </w:r>
      <w:proofErr w:type="gramStart"/>
      <w:r w:rsidRPr="00A843A2">
        <w:rPr>
          <w:iCs/>
        </w:rPr>
        <w:t>app</w:t>
      </w:r>
      <w:proofErr w:type="gramEnd"/>
      <w:r w:rsidRPr="00A843A2">
        <w:rPr>
          <w:iCs/>
        </w:rPr>
        <w:t xml:space="preserve"> nativa y que tenga acceso a funcionalidades como almacenamiento local y trabajo sin conexión.</w:t>
      </w:r>
    </w:p>
    <w:p w14:paraId="3C82AD13" w14:textId="516F1E63" w:rsidR="00FF729D" w:rsidRPr="00A843A2" w:rsidRDefault="00B66765" w:rsidP="00B66765">
      <w:pPr>
        <w:pStyle w:val="Prrafodelista"/>
        <w:jc w:val="both"/>
        <w:rPr>
          <w:iCs/>
        </w:rPr>
      </w:pPr>
      <w:r w:rsidRPr="00B66765">
        <w:rPr>
          <w:iCs/>
        </w:rPr>
        <w:t xml:space="preserve">El usuario accede a una interfaz sencilla donde puede gestionar sus materias y registrar asistencias diarias. El almacenamiento se maneja directamente en el navegador mediante </w:t>
      </w:r>
      <w:proofErr w:type="spellStart"/>
      <w:r w:rsidRPr="00B66765">
        <w:rPr>
          <w:iCs/>
        </w:rPr>
        <w:t>localStorage</w:t>
      </w:r>
      <w:proofErr w:type="spellEnd"/>
      <w:r w:rsidRPr="00B66765">
        <w:rPr>
          <w:iCs/>
        </w:rPr>
        <w:t>, permitiendo persistencia incluso en modo offline</w:t>
      </w:r>
      <w:r w:rsidRPr="00A843A2">
        <w:rPr>
          <w:iCs/>
        </w:rPr>
        <w:t>.</w:t>
      </w:r>
    </w:p>
    <w:p w14:paraId="4E4DDAF2" w14:textId="77777777" w:rsidR="00857C2C" w:rsidRPr="00A843A2" w:rsidRDefault="00857C2C" w:rsidP="00857C2C">
      <w:pPr>
        <w:pStyle w:val="Ttulo2"/>
        <w:numPr>
          <w:ilvl w:val="1"/>
          <w:numId w:val="2"/>
        </w:numPr>
        <w:ind w:left="1418"/>
        <w:rPr>
          <w:rFonts w:ascii="Times New Roman" w:hAnsi="Times New Roman" w:cs="Times New Roman"/>
          <w:i w:val="0"/>
          <w:sz w:val="24"/>
        </w:rPr>
      </w:pPr>
      <w:bookmarkStart w:id="26" w:name="_Toc197357909"/>
      <w:r w:rsidRPr="00A843A2">
        <w:rPr>
          <w:rFonts w:ascii="Times New Roman" w:hAnsi="Times New Roman" w:cs="Times New Roman"/>
          <w:i w:val="0"/>
          <w:sz w:val="24"/>
        </w:rPr>
        <w:t>Perspectivas futuras del producto</w:t>
      </w:r>
      <w:bookmarkEnd w:id="26"/>
    </w:p>
    <w:p w14:paraId="1B1D95AE" w14:textId="77777777" w:rsidR="00A843A2" w:rsidRPr="00A843A2" w:rsidRDefault="00A843A2" w:rsidP="00A843A2">
      <w:pPr>
        <w:ind w:left="698"/>
        <w:jc w:val="both"/>
        <w:rPr>
          <w:iCs/>
        </w:rPr>
      </w:pPr>
      <w:r w:rsidRPr="00A843A2">
        <w:rPr>
          <w:iCs/>
        </w:rPr>
        <w:t>Algunas mejoras planificadas para versiones futuras incluyen:</w:t>
      </w:r>
    </w:p>
    <w:p w14:paraId="5903F313" w14:textId="77777777" w:rsidR="00A843A2" w:rsidRPr="00A843A2" w:rsidRDefault="00A843A2" w:rsidP="00A843A2">
      <w:pPr>
        <w:numPr>
          <w:ilvl w:val="0"/>
          <w:numId w:val="129"/>
        </w:numPr>
        <w:tabs>
          <w:tab w:val="num" w:pos="720"/>
        </w:tabs>
        <w:jc w:val="both"/>
        <w:rPr>
          <w:iCs/>
        </w:rPr>
      </w:pPr>
      <w:r w:rsidRPr="00A843A2">
        <w:rPr>
          <w:iCs/>
        </w:rPr>
        <w:t xml:space="preserve">Incorporación de sistema de </w:t>
      </w:r>
      <w:proofErr w:type="spellStart"/>
      <w:r w:rsidRPr="00A843A2">
        <w:rPr>
          <w:iCs/>
        </w:rPr>
        <w:t>login</w:t>
      </w:r>
      <w:proofErr w:type="spellEnd"/>
      <w:r w:rsidRPr="00A843A2">
        <w:rPr>
          <w:iCs/>
        </w:rPr>
        <w:t xml:space="preserve"> con autenticación local.</w:t>
      </w:r>
    </w:p>
    <w:p w14:paraId="079108F5" w14:textId="50D1A968" w:rsidR="00A843A2" w:rsidRPr="00A843A2" w:rsidRDefault="00A843A2" w:rsidP="00A843A2">
      <w:pPr>
        <w:numPr>
          <w:ilvl w:val="0"/>
          <w:numId w:val="129"/>
        </w:numPr>
        <w:tabs>
          <w:tab w:val="num" w:pos="720"/>
        </w:tabs>
        <w:jc w:val="both"/>
        <w:rPr>
          <w:iCs/>
        </w:rPr>
      </w:pPr>
      <w:r w:rsidRPr="00A843A2">
        <w:rPr>
          <w:iCs/>
        </w:rPr>
        <w:t>Soporte para sincronización en la base de datos (MySQL).</w:t>
      </w:r>
    </w:p>
    <w:p w14:paraId="62114571" w14:textId="77777777" w:rsidR="00A843A2" w:rsidRPr="00A843A2" w:rsidRDefault="00A843A2" w:rsidP="00A843A2">
      <w:pPr>
        <w:numPr>
          <w:ilvl w:val="0"/>
          <w:numId w:val="129"/>
        </w:numPr>
        <w:tabs>
          <w:tab w:val="num" w:pos="720"/>
        </w:tabs>
        <w:jc w:val="both"/>
        <w:rPr>
          <w:iCs/>
        </w:rPr>
      </w:pPr>
      <w:r w:rsidRPr="00A843A2">
        <w:rPr>
          <w:iCs/>
        </w:rPr>
        <w:t>Opción para exportar e importar datos.</w:t>
      </w:r>
    </w:p>
    <w:p w14:paraId="36395E55" w14:textId="149E2295" w:rsidR="00ED716E" w:rsidRPr="00A503F1" w:rsidRDefault="00A843A2" w:rsidP="00A503F1">
      <w:pPr>
        <w:numPr>
          <w:ilvl w:val="0"/>
          <w:numId w:val="129"/>
        </w:numPr>
        <w:jc w:val="both"/>
        <w:rPr>
          <w:iCs/>
        </w:rPr>
      </w:pPr>
      <w:r w:rsidRPr="00A843A2">
        <w:rPr>
          <w:iCs/>
        </w:rPr>
        <w:t>Configuración avanzada para personalizar alertas o límites de asistencia.</w:t>
      </w:r>
    </w:p>
    <w:p w14:paraId="400BD585" w14:textId="1C7456F9" w:rsidR="00472F8F" w:rsidRPr="0039736F" w:rsidRDefault="00857C2C" w:rsidP="00472F8F">
      <w:pPr>
        <w:pStyle w:val="Ttulo2"/>
        <w:numPr>
          <w:ilvl w:val="1"/>
          <w:numId w:val="2"/>
        </w:numPr>
        <w:ind w:left="1418"/>
        <w:rPr>
          <w:rFonts w:ascii="Calibri" w:hAnsi="Calibri" w:cs="Book Antiqua"/>
          <w:i w:val="0"/>
          <w:sz w:val="24"/>
        </w:rPr>
      </w:pPr>
      <w:bookmarkStart w:id="27" w:name="_Toc197357910"/>
      <w:r w:rsidRPr="0039736F">
        <w:rPr>
          <w:rFonts w:ascii="Calibri" w:hAnsi="Calibri" w:cs="Book Antiqua"/>
          <w:i w:val="0"/>
          <w:sz w:val="24"/>
        </w:rPr>
        <w:lastRenderedPageBreak/>
        <w:t>Reglas y Funciones de Negocio</w:t>
      </w:r>
      <w:bookmarkEnd w:id="27"/>
    </w:p>
    <w:p w14:paraId="4E63C7C5" w14:textId="14EA0C03" w:rsidR="00050239" w:rsidRPr="0039736F" w:rsidRDefault="00050239" w:rsidP="00050239">
      <w:pPr>
        <w:pStyle w:val="Prrafodelista"/>
        <w:jc w:val="both"/>
        <w:rPr>
          <w:rFonts w:ascii="Calibri" w:hAnsi="Calibri" w:cs="Book Antiqua"/>
          <w:b/>
          <w:bCs/>
          <w:iCs/>
        </w:rPr>
      </w:pPr>
      <w:r w:rsidRPr="0039736F">
        <w:rPr>
          <w:rFonts w:ascii="Calibri" w:hAnsi="Calibri" w:cs="Book Antiqua"/>
          <w:b/>
          <w:bCs/>
          <w:iCs/>
        </w:rPr>
        <w:t>Mapeo AS IS</w:t>
      </w:r>
      <w:r w:rsidR="001279BA">
        <w:rPr>
          <w:rFonts w:ascii="Calibri" w:hAnsi="Calibri" w:cs="Book Antiqua"/>
          <w:b/>
          <w:bCs/>
          <w:iCs/>
        </w:rPr>
        <w:t xml:space="preserve"> - </w:t>
      </w:r>
      <w:r w:rsidR="001279BA" w:rsidRPr="001279BA">
        <w:rPr>
          <w:rFonts w:ascii="Calibri" w:hAnsi="Calibri" w:cs="Book Antiqua"/>
          <w:b/>
          <w:bCs/>
          <w:iCs/>
        </w:rPr>
        <w:t>Estado Actual del Proceso</w:t>
      </w:r>
    </w:p>
    <w:p w14:paraId="6654D1B3" w14:textId="5C1A689D" w:rsidR="001279BA" w:rsidRPr="001279BA" w:rsidRDefault="001279BA" w:rsidP="001279BA">
      <w:pPr>
        <w:ind w:left="720"/>
        <w:jc w:val="center"/>
        <w:rPr>
          <w:rFonts w:ascii="Calibri" w:hAnsi="Calibri" w:cs="Book Antiqua"/>
          <w:i/>
          <w:color w:val="0000FF"/>
        </w:rPr>
      </w:pPr>
      <w:r w:rsidRPr="001279BA">
        <w:rPr>
          <w:rFonts w:ascii="Calibri" w:hAnsi="Calibri" w:cs="Book Antiqua"/>
          <w:i/>
          <w:noProof/>
          <w:color w:val="0000FF"/>
        </w:rPr>
        <w:drawing>
          <wp:anchor distT="0" distB="0" distL="114300" distR="114300" simplePos="0" relativeHeight="251664384" behindDoc="0" locked="0" layoutInCell="1" allowOverlap="1" wp14:anchorId="343B69C1" wp14:editId="4BC860C1">
            <wp:simplePos x="0" y="0"/>
            <wp:positionH relativeFrom="column">
              <wp:posOffset>453390</wp:posOffset>
            </wp:positionH>
            <wp:positionV relativeFrom="paragraph">
              <wp:posOffset>148281</wp:posOffset>
            </wp:positionV>
            <wp:extent cx="5736590" cy="6556375"/>
            <wp:effectExtent l="0" t="0" r="0" b="0"/>
            <wp:wrapNone/>
            <wp:docPr id="849321532"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21532" name="Imagen 4"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590" cy="655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5005A" w14:textId="71DB9E83" w:rsidR="002710B4" w:rsidRDefault="002710B4" w:rsidP="00ED716E">
      <w:pPr>
        <w:ind w:left="720"/>
        <w:jc w:val="center"/>
        <w:rPr>
          <w:rFonts w:ascii="Calibri" w:hAnsi="Calibri" w:cs="Book Antiqua"/>
          <w:i/>
          <w:color w:val="0000FF"/>
        </w:rPr>
      </w:pPr>
    </w:p>
    <w:p w14:paraId="4C11DCCE" w14:textId="7E90E3B4" w:rsidR="002710B4" w:rsidRDefault="002710B4">
      <w:pPr>
        <w:suppressAutoHyphens w:val="0"/>
        <w:rPr>
          <w:rFonts w:ascii="Calibri" w:hAnsi="Calibri" w:cs="Book Antiqua"/>
          <w:i/>
          <w:color w:val="0000FF"/>
        </w:rPr>
      </w:pPr>
      <w:r>
        <w:rPr>
          <w:rFonts w:ascii="Calibri" w:hAnsi="Calibri" w:cs="Book Antiqua"/>
          <w:i/>
          <w:color w:val="0000FF"/>
        </w:rPr>
        <w:br w:type="page"/>
      </w:r>
    </w:p>
    <w:p w14:paraId="4D9ECC18" w14:textId="107078E1" w:rsidR="00050239" w:rsidRPr="0039736F" w:rsidRDefault="00050239" w:rsidP="00050239">
      <w:pPr>
        <w:jc w:val="both"/>
        <w:rPr>
          <w:rFonts w:ascii="Calibri" w:hAnsi="Calibri" w:cs="Book Antiqua"/>
          <w:b/>
          <w:bCs/>
          <w:iCs/>
          <w:color w:val="0000FF"/>
        </w:rPr>
      </w:pPr>
      <w:bookmarkStart w:id="28" w:name="_Hlk123331775"/>
      <w:r w:rsidRPr="0039736F">
        <w:rPr>
          <w:rFonts w:ascii="Calibri" w:hAnsi="Calibri" w:cs="Book Antiqua"/>
          <w:i/>
          <w:color w:val="0000FF"/>
        </w:rPr>
        <w:lastRenderedPageBreak/>
        <w:t xml:space="preserve">             </w:t>
      </w:r>
      <w:r w:rsidRPr="0039736F">
        <w:rPr>
          <w:rFonts w:ascii="Calibri" w:hAnsi="Calibri" w:cs="Book Antiqua"/>
          <w:b/>
          <w:bCs/>
          <w:iCs/>
        </w:rPr>
        <w:t>Mapeo TO BE</w:t>
      </w:r>
      <w:r w:rsidR="001279BA">
        <w:rPr>
          <w:rFonts w:ascii="Calibri" w:hAnsi="Calibri" w:cs="Book Antiqua"/>
          <w:b/>
          <w:bCs/>
          <w:iCs/>
        </w:rPr>
        <w:t xml:space="preserve"> - </w:t>
      </w:r>
      <w:r w:rsidR="001279BA" w:rsidRPr="001279BA">
        <w:rPr>
          <w:rFonts w:ascii="Calibri" w:hAnsi="Calibri" w:cs="Book Antiqua"/>
          <w:b/>
          <w:bCs/>
          <w:iCs/>
        </w:rPr>
        <w:t>Estado Mejorado o Propuesta Futura</w:t>
      </w:r>
    </w:p>
    <w:bookmarkEnd w:id="28"/>
    <w:p w14:paraId="58326DA4" w14:textId="3E80558E" w:rsidR="00050239" w:rsidRPr="0039736F" w:rsidRDefault="001279BA" w:rsidP="00ED716E">
      <w:pPr>
        <w:ind w:left="720"/>
        <w:jc w:val="center"/>
        <w:rPr>
          <w:rFonts w:ascii="Calibri" w:hAnsi="Calibri" w:cs="Book Antiqua"/>
          <w:i/>
          <w:color w:val="0000FF"/>
        </w:rPr>
      </w:pPr>
      <w:r w:rsidRPr="001279BA">
        <w:rPr>
          <w:rFonts w:ascii="Calibri" w:hAnsi="Calibri" w:cs="Book Antiqua"/>
          <w:i/>
          <w:noProof/>
          <w:color w:val="0000FF"/>
        </w:rPr>
        <w:drawing>
          <wp:anchor distT="0" distB="0" distL="114300" distR="114300" simplePos="0" relativeHeight="251665408" behindDoc="0" locked="0" layoutInCell="1" allowOverlap="1" wp14:anchorId="36D3B3FD" wp14:editId="580ED32E">
            <wp:simplePos x="0" y="0"/>
            <wp:positionH relativeFrom="column">
              <wp:posOffset>255682</wp:posOffset>
            </wp:positionH>
            <wp:positionV relativeFrom="paragraph">
              <wp:posOffset>112412</wp:posOffset>
            </wp:positionV>
            <wp:extent cx="5736590" cy="7211695"/>
            <wp:effectExtent l="0" t="0" r="0" b="0"/>
            <wp:wrapNone/>
            <wp:docPr id="50091105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11056" name="Imagen 6"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6590" cy="721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0B591" w14:textId="186124F9" w:rsidR="00050239" w:rsidRPr="0039736F" w:rsidRDefault="00050239" w:rsidP="00DE2736">
      <w:pPr>
        <w:ind w:left="720"/>
        <w:jc w:val="both"/>
        <w:rPr>
          <w:rFonts w:ascii="Calibri" w:hAnsi="Calibri" w:cs="Book Antiqua"/>
          <w:i/>
          <w:color w:val="0000FF"/>
        </w:rPr>
      </w:pPr>
    </w:p>
    <w:p w14:paraId="72ACC9B3" w14:textId="577BABF2" w:rsidR="001279BA" w:rsidRPr="001279BA" w:rsidRDefault="002710B4" w:rsidP="001279BA">
      <w:pPr>
        <w:suppressAutoHyphens w:val="0"/>
        <w:rPr>
          <w:rFonts w:ascii="Calibri" w:hAnsi="Calibri" w:cs="Book Antiqua"/>
          <w:i/>
          <w:color w:val="0000FF"/>
        </w:rPr>
      </w:pPr>
      <w:r>
        <w:rPr>
          <w:rFonts w:ascii="Calibri" w:hAnsi="Calibri" w:cs="Book Antiqua"/>
          <w:i/>
          <w:color w:val="0000FF"/>
        </w:rPr>
        <w:br w:type="page"/>
      </w:r>
    </w:p>
    <w:p w14:paraId="4CE84F1D" w14:textId="69C2BB3B" w:rsidR="002710B4" w:rsidRDefault="002710B4">
      <w:pPr>
        <w:suppressAutoHyphens w:val="0"/>
        <w:rPr>
          <w:rFonts w:ascii="Calibri" w:hAnsi="Calibri" w:cs="Book Antiqua"/>
          <w:i/>
          <w:color w:val="0000FF"/>
        </w:rPr>
      </w:pPr>
    </w:p>
    <w:p w14:paraId="7AF3CD66" w14:textId="77777777" w:rsidR="00A2466D" w:rsidRPr="0039736F" w:rsidRDefault="00A2466D" w:rsidP="00A2466D">
      <w:pPr>
        <w:pStyle w:val="Ttulo1"/>
        <w:numPr>
          <w:ilvl w:val="0"/>
          <w:numId w:val="2"/>
        </w:numPr>
        <w:spacing w:before="0" w:after="0"/>
        <w:rPr>
          <w:rFonts w:ascii="Calibri" w:hAnsi="Calibri" w:cs="Book Antiqua"/>
          <w:sz w:val="28"/>
        </w:rPr>
      </w:pPr>
      <w:bookmarkStart w:id="29" w:name="_Toc453064074"/>
      <w:bookmarkStart w:id="30" w:name="_Toc197357911"/>
      <w:r w:rsidRPr="0039736F">
        <w:rPr>
          <w:rFonts w:ascii="Calibri" w:hAnsi="Calibri" w:cs="Book Antiqua"/>
          <w:sz w:val="28"/>
        </w:rPr>
        <w:t>REQUISITOS</w:t>
      </w:r>
      <w:bookmarkEnd w:id="29"/>
      <w:bookmarkEnd w:id="30"/>
    </w:p>
    <w:p w14:paraId="761BCEC4" w14:textId="1AAF4A1D" w:rsidR="00A2466D" w:rsidRDefault="00A2466D" w:rsidP="00A2466D">
      <w:pPr>
        <w:pStyle w:val="Ttulo2"/>
        <w:numPr>
          <w:ilvl w:val="1"/>
          <w:numId w:val="2"/>
        </w:numPr>
        <w:ind w:left="1418"/>
        <w:rPr>
          <w:rFonts w:asciiTheme="minorHAnsi" w:hAnsiTheme="minorHAnsi" w:cstheme="minorHAnsi"/>
          <w:i w:val="0"/>
          <w:sz w:val="24"/>
        </w:rPr>
      </w:pPr>
      <w:bookmarkStart w:id="31" w:name="_Toc453064075"/>
      <w:bookmarkStart w:id="32" w:name="_Toc197357912"/>
      <w:r w:rsidRPr="0039736F">
        <w:rPr>
          <w:rFonts w:asciiTheme="minorHAnsi" w:hAnsiTheme="minorHAnsi" w:cstheme="minorHAnsi"/>
          <w:i w:val="0"/>
          <w:sz w:val="24"/>
        </w:rPr>
        <w:t>Funcionales</w:t>
      </w:r>
      <w:bookmarkEnd w:id="31"/>
      <w:bookmarkEnd w:id="32"/>
    </w:p>
    <w:p w14:paraId="1E02822A" w14:textId="77777777" w:rsidR="004B768C" w:rsidRPr="004B768C" w:rsidRDefault="004B768C" w:rsidP="004B768C"/>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7410"/>
      </w:tblGrid>
      <w:tr w:rsidR="00557418" w:rsidRPr="00557418" w14:paraId="032D164A"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279330B8" w14:textId="77777777" w:rsidR="00557418" w:rsidRPr="00557418" w:rsidRDefault="00557418" w:rsidP="00557418">
            <w:r w:rsidRPr="00557418">
              <w:rPr>
                <w:lang w:val="es-ES"/>
              </w:rPr>
              <w:t>Número: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4C0CAB3" w14:textId="77777777" w:rsidR="00557418" w:rsidRPr="00557418" w:rsidRDefault="00557418" w:rsidP="00557418">
            <w:r w:rsidRPr="00557418">
              <w:rPr>
                <w:b/>
                <w:bCs/>
                <w:lang w:val="es-ES"/>
              </w:rPr>
              <w:t>RF-#1</w:t>
            </w:r>
            <w:r w:rsidRPr="00557418">
              <w:t> </w:t>
            </w:r>
          </w:p>
        </w:tc>
      </w:tr>
      <w:tr w:rsidR="00557418" w:rsidRPr="00557418" w14:paraId="09291117"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73BCBF84" w14:textId="77777777" w:rsidR="00557418" w:rsidRPr="00557418" w:rsidRDefault="00557418" w:rsidP="00557418">
            <w:r w:rsidRPr="00557418">
              <w:rPr>
                <w:lang w:val="es-ES"/>
              </w:rPr>
              <w:t>Título: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2B0C125C" w14:textId="5096756D" w:rsidR="00557418" w:rsidRPr="00557418" w:rsidRDefault="001279BA" w:rsidP="00557418">
            <w:r w:rsidRPr="00EA3DFE">
              <w:rPr>
                <w:b/>
                <w:bCs/>
              </w:rPr>
              <w:t>Gestión de Materias</w:t>
            </w:r>
          </w:p>
        </w:tc>
      </w:tr>
      <w:tr w:rsidR="00557418" w:rsidRPr="00557418" w14:paraId="497AA9AB"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78165A4" w14:textId="77777777" w:rsidR="00557418" w:rsidRPr="00557418" w:rsidRDefault="00557418" w:rsidP="00557418">
            <w:r w:rsidRPr="00557418">
              <w:rPr>
                <w:lang w:val="es-ES"/>
              </w:rPr>
              <w:t>Texto: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0A250698" w14:textId="3BA8B1C9" w:rsidR="00557418" w:rsidRPr="00557418" w:rsidRDefault="00557418" w:rsidP="00557418">
            <w:r w:rsidRPr="00557418">
              <w:rPr>
                <w:lang w:val="es-ES"/>
              </w:rPr>
              <w:t xml:space="preserve">El sistema debe permitir </w:t>
            </w:r>
            <w:r w:rsidR="001279BA">
              <w:rPr>
                <w:lang w:val="es-ES"/>
              </w:rPr>
              <w:t>registrar las materias</w:t>
            </w:r>
          </w:p>
        </w:tc>
      </w:tr>
      <w:tr w:rsidR="00557418" w:rsidRPr="00557418" w14:paraId="26F3A9B8"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1CBE4A9" w14:textId="77777777" w:rsidR="00557418" w:rsidRPr="00557418" w:rsidRDefault="00557418" w:rsidP="00557418">
            <w:r w:rsidRPr="00557418">
              <w:rPr>
                <w:lang w:val="es-ES"/>
              </w:rPr>
              <w:t>Tipo: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060FCB37" w14:textId="77777777" w:rsidR="00557418" w:rsidRPr="00557418" w:rsidRDefault="00557418" w:rsidP="00557418">
            <w:r w:rsidRPr="00557418">
              <w:rPr>
                <w:lang w:val="es-ES"/>
              </w:rPr>
              <w:t>Funcional - Datos </w:t>
            </w:r>
            <w:r w:rsidRPr="00557418">
              <w:t> </w:t>
            </w:r>
          </w:p>
        </w:tc>
      </w:tr>
      <w:tr w:rsidR="00557418" w:rsidRPr="00557418" w14:paraId="439A126F" w14:textId="77777777" w:rsidTr="001279BA">
        <w:trPr>
          <w:trHeight w:val="1076"/>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6CC2ACCE" w14:textId="77777777" w:rsidR="00557418" w:rsidRPr="00557418" w:rsidRDefault="00557418" w:rsidP="00557418">
            <w:r w:rsidRPr="00557418">
              <w:rPr>
                <w:lang w:val="es-ES"/>
              </w:rPr>
              <w:t>Detalles de requisitos y restricciones: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0DCD9BD" w14:textId="6BBFBF1A" w:rsidR="00557418" w:rsidRPr="00557418" w:rsidRDefault="001279BA" w:rsidP="001279BA">
            <w:r w:rsidRPr="00EA3DFE">
              <w:t>Los usuarios podrán crear, editar y eliminar materias. Cada materia incluirá nombre, días de asistencia, horario y profesor</w:t>
            </w:r>
            <w:r>
              <w:t>. Se validará cada campó para no tener datos vacíos y no ingresar caracteres especiales</w:t>
            </w:r>
          </w:p>
        </w:tc>
      </w:tr>
      <w:tr w:rsidR="00557418" w:rsidRPr="00557418" w14:paraId="11A82998"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08C1FFF3" w14:textId="77777777" w:rsidR="00557418" w:rsidRPr="00557418" w:rsidRDefault="00557418" w:rsidP="00557418">
            <w:r w:rsidRPr="00557418">
              <w:rPr>
                <w:lang w:val="es-ES"/>
              </w:rPr>
              <w:t>Fecha de revisión y versión: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1584B5AB" w14:textId="70435CCC" w:rsidR="00557418" w:rsidRPr="00557418" w:rsidRDefault="00557418" w:rsidP="00557418">
            <w:r w:rsidRPr="00557418">
              <w:rPr>
                <w:lang w:val="es-ES"/>
              </w:rPr>
              <w:t>14/</w:t>
            </w:r>
            <w:r w:rsidR="001279BA">
              <w:rPr>
                <w:lang w:val="es-ES"/>
              </w:rPr>
              <w:t>04</w:t>
            </w:r>
            <w:r w:rsidRPr="00557418">
              <w:rPr>
                <w:lang w:val="es-ES"/>
              </w:rPr>
              <w:t>/202</w:t>
            </w:r>
            <w:r w:rsidR="001279BA">
              <w:rPr>
                <w:lang w:val="es-ES"/>
              </w:rPr>
              <w:t>5</w:t>
            </w:r>
            <w:r w:rsidRPr="00557418">
              <w:t> </w:t>
            </w:r>
          </w:p>
          <w:p w14:paraId="1F3A10ED" w14:textId="77777777" w:rsidR="00557418" w:rsidRPr="00557418" w:rsidRDefault="00557418" w:rsidP="00557418">
            <w:r w:rsidRPr="00557418">
              <w:rPr>
                <w:lang w:val="es-ES"/>
              </w:rPr>
              <w:t>Versión 1.0</w:t>
            </w:r>
            <w:r w:rsidRPr="00557418">
              <w:t> </w:t>
            </w:r>
          </w:p>
        </w:tc>
      </w:tr>
      <w:tr w:rsidR="00557418" w:rsidRPr="00557418" w14:paraId="6FDF7599" w14:textId="77777777" w:rsidTr="00557418">
        <w:trPr>
          <w:trHeight w:val="300"/>
        </w:trPr>
        <w:tc>
          <w:tcPr>
            <w:tcW w:w="1590" w:type="dxa"/>
            <w:tcBorders>
              <w:top w:val="single" w:sz="6" w:space="0" w:color="000000"/>
              <w:left w:val="single" w:sz="6" w:space="0" w:color="000000"/>
              <w:bottom w:val="single" w:sz="6" w:space="0" w:color="000000"/>
              <w:right w:val="single" w:sz="6" w:space="0" w:color="000000"/>
            </w:tcBorders>
            <w:shd w:val="clear" w:color="auto" w:fill="CCCCCC"/>
            <w:hideMark/>
          </w:tcPr>
          <w:p w14:paraId="7B50695B" w14:textId="77777777" w:rsidR="00557418" w:rsidRPr="00557418" w:rsidRDefault="00557418" w:rsidP="00557418">
            <w:r w:rsidRPr="00557418">
              <w:rPr>
                <w:lang w:val="es-ES"/>
              </w:rPr>
              <w:t>Prioridad: </w:t>
            </w:r>
            <w:r w:rsidRPr="00557418">
              <w:t> </w:t>
            </w:r>
          </w:p>
        </w:tc>
        <w:tc>
          <w:tcPr>
            <w:tcW w:w="7410" w:type="dxa"/>
            <w:tcBorders>
              <w:top w:val="single" w:sz="6" w:space="0" w:color="000000"/>
              <w:left w:val="single" w:sz="6" w:space="0" w:color="000000"/>
              <w:bottom w:val="single" w:sz="6" w:space="0" w:color="000000"/>
              <w:right w:val="single" w:sz="6" w:space="0" w:color="000000"/>
            </w:tcBorders>
            <w:shd w:val="clear" w:color="auto" w:fill="auto"/>
            <w:hideMark/>
          </w:tcPr>
          <w:p w14:paraId="56E6D0A7" w14:textId="77777777" w:rsidR="00557418" w:rsidRPr="00557418" w:rsidRDefault="00557418" w:rsidP="00557418">
            <w:r w:rsidRPr="00557418">
              <w:rPr>
                <w:b/>
                <w:bCs/>
                <w:lang w:val="es-ES"/>
              </w:rPr>
              <w:t>Alta </w:t>
            </w:r>
            <w:r w:rsidRPr="00557418">
              <w:rPr>
                <w:lang w:val="es-ES"/>
              </w:rPr>
              <w:t> </w:t>
            </w:r>
            <w:r w:rsidRPr="00557418">
              <w:t> </w:t>
            </w:r>
          </w:p>
        </w:tc>
      </w:tr>
    </w:tbl>
    <w:p w14:paraId="6AAF741A"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7C897FB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805FDA8"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8E10BAB" w14:textId="77777777" w:rsidR="00557418" w:rsidRPr="00557418" w:rsidRDefault="00557418" w:rsidP="00557418">
            <w:r w:rsidRPr="00557418">
              <w:rPr>
                <w:b/>
                <w:bCs/>
                <w:lang w:val="es-ES"/>
              </w:rPr>
              <w:t>RF-#2</w:t>
            </w:r>
            <w:r w:rsidRPr="00557418">
              <w:t> </w:t>
            </w:r>
          </w:p>
        </w:tc>
      </w:tr>
      <w:tr w:rsidR="00557418" w:rsidRPr="00557418" w14:paraId="0EF2FAA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1F4FB66"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E5D5E2E" w14:textId="0679B560" w:rsidR="00557418" w:rsidRPr="00557418" w:rsidRDefault="001279BA" w:rsidP="00557418">
            <w:r w:rsidRPr="00EA3DFE">
              <w:rPr>
                <w:b/>
                <w:bCs/>
              </w:rPr>
              <w:t>Registro de Asistencia</w:t>
            </w:r>
          </w:p>
        </w:tc>
      </w:tr>
      <w:tr w:rsidR="00557418" w:rsidRPr="00557418" w14:paraId="092E19F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A86C0E5"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EA2DE11" w14:textId="53FB4F42" w:rsidR="00557418" w:rsidRPr="00557418" w:rsidRDefault="00557418" w:rsidP="00557418">
            <w:r w:rsidRPr="00557418">
              <w:rPr>
                <w:lang w:val="es-ES"/>
              </w:rPr>
              <w:t xml:space="preserve">El sistema debe permitir </w:t>
            </w:r>
            <w:r w:rsidR="001279BA">
              <w:rPr>
                <w:lang w:val="es-ES"/>
              </w:rPr>
              <w:t>registrar las asistencias de materias registradas</w:t>
            </w:r>
          </w:p>
        </w:tc>
      </w:tr>
      <w:tr w:rsidR="00557418" w:rsidRPr="00557418" w14:paraId="7A34DD6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8A66F12"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3FFDFAE" w14:textId="77777777" w:rsidR="00557418" w:rsidRPr="00557418" w:rsidRDefault="00557418" w:rsidP="00557418">
            <w:r w:rsidRPr="00557418">
              <w:rPr>
                <w:lang w:val="es-ES"/>
              </w:rPr>
              <w:t>Funcional - Datos </w:t>
            </w:r>
            <w:r w:rsidRPr="00557418">
              <w:t> </w:t>
            </w:r>
          </w:p>
        </w:tc>
      </w:tr>
      <w:tr w:rsidR="00557418" w:rsidRPr="00557418" w14:paraId="30584C81"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1E3498"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25EF7E2" w14:textId="0B95B898" w:rsidR="00557418" w:rsidRPr="00557418" w:rsidRDefault="001279BA" w:rsidP="001279BA">
            <w:pPr>
              <w:suppressAutoHyphens w:val="0"/>
              <w:spacing w:after="160" w:line="278" w:lineRule="auto"/>
            </w:pPr>
            <w:r w:rsidRPr="00EA3DFE">
              <w:t>Los usuarios podrán registrar su asistencia diaria incluso sin conexión a Internet. Los datos se almacenarán localmente hasta que</w:t>
            </w:r>
            <w:r>
              <w:t xml:space="preserve"> tengan de nuevo conexión a internet y se pueda sincronizar con la base de datos</w:t>
            </w:r>
            <w:r w:rsidRPr="00EA3DFE">
              <w:t>.</w:t>
            </w:r>
          </w:p>
        </w:tc>
      </w:tr>
      <w:tr w:rsidR="00557418" w:rsidRPr="00557418" w14:paraId="5519882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67BBB91"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3D78730" w14:textId="404C4702" w:rsidR="00557418" w:rsidRPr="00557418" w:rsidRDefault="00557418" w:rsidP="00557418">
            <w:r w:rsidRPr="00557418">
              <w:rPr>
                <w:lang w:val="es-ES"/>
              </w:rPr>
              <w:t>14/</w:t>
            </w:r>
            <w:r w:rsidR="001279BA">
              <w:rPr>
                <w:lang w:val="es-ES"/>
              </w:rPr>
              <w:t>04</w:t>
            </w:r>
            <w:r w:rsidRPr="00557418">
              <w:rPr>
                <w:lang w:val="es-ES"/>
              </w:rPr>
              <w:t>/202</w:t>
            </w:r>
            <w:r w:rsidR="001279BA">
              <w:rPr>
                <w:lang w:val="es-ES"/>
              </w:rPr>
              <w:t>5</w:t>
            </w:r>
            <w:r w:rsidRPr="00557418">
              <w:rPr>
                <w:lang w:val="es-ES"/>
              </w:rPr>
              <w:t>  </w:t>
            </w:r>
            <w:r w:rsidRPr="00557418">
              <w:t> </w:t>
            </w:r>
          </w:p>
          <w:p w14:paraId="4E6A0A4A" w14:textId="77777777" w:rsidR="00557418" w:rsidRPr="00557418" w:rsidRDefault="00557418" w:rsidP="00557418">
            <w:r w:rsidRPr="00557418">
              <w:rPr>
                <w:lang w:val="es-ES"/>
              </w:rPr>
              <w:t>Versión 1.0</w:t>
            </w:r>
            <w:r w:rsidRPr="00557418">
              <w:t> </w:t>
            </w:r>
          </w:p>
        </w:tc>
      </w:tr>
      <w:tr w:rsidR="00557418" w:rsidRPr="00557418" w14:paraId="43C074A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F89471D"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07A028B" w14:textId="77777777" w:rsidR="00557418" w:rsidRPr="00557418" w:rsidRDefault="00557418" w:rsidP="00557418">
            <w:r w:rsidRPr="00557418">
              <w:rPr>
                <w:b/>
                <w:bCs/>
                <w:lang w:val="es-ES"/>
              </w:rPr>
              <w:t>Alta </w:t>
            </w:r>
            <w:r w:rsidRPr="00557418">
              <w:rPr>
                <w:lang w:val="es-ES"/>
              </w:rPr>
              <w:t> </w:t>
            </w:r>
            <w:r w:rsidRPr="00557418">
              <w:t> </w:t>
            </w:r>
          </w:p>
        </w:tc>
      </w:tr>
    </w:tbl>
    <w:p w14:paraId="4946E7B4" w14:textId="77777777" w:rsidR="00557418" w:rsidRPr="00557418" w:rsidRDefault="00557418" w:rsidP="00557418">
      <w:r w:rsidRPr="00557418">
        <w:t> </w:t>
      </w:r>
    </w:p>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5F2E0F6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033CC77"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E37D689" w14:textId="77777777" w:rsidR="00557418" w:rsidRPr="00557418" w:rsidRDefault="00557418" w:rsidP="00557418">
            <w:r w:rsidRPr="00557418">
              <w:rPr>
                <w:b/>
                <w:bCs/>
                <w:lang w:val="es-ES"/>
              </w:rPr>
              <w:t>RF-#3</w:t>
            </w:r>
            <w:r w:rsidRPr="00557418">
              <w:t> </w:t>
            </w:r>
          </w:p>
        </w:tc>
      </w:tr>
      <w:tr w:rsidR="00557418" w:rsidRPr="00557418" w14:paraId="4FF60DD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5129148"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45C31FA" w14:textId="6C49DDCF" w:rsidR="00557418" w:rsidRPr="00557418" w:rsidRDefault="001279BA" w:rsidP="00557418">
            <w:r w:rsidRPr="00EA3DFE">
              <w:rPr>
                <w:b/>
                <w:bCs/>
              </w:rPr>
              <w:t>Consulta de Asistencias</w:t>
            </w:r>
          </w:p>
        </w:tc>
      </w:tr>
      <w:tr w:rsidR="00557418" w:rsidRPr="00557418" w14:paraId="538CBD1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D7E295B"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C0554A2" w14:textId="6DCAF2B4" w:rsidR="00557418" w:rsidRPr="00557418" w:rsidRDefault="00557418" w:rsidP="00557418">
            <w:r w:rsidRPr="00557418">
              <w:rPr>
                <w:lang w:val="es-ES"/>
              </w:rPr>
              <w:t xml:space="preserve">El sistema debe permitir </w:t>
            </w:r>
            <w:r w:rsidR="001279BA">
              <w:rPr>
                <w:lang w:val="es-ES"/>
              </w:rPr>
              <w:t>ver al usuario sus asistencias registradas</w:t>
            </w:r>
          </w:p>
        </w:tc>
      </w:tr>
      <w:tr w:rsidR="00557418" w:rsidRPr="00557418" w14:paraId="15A7DD2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4001D0"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7926135" w14:textId="77777777" w:rsidR="00557418" w:rsidRPr="00557418" w:rsidRDefault="00557418" w:rsidP="00557418">
            <w:r w:rsidRPr="00557418">
              <w:rPr>
                <w:lang w:val="es-ES"/>
              </w:rPr>
              <w:t>Funcional - Datos </w:t>
            </w:r>
            <w:r w:rsidRPr="00557418">
              <w:t> </w:t>
            </w:r>
          </w:p>
        </w:tc>
      </w:tr>
      <w:tr w:rsidR="00557418" w:rsidRPr="00557418" w14:paraId="62144C8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3DC3C7E"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3C78455" w14:textId="1DCDCDF1" w:rsidR="00557418" w:rsidRPr="00557418" w:rsidRDefault="001279BA" w:rsidP="001279BA">
            <w:r w:rsidRPr="00EA3DFE">
              <w:t>La aplicación mostrará un resumen de asistencias</w:t>
            </w:r>
            <w:r>
              <w:t xml:space="preserve"> general y también podrán consultar su asistencia filtrada</w:t>
            </w:r>
            <w:r w:rsidRPr="00EA3DFE">
              <w:t xml:space="preserve"> por mes y semana.</w:t>
            </w:r>
            <w:r w:rsidR="00557418" w:rsidRPr="00557418">
              <w:rPr>
                <w:lang w:val="es-ES"/>
              </w:rPr>
              <w:t>Los campos Cedula y Teléfono no permiten el uso de caracteres especiales, símbolos de puntuación, solo permite el uso de caracteres numéricos. </w:t>
            </w:r>
          </w:p>
          <w:p w14:paraId="782C99C7" w14:textId="5F15C59A" w:rsidR="00557418" w:rsidRPr="00557418" w:rsidRDefault="00557418" w:rsidP="001279BA"/>
        </w:tc>
      </w:tr>
      <w:tr w:rsidR="00557418" w:rsidRPr="00557418" w14:paraId="311E59BF"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FC87371"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80189D3" w14:textId="3FC8B925" w:rsidR="00557418" w:rsidRPr="00557418" w:rsidRDefault="00557418" w:rsidP="00557418">
            <w:r w:rsidRPr="00557418">
              <w:rPr>
                <w:lang w:val="es-ES"/>
              </w:rPr>
              <w:t>14/</w:t>
            </w:r>
            <w:r w:rsidR="001279BA">
              <w:rPr>
                <w:lang w:val="es-ES"/>
              </w:rPr>
              <w:t>04</w:t>
            </w:r>
            <w:r w:rsidRPr="00557418">
              <w:rPr>
                <w:lang w:val="es-ES"/>
              </w:rPr>
              <w:t>/202</w:t>
            </w:r>
            <w:r w:rsidR="001279BA">
              <w:rPr>
                <w:lang w:val="es-ES"/>
              </w:rPr>
              <w:t>5</w:t>
            </w:r>
            <w:r w:rsidRPr="00557418">
              <w:t> </w:t>
            </w:r>
          </w:p>
          <w:p w14:paraId="3E1119FA" w14:textId="77777777" w:rsidR="00557418" w:rsidRPr="00557418" w:rsidRDefault="00557418" w:rsidP="00557418">
            <w:r w:rsidRPr="00557418">
              <w:rPr>
                <w:lang w:val="es-ES"/>
              </w:rPr>
              <w:t>Versión 1.0</w:t>
            </w:r>
            <w:r w:rsidRPr="00557418">
              <w:t> </w:t>
            </w:r>
          </w:p>
        </w:tc>
      </w:tr>
      <w:tr w:rsidR="00557418" w:rsidRPr="00557418" w14:paraId="35166FD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465CAA0"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1B5EF4" w14:textId="77777777" w:rsidR="00557418" w:rsidRPr="00557418" w:rsidRDefault="00557418" w:rsidP="00557418">
            <w:r w:rsidRPr="00557418">
              <w:rPr>
                <w:b/>
                <w:bCs/>
                <w:lang w:val="es-ES"/>
              </w:rPr>
              <w:t>Alta </w:t>
            </w:r>
            <w:r w:rsidRPr="00557418">
              <w:rPr>
                <w:lang w:val="es-ES"/>
              </w:rPr>
              <w:t> </w:t>
            </w:r>
            <w:r w:rsidRPr="00557418">
              <w:t> </w:t>
            </w:r>
          </w:p>
        </w:tc>
      </w:tr>
    </w:tbl>
    <w:p w14:paraId="38CC48BE" w14:textId="77777777" w:rsidR="00557418" w:rsidRDefault="00557418" w:rsidP="00557418">
      <w:r w:rsidRPr="00557418">
        <w:t> </w:t>
      </w:r>
    </w:p>
    <w:p w14:paraId="38878FCC" w14:textId="77777777" w:rsidR="001279BA" w:rsidRDefault="001279BA" w:rsidP="00557418"/>
    <w:p w14:paraId="25ECD493" w14:textId="77777777" w:rsidR="004B768C" w:rsidRDefault="004B768C" w:rsidP="00557418"/>
    <w:p w14:paraId="728AD826" w14:textId="71E4F7DC" w:rsidR="004B768C" w:rsidRDefault="004B768C" w:rsidP="004B768C">
      <w:pPr>
        <w:pStyle w:val="Ttulo2"/>
        <w:numPr>
          <w:ilvl w:val="1"/>
          <w:numId w:val="136"/>
        </w:numPr>
        <w:rPr>
          <w:rFonts w:asciiTheme="minorHAnsi" w:hAnsiTheme="minorHAnsi" w:cstheme="minorHAnsi"/>
          <w:i w:val="0"/>
          <w:sz w:val="24"/>
        </w:rPr>
      </w:pPr>
      <w:bookmarkStart w:id="33" w:name="_Toc197357913"/>
      <w:r>
        <w:rPr>
          <w:rFonts w:asciiTheme="minorHAnsi" w:hAnsiTheme="minorHAnsi" w:cstheme="minorHAnsi"/>
          <w:i w:val="0"/>
          <w:sz w:val="24"/>
        </w:rPr>
        <w:lastRenderedPageBreak/>
        <w:t xml:space="preserve">No </w:t>
      </w:r>
      <w:r w:rsidRPr="0039736F">
        <w:rPr>
          <w:rFonts w:asciiTheme="minorHAnsi" w:hAnsiTheme="minorHAnsi" w:cstheme="minorHAnsi"/>
          <w:i w:val="0"/>
          <w:sz w:val="24"/>
        </w:rPr>
        <w:t>Funcionales</w:t>
      </w:r>
      <w:bookmarkEnd w:id="33"/>
    </w:p>
    <w:p w14:paraId="7C1CED7F" w14:textId="77777777" w:rsidR="001279BA" w:rsidRPr="00557418" w:rsidRDefault="001279BA"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4BA25E3E"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00F8282"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E0E74C4" w14:textId="323CDA74" w:rsidR="00557418" w:rsidRPr="00557418" w:rsidRDefault="00557418" w:rsidP="00557418">
            <w:r w:rsidRPr="00557418">
              <w:rPr>
                <w:b/>
                <w:bCs/>
                <w:lang w:val="es-ES"/>
              </w:rPr>
              <w:t>RF-#</w:t>
            </w:r>
            <w:r w:rsidR="004B768C">
              <w:rPr>
                <w:b/>
                <w:bCs/>
                <w:lang w:val="es-ES"/>
              </w:rPr>
              <w:t>1</w:t>
            </w:r>
            <w:r w:rsidRPr="00557418">
              <w:t> </w:t>
            </w:r>
          </w:p>
        </w:tc>
      </w:tr>
      <w:tr w:rsidR="00557418" w:rsidRPr="00557418" w14:paraId="11DFA810"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F063E9A"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D9C57C3" w14:textId="2CD83A50" w:rsidR="00557418" w:rsidRPr="00557418" w:rsidRDefault="004B768C" w:rsidP="00557418">
            <w:r w:rsidRPr="00EA3DFE">
              <w:rPr>
                <w:b/>
                <w:bCs/>
              </w:rPr>
              <w:t>Interfaz Responsiva</w:t>
            </w:r>
          </w:p>
        </w:tc>
      </w:tr>
      <w:tr w:rsidR="00557418" w:rsidRPr="00557418" w14:paraId="464A10C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C3F2795"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DDE5AB1" w14:textId="7383E2F7" w:rsidR="00557418" w:rsidRPr="00557418" w:rsidRDefault="004B768C" w:rsidP="004B768C">
            <w:pPr>
              <w:tabs>
                <w:tab w:val="left" w:pos="1080"/>
              </w:tabs>
            </w:pPr>
            <w:r>
              <w:t>La página será compatible con varios dispositivos</w:t>
            </w:r>
            <w:r>
              <w:tab/>
            </w:r>
          </w:p>
        </w:tc>
      </w:tr>
      <w:tr w:rsidR="00557418" w:rsidRPr="00557418" w14:paraId="7C1A12A6"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2730314"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149ED1C" w14:textId="1DECECC3"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086CA82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F4A7573"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2C70737" w14:textId="540EF329" w:rsidR="00557418" w:rsidRPr="00557418" w:rsidRDefault="004B768C" w:rsidP="004B768C">
            <w:r w:rsidRPr="00EA3DFE">
              <w:t>La</w:t>
            </w:r>
            <w:r>
              <w:t xml:space="preserve"> página</w:t>
            </w:r>
            <w:r w:rsidRPr="00EA3DFE">
              <w:t xml:space="preserve"> deberá ser totalmente usable en dispositivos móviles y de escritorio, adaptando su diseño automáticamente.</w:t>
            </w:r>
          </w:p>
        </w:tc>
      </w:tr>
      <w:tr w:rsidR="00557418" w:rsidRPr="00557418" w14:paraId="0063755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B7B3AC7"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18ACBFE" w14:textId="2679C911"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r w:rsidRPr="00557418">
              <w:rPr>
                <w:lang w:val="es-ES"/>
              </w:rPr>
              <w:t> </w:t>
            </w:r>
            <w:r w:rsidRPr="00557418">
              <w:t> </w:t>
            </w:r>
          </w:p>
          <w:p w14:paraId="54C0B819" w14:textId="77777777" w:rsidR="00557418" w:rsidRPr="00557418" w:rsidRDefault="00557418" w:rsidP="00557418">
            <w:r w:rsidRPr="00557418">
              <w:rPr>
                <w:lang w:val="es-ES"/>
              </w:rPr>
              <w:t>Versión 1.0</w:t>
            </w:r>
            <w:r w:rsidRPr="00557418">
              <w:t> </w:t>
            </w:r>
          </w:p>
        </w:tc>
      </w:tr>
      <w:tr w:rsidR="00557418" w:rsidRPr="00557418" w14:paraId="6D715A8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029977C8"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494D9B8" w14:textId="77777777" w:rsidR="00557418" w:rsidRPr="00557418" w:rsidRDefault="00557418" w:rsidP="00557418">
            <w:r w:rsidRPr="00557418">
              <w:rPr>
                <w:b/>
                <w:bCs/>
                <w:lang w:val="es-ES"/>
              </w:rPr>
              <w:t>Alta </w:t>
            </w:r>
            <w:r w:rsidRPr="00557418">
              <w:rPr>
                <w:lang w:val="es-ES"/>
              </w:rPr>
              <w:t> </w:t>
            </w:r>
            <w:r w:rsidRPr="00557418">
              <w:t> </w:t>
            </w:r>
          </w:p>
        </w:tc>
      </w:tr>
    </w:tbl>
    <w:p w14:paraId="30AB8A4C" w14:textId="77777777" w:rsidR="00557418" w:rsidRDefault="00557418" w:rsidP="00557418">
      <w:r w:rsidRPr="00557418">
        <w:t> </w:t>
      </w:r>
    </w:p>
    <w:p w14:paraId="3B67D413" w14:textId="77777777" w:rsidR="004B768C" w:rsidRPr="00557418" w:rsidRDefault="004B768C"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40E128B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FE54C91"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AB7310A" w14:textId="6345B14A" w:rsidR="00557418" w:rsidRPr="00557418" w:rsidRDefault="00557418" w:rsidP="00557418">
            <w:r w:rsidRPr="00557418">
              <w:rPr>
                <w:b/>
                <w:bCs/>
                <w:lang w:val="es-ES"/>
              </w:rPr>
              <w:t>RF-#</w:t>
            </w:r>
            <w:r w:rsidR="004B768C">
              <w:rPr>
                <w:b/>
                <w:bCs/>
                <w:lang w:val="es-ES"/>
              </w:rPr>
              <w:t>2</w:t>
            </w:r>
          </w:p>
        </w:tc>
      </w:tr>
      <w:tr w:rsidR="00557418" w:rsidRPr="00557418" w14:paraId="454DEA0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8E3FDC0"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D8A7F98" w14:textId="55DFAA33" w:rsidR="00557418" w:rsidRPr="00557418" w:rsidRDefault="004B768C" w:rsidP="00557418">
            <w:r w:rsidRPr="00EA3DFE">
              <w:rPr>
                <w:b/>
                <w:bCs/>
              </w:rPr>
              <w:t>Rendimiento Local</w:t>
            </w:r>
          </w:p>
        </w:tc>
      </w:tr>
      <w:tr w:rsidR="00557418" w:rsidRPr="00557418" w14:paraId="22EA727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18A3B4"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14D05F6" w14:textId="5AA51D66" w:rsidR="00557418" w:rsidRPr="00557418" w:rsidRDefault="00557418" w:rsidP="00557418">
            <w:r w:rsidRPr="00557418">
              <w:rPr>
                <w:lang w:val="es-ES"/>
              </w:rPr>
              <w:t>El sistema debe</w:t>
            </w:r>
            <w:r w:rsidR="004B768C">
              <w:rPr>
                <w:lang w:val="es-ES"/>
              </w:rPr>
              <w:t>rá ser rápido</w:t>
            </w:r>
          </w:p>
        </w:tc>
      </w:tr>
      <w:tr w:rsidR="00557418" w:rsidRPr="00557418" w14:paraId="426771D5"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736906F"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34FAB32" w14:textId="1C620261"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2BB8F41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1586DBF6"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19D21694" w14:textId="0C475385" w:rsidR="00557418" w:rsidRPr="00557418" w:rsidRDefault="004B768C" w:rsidP="004B768C">
            <w:r w:rsidRPr="00EA3DFE">
              <w:t xml:space="preserve">La carga y navegación dentro de la aplicación deberán ser instantáneas gracias al cache local y uso de </w:t>
            </w:r>
            <w:proofErr w:type="spellStart"/>
            <w:r w:rsidRPr="00EA3DFE">
              <w:t>Service</w:t>
            </w:r>
            <w:proofErr w:type="spellEnd"/>
            <w:r w:rsidRPr="00EA3DFE">
              <w:t xml:space="preserve"> </w:t>
            </w:r>
            <w:proofErr w:type="spellStart"/>
            <w:r w:rsidRPr="00EA3DFE">
              <w:t>Workers</w:t>
            </w:r>
            <w:proofErr w:type="spellEnd"/>
            <w:r w:rsidRPr="00EA3DFE">
              <w:t>.</w:t>
            </w:r>
          </w:p>
        </w:tc>
      </w:tr>
      <w:tr w:rsidR="00557418" w:rsidRPr="00557418" w14:paraId="3D8142C4"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1783B3D"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C859829" w14:textId="3A3C8FD3"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p>
          <w:p w14:paraId="1C2B2042" w14:textId="77777777" w:rsidR="00557418" w:rsidRPr="00557418" w:rsidRDefault="00557418" w:rsidP="00557418">
            <w:r w:rsidRPr="00557418">
              <w:rPr>
                <w:lang w:val="es-ES"/>
              </w:rPr>
              <w:t>Versión 1.0</w:t>
            </w:r>
            <w:r w:rsidRPr="00557418">
              <w:t> </w:t>
            </w:r>
          </w:p>
        </w:tc>
      </w:tr>
      <w:tr w:rsidR="00557418" w:rsidRPr="00557418" w14:paraId="13A53F7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2EB3B49"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54E3071" w14:textId="77777777" w:rsidR="00557418" w:rsidRPr="00557418" w:rsidRDefault="00557418" w:rsidP="00557418">
            <w:r w:rsidRPr="00557418">
              <w:rPr>
                <w:b/>
                <w:bCs/>
                <w:lang w:val="es-ES"/>
              </w:rPr>
              <w:t>Alta </w:t>
            </w:r>
            <w:r w:rsidRPr="00557418">
              <w:rPr>
                <w:lang w:val="es-ES"/>
              </w:rPr>
              <w:t> </w:t>
            </w:r>
            <w:r w:rsidRPr="00557418">
              <w:t> </w:t>
            </w:r>
          </w:p>
        </w:tc>
      </w:tr>
    </w:tbl>
    <w:p w14:paraId="030109E7" w14:textId="7CD02455" w:rsidR="00557418" w:rsidRDefault="00557418" w:rsidP="00557418">
      <w:r w:rsidRPr="00557418">
        <w:t>  </w:t>
      </w:r>
    </w:p>
    <w:p w14:paraId="3A3BC0C0" w14:textId="77777777" w:rsidR="004B768C" w:rsidRPr="00557418" w:rsidRDefault="004B768C"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62C4FB1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9E5854F"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5380FDA" w14:textId="67BD15B4" w:rsidR="00557418" w:rsidRPr="00557418" w:rsidRDefault="00557418" w:rsidP="00557418">
            <w:r w:rsidRPr="00557418">
              <w:rPr>
                <w:b/>
                <w:bCs/>
                <w:lang w:val="es-ES"/>
              </w:rPr>
              <w:t>RF-#</w:t>
            </w:r>
            <w:r w:rsidR="004B768C">
              <w:rPr>
                <w:b/>
                <w:bCs/>
                <w:lang w:val="es-ES"/>
              </w:rPr>
              <w:t>3</w:t>
            </w:r>
          </w:p>
        </w:tc>
      </w:tr>
      <w:tr w:rsidR="00557418" w:rsidRPr="00557418" w14:paraId="0870F41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9E21DA4"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3297E675" w14:textId="0376A86C" w:rsidR="00557418" w:rsidRPr="00557418" w:rsidRDefault="004B768C" w:rsidP="00557418">
            <w:r w:rsidRPr="00EA3DFE">
              <w:rPr>
                <w:b/>
                <w:bCs/>
              </w:rPr>
              <w:t>Funcionalidad Offline</w:t>
            </w:r>
          </w:p>
        </w:tc>
      </w:tr>
      <w:tr w:rsidR="00557418" w:rsidRPr="00557418" w14:paraId="1996578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050EB2C"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B5AE880" w14:textId="437C5D1E" w:rsidR="00557418" w:rsidRPr="00557418" w:rsidRDefault="00557418" w:rsidP="00557418">
            <w:r w:rsidRPr="00557418">
              <w:rPr>
                <w:lang w:val="es-ES"/>
              </w:rPr>
              <w:t xml:space="preserve">El sistema debe permitir </w:t>
            </w:r>
            <w:r w:rsidR="004B768C">
              <w:rPr>
                <w:lang w:val="es-ES"/>
              </w:rPr>
              <w:t>registrar las materias y asistencias sin internet</w:t>
            </w:r>
          </w:p>
        </w:tc>
      </w:tr>
      <w:tr w:rsidR="00557418" w:rsidRPr="00557418" w14:paraId="3B7A42A8"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37A8DEF0"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47D718E" w14:textId="45D57E7F"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1A16C42D"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C5BFA5A"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06FBF9D" w14:textId="65D3651D" w:rsidR="00557418" w:rsidRPr="00557418" w:rsidRDefault="004B768C" w:rsidP="004B768C">
            <w:r w:rsidRPr="00EA3DFE">
              <w:t>El sistema debe ser capaz de funcionar completamente sin conexión tras la primera carga, como una PWA instalada.</w:t>
            </w:r>
          </w:p>
        </w:tc>
      </w:tr>
      <w:tr w:rsidR="00557418" w:rsidRPr="00557418" w14:paraId="1C3F95EC"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7670B987"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D8A5F4F" w14:textId="57E0CE91"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p>
          <w:p w14:paraId="20774FDD" w14:textId="77777777" w:rsidR="00557418" w:rsidRPr="00557418" w:rsidRDefault="00557418" w:rsidP="00557418">
            <w:r w:rsidRPr="00557418">
              <w:rPr>
                <w:lang w:val="es-ES"/>
              </w:rPr>
              <w:t>Versión 1.0</w:t>
            </w:r>
            <w:r w:rsidRPr="00557418">
              <w:t> </w:t>
            </w:r>
          </w:p>
        </w:tc>
      </w:tr>
      <w:tr w:rsidR="00557418" w:rsidRPr="00557418" w14:paraId="071FE9D9"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E6740E5"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6A3179F0" w14:textId="77777777" w:rsidR="00557418" w:rsidRPr="00557418" w:rsidRDefault="00557418" w:rsidP="00557418">
            <w:r w:rsidRPr="00557418">
              <w:rPr>
                <w:b/>
                <w:bCs/>
                <w:lang w:val="es-ES"/>
              </w:rPr>
              <w:t>Alta </w:t>
            </w:r>
            <w:r w:rsidRPr="00557418">
              <w:rPr>
                <w:lang w:val="es-ES"/>
              </w:rPr>
              <w:t> </w:t>
            </w:r>
            <w:r w:rsidRPr="00557418">
              <w:t> </w:t>
            </w:r>
          </w:p>
        </w:tc>
      </w:tr>
    </w:tbl>
    <w:p w14:paraId="6E5ACE65" w14:textId="77777777" w:rsidR="00557418" w:rsidRDefault="00557418" w:rsidP="00557418">
      <w:r w:rsidRPr="00557418">
        <w:t> </w:t>
      </w:r>
    </w:p>
    <w:p w14:paraId="17A64B68" w14:textId="77777777" w:rsidR="004B768C" w:rsidRDefault="004B768C" w:rsidP="00557418"/>
    <w:p w14:paraId="768A1676" w14:textId="77777777" w:rsidR="004B768C" w:rsidRDefault="004B768C" w:rsidP="00557418"/>
    <w:p w14:paraId="6E9F6253" w14:textId="77777777" w:rsidR="004B768C" w:rsidRDefault="004B768C" w:rsidP="00557418"/>
    <w:p w14:paraId="5D6AC2E8" w14:textId="77777777" w:rsidR="004B768C" w:rsidRDefault="004B768C" w:rsidP="00557418"/>
    <w:p w14:paraId="76D8182B" w14:textId="77777777" w:rsidR="004B768C" w:rsidRDefault="004B768C" w:rsidP="00557418"/>
    <w:p w14:paraId="34437721" w14:textId="77777777" w:rsidR="004B768C" w:rsidRDefault="004B768C" w:rsidP="00557418"/>
    <w:p w14:paraId="345F89CA" w14:textId="77777777" w:rsidR="004B768C" w:rsidRPr="00557418" w:rsidRDefault="004B768C" w:rsidP="00557418"/>
    <w:tbl>
      <w:tblPr>
        <w:tblW w:w="0" w:type="dxa"/>
        <w:tblInd w:w="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7425"/>
      </w:tblGrid>
      <w:tr w:rsidR="00557418" w:rsidRPr="00557418" w14:paraId="06A6CDAB"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2CACEB1C" w14:textId="77777777" w:rsidR="00557418" w:rsidRPr="00557418" w:rsidRDefault="00557418" w:rsidP="00557418">
            <w:r w:rsidRPr="00557418">
              <w:rPr>
                <w:lang w:val="es-ES"/>
              </w:rPr>
              <w:t>Número: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C452BD" w14:textId="0DEDC6DE" w:rsidR="00557418" w:rsidRPr="00557418" w:rsidRDefault="00557418" w:rsidP="00557418">
            <w:r w:rsidRPr="00557418">
              <w:rPr>
                <w:b/>
                <w:bCs/>
                <w:lang w:val="es-ES"/>
              </w:rPr>
              <w:t>RF-#</w:t>
            </w:r>
            <w:r w:rsidR="004B768C">
              <w:rPr>
                <w:b/>
                <w:bCs/>
                <w:lang w:val="es-ES"/>
              </w:rPr>
              <w:t>4</w:t>
            </w:r>
          </w:p>
        </w:tc>
      </w:tr>
      <w:tr w:rsidR="00557418" w:rsidRPr="00557418" w14:paraId="0FC65BC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82CC4A8" w14:textId="77777777" w:rsidR="00557418" w:rsidRPr="00557418" w:rsidRDefault="00557418" w:rsidP="00557418">
            <w:r w:rsidRPr="00557418">
              <w:rPr>
                <w:lang w:val="es-ES"/>
              </w:rPr>
              <w:t>Título: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78813475" w14:textId="32D35FAB" w:rsidR="00557418" w:rsidRPr="00557418" w:rsidRDefault="004B768C" w:rsidP="00557418">
            <w:r w:rsidRPr="00EA3DFE">
              <w:rPr>
                <w:b/>
                <w:bCs/>
              </w:rPr>
              <w:t>Compatibilidad Web</w:t>
            </w:r>
          </w:p>
        </w:tc>
      </w:tr>
      <w:tr w:rsidR="00557418" w:rsidRPr="00557418" w14:paraId="44115F3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47BB8ABA" w14:textId="77777777" w:rsidR="00557418" w:rsidRPr="00557418" w:rsidRDefault="00557418" w:rsidP="00557418">
            <w:r w:rsidRPr="00557418">
              <w:rPr>
                <w:lang w:val="es-ES"/>
              </w:rPr>
              <w:t>Texto: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0C5EC92" w14:textId="3E97B6D4" w:rsidR="00557418" w:rsidRPr="00557418" w:rsidRDefault="00557418" w:rsidP="00557418">
            <w:r w:rsidRPr="00557418">
              <w:rPr>
                <w:lang w:val="es-ES"/>
              </w:rPr>
              <w:t>El sistema debe permitir</w:t>
            </w:r>
            <w:r w:rsidR="004B768C">
              <w:rPr>
                <w:lang w:val="es-ES"/>
              </w:rPr>
              <w:t xml:space="preserve"> abrir la página y adaptarse a diferentes navegadores</w:t>
            </w:r>
            <w:r w:rsidRPr="00557418">
              <w:rPr>
                <w:lang w:val="es-ES"/>
              </w:rPr>
              <w:t>.</w:t>
            </w:r>
            <w:r w:rsidRPr="00557418">
              <w:t> </w:t>
            </w:r>
          </w:p>
        </w:tc>
      </w:tr>
      <w:tr w:rsidR="00557418" w:rsidRPr="00557418" w14:paraId="465C2222"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7E1047" w14:textId="77777777" w:rsidR="00557418" w:rsidRPr="00557418" w:rsidRDefault="00557418" w:rsidP="00557418">
            <w:r w:rsidRPr="00557418">
              <w:rPr>
                <w:lang w:val="es-ES"/>
              </w:rPr>
              <w:t>Tipo: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2443568D" w14:textId="322679F7" w:rsidR="00557418" w:rsidRPr="00557418" w:rsidRDefault="004B768C" w:rsidP="00557418">
            <w:r>
              <w:rPr>
                <w:lang w:val="es-ES"/>
              </w:rPr>
              <w:t>No funcional</w:t>
            </w:r>
            <w:r w:rsidR="00557418" w:rsidRPr="00557418">
              <w:rPr>
                <w:lang w:val="es-ES"/>
              </w:rPr>
              <w:t> </w:t>
            </w:r>
            <w:r w:rsidR="00557418" w:rsidRPr="00557418">
              <w:t> </w:t>
            </w:r>
          </w:p>
        </w:tc>
      </w:tr>
      <w:tr w:rsidR="00557418" w:rsidRPr="00557418" w14:paraId="6211792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796540F" w14:textId="77777777" w:rsidR="00557418" w:rsidRPr="00557418" w:rsidRDefault="00557418" w:rsidP="00557418">
            <w:r w:rsidRPr="00557418">
              <w:rPr>
                <w:lang w:val="es-ES"/>
              </w:rPr>
              <w:t>Detalles de requisitos y restricciones: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023C6593" w14:textId="64989757" w:rsidR="00557418" w:rsidRPr="00557418" w:rsidRDefault="004B768C" w:rsidP="004B768C">
            <w:pPr>
              <w:suppressAutoHyphens w:val="0"/>
              <w:spacing w:after="160" w:line="278" w:lineRule="auto"/>
            </w:pPr>
            <w:r w:rsidRPr="00EA3DFE">
              <w:t>La aplicación será compatible con los navegadores más comunes (Chrome, Firefox, Edge, Safari)</w:t>
            </w:r>
            <w:r>
              <w:t>.</w:t>
            </w:r>
          </w:p>
        </w:tc>
      </w:tr>
      <w:tr w:rsidR="00557418" w:rsidRPr="00557418" w14:paraId="0B3ACD23"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53613185" w14:textId="77777777" w:rsidR="00557418" w:rsidRPr="00557418" w:rsidRDefault="00557418" w:rsidP="00557418">
            <w:r w:rsidRPr="00557418">
              <w:rPr>
                <w:lang w:val="es-ES"/>
              </w:rPr>
              <w:t>Fecha de revisión y versión: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52B5AB2F" w14:textId="59D9A8E6" w:rsidR="00557418" w:rsidRPr="00557418" w:rsidRDefault="00557418" w:rsidP="00557418">
            <w:r w:rsidRPr="00557418">
              <w:rPr>
                <w:lang w:val="es-ES"/>
              </w:rPr>
              <w:t>14/</w:t>
            </w:r>
            <w:r w:rsidR="004B768C">
              <w:rPr>
                <w:lang w:val="es-ES"/>
              </w:rPr>
              <w:t>04</w:t>
            </w:r>
            <w:r w:rsidRPr="00557418">
              <w:rPr>
                <w:lang w:val="es-ES"/>
              </w:rPr>
              <w:t>/202</w:t>
            </w:r>
            <w:r w:rsidR="004B768C">
              <w:rPr>
                <w:lang w:val="es-ES"/>
              </w:rPr>
              <w:t>5</w:t>
            </w:r>
          </w:p>
          <w:p w14:paraId="1E750B2F" w14:textId="77777777" w:rsidR="00557418" w:rsidRPr="00557418" w:rsidRDefault="00557418" w:rsidP="00557418">
            <w:r w:rsidRPr="00557418">
              <w:rPr>
                <w:lang w:val="es-ES"/>
              </w:rPr>
              <w:t>Versión 1.0</w:t>
            </w:r>
            <w:r w:rsidRPr="00557418">
              <w:t> </w:t>
            </w:r>
          </w:p>
        </w:tc>
      </w:tr>
      <w:tr w:rsidR="00557418" w:rsidRPr="00557418" w14:paraId="77A14187" w14:textId="77777777" w:rsidTr="00557418">
        <w:trPr>
          <w:trHeight w:val="300"/>
        </w:trPr>
        <w:tc>
          <w:tcPr>
            <w:tcW w:w="1575" w:type="dxa"/>
            <w:tcBorders>
              <w:top w:val="single" w:sz="6" w:space="0" w:color="000000"/>
              <w:left w:val="single" w:sz="6" w:space="0" w:color="000000"/>
              <w:bottom w:val="single" w:sz="6" w:space="0" w:color="000000"/>
              <w:right w:val="single" w:sz="6" w:space="0" w:color="000000"/>
            </w:tcBorders>
            <w:shd w:val="clear" w:color="auto" w:fill="CCCCCC"/>
            <w:hideMark/>
          </w:tcPr>
          <w:p w14:paraId="69DC80FE" w14:textId="77777777" w:rsidR="00557418" w:rsidRPr="00557418" w:rsidRDefault="00557418" w:rsidP="00557418">
            <w:r w:rsidRPr="00557418">
              <w:rPr>
                <w:lang w:val="es-ES"/>
              </w:rPr>
              <w:t>Prioridad: </w:t>
            </w:r>
            <w:r w:rsidRPr="00557418">
              <w:t> </w:t>
            </w:r>
          </w:p>
        </w:tc>
        <w:tc>
          <w:tcPr>
            <w:tcW w:w="7425" w:type="dxa"/>
            <w:tcBorders>
              <w:top w:val="single" w:sz="6" w:space="0" w:color="000000"/>
              <w:left w:val="single" w:sz="6" w:space="0" w:color="000000"/>
              <w:bottom w:val="single" w:sz="6" w:space="0" w:color="000000"/>
              <w:right w:val="single" w:sz="6" w:space="0" w:color="000000"/>
            </w:tcBorders>
            <w:shd w:val="clear" w:color="auto" w:fill="auto"/>
            <w:hideMark/>
          </w:tcPr>
          <w:p w14:paraId="4B4D82D7" w14:textId="77777777" w:rsidR="00557418" w:rsidRPr="00557418" w:rsidRDefault="00557418" w:rsidP="00557418">
            <w:r w:rsidRPr="00557418">
              <w:rPr>
                <w:b/>
                <w:bCs/>
                <w:lang w:val="es-ES"/>
              </w:rPr>
              <w:t>Alta </w:t>
            </w:r>
            <w:r w:rsidRPr="00557418">
              <w:rPr>
                <w:lang w:val="es-ES"/>
              </w:rPr>
              <w:t> </w:t>
            </w:r>
            <w:r w:rsidRPr="00557418">
              <w:t> </w:t>
            </w:r>
          </w:p>
        </w:tc>
      </w:tr>
    </w:tbl>
    <w:p w14:paraId="005BC691" w14:textId="77777777" w:rsidR="00557418" w:rsidRDefault="00557418" w:rsidP="00557418">
      <w:r w:rsidRPr="00557418">
        <w:t> </w:t>
      </w:r>
    </w:p>
    <w:p w14:paraId="4326F162" w14:textId="77777777" w:rsidR="004B768C" w:rsidRDefault="004B768C" w:rsidP="00557418"/>
    <w:p w14:paraId="4D6994D1" w14:textId="77777777" w:rsidR="004B768C" w:rsidRPr="00557418" w:rsidRDefault="004B768C" w:rsidP="00557418"/>
    <w:p w14:paraId="09F3DCE0" w14:textId="77777777" w:rsidR="00C67250" w:rsidRPr="0039736F" w:rsidRDefault="00C67250" w:rsidP="004B768C">
      <w:pPr>
        <w:pStyle w:val="Ttulo1"/>
        <w:numPr>
          <w:ilvl w:val="0"/>
          <w:numId w:val="2"/>
        </w:numPr>
        <w:spacing w:before="0" w:after="0"/>
        <w:rPr>
          <w:rFonts w:ascii="Calibri" w:hAnsi="Calibri" w:cs="Book Antiqua"/>
          <w:sz w:val="28"/>
        </w:rPr>
      </w:pPr>
      <w:bookmarkStart w:id="34" w:name="_Toc391994523"/>
      <w:bookmarkStart w:id="35" w:name="_Toc197357914"/>
      <w:r w:rsidRPr="0039736F">
        <w:rPr>
          <w:rFonts w:ascii="Calibri" w:hAnsi="Calibri" w:cs="Book Antiqua"/>
          <w:sz w:val="28"/>
        </w:rPr>
        <w:t>Arquitectura del Producto/Sistema</w:t>
      </w:r>
      <w:bookmarkEnd w:id="34"/>
      <w:bookmarkEnd w:id="35"/>
      <w:r w:rsidRPr="0039736F">
        <w:rPr>
          <w:rFonts w:ascii="Calibri" w:hAnsi="Calibri" w:cs="Book Antiqua"/>
          <w:sz w:val="28"/>
        </w:rPr>
        <w:t xml:space="preserve"> </w:t>
      </w:r>
    </w:p>
    <w:p w14:paraId="6B6D40F5" w14:textId="77777777" w:rsidR="00A3332F" w:rsidRPr="0039736F" w:rsidRDefault="00A3332F" w:rsidP="004B768C">
      <w:pPr>
        <w:pStyle w:val="Ttulo2"/>
        <w:numPr>
          <w:ilvl w:val="1"/>
          <w:numId w:val="2"/>
        </w:numPr>
        <w:ind w:left="1418"/>
        <w:rPr>
          <w:rFonts w:ascii="Calibri" w:hAnsi="Calibri" w:cs="Book Antiqua"/>
          <w:i w:val="0"/>
          <w:sz w:val="24"/>
        </w:rPr>
      </w:pPr>
      <w:bookmarkStart w:id="36" w:name="_Toc197357915"/>
      <w:r w:rsidRPr="0039736F">
        <w:rPr>
          <w:rFonts w:ascii="Calibri" w:hAnsi="Calibri" w:cs="Book Antiqua"/>
          <w:i w:val="0"/>
          <w:sz w:val="24"/>
        </w:rPr>
        <w:t>Vista de Casos de Uso</w:t>
      </w:r>
      <w:bookmarkEnd w:id="36"/>
      <w:r w:rsidRPr="0039736F">
        <w:rPr>
          <w:rFonts w:ascii="Calibri" w:hAnsi="Calibri" w:cs="Book Antiqua"/>
          <w:i w:val="0"/>
          <w:sz w:val="24"/>
        </w:rPr>
        <w:t xml:space="preserve"> </w:t>
      </w:r>
    </w:p>
    <w:p w14:paraId="6741D198" w14:textId="31D3628F" w:rsidR="00615CAE" w:rsidRPr="0039736F" w:rsidRDefault="00F305B8" w:rsidP="004B768C">
      <w:pPr>
        <w:pStyle w:val="Ttulo3"/>
        <w:numPr>
          <w:ilvl w:val="2"/>
          <w:numId w:val="2"/>
        </w:numPr>
        <w:ind w:left="1843"/>
        <w:rPr>
          <w:rFonts w:ascii="Calibri" w:hAnsi="Calibri" w:cs="Calibri"/>
          <w:sz w:val="24"/>
          <w:szCs w:val="24"/>
        </w:rPr>
      </w:pPr>
      <w:bookmarkStart w:id="37" w:name="_Toc197357916"/>
      <w:r w:rsidRPr="0039736F">
        <w:rPr>
          <w:rFonts w:ascii="Calibri" w:hAnsi="Calibri" w:cs="Calibri"/>
          <w:sz w:val="24"/>
          <w:szCs w:val="24"/>
        </w:rPr>
        <w:t>Actores</w:t>
      </w:r>
      <w:bookmarkEnd w:id="37"/>
    </w:p>
    <w:p w14:paraId="1D69C89C" w14:textId="77777777" w:rsidR="00F305B8" w:rsidRPr="0039736F" w:rsidRDefault="00F305B8" w:rsidP="00F305B8"/>
    <w:tbl>
      <w:tblPr>
        <w:tblW w:w="0" w:type="auto"/>
        <w:jc w:val="center"/>
        <w:tblCellMar>
          <w:left w:w="0" w:type="dxa"/>
          <w:right w:w="0" w:type="dxa"/>
        </w:tblCellMar>
        <w:tblLook w:val="0600" w:firstRow="0" w:lastRow="0" w:firstColumn="0" w:lastColumn="0" w:noHBand="1" w:noVBand="1"/>
      </w:tblPr>
      <w:tblGrid>
        <w:gridCol w:w="2156"/>
        <w:gridCol w:w="5230"/>
      </w:tblGrid>
      <w:tr w:rsidR="002433EF" w:rsidRPr="0039736F" w14:paraId="4F89E560" w14:textId="77777777" w:rsidTr="00615CAE">
        <w:trPr>
          <w:trHeight w:val="299"/>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33CBE4FD"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Número:</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01C7A3B" w14:textId="77777777" w:rsidR="002433EF" w:rsidRPr="0039736F" w:rsidRDefault="002433EF" w:rsidP="00131A7C">
            <w:pPr>
              <w:keepLines/>
              <w:widowControl w:val="0"/>
              <w:spacing w:after="160"/>
              <w:contextualSpacing/>
              <w:rPr>
                <w:rFonts w:asciiTheme="minorHAnsi" w:hAnsiTheme="minorHAnsi" w:cstheme="minorHAnsi"/>
              </w:rPr>
            </w:pPr>
            <w:r w:rsidRPr="0039736F">
              <w:rPr>
                <w:rFonts w:asciiTheme="minorHAnsi" w:hAnsiTheme="minorHAnsi" w:cstheme="minorHAnsi"/>
                <w:b/>
                <w:bCs/>
              </w:rPr>
              <w:t>ACT-1</w:t>
            </w:r>
          </w:p>
        </w:tc>
      </w:tr>
      <w:tr w:rsidR="002433EF" w:rsidRPr="0039736F" w14:paraId="0D2EFB38" w14:textId="77777777" w:rsidTr="00615CAE">
        <w:trPr>
          <w:trHeight w:val="25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tcPr>
          <w:p w14:paraId="783179B3"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Actor:</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D16C276" w14:textId="67334778" w:rsidR="002433EF" w:rsidRPr="00C76502" w:rsidRDefault="00496709" w:rsidP="00131A7C">
            <w:pPr>
              <w:pStyle w:val="NormalWeb"/>
              <w:spacing w:before="0" w:beforeAutospacing="0" w:after="0" w:afterAutospacing="0"/>
              <w:textAlignment w:val="top"/>
              <w:rPr>
                <w:rFonts w:asciiTheme="minorHAnsi" w:hAnsiTheme="minorHAnsi" w:cstheme="minorHAnsi"/>
                <w:lang w:val="es-US"/>
              </w:rPr>
            </w:pPr>
            <w:r>
              <w:rPr>
                <w:rFonts w:asciiTheme="minorHAnsi" w:hAnsiTheme="minorHAnsi" w:cstheme="minorHAnsi"/>
              </w:rPr>
              <w:t>Usuario</w:t>
            </w:r>
          </w:p>
        </w:tc>
      </w:tr>
      <w:tr w:rsidR="002433EF" w:rsidRPr="0039736F" w14:paraId="3F955CDC" w14:textId="77777777" w:rsidTr="00615CAE">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5E68385B" w14:textId="77777777"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Descripción:</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F46F0EB" w14:textId="3D0DDB47" w:rsidR="002433EF" w:rsidRPr="0039736F" w:rsidRDefault="00496709" w:rsidP="00131A7C">
            <w:pPr>
              <w:pStyle w:val="NormalWeb"/>
              <w:spacing w:before="0" w:beforeAutospacing="0" w:after="0" w:afterAutospacing="0"/>
              <w:jc w:val="both"/>
              <w:rPr>
                <w:rFonts w:asciiTheme="minorHAnsi" w:hAnsiTheme="minorHAnsi" w:cstheme="minorHAnsi"/>
              </w:rPr>
            </w:pPr>
            <w:r w:rsidRPr="00496709">
              <w:rPr>
                <w:rFonts w:asciiTheme="minorHAnsi" w:hAnsiTheme="minorHAnsi" w:cstheme="minorHAnsi"/>
                <w:kern w:val="24"/>
              </w:rPr>
              <w:t>Persona que utiliza el sistema desde el navegador o PWA.</w:t>
            </w:r>
          </w:p>
        </w:tc>
      </w:tr>
      <w:tr w:rsidR="002433EF" w:rsidRPr="0039736F" w14:paraId="12E95156" w14:textId="77777777" w:rsidTr="00615CAE">
        <w:trPr>
          <w:trHeight w:val="210"/>
          <w:jc w:val="center"/>
        </w:trPr>
        <w:tc>
          <w:tcPr>
            <w:tcW w:w="21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72" w:type="dxa"/>
              <w:left w:w="144" w:type="dxa"/>
              <w:bottom w:w="72" w:type="dxa"/>
              <w:right w:w="144" w:type="dxa"/>
            </w:tcMar>
            <w:hideMark/>
          </w:tcPr>
          <w:p w14:paraId="60183691" w14:textId="7D688A58" w:rsidR="002433EF" w:rsidRPr="0039736F" w:rsidRDefault="002433EF" w:rsidP="00131A7C">
            <w:pPr>
              <w:keepLines/>
              <w:widowControl w:val="0"/>
              <w:contextualSpacing/>
              <w:rPr>
                <w:rFonts w:asciiTheme="minorHAnsi" w:hAnsiTheme="minorHAnsi" w:cstheme="minorHAnsi"/>
              </w:rPr>
            </w:pPr>
            <w:r w:rsidRPr="0039736F">
              <w:rPr>
                <w:rFonts w:asciiTheme="minorHAnsi" w:hAnsiTheme="minorHAnsi" w:cstheme="minorHAnsi"/>
              </w:rPr>
              <w:t>Respon</w:t>
            </w:r>
            <w:r w:rsidR="00615CAE" w:rsidRPr="0039736F">
              <w:rPr>
                <w:rFonts w:asciiTheme="minorHAnsi" w:hAnsiTheme="minorHAnsi" w:cstheme="minorHAnsi"/>
              </w:rPr>
              <w:t>s</w:t>
            </w:r>
            <w:r w:rsidRPr="0039736F">
              <w:rPr>
                <w:rFonts w:asciiTheme="minorHAnsi" w:hAnsiTheme="minorHAnsi" w:cstheme="minorHAnsi"/>
              </w:rPr>
              <w:t>abilidades:</w:t>
            </w:r>
          </w:p>
        </w:tc>
        <w:tc>
          <w:tcPr>
            <w:tcW w:w="52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D6BB460" w14:textId="77777777" w:rsidR="00496709" w:rsidRDefault="00496709" w:rsidP="00496709">
            <w:pPr>
              <w:pStyle w:val="NormalWeb"/>
              <w:numPr>
                <w:ilvl w:val="0"/>
                <w:numId w:val="138"/>
              </w:numPr>
              <w:spacing w:before="0" w:beforeAutospacing="0" w:after="0" w:afterAutospacing="0"/>
              <w:rPr>
                <w:rFonts w:asciiTheme="minorHAnsi" w:hAnsiTheme="minorHAnsi" w:cstheme="minorHAnsi"/>
                <w:kern w:val="24"/>
              </w:rPr>
            </w:pPr>
            <w:r w:rsidRPr="00496709">
              <w:rPr>
                <w:rFonts w:asciiTheme="minorHAnsi" w:hAnsiTheme="minorHAnsi" w:cstheme="minorHAnsi"/>
                <w:kern w:val="24"/>
              </w:rPr>
              <w:t>Registrar materias</w:t>
            </w:r>
          </w:p>
          <w:p w14:paraId="7546BF21" w14:textId="77777777" w:rsidR="00496709" w:rsidRDefault="00496709" w:rsidP="00496709">
            <w:pPr>
              <w:pStyle w:val="NormalWeb"/>
              <w:numPr>
                <w:ilvl w:val="0"/>
                <w:numId w:val="138"/>
              </w:numPr>
              <w:spacing w:before="0" w:beforeAutospacing="0" w:after="0" w:afterAutospacing="0"/>
              <w:rPr>
                <w:rFonts w:asciiTheme="minorHAnsi" w:hAnsiTheme="minorHAnsi" w:cstheme="minorHAnsi"/>
                <w:kern w:val="24"/>
              </w:rPr>
            </w:pPr>
            <w:r w:rsidRPr="00496709">
              <w:rPr>
                <w:rFonts w:asciiTheme="minorHAnsi" w:hAnsiTheme="minorHAnsi" w:cstheme="minorHAnsi"/>
                <w:kern w:val="24"/>
              </w:rPr>
              <w:t>Registrar asistencias</w:t>
            </w:r>
          </w:p>
          <w:p w14:paraId="6AF3AE10" w14:textId="77777777" w:rsidR="00496709" w:rsidRDefault="00496709" w:rsidP="00496709">
            <w:pPr>
              <w:pStyle w:val="NormalWeb"/>
              <w:numPr>
                <w:ilvl w:val="0"/>
                <w:numId w:val="138"/>
              </w:numPr>
              <w:spacing w:before="0" w:beforeAutospacing="0" w:after="0" w:afterAutospacing="0"/>
              <w:rPr>
                <w:rFonts w:asciiTheme="minorHAnsi" w:hAnsiTheme="minorHAnsi" w:cstheme="minorHAnsi"/>
                <w:kern w:val="24"/>
              </w:rPr>
            </w:pPr>
            <w:r w:rsidRPr="00496709">
              <w:rPr>
                <w:rFonts w:asciiTheme="minorHAnsi" w:hAnsiTheme="minorHAnsi" w:cstheme="minorHAnsi"/>
                <w:kern w:val="24"/>
              </w:rPr>
              <w:t>Consultar progreso</w:t>
            </w:r>
          </w:p>
          <w:p w14:paraId="78593F96" w14:textId="6C393D5B" w:rsidR="002433EF" w:rsidRPr="00C76502" w:rsidRDefault="00496709" w:rsidP="00496709">
            <w:pPr>
              <w:pStyle w:val="NormalWeb"/>
              <w:numPr>
                <w:ilvl w:val="0"/>
                <w:numId w:val="138"/>
              </w:numPr>
              <w:spacing w:before="0" w:beforeAutospacing="0" w:after="0" w:afterAutospacing="0"/>
              <w:rPr>
                <w:rFonts w:asciiTheme="minorHAnsi" w:hAnsiTheme="minorHAnsi" w:cstheme="minorHAnsi"/>
              </w:rPr>
            </w:pPr>
            <w:r w:rsidRPr="00496709">
              <w:rPr>
                <w:rFonts w:asciiTheme="minorHAnsi" w:hAnsiTheme="minorHAnsi" w:cstheme="minorHAnsi"/>
                <w:kern w:val="24"/>
              </w:rPr>
              <w:t xml:space="preserve">Usar la </w:t>
            </w:r>
            <w:proofErr w:type="gramStart"/>
            <w:r w:rsidRPr="00496709">
              <w:rPr>
                <w:rFonts w:asciiTheme="minorHAnsi" w:hAnsiTheme="minorHAnsi" w:cstheme="minorHAnsi"/>
                <w:kern w:val="24"/>
              </w:rPr>
              <w:t>app</w:t>
            </w:r>
            <w:proofErr w:type="gramEnd"/>
            <w:r w:rsidRPr="00496709">
              <w:rPr>
                <w:rFonts w:asciiTheme="minorHAnsi" w:hAnsiTheme="minorHAnsi" w:cstheme="minorHAnsi"/>
                <w:kern w:val="24"/>
              </w:rPr>
              <w:t xml:space="preserve"> con o sin conexión</w:t>
            </w:r>
          </w:p>
        </w:tc>
      </w:tr>
    </w:tbl>
    <w:p w14:paraId="78D8EC1E" w14:textId="4A014102" w:rsidR="00394113" w:rsidRPr="0039736F" w:rsidRDefault="00394113" w:rsidP="00A3332F"/>
    <w:p w14:paraId="44B9FBEB" w14:textId="7C930FB7" w:rsidR="004462AF" w:rsidRDefault="004462AF" w:rsidP="00A3332F"/>
    <w:p w14:paraId="30CED605" w14:textId="77777777" w:rsidR="004462AF" w:rsidRDefault="004462AF">
      <w:pPr>
        <w:suppressAutoHyphens w:val="0"/>
      </w:pPr>
      <w:r>
        <w:br w:type="page"/>
      </w:r>
    </w:p>
    <w:p w14:paraId="0031F65C" w14:textId="118250B6" w:rsidR="00A3332F" w:rsidRPr="0039736F" w:rsidRDefault="00A3332F" w:rsidP="004B768C">
      <w:pPr>
        <w:pStyle w:val="Ttulo3"/>
        <w:numPr>
          <w:ilvl w:val="2"/>
          <w:numId w:val="2"/>
        </w:numPr>
        <w:ind w:left="1843"/>
        <w:rPr>
          <w:rFonts w:ascii="Calibri" w:hAnsi="Calibri" w:cs="Calibri"/>
          <w:sz w:val="24"/>
          <w:szCs w:val="24"/>
        </w:rPr>
      </w:pPr>
      <w:bookmarkStart w:id="38" w:name="_Toc197357917"/>
      <w:r w:rsidRPr="0039736F">
        <w:rPr>
          <w:rFonts w:ascii="Calibri" w:hAnsi="Calibri" w:cs="Calibri"/>
          <w:sz w:val="24"/>
          <w:szCs w:val="24"/>
        </w:rPr>
        <w:lastRenderedPageBreak/>
        <w:t>Modelo de casos de Uso</w:t>
      </w:r>
      <w:bookmarkEnd w:id="38"/>
    </w:p>
    <w:p w14:paraId="072B8E75" w14:textId="64AD5AFE" w:rsidR="00394113" w:rsidRPr="0039736F"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Registrar materia</w:t>
      </w:r>
    </w:p>
    <w:p w14:paraId="50E2DC4D" w14:textId="373743BD" w:rsidR="00394113" w:rsidRDefault="003D65D8" w:rsidP="00394113">
      <w:pPr>
        <w:ind w:left="1755"/>
        <w:rPr>
          <w:noProof/>
        </w:rPr>
      </w:pPr>
      <w:r w:rsidRPr="003D65D8">
        <w:rPr>
          <w:rFonts w:asciiTheme="minorHAnsi" w:hAnsiTheme="minorHAnsi" w:cstheme="minorHAnsi"/>
          <w:b/>
          <w:bCs/>
          <w:noProof/>
        </w:rPr>
        <w:drawing>
          <wp:anchor distT="0" distB="0" distL="114300" distR="114300" simplePos="0" relativeHeight="251667456" behindDoc="1" locked="0" layoutInCell="1" allowOverlap="1" wp14:anchorId="5F54F17E" wp14:editId="0EA2E894">
            <wp:simplePos x="0" y="0"/>
            <wp:positionH relativeFrom="column">
              <wp:posOffset>1392007</wp:posOffset>
            </wp:positionH>
            <wp:positionV relativeFrom="paragraph">
              <wp:posOffset>60960</wp:posOffset>
            </wp:positionV>
            <wp:extent cx="3727143" cy="3178906"/>
            <wp:effectExtent l="0" t="0" r="0" b="0"/>
            <wp:wrapNone/>
            <wp:docPr id="73157418" name="Imagen 10"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7418" name="Imagen 10"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143" cy="31789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E78BB" w14:textId="08960B73" w:rsidR="003D65D8" w:rsidRDefault="003D65D8" w:rsidP="00394113">
      <w:pPr>
        <w:ind w:left="1755"/>
        <w:rPr>
          <w:noProof/>
        </w:rPr>
      </w:pPr>
    </w:p>
    <w:p w14:paraId="76B9ED20" w14:textId="3DD5DF0E" w:rsidR="003D65D8" w:rsidRDefault="003D65D8" w:rsidP="00394113">
      <w:pPr>
        <w:ind w:left="1755"/>
        <w:rPr>
          <w:noProof/>
        </w:rPr>
      </w:pPr>
    </w:p>
    <w:p w14:paraId="6415669F" w14:textId="77777777" w:rsidR="003D65D8" w:rsidRDefault="003D65D8" w:rsidP="00394113">
      <w:pPr>
        <w:ind w:left="1755"/>
        <w:rPr>
          <w:noProof/>
        </w:rPr>
      </w:pPr>
    </w:p>
    <w:p w14:paraId="6875C41E" w14:textId="36BF3873" w:rsidR="003D65D8" w:rsidRDefault="003D65D8" w:rsidP="00394113">
      <w:pPr>
        <w:ind w:left="1755"/>
        <w:rPr>
          <w:noProof/>
        </w:rPr>
      </w:pPr>
    </w:p>
    <w:p w14:paraId="39BEB1A5" w14:textId="7AEE95D3" w:rsidR="003D65D8" w:rsidRDefault="003D65D8" w:rsidP="00394113">
      <w:pPr>
        <w:ind w:left="1755"/>
        <w:rPr>
          <w:noProof/>
        </w:rPr>
      </w:pPr>
    </w:p>
    <w:p w14:paraId="3B3CBC7E" w14:textId="4F4C2514" w:rsidR="003D65D8" w:rsidRDefault="003D65D8" w:rsidP="00394113">
      <w:pPr>
        <w:ind w:left="1755"/>
        <w:rPr>
          <w:noProof/>
        </w:rPr>
      </w:pPr>
    </w:p>
    <w:p w14:paraId="46006534" w14:textId="77777777" w:rsidR="003D65D8" w:rsidRDefault="003D65D8" w:rsidP="00394113">
      <w:pPr>
        <w:ind w:left="1755"/>
        <w:rPr>
          <w:noProof/>
        </w:rPr>
      </w:pPr>
    </w:p>
    <w:p w14:paraId="1CC9E527" w14:textId="240C4CF0" w:rsidR="003D65D8" w:rsidRDefault="003D65D8" w:rsidP="00394113">
      <w:pPr>
        <w:ind w:left="1755"/>
        <w:rPr>
          <w:noProof/>
        </w:rPr>
      </w:pPr>
    </w:p>
    <w:p w14:paraId="37729C96" w14:textId="153ED3FF" w:rsidR="003D65D8" w:rsidRDefault="003D65D8" w:rsidP="00394113">
      <w:pPr>
        <w:ind w:left="1755"/>
        <w:rPr>
          <w:noProof/>
        </w:rPr>
      </w:pPr>
    </w:p>
    <w:p w14:paraId="3CE64D34" w14:textId="0E33EE30" w:rsidR="003D65D8" w:rsidRDefault="003D65D8" w:rsidP="00394113">
      <w:pPr>
        <w:ind w:left="1755"/>
        <w:rPr>
          <w:noProof/>
        </w:rPr>
      </w:pPr>
    </w:p>
    <w:p w14:paraId="497E6534" w14:textId="61216ADD" w:rsidR="003D65D8" w:rsidRDefault="003D65D8" w:rsidP="00394113">
      <w:pPr>
        <w:ind w:left="1755"/>
        <w:rPr>
          <w:noProof/>
        </w:rPr>
      </w:pPr>
    </w:p>
    <w:p w14:paraId="640ABEDE" w14:textId="5D531DE8" w:rsidR="003D65D8" w:rsidRDefault="003D65D8" w:rsidP="00394113">
      <w:pPr>
        <w:ind w:left="1755"/>
        <w:rPr>
          <w:noProof/>
        </w:rPr>
      </w:pPr>
    </w:p>
    <w:p w14:paraId="138D589B" w14:textId="705A6613" w:rsidR="003D65D8" w:rsidRDefault="003D65D8" w:rsidP="00394113">
      <w:pPr>
        <w:ind w:left="1755"/>
        <w:rPr>
          <w:noProof/>
        </w:rPr>
      </w:pPr>
    </w:p>
    <w:p w14:paraId="2A71A982" w14:textId="77777777" w:rsidR="003D65D8" w:rsidRDefault="003D65D8" w:rsidP="00394113">
      <w:pPr>
        <w:ind w:left="1755"/>
        <w:rPr>
          <w:noProof/>
        </w:rPr>
      </w:pPr>
    </w:p>
    <w:p w14:paraId="15DC5672" w14:textId="77777777" w:rsidR="003D65D8" w:rsidRDefault="003D65D8" w:rsidP="00394113">
      <w:pPr>
        <w:ind w:left="1755"/>
        <w:rPr>
          <w:noProof/>
        </w:rPr>
      </w:pPr>
    </w:p>
    <w:p w14:paraId="62DD2B97" w14:textId="53CEA0E9" w:rsidR="003D65D8" w:rsidRDefault="003D65D8" w:rsidP="00394113">
      <w:pPr>
        <w:ind w:left="1755"/>
        <w:rPr>
          <w:noProof/>
        </w:rPr>
      </w:pPr>
    </w:p>
    <w:p w14:paraId="3A5B5E84" w14:textId="77777777" w:rsidR="003D65D8" w:rsidRDefault="003D65D8" w:rsidP="00394113">
      <w:pPr>
        <w:ind w:left="1755"/>
        <w:rPr>
          <w:noProof/>
        </w:rPr>
      </w:pPr>
    </w:p>
    <w:p w14:paraId="58C15BA5" w14:textId="74335467" w:rsidR="003D65D8" w:rsidRPr="003D65D8" w:rsidRDefault="003D65D8" w:rsidP="003D65D8">
      <w:pPr>
        <w:rPr>
          <w:rFonts w:asciiTheme="minorHAnsi" w:hAnsiTheme="minorHAnsi" w:cstheme="minorHAnsi"/>
          <w:b/>
          <w:bCs/>
        </w:rPr>
      </w:pPr>
    </w:p>
    <w:p w14:paraId="30134D81" w14:textId="77777777" w:rsidR="003D65D8" w:rsidRPr="0039736F" w:rsidRDefault="003D65D8" w:rsidP="00394113">
      <w:pPr>
        <w:ind w:left="1755"/>
        <w:rPr>
          <w:rFonts w:asciiTheme="minorHAnsi" w:hAnsiTheme="minorHAnsi" w:cstheme="minorHAnsi"/>
          <w:b/>
          <w:bCs/>
        </w:rPr>
      </w:pPr>
    </w:p>
    <w:p w14:paraId="5F0EE597" w14:textId="6D7EAE98" w:rsidR="00394113" w:rsidRPr="0039736F"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Registro de asistencia</w:t>
      </w:r>
    </w:p>
    <w:p w14:paraId="10301573" w14:textId="3B058F88" w:rsidR="00394113" w:rsidRDefault="003D65D8" w:rsidP="00B819E5">
      <w:pPr>
        <w:ind w:left="1755"/>
        <w:rPr>
          <w:noProof/>
        </w:rPr>
      </w:pPr>
      <w:r w:rsidRPr="003D65D8">
        <w:rPr>
          <w:noProof/>
        </w:rPr>
        <w:drawing>
          <wp:anchor distT="0" distB="0" distL="114300" distR="114300" simplePos="0" relativeHeight="251668480" behindDoc="1" locked="0" layoutInCell="1" allowOverlap="1" wp14:anchorId="1457EAE7" wp14:editId="052C46C0">
            <wp:simplePos x="0" y="0"/>
            <wp:positionH relativeFrom="column">
              <wp:posOffset>1549576</wp:posOffset>
            </wp:positionH>
            <wp:positionV relativeFrom="paragraph">
              <wp:posOffset>108147</wp:posOffset>
            </wp:positionV>
            <wp:extent cx="3632922" cy="3098545"/>
            <wp:effectExtent l="0" t="0" r="0" b="0"/>
            <wp:wrapNone/>
            <wp:docPr id="258924186"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24186" name="Imagen 12"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2922" cy="3098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5ABF0" w14:textId="533F35F3" w:rsidR="003D65D8" w:rsidRDefault="003D65D8" w:rsidP="00B819E5">
      <w:pPr>
        <w:ind w:left="1755"/>
        <w:rPr>
          <w:noProof/>
        </w:rPr>
      </w:pPr>
    </w:p>
    <w:p w14:paraId="0BDB4B28" w14:textId="3E7EC5CB" w:rsidR="003D65D8" w:rsidRPr="003D65D8" w:rsidRDefault="003D65D8" w:rsidP="003D65D8">
      <w:pPr>
        <w:ind w:left="1755"/>
        <w:rPr>
          <w:noProof/>
        </w:rPr>
      </w:pPr>
    </w:p>
    <w:p w14:paraId="7F79F37C" w14:textId="77777777" w:rsidR="003D65D8" w:rsidRDefault="003D65D8" w:rsidP="00B819E5">
      <w:pPr>
        <w:ind w:left="1755"/>
        <w:rPr>
          <w:noProof/>
        </w:rPr>
      </w:pPr>
    </w:p>
    <w:p w14:paraId="0F9E0E8D" w14:textId="77777777" w:rsidR="003D65D8" w:rsidRDefault="003D65D8" w:rsidP="00B819E5">
      <w:pPr>
        <w:ind w:left="1755"/>
        <w:rPr>
          <w:noProof/>
        </w:rPr>
      </w:pPr>
    </w:p>
    <w:p w14:paraId="644CA4AF" w14:textId="77777777" w:rsidR="003D65D8" w:rsidRDefault="003D65D8" w:rsidP="00B819E5">
      <w:pPr>
        <w:ind w:left="1755"/>
        <w:rPr>
          <w:noProof/>
        </w:rPr>
      </w:pPr>
    </w:p>
    <w:p w14:paraId="7A9D0E6C" w14:textId="77777777" w:rsidR="003D65D8" w:rsidRDefault="003D65D8" w:rsidP="00B819E5">
      <w:pPr>
        <w:ind w:left="1755"/>
        <w:rPr>
          <w:noProof/>
        </w:rPr>
      </w:pPr>
    </w:p>
    <w:p w14:paraId="2C88EEBA" w14:textId="77777777" w:rsidR="003D65D8" w:rsidRDefault="003D65D8" w:rsidP="00B819E5">
      <w:pPr>
        <w:ind w:left="1755"/>
        <w:rPr>
          <w:noProof/>
        </w:rPr>
      </w:pPr>
    </w:p>
    <w:p w14:paraId="716C4D0E" w14:textId="77777777" w:rsidR="003D65D8" w:rsidRDefault="003D65D8" w:rsidP="00B819E5">
      <w:pPr>
        <w:ind w:left="1755"/>
        <w:rPr>
          <w:noProof/>
        </w:rPr>
      </w:pPr>
    </w:p>
    <w:p w14:paraId="23C0EBE8" w14:textId="77777777" w:rsidR="003D65D8" w:rsidRDefault="003D65D8" w:rsidP="00B819E5">
      <w:pPr>
        <w:ind w:left="1755"/>
        <w:rPr>
          <w:noProof/>
        </w:rPr>
      </w:pPr>
    </w:p>
    <w:p w14:paraId="5F651B7A" w14:textId="77777777" w:rsidR="003D65D8" w:rsidRDefault="003D65D8" w:rsidP="00B819E5">
      <w:pPr>
        <w:ind w:left="1755"/>
        <w:rPr>
          <w:noProof/>
        </w:rPr>
      </w:pPr>
    </w:p>
    <w:p w14:paraId="49BEAA04" w14:textId="77777777" w:rsidR="003D65D8" w:rsidRDefault="003D65D8" w:rsidP="00B819E5">
      <w:pPr>
        <w:ind w:left="1755"/>
        <w:rPr>
          <w:noProof/>
        </w:rPr>
      </w:pPr>
    </w:p>
    <w:p w14:paraId="6F5363A1" w14:textId="77777777" w:rsidR="003D65D8" w:rsidRDefault="003D65D8" w:rsidP="00B819E5">
      <w:pPr>
        <w:ind w:left="1755"/>
        <w:rPr>
          <w:noProof/>
        </w:rPr>
      </w:pPr>
    </w:p>
    <w:p w14:paraId="4EB4A154" w14:textId="77777777" w:rsidR="003D65D8" w:rsidRDefault="003D65D8" w:rsidP="00B819E5">
      <w:pPr>
        <w:ind w:left="1755"/>
        <w:rPr>
          <w:noProof/>
        </w:rPr>
      </w:pPr>
    </w:p>
    <w:p w14:paraId="7F29136B" w14:textId="77777777" w:rsidR="003D65D8" w:rsidRDefault="003D65D8" w:rsidP="00B819E5">
      <w:pPr>
        <w:ind w:left="1755"/>
        <w:rPr>
          <w:noProof/>
        </w:rPr>
      </w:pPr>
    </w:p>
    <w:p w14:paraId="19954476" w14:textId="77777777" w:rsidR="003D65D8" w:rsidRDefault="003D65D8" w:rsidP="00B819E5">
      <w:pPr>
        <w:ind w:left="1755"/>
        <w:rPr>
          <w:noProof/>
        </w:rPr>
      </w:pPr>
    </w:p>
    <w:p w14:paraId="7F9702CC" w14:textId="77777777" w:rsidR="003D65D8" w:rsidRDefault="003D65D8" w:rsidP="00B819E5">
      <w:pPr>
        <w:ind w:left="1755"/>
        <w:rPr>
          <w:noProof/>
        </w:rPr>
      </w:pPr>
    </w:p>
    <w:p w14:paraId="19D4488A" w14:textId="77777777" w:rsidR="003D65D8" w:rsidRDefault="003D65D8" w:rsidP="00B819E5">
      <w:pPr>
        <w:ind w:left="1755"/>
        <w:rPr>
          <w:noProof/>
        </w:rPr>
      </w:pPr>
    </w:p>
    <w:p w14:paraId="246D8C9D" w14:textId="77777777" w:rsidR="003D65D8" w:rsidRDefault="003D65D8" w:rsidP="00B819E5">
      <w:pPr>
        <w:ind w:left="1755"/>
        <w:rPr>
          <w:noProof/>
        </w:rPr>
      </w:pPr>
    </w:p>
    <w:p w14:paraId="46B1AC59" w14:textId="77777777" w:rsidR="003D65D8" w:rsidRDefault="003D65D8" w:rsidP="00B819E5">
      <w:pPr>
        <w:ind w:left="1755"/>
        <w:rPr>
          <w:noProof/>
        </w:rPr>
      </w:pPr>
    </w:p>
    <w:p w14:paraId="57A8EBDD" w14:textId="77777777" w:rsidR="003D65D8" w:rsidRPr="0039736F" w:rsidRDefault="003D65D8" w:rsidP="00B819E5">
      <w:pPr>
        <w:ind w:left="1755"/>
        <w:rPr>
          <w:rFonts w:asciiTheme="minorHAnsi" w:hAnsiTheme="minorHAnsi" w:cstheme="minorHAnsi"/>
          <w:b/>
          <w:bCs/>
        </w:rPr>
      </w:pPr>
    </w:p>
    <w:p w14:paraId="522AB662" w14:textId="4BA39F7F" w:rsidR="00C15EA2" w:rsidRPr="0039736F" w:rsidRDefault="00C15EA2" w:rsidP="00B819E5">
      <w:pPr>
        <w:ind w:left="1755"/>
        <w:rPr>
          <w:rFonts w:asciiTheme="minorHAnsi" w:hAnsiTheme="minorHAnsi" w:cstheme="minorHAnsi"/>
          <w:b/>
          <w:bCs/>
        </w:rPr>
      </w:pPr>
    </w:p>
    <w:p w14:paraId="5F2AB96E" w14:textId="05189931" w:rsidR="00C15EA2" w:rsidRPr="0039736F" w:rsidRDefault="00C15EA2" w:rsidP="00B819E5">
      <w:pPr>
        <w:ind w:left="1755"/>
        <w:rPr>
          <w:rFonts w:asciiTheme="minorHAnsi" w:hAnsiTheme="minorHAnsi" w:cstheme="minorHAnsi"/>
          <w:b/>
          <w:bCs/>
        </w:rPr>
      </w:pPr>
    </w:p>
    <w:p w14:paraId="1BB99351" w14:textId="39554BD7" w:rsidR="00C15EA2" w:rsidRPr="0039736F" w:rsidRDefault="00C15EA2" w:rsidP="00B819E5">
      <w:pPr>
        <w:ind w:left="1755"/>
        <w:rPr>
          <w:rFonts w:asciiTheme="minorHAnsi" w:hAnsiTheme="minorHAnsi" w:cstheme="minorHAnsi"/>
          <w:b/>
          <w:bCs/>
        </w:rPr>
      </w:pPr>
    </w:p>
    <w:p w14:paraId="184B408A" w14:textId="3D275B27" w:rsidR="00C15EA2" w:rsidRPr="0039736F" w:rsidRDefault="00C15EA2" w:rsidP="00B819E5">
      <w:pPr>
        <w:ind w:left="1755"/>
        <w:rPr>
          <w:rFonts w:asciiTheme="minorHAnsi" w:hAnsiTheme="minorHAnsi" w:cstheme="minorHAnsi"/>
          <w:b/>
          <w:bCs/>
        </w:rPr>
      </w:pPr>
    </w:p>
    <w:p w14:paraId="29E0C8F3" w14:textId="77777777" w:rsidR="009239D4" w:rsidRPr="0039736F" w:rsidRDefault="009239D4" w:rsidP="00B819E5">
      <w:pPr>
        <w:ind w:left="1755"/>
        <w:rPr>
          <w:rFonts w:asciiTheme="minorHAnsi" w:hAnsiTheme="minorHAnsi" w:cstheme="minorHAnsi"/>
          <w:b/>
          <w:bCs/>
        </w:rPr>
      </w:pPr>
    </w:p>
    <w:p w14:paraId="6D600805" w14:textId="19C851E8" w:rsidR="00394113" w:rsidRPr="0039736F"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Editar materias</w:t>
      </w:r>
    </w:p>
    <w:p w14:paraId="1CC3FB2F" w14:textId="6A222E97" w:rsidR="00B819E5" w:rsidRDefault="003D65D8" w:rsidP="00B819E5">
      <w:pPr>
        <w:pStyle w:val="Prrafodelista"/>
        <w:ind w:left="2835"/>
        <w:rPr>
          <w:noProof/>
        </w:rPr>
      </w:pPr>
      <w:r w:rsidRPr="003D65D8">
        <w:rPr>
          <w:rFonts w:asciiTheme="minorHAnsi" w:hAnsiTheme="minorHAnsi" w:cstheme="minorHAnsi"/>
          <w:b/>
          <w:bCs/>
          <w:noProof/>
        </w:rPr>
        <w:drawing>
          <wp:anchor distT="0" distB="0" distL="114300" distR="114300" simplePos="0" relativeHeight="251669504" behindDoc="1" locked="0" layoutInCell="1" allowOverlap="1" wp14:anchorId="6526B3F7" wp14:editId="6FA417A7">
            <wp:simplePos x="0" y="0"/>
            <wp:positionH relativeFrom="column">
              <wp:posOffset>1522686</wp:posOffset>
            </wp:positionH>
            <wp:positionV relativeFrom="paragraph">
              <wp:posOffset>122555</wp:posOffset>
            </wp:positionV>
            <wp:extent cx="3105785" cy="3743960"/>
            <wp:effectExtent l="0" t="0" r="0" b="8890"/>
            <wp:wrapNone/>
            <wp:docPr id="632361423" name="Imagen 1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61423" name="Imagen 14" descr="Diagram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785" cy="374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4F87B" w14:textId="748C53EF" w:rsidR="00803B92" w:rsidRPr="0039736F" w:rsidRDefault="00803B92" w:rsidP="00803B92">
      <w:pPr>
        <w:pStyle w:val="Prrafodelista"/>
        <w:ind w:left="2835"/>
        <w:rPr>
          <w:rFonts w:asciiTheme="minorHAnsi" w:hAnsiTheme="minorHAnsi" w:cstheme="minorHAnsi"/>
          <w:b/>
          <w:bCs/>
        </w:rPr>
      </w:pPr>
    </w:p>
    <w:p w14:paraId="18D2F2E2" w14:textId="478A7566" w:rsidR="003D65D8" w:rsidRPr="003D65D8" w:rsidRDefault="003D65D8" w:rsidP="003D65D8">
      <w:pPr>
        <w:ind w:left="1755"/>
        <w:rPr>
          <w:rFonts w:asciiTheme="minorHAnsi" w:hAnsiTheme="minorHAnsi" w:cstheme="minorHAnsi"/>
          <w:b/>
          <w:bCs/>
        </w:rPr>
      </w:pPr>
    </w:p>
    <w:p w14:paraId="3017894B" w14:textId="3A97EB2F" w:rsidR="00C15EA2" w:rsidRPr="0039736F" w:rsidRDefault="00C15EA2" w:rsidP="00394113">
      <w:pPr>
        <w:ind w:left="1755"/>
        <w:rPr>
          <w:rFonts w:asciiTheme="minorHAnsi" w:hAnsiTheme="minorHAnsi" w:cstheme="minorHAnsi"/>
          <w:b/>
          <w:bCs/>
        </w:rPr>
      </w:pPr>
    </w:p>
    <w:p w14:paraId="5FAEEB9A" w14:textId="384FD81A" w:rsidR="00C15EA2" w:rsidRDefault="00C15EA2" w:rsidP="00394113">
      <w:pPr>
        <w:ind w:left="1755"/>
        <w:rPr>
          <w:rFonts w:asciiTheme="minorHAnsi" w:hAnsiTheme="minorHAnsi" w:cstheme="minorHAnsi"/>
          <w:b/>
          <w:bCs/>
        </w:rPr>
      </w:pPr>
    </w:p>
    <w:p w14:paraId="383847B0" w14:textId="0688BA34" w:rsidR="003D65D8" w:rsidRDefault="003D65D8" w:rsidP="00394113">
      <w:pPr>
        <w:ind w:left="1755"/>
        <w:rPr>
          <w:rFonts w:asciiTheme="minorHAnsi" w:hAnsiTheme="minorHAnsi" w:cstheme="minorHAnsi"/>
          <w:b/>
          <w:bCs/>
        </w:rPr>
      </w:pPr>
    </w:p>
    <w:p w14:paraId="3459889C" w14:textId="77777777" w:rsidR="003D65D8" w:rsidRDefault="003D65D8" w:rsidP="00394113">
      <w:pPr>
        <w:ind w:left="1755"/>
        <w:rPr>
          <w:rFonts w:asciiTheme="minorHAnsi" w:hAnsiTheme="minorHAnsi" w:cstheme="minorHAnsi"/>
          <w:b/>
          <w:bCs/>
        </w:rPr>
      </w:pPr>
    </w:p>
    <w:p w14:paraId="7F497EEB" w14:textId="4B475219" w:rsidR="003D65D8" w:rsidRDefault="003D65D8" w:rsidP="00394113">
      <w:pPr>
        <w:ind w:left="1755"/>
        <w:rPr>
          <w:rFonts w:asciiTheme="minorHAnsi" w:hAnsiTheme="minorHAnsi" w:cstheme="minorHAnsi"/>
          <w:b/>
          <w:bCs/>
        </w:rPr>
      </w:pPr>
    </w:p>
    <w:p w14:paraId="59E9725F" w14:textId="77777777" w:rsidR="003D65D8" w:rsidRDefault="003D65D8" w:rsidP="00394113">
      <w:pPr>
        <w:ind w:left="1755"/>
        <w:rPr>
          <w:rFonts w:asciiTheme="minorHAnsi" w:hAnsiTheme="minorHAnsi" w:cstheme="minorHAnsi"/>
          <w:b/>
          <w:bCs/>
        </w:rPr>
      </w:pPr>
    </w:p>
    <w:p w14:paraId="7908AA19" w14:textId="77777777" w:rsidR="003D65D8" w:rsidRDefault="003D65D8" w:rsidP="00394113">
      <w:pPr>
        <w:ind w:left="1755"/>
        <w:rPr>
          <w:rFonts w:asciiTheme="minorHAnsi" w:hAnsiTheme="minorHAnsi" w:cstheme="minorHAnsi"/>
          <w:b/>
          <w:bCs/>
        </w:rPr>
      </w:pPr>
    </w:p>
    <w:p w14:paraId="2CA643FF" w14:textId="696E30CC" w:rsidR="003D65D8" w:rsidRDefault="003D65D8" w:rsidP="00394113">
      <w:pPr>
        <w:ind w:left="1755"/>
        <w:rPr>
          <w:rFonts w:asciiTheme="minorHAnsi" w:hAnsiTheme="minorHAnsi" w:cstheme="minorHAnsi"/>
          <w:b/>
          <w:bCs/>
        </w:rPr>
      </w:pPr>
    </w:p>
    <w:p w14:paraId="5A333A54" w14:textId="77777777" w:rsidR="003D65D8" w:rsidRDefault="003D65D8" w:rsidP="00394113">
      <w:pPr>
        <w:ind w:left="1755"/>
        <w:rPr>
          <w:rFonts w:asciiTheme="minorHAnsi" w:hAnsiTheme="minorHAnsi" w:cstheme="minorHAnsi"/>
          <w:b/>
          <w:bCs/>
        </w:rPr>
      </w:pPr>
    </w:p>
    <w:p w14:paraId="281BEAFE" w14:textId="2304F105" w:rsidR="003D65D8" w:rsidRDefault="003D65D8" w:rsidP="00394113">
      <w:pPr>
        <w:ind w:left="1755"/>
        <w:rPr>
          <w:rFonts w:asciiTheme="minorHAnsi" w:hAnsiTheme="minorHAnsi" w:cstheme="minorHAnsi"/>
          <w:b/>
          <w:bCs/>
        </w:rPr>
      </w:pPr>
    </w:p>
    <w:p w14:paraId="388082A9" w14:textId="77777777" w:rsidR="003D65D8" w:rsidRDefault="003D65D8" w:rsidP="00394113">
      <w:pPr>
        <w:ind w:left="1755"/>
        <w:rPr>
          <w:rFonts w:asciiTheme="minorHAnsi" w:hAnsiTheme="minorHAnsi" w:cstheme="minorHAnsi"/>
          <w:b/>
          <w:bCs/>
        </w:rPr>
      </w:pPr>
    </w:p>
    <w:p w14:paraId="5B54938E" w14:textId="77777777" w:rsidR="003D65D8" w:rsidRDefault="003D65D8" w:rsidP="00394113">
      <w:pPr>
        <w:ind w:left="1755"/>
        <w:rPr>
          <w:rFonts w:asciiTheme="minorHAnsi" w:hAnsiTheme="minorHAnsi" w:cstheme="minorHAnsi"/>
          <w:b/>
          <w:bCs/>
        </w:rPr>
      </w:pPr>
    </w:p>
    <w:p w14:paraId="2211DEE0" w14:textId="5195876F" w:rsidR="003D65D8" w:rsidRDefault="003D65D8" w:rsidP="00394113">
      <w:pPr>
        <w:ind w:left="1755"/>
        <w:rPr>
          <w:rFonts w:asciiTheme="minorHAnsi" w:hAnsiTheme="minorHAnsi" w:cstheme="minorHAnsi"/>
          <w:b/>
          <w:bCs/>
        </w:rPr>
      </w:pPr>
    </w:p>
    <w:p w14:paraId="308F6465" w14:textId="77777777" w:rsidR="003D65D8" w:rsidRDefault="003D65D8" w:rsidP="00394113">
      <w:pPr>
        <w:ind w:left="1755"/>
        <w:rPr>
          <w:rFonts w:asciiTheme="minorHAnsi" w:hAnsiTheme="minorHAnsi" w:cstheme="minorHAnsi"/>
          <w:b/>
          <w:bCs/>
        </w:rPr>
      </w:pPr>
    </w:p>
    <w:p w14:paraId="351D4314" w14:textId="4363722A" w:rsidR="003D65D8" w:rsidRDefault="003D65D8" w:rsidP="00394113">
      <w:pPr>
        <w:ind w:left="1755"/>
        <w:rPr>
          <w:rFonts w:asciiTheme="minorHAnsi" w:hAnsiTheme="minorHAnsi" w:cstheme="minorHAnsi"/>
          <w:b/>
          <w:bCs/>
        </w:rPr>
      </w:pPr>
    </w:p>
    <w:p w14:paraId="5F1A586F" w14:textId="77777777" w:rsidR="003D65D8" w:rsidRDefault="003D65D8" w:rsidP="00394113">
      <w:pPr>
        <w:ind w:left="1755"/>
        <w:rPr>
          <w:rFonts w:asciiTheme="minorHAnsi" w:hAnsiTheme="minorHAnsi" w:cstheme="minorHAnsi"/>
          <w:b/>
          <w:bCs/>
        </w:rPr>
      </w:pPr>
    </w:p>
    <w:p w14:paraId="1E61E3B4" w14:textId="110E2EF4" w:rsidR="003D65D8" w:rsidRDefault="003D65D8" w:rsidP="00394113">
      <w:pPr>
        <w:ind w:left="1755"/>
        <w:rPr>
          <w:rFonts w:asciiTheme="minorHAnsi" w:hAnsiTheme="minorHAnsi" w:cstheme="minorHAnsi"/>
          <w:b/>
          <w:bCs/>
        </w:rPr>
      </w:pPr>
    </w:p>
    <w:p w14:paraId="5CA81E3F" w14:textId="77777777" w:rsidR="003D65D8" w:rsidRPr="0039736F" w:rsidRDefault="003D65D8" w:rsidP="00394113">
      <w:pPr>
        <w:ind w:left="1755"/>
        <w:rPr>
          <w:rFonts w:asciiTheme="minorHAnsi" w:hAnsiTheme="minorHAnsi" w:cstheme="minorHAnsi"/>
          <w:b/>
          <w:bCs/>
        </w:rPr>
      </w:pPr>
    </w:p>
    <w:p w14:paraId="122B50D9" w14:textId="3698EF33" w:rsidR="00E45F69" w:rsidRPr="0039736F" w:rsidRDefault="00E45F69" w:rsidP="00E45F69">
      <w:pPr>
        <w:rPr>
          <w:rFonts w:asciiTheme="minorHAnsi" w:hAnsiTheme="minorHAnsi" w:cstheme="minorHAnsi"/>
          <w:b/>
          <w:bCs/>
        </w:rPr>
      </w:pPr>
    </w:p>
    <w:p w14:paraId="22C93FC5" w14:textId="67384CE2" w:rsidR="00E45F69"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t>Eliminar materia</w:t>
      </w:r>
    </w:p>
    <w:p w14:paraId="69D29D49" w14:textId="241D3B1D" w:rsidR="00E45F69" w:rsidRDefault="003D65D8" w:rsidP="00E45F69">
      <w:pPr>
        <w:rPr>
          <w:rFonts w:asciiTheme="minorHAnsi" w:hAnsiTheme="minorHAnsi" w:cstheme="minorHAnsi"/>
          <w:b/>
          <w:bCs/>
        </w:rPr>
      </w:pPr>
      <w:r w:rsidRPr="003D65D8">
        <w:rPr>
          <w:rFonts w:asciiTheme="minorHAnsi" w:hAnsiTheme="minorHAnsi" w:cstheme="minorHAnsi"/>
          <w:b/>
          <w:bCs/>
          <w:noProof/>
        </w:rPr>
        <w:drawing>
          <wp:anchor distT="0" distB="0" distL="114300" distR="114300" simplePos="0" relativeHeight="251670528" behindDoc="0" locked="0" layoutInCell="1" allowOverlap="1" wp14:anchorId="7561FDB3" wp14:editId="5C5979D7">
            <wp:simplePos x="0" y="0"/>
            <wp:positionH relativeFrom="column">
              <wp:posOffset>1407861</wp:posOffset>
            </wp:positionH>
            <wp:positionV relativeFrom="paragraph">
              <wp:posOffset>165735</wp:posOffset>
            </wp:positionV>
            <wp:extent cx="3821737" cy="3266025"/>
            <wp:effectExtent l="0" t="0" r="0" b="0"/>
            <wp:wrapNone/>
            <wp:docPr id="2140275221" name="Imagen 1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75221" name="Imagen 16" descr="Diagrama&#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1737" cy="326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EBE8D" w14:textId="3BFF7D22" w:rsidR="003D65D8" w:rsidRPr="003D65D8" w:rsidRDefault="003D65D8" w:rsidP="003D65D8">
      <w:pPr>
        <w:rPr>
          <w:rFonts w:asciiTheme="minorHAnsi" w:hAnsiTheme="minorHAnsi" w:cstheme="minorHAnsi"/>
          <w:b/>
          <w:bCs/>
        </w:rPr>
      </w:pPr>
    </w:p>
    <w:p w14:paraId="2590BF9A" w14:textId="61779060" w:rsidR="00E45F69" w:rsidRDefault="00E45F69" w:rsidP="00E45F69">
      <w:pPr>
        <w:rPr>
          <w:rFonts w:asciiTheme="minorHAnsi" w:hAnsiTheme="minorHAnsi" w:cstheme="minorHAnsi"/>
          <w:b/>
          <w:bCs/>
        </w:rPr>
      </w:pPr>
    </w:p>
    <w:p w14:paraId="22A4B0DE" w14:textId="77777777" w:rsidR="00E45F69" w:rsidRDefault="00E45F69" w:rsidP="00E45F69">
      <w:pPr>
        <w:rPr>
          <w:rFonts w:asciiTheme="minorHAnsi" w:hAnsiTheme="minorHAnsi" w:cstheme="minorHAnsi"/>
          <w:b/>
          <w:bCs/>
        </w:rPr>
      </w:pPr>
    </w:p>
    <w:p w14:paraId="684B745A" w14:textId="77777777" w:rsidR="00E45F69" w:rsidRDefault="00E45F69" w:rsidP="00E45F69">
      <w:pPr>
        <w:rPr>
          <w:rFonts w:asciiTheme="minorHAnsi" w:hAnsiTheme="minorHAnsi" w:cstheme="minorHAnsi"/>
          <w:b/>
          <w:bCs/>
        </w:rPr>
      </w:pPr>
    </w:p>
    <w:p w14:paraId="059CCECB" w14:textId="77777777" w:rsidR="00E45F69" w:rsidRDefault="00E45F69" w:rsidP="00E45F69">
      <w:pPr>
        <w:rPr>
          <w:rFonts w:asciiTheme="minorHAnsi" w:hAnsiTheme="minorHAnsi" w:cstheme="minorHAnsi"/>
          <w:b/>
          <w:bCs/>
        </w:rPr>
      </w:pPr>
    </w:p>
    <w:p w14:paraId="3C4B9760" w14:textId="77777777" w:rsidR="00E45F69" w:rsidRDefault="00E45F69" w:rsidP="00E45F69">
      <w:pPr>
        <w:rPr>
          <w:rFonts w:asciiTheme="minorHAnsi" w:hAnsiTheme="minorHAnsi" w:cstheme="minorHAnsi"/>
          <w:b/>
          <w:bCs/>
        </w:rPr>
      </w:pPr>
    </w:p>
    <w:p w14:paraId="4B6274D4" w14:textId="77777777" w:rsidR="00E45F69" w:rsidRDefault="00E45F69" w:rsidP="00E45F69">
      <w:pPr>
        <w:rPr>
          <w:rFonts w:asciiTheme="minorHAnsi" w:hAnsiTheme="minorHAnsi" w:cstheme="minorHAnsi"/>
          <w:b/>
          <w:bCs/>
        </w:rPr>
      </w:pPr>
    </w:p>
    <w:p w14:paraId="05A59EC9" w14:textId="77777777" w:rsidR="00E45F69" w:rsidRDefault="00E45F69" w:rsidP="00E45F69">
      <w:pPr>
        <w:rPr>
          <w:rFonts w:asciiTheme="minorHAnsi" w:hAnsiTheme="minorHAnsi" w:cstheme="minorHAnsi"/>
          <w:b/>
          <w:bCs/>
        </w:rPr>
      </w:pPr>
    </w:p>
    <w:p w14:paraId="6D215F71" w14:textId="77777777" w:rsidR="00E45F69" w:rsidRDefault="00E45F69" w:rsidP="00E45F69">
      <w:pPr>
        <w:rPr>
          <w:rFonts w:asciiTheme="minorHAnsi" w:hAnsiTheme="minorHAnsi" w:cstheme="minorHAnsi"/>
          <w:b/>
          <w:bCs/>
        </w:rPr>
      </w:pPr>
    </w:p>
    <w:p w14:paraId="18400AF3" w14:textId="77777777" w:rsidR="00E45F69" w:rsidRDefault="00E45F69" w:rsidP="00E45F69">
      <w:pPr>
        <w:rPr>
          <w:rFonts w:asciiTheme="minorHAnsi" w:hAnsiTheme="minorHAnsi" w:cstheme="minorHAnsi"/>
          <w:b/>
          <w:bCs/>
        </w:rPr>
      </w:pPr>
    </w:p>
    <w:p w14:paraId="12740D30" w14:textId="77777777" w:rsidR="00E45F69" w:rsidRDefault="00E45F69" w:rsidP="00E45F69">
      <w:pPr>
        <w:rPr>
          <w:rFonts w:asciiTheme="minorHAnsi" w:hAnsiTheme="minorHAnsi" w:cstheme="minorHAnsi"/>
          <w:b/>
          <w:bCs/>
        </w:rPr>
      </w:pPr>
    </w:p>
    <w:p w14:paraId="43B6A325" w14:textId="77777777" w:rsidR="00E45F69" w:rsidRDefault="00E45F69" w:rsidP="00E45F69">
      <w:pPr>
        <w:rPr>
          <w:rFonts w:asciiTheme="minorHAnsi" w:hAnsiTheme="minorHAnsi" w:cstheme="minorHAnsi"/>
          <w:b/>
          <w:bCs/>
        </w:rPr>
      </w:pPr>
    </w:p>
    <w:p w14:paraId="018CE174" w14:textId="77777777" w:rsidR="003D65D8" w:rsidRDefault="003D65D8" w:rsidP="00E45F69">
      <w:pPr>
        <w:rPr>
          <w:rFonts w:asciiTheme="minorHAnsi" w:hAnsiTheme="minorHAnsi" w:cstheme="minorHAnsi"/>
          <w:b/>
          <w:bCs/>
        </w:rPr>
      </w:pPr>
    </w:p>
    <w:p w14:paraId="04209221" w14:textId="77777777" w:rsidR="003D65D8" w:rsidRDefault="003D65D8" w:rsidP="00E45F69">
      <w:pPr>
        <w:rPr>
          <w:rFonts w:asciiTheme="minorHAnsi" w:hAnsiTheme="minorHAnsi" w:cstheme="minorHAnsi"/>
          <w:b/>
          <w:bCs/>
        </w:rPr>
      </w:pPr>
    </w:p>
    <w:p w14:paraId="454716A4" w14:textId="77777777" w:rsidR="003D65D8" w:rsidRDefault="003D65D8" w:rsidP="00E45F69">
      <w:pPr>
        <w:rPr>
          <w:rFonts w:asciiTheme="minorHAnsi" w:hAnsiTheme="minorHAnsi" w:cstheme="minorHAnsi"/>
          <w:b/>
          <w:bCs/>
        </w:rPr>
      </w:pPr>
    </w:p>
    <w:p w14:paraId="505934E3" w14:textId="77777777" w:rsidR="003D65D8" w:rsidRDefault="003D65D8" w:rsidP="00E45F69">
      <w:pPr>
        <w:rPr>
          <w:rFonts w:asciiTheme="minorHAnsi" w:hAnsiTheme="minorHAnsi" w:cstheme="minorHAnsi"/>
          <w:b/>
          <w:bCs/>
        </w:rPr>
      </w:pPr>
    </w:p>
    <w:p w14:paraId="2E3333FE" w14:textId="77777777" w:rsidR="003D65D8" w:rsidRDefault="003D65D8" w:rsidP="00E45F69">
      <w:pPr>
        <w:rPr>
          <w:rFonts w:asciiTheme="minorHAnsi" w:hAnsiTheme="minorHAnsi" w:cstheme="minorHAnsi"/>
          <w:b/>
          <w:bCs/>
        </w:rPr>
      </w:pPr>
    </w:p>
    <w:p w14:paraId="274963B2" w14:textId="77777777" w:rsidR="003D65D8" w:rsidRDefault="003D65D8" w:rsidP="00E45F69">
      <w:pPr>
        <w:rPr>
          <w:rFonts w:asciiTheme="minorHAnsi" w:hAnsiTheme="minorHAnsi" w:cstheme="minorHAnsi"/>
          <w:b/>
          <w:bCs/>
        </w:rPr>
      </w:pPr>
    </w:p>
    <w:p w14:paraId="39C51328" w14:textId="77777777" w:rsidR="003D65D8" w:rsidRDefault="003D65D8" w:rsidP="00E45F69">
      <w:pPr>
        <w:rPr>
          <w:rFonts w:asciiTheme="minorHAnsi" w:hAnsiTheme="minorHAnsi" w:cstheme="minorHAnsi"/>
          <w:b/>
          <w:bCs/>
        </w:rPr>
      </w:pPr>
    </w:p>
    <w:p w14:paraId="2ED3900D" w14:textId="77777777" w:rsidR="003D65D8" w:rsidRPr="00E45F69" w:rsidRDefault="003D65D8" w:rsidP="00E45F69">
      <w:pPr>
        <w:rPr>
          <w:rFonts w:asciiTheme="minorHAnsi" w:hAnsiTheme="minorHAnsi" w:cstheme="minorHAnsi"/>
          <w:b/>
          <w:bCs/>
        </w:rPr>
      </w:pPr>
    </w:p>
    <w:p w14:paraId="7AF36226" w14:textId="55A6B2E1" w:rsidR="00E45F69" w:rsidRDefault="003D65D8" w:rsidP="004B768C">
      <w:pPr>
        <w:pStyle w:val="Prrafodelista"/>
        <w:numPr>
          <w:ilvl w:val="3"/>
          <w:numId w:val="2"/>
        </w:numPr>
        <w:ind w:left="2835"/>
        <w:rPr>
          <w:rFonts w:asciiTheme="minorHAnsi" w:hAnsiTheme="minorHAnsi" w:cstheme="minorHAnsi"/>
          <w:b/>
          <w:bCs/>
        </w:rPr>
      </w:pPr>
      <w:r>
        <w:rPr>
          <w:rFonts w:asciiTheme="minorHAnsi" w:hAnsiTheme="minorHAnsi" w:cstheme="minorHAnsi"/>
          <w:b/>
          <w:bCs/>
        </w:rPr>
        <w:lastRenderedPageBreak/>
        <w:t>Resumen de asistencia</w:t>
      </w:r>
    </w:p>
    <w:p w14:paraId="456AA92B" w14:textId="7729405F" w:rsidR="00E45F69" w:rsidRDefault="003D65D8" w:rsidP="00E45F69">
      <w:pPr>
        <w:rPr>
          <w:rFonts w:asciiTheme="minorHAnsi" w:hAnsiTheme="minorHAnsi" w:cstheme="minorHAnsi"/>
          <w:b/>
          <w:bCs/>
        </w:rPr>
      </w:pPr>
      <w:r w:rsidRPr="003D65D8">
        <w:rPr>
          <w:rFonts w:asciiTheme="minorHAnsi" w:hAnsiTheme="minorHAnsi" w:cstheme="minorHAnsi"/>
          <w:b/>
          <w:bCs/>
          <w:noProof/>
        </w:rPr>
        <w:drawing>
          <wp:anchor distT="0" distB="0" distL="114300" distR="114300" simplePos="0" relativeHeight="251671552" behindDoc="1" locked="0" layoutInCell="1" allowOverlap="1" wp14:anchorId="6BF55956" wp14:editId="5ED995EC">
            <wp:simplePos x="0" y="0"/>
            <wp:positionH relativeFrom="column">
              <wp:posOffset>1306195</wp:posOffset>
            </wp:positionH>
            <wp:positionV relativeFrom="paragraph">
              <wp:posOffset>72303</wp:posOffset>
            </wp:positionV>
            <wp:extent cx="3506283" cy="1868214"/>
            <wp:effectExtent l="0" t="0" r="0" b="0"/>
            <wp:wrapNone/>
            <wp:docPr id="881570648" name="Imagen 1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70648" name="Imagen 18" descr="Diagram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6283" cy="18682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06837" w14:textId="548503D3" w:rsidR="003D65D8" w:rsidRDefault="003D65D8" w:rsidP="00E45F69">
      <w:pPr>
        <w:rPr>
          <w:rFonts w:asciiTheme="minorHAnsi" w:hAnsiTheme="minorHAnsi" w:cstheme="minorHAnsi"/>
          <w:b/>
          <w:bCs/>
        </w:rPr>
      </w:pPr>
    </w:p>
    <w:p w14:paraId="3E712184" w14:textId="4AED72E8" w:rsidR="003D65D8" w:rsidRPr="003D65D8" w:rsidRDefault="003D65D8" w:rsidP="003D65D8">
      <w:pPr>
        <w:rPr>
          <w:rFonts w:asciiTheme="minorHAnsi" w:hAnsiTheme="minorHAnsi" w:cstheme="minorHAnsi"/>
          <w:b/>
          <w:bCs/>
        </w:rPr>
      </w:pPr>
    </w:p>
    <w:p w14:paraId="2E447B93" w14:textId="77777777" w:rsidR="003D65D8" w:rsidRDefault="003D65D8" w:rsidP="00E45F69">
      <w:pPr>
        <w:rPr>
          <w:rFonts w:asciiTheme="minorHAnsi" w:hAnsiTheme="minorHAnsi" w:cstheme="minorHAnsi"/>
          <w:b/>
          <w:bCs/>
        </w:rPr>
      </w:pPr>
    </w:p>
    <w:p w14:paraId="4C7923A9" w14:textId="77777777" w:rsidR="003D65D8" w:rsidRDefault="003D65D8" w:rsidP="00E45F69">
      <w:pPr>
        <w:rPr>
          <w:rFonts w:asciiTheme="minorHAnsi" w:hAnsiTheme="minorHAnsi" w:cstheme="minorHAnsi"/>
          <w:b/>
          <w:bCs/>
        </w:rPr>
      </w:pPr>
    </w:p>
    <w:p w14:paraId="39002A32" w14:textId="77777777" w:rsidR="003D65D8" w:rsidRDefault="003D65D8" w:rsidP="00E45F69">
      <w:pPr>
        <w:rPr>
          <w:rFonts w:asciiTheme="minorHAnsi" w:hAnsiTheme="minorHAnsi" w:cstheme="minorHAnsi"/>
          <w:b/>
          <w:bCs/>
        </w:rPr>
      </w:pPr>
    </w:p>
    <w:p w14:paraId="2A31463B" w14:textId="77777777" w:rsidR="003D65D8" w:rsidRDefault="003D65D8" w:rsidP="00E45F69">
      <w:pPr>
        <w:rPr>
          <w:rFonts w:asciiTheme="minorHAnsi" w:hAnsiTheme="minorHAnsi" w:cstheme="minorHAnsi"/>
          <w:b/>
          <w:bCs/>
        </w:rPr>
      </w:pPr>
    </w:p>
    <w:p w14:paraId="6232B96A" w14:textId="77777777" w:rsidR="003D65D8" w:rsidRDefault="003D65D8" w:rsidP="00E45F69">
      <w:pPr>
        <w:rPr>
          <w:rFonts w:asciiTheme="minorHAnsi" w:hAnsiTheme="minorHAnsi" w:cstheme="minorHAnsi"/>
          <w:b/>
          <w:bCs/>
        </w:rPr>
      </w:pPr>
    </w:p>
    <w:p w14:paraId="673B5CDB" w14:textId="77777777" w:rsidR="00803B92" w:rsidRDefault="00803B92" w:rsidP="00A3332F"/>
    <w:p w14:paraId="64FB4990" w14:textId="77777777" w:rsidR="004462F0" w:rsidRDefault="004462F0" w:rsidP="00A3332F"/>
    <w:p w14:paraId="36789198" w14:textId="77777777" w:rsidR="003D65D8" w:rsidRPr="0039736F" w:rsidRDefault="003D65D8" w:rsidP="00A3332F"/>
    <w:p w14:paraId="3CB81757" w14:textId="2B82ACCC" w:rsidR="004462F0" w:rsidRDefault="00A3332F" w:rsidP="004B768C">
      <w:pPr>
        <w:pStyle w:val="Ttulo3"/>
        <w:numPr>
          <w:ilvl w:val="2"/>
          <w:numId w:val="2"/>
        </w:numPr>
        <w:ind w:left="1843"/>
        <w:rPr>
          <w:rFonts w:ascii="Calibri" w:hAnsi="Calibri" w:cs="Calibri"/>
          <w:sz w:val="24"/>
          <w:szCs w:val="24"/>
        </w:rPr>
      </w:pPr>
      <w:bookmarkStart w:id="39" w:name="_Toc197357918"/>
      <w:r w:rsidRPr="0039736F">
        <w:rPr>
          <w:rFonts w:ascii="Calibri" w:hAnsi="Calibri" w:cs="Calibri"/>
          <w:sz w:val="24"/>
          <w:szCs w:val="24"/>
        </w:rPr>
        <w:t>Lista de casos de Uso</w:t>
      </w:r>
      <w:bookmarkEnd w:id="39"/>
      <w:r w:rsidRPr="0039736F">
        <w:rPr>
          <w:rFonts w:ascii="Calibri" w:hAnsi="Calibri" w:cs="Calibri"/>
          <w:sz w:val="24"/>
          <w:szCs w:val="24"/>
        </w:rPr>
        <w:t xml:space="preserve"> </w:t>
      </w:r>
    </w:p>
    <w:p w14:paraId="7DE8EE7F" w14:textId="77777777" w:rsidR="00072AEA" w:rsidRPr="00072AEA" w:rsidRDefault="00072AEA" w:rsidP="00072AEA"/>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3543"/>
        <w:gridCol w:w="1560"/>
        <w:gridCol w:w="1559"/>
        <w:gridCol w:w="1984"/>
      </w:tblGrid>
      <w:tr w:rsidR="000E47A0" w:rsidRPr="0039736F" w14:paraId="0D2A75CF" w14:textId="77777777" w:rsidTr="00E101F6">
        <w:tc>
          <w:tcPr>
            <w:tcW w:w="851" w:type="dxa"/>
            <w:shd w:val="pct10" w:color="auto" w:fill="auto"/>
          </w:tcPr>
          <w:p w14:paraId="03C170BA"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Id</w:t>
            </w:r>
          </w:p>
        </w:tc>
        <w:tc>
          <w:tcPr>
            <w:tcW w:w="3543" w:type="dxa"/>
            <w:shd w:val="pct10" w:color="auto" w:fill="auto"/>
          </w:tcPr>
          <w:p w14:paraId="2F0E424C"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Caso de Uso</w:t>
            </w:r>
          </w:p>
        </w:tc>
        <w:tc>
          <w:tcPr>
            <w:tcW w:w="1560" w:type="dxa"/>
            <w:shd w:val="pct10" w:color="auto" w:fill="auto"/>
          </w:tcPr>
          <w:p w14:paraId="51123653"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Complejidad</w:t>
            </w:r>
          </w:p>
        </w:tc>
        <w:tc>
          <w:tcPr>
            <w:tcW w:w="1559" w:type="dxa"/>
            <w:shd w:val="pct10" w:color="auto" w:fill="auto"/>
          </w:tcPr>
          <w:p w14:paraId="42BAEA64"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Prioridad del cliente</w:t>
            </w:r>
          </w:p>
        </w:tc>
        <w:tc>
          <w:tcPr>
            <w:tcW w:w="1984" w:type="dxa"/>
            <w:shd w:val="pct10" w:color="auto" w:fill="auto"/>
          </w:tcPr>
          <w:p w14:paraId="17BEC8CF" w14:textId="77777777" w:rsidR="000E47A0" w:rsidRPr="0039736F" w:rsidRDefault="000E47A0" w:rsidP="00A3332F">
            <w:pPr>
              <w:rPr>
                <w:rFonts w:asciiTheme="minorHAnsi" w:hAnsiTheme="minorHAnsi" w:cstheme="minorHAnsi"/>
                <w:b/>
              </w:rPr>
            </w:pPr>
            <w:r w:rsidRPr="0039736F">
              <w:rPr>
                <w:rFonts w:asciiTheme="minorHAnsi" w:hAnsiTheme="minorHAnsi" w:cstheme="minorHAnsi"/>
                <w:b/>
              </w:rPr>
              <w:t>Prioridad Técnica</w:t>
            </w:r>
          </w:p>
        </w:tc>
      </w:tr>
      <w:tr w:rsidR="00762A7A" w:rsidRPr="0039736F" w14:paraId="6ACC887A" w14:textId="77777777" w:rsidTr="00E101F6">
        <w:tc>
          <w:tcPr>
            <w:tcW w:w="851" w:type="dxa"/>
          </w:tcPr>
          <w:p w14:paraId="30F63A0D" w14:textId="77777777" w:rsidR="00762A7A" w:rsidRPr="009A03C5" w:rsidRDefault="00762A7A" w:rsidP="00762A7A">
            <w:r w:rsidRPr="009A03C5">
              <w:t>CU1</w:t>
            </w:r>
          </w:p>
        </w:tc>
        <w:tc>
          <w:tcPr>
            <w:tcW w:w="3543" w:type="dxa"/>
          </w:tcPr>
          <w:p w14:paraId="711DD2DF" w14:textId="2439A944" w:rsidR="00762A7A" w:rsidRPr="009A03C5" w:rsidRDefault="00762A7A" w:rsidP="00762A7A">
            <w:r w:rsidRPr="002338FD">
              <w:t>Registrar materia</w:t>
            </w:r>
          </w:p>
        </w:tc>
        <w:tc>
          <w:tcPr>
            <w:tcW w:w="1560" w:type="dxa"/>
          </w:tcPr>
          <w:p w14:paraId="202FA029" w14:textId="7540F91C" w:rsidR="00762A7A" w:rsidRPr="009A03C5" w:rsidRDefault="00762A7A" w:rsidP="00762A7A">
            <w:r w:rsidRPr="002338FD">
              <w:t>Media</w:t>
            </w:r>
          </w:p>
        </w:tc>
        <w:tc>
          <w:tcPr>
            <w:tcW w:w="1559" w:type="dxa"/>
          </w:tcPr>
          <w:p w14:paraId="5E201524" w14:textId="49DE9F62" w:rsidR="00762A7A" w:rsidRPr="009A03C5" w:rsidRDefault="00762A7A" w:rsidP="00762A7A">
            <w:r w:rsidRPr="002338FD">
              <w:t>Alta</w:t>
            </w:r>
          </w:p>
        </w:tc>
        <w:tc>
          <w:tcPr>
            <w:tcW w:w="1984" w:type="dxa"/>
          </w:tcPr>
          <w:p w14:paraId="0FD7F487" w14:textId="04BC9295" w:rsidR="00762A7A" w:rsidRPr="009A03C5" w:rsidRDefault="00762A7A" w:rsidP="00762A7A">
            <w:r w:rsidRPr="002338FD">
              <w:t>Alta</w:t>
            </w:r>
          </w:p>
        </w:tc>
      </w:tr>
      <w:tr w:rsidR="00762A7A" w:rsidRPr="0039736F" w14:paraId="7F15D288" w14:textId="77777777" w:rsidTr="00E101F6">
        <w:tc>
          <w:tcPr>
            <w:tcW w:w="851" w:type="dxa"/>
          </w:tcPr>
          <w:p w14:paraId="439C9B51" w14:textId="77777777" w:rsidR="00762A7A" w:rsidRPr="009A03C5" w:rsidRDefault="00762A7A" w:rsidP="00762A7A">
            <w:r w:rsidRPr="009A03C5">
              <w:t>CU2</w:t>
            </w:r>
          </w:p>
        </w:tc>
        <w:tc>
          <w:tcPr>
            <w:tcW w:w="3543" w:type="dxa"/>
          </w:tcPr>
          <w:p w14:paraId="69FF5AF3" w14:textId="16644268" w:rsidR="00762A7A" w:rsidRPr="009A03C5" w:rsidRDefault="00762A7A" w:rsidP="00762A7A">
            <w:r w:rsidRPr="00DA5E99">
              <w:t>Editar/eliminar materia</w:t>
            </w:r>
          </w:p>
        </w:tc>
        <w:tc>
          <w:tcPr>
            <w:tcW w:w="1560" w:type="dxa"/>
          </w:tcPr>
          <w:p w14:paraId="04510508" w14:textId="7DCA9679" w:rsidR="00762A7A" w:rsidRPr="009A03C5" w:rsidRDefault="00762A7A" w:rsidP="00762A7A">
            <w:r w:rsidRPr="00DA5E99">
              <w:t>Baja</w:t>
            </w:r>
          </w:p>
        </w:tc>
        <w:tc>
          <w:tcPr>
            <w:tcW w:w="1559" w:type="dxa"/>
          </w:tcPr>
          <w:p w14:paraId="333AB4D6" w14:textId="541C4C8E" w:rsidR="00762A7A" w:rsidRPr="009A03C5" w:rsidRDefault="00762A7A" w:rsidP="00762A7A">
            <w:r w:rsidRPr="00DA5E99">
              <w:t>Media</w:t>
            </w:r>
          </w:p>
        </w:tc>
        <w:tc>
          <w:tcPr>
            <w:tcW w:w="1984" w:type="dxa"/>
          </w:tcPr>
          <w:p w14:paraId="6E3840AB" w14:textId="28893E1C" w:rsidR="00762A7A" w:rsidRPr="009A03C5" w:rsidRDefault="00762A7A" w:rsidP="00762A7A">
            <w:r w:rsidRPr="00DA5E99">
              <w:t>Media</w:t>
            </w:r>
          </w:p>
        </w:tc>
      </w:tr>
      <w:tr w:rsidR="00762A7A" w:rsidRPr="0039736F" w14:paraId="0F2CC489" w14:textId="77777777" w:rsidTr="00E101F6">
        <w:tc>
          <w:tcPr>
            <w:tcW w:w="851" w:type="dxa"/>
          </w:tcPr>
          <w:p w14:paraId="033AB9B3" w14:textId="77777777" w:rsidR="00762A7A" w:rsidRPr="009A03C5" w:rsidRDefault="00762A7A" w:rsidP="00762A7A">
            <w:r w:rsidRPr="009A03C5">
              <w:t>CU3</w:t>
            </w:r>
          </w:p>
        </w:tc>
        <w:tc>
          <w:tcPr>
            <w:tcW w:w="3543" w:type="dxa"/>
          </w:tcPr>
          <w:p w14:paraId="7EF2B91A" w14:textId="177680CC" w:rsidR="00762A7A" w:rsidRPr="009A03C5" w:rsidRDefault="00762A7A" w:rsidP="00762A7A">
            <w:r w:rsidRPr="009E077D">
              <w:t>Registrar asistencia</w:t>
            </w:r>
          </w:p>
        </w:tc>
        <w:tc>
          <w:tcPr>
            <w:tcW w:w="1560" w:type="dxa"/>
          </w:tcPr>
          <w:p w14:paraId="40B419AD" w14:textId="4D8D09B5" w:rsidR="00762A7A" w:rsidRPr="009A03C5" w:rsidRDefault="00762A7A" w:rsidP="00762A7A">
            <w:r w:rsidRPr="009E077D">
              <w:t>Baja</w:t>
            </w:r>
          </w:p>
        </w:tc>
        <w:tc>
          <w:tcPr>
            <w:tcW w:w="1559" w:type="dxa"/>
          </w:tcPr>
          <w:p w14:paraId="5849DCBC" w14:textId="2458E3DD" w:rsidR="00762A7A" w:rsidRPr="009A03C5" w:rsidRDefault="00762A7A" w:rsidP="00762A7A">
            <w:r w:rsidRPr="009E077D">
              <w:t>Alta</w:t>
            </w:r>
          </w:p>
        </w:tc>
        <w:tc>
          <w:tcPr>
            <w:tcW w:w="1984" w:type="dxa"/>
          </w:tcPr>
          <w:p w14:paraId="24A5FECD" w14:textId="514CAEF2" w:rsidR="00762A7A" w:rsidRPr="009A03C5" w:rsidRDefault="00762A7A" w:rsidP="00762A7A">
            <w:r w:rsidRPr="009E077D">
              <w:t>Alta</w:t>
            </w:r>
          </w:p>
        </w:tc>
      </w:tr>
      <w:tr w:rsidR="00762A7A" w:rsidRPr="0039736F" w14:paraId="4B1EFF6E" w14:textId="77777777" w:rsidTr="00E101F6">
        <w:tc>
          <w:tcPr>
            <w:tcW w:w="851" w:type="dxa"/>
          </w:tcPr>
          <w:p w14:paraId="437C68E0" w14:textId="77777777" w:rsidR="00762A7A" w:rsidRPr="009A03C5" w:rsidRDefault="00762A7A" w:rsidP="00762A7A">
            <w:r w:rsidRPr="009A03C5">
              <w:t>CU4</w:t>
            </w:r>
          </w:p>
        </w:tc>
        <w:tc>
          <w:tcPr>
            <w:tcW w:w="3543" w:type="dxa"/>
          </w:tcPr>
          <w:p w14:paraId="16D0408E" w14:textId="6F16F49D" w:rsidR="00762A7A" w:rsidRPr="009A03C5" w:rsidRDefault="00762A7A" w:rsidP="00762A7A">
            <w:r w:rsidRPr="007E2C79">
              <w:t>Ver resumen de asistencias</w:t>
            </w:r>
          </w:p>
        </w:tc>
        <w:tc>
          <w:tcPr>
            <w:tcW w:w="1560" w:type="dxa"/>
          </w:tcPr>
          <w:p w14:paraId="4E493FA2" w14:textId="17F972A8" w:rsidR="00762A7A" w:rsidRPr="009A03C5" w:rsidRDefault="00762A7A" w:rsidP="00762A7A">
            <w:r w:rsidRPr="007E2C79">
              <w:t>Media</w:t>
            </w:r>
          </w:p>
        </w:tc>
        <w:tc>
          <w:tcPr>
            <w:tcW w:w="1559" w:type="dxa"/>
          </w:tcPr>
          <w:p w14:paraId="6B1AFE98" w14:textId="2072170C" w:rsidR="00762A7A" w:rsidRPr="009A03C5" w:rsidRDefault="00762A7A" w:rsidP="00762A7A">
            <w:r w:rsidRPr="007E2C79">
              <w:t>Alta</w:t>
            </w:r>
          </w:p>
        </w:tc>
        <w:tc>
          <w:tcPr>
            <w:tcW w:w="1984" w:type="dxa"/>
          </w:tcPr>
          <w:p w14:paraId="05A5F7C5" w14:textId="7832835D" w:rsidR="00762A7A" w:rsidRPr="009A03C5" w:rsidRDefault="00762A7A" w:rsidP="00762A7A">
            <w:r w:rsidRPr="007E2C79">
              <w:t>Alta</w:t>
            </w:r>
          </w:p>
        </w:tc>
      </w:tr>
      <w:tr w:rsidR="00762A7A" w:rsidRPr="0039736F" w14:paraId="3BBD9EE4" w14:textId="77777777" w:rsidTr="00E101F6">
        <w:tc>
          <w:tcPr>
            <w:tcW w:w="851" w:type="dxa"/>
          </w:tcPr>
          <w:p w14:paraId="7F3A0802" w14:textId="77777777" w:rsidR="00762A7A" w:rsidRPr="009A03C5" w:rsidRDefault="00762A7A" w:rsidP="00762A7A">
            <w:r w:rsidRPr="009A03C5">
              <w:t>CU5</w:t>
            </w:r>
          </w:p>
        </w:tc>
        <w:tc>
          <w:tcPr>
            <w:tcW w:w="3543" w:type="dxa"/>
          </w:tcPr>
          <w:p w14:paraId="705227E4" w14:textId="596DBB15" w:rsidR="00762A7A" w:rsidRPr="009A03C5" w:rsidRDefault="00762A7A" w:rsidP="00762A7A">
            <w:r>
              <w:t>U</w:t>
            </w:r>
            <w:r w:rsidRPr="00A4151E">
              <w:t>sar sistema sin conexión</w:t>
            </w:r>
          </w:p>
        </w:tc>
        <w:tc>
          <w:tcPr>
            <w:tcW w:w="1560" w:type="dxa"/>
          </w:tcPr>
          <w:p w14:paraId="1AD136B7" w14:textId="2C31EBAA" w:rsidR="00762A7A" w:rsidRPr="009A03C5" w:rsidRDefault="00762A7A" w:rsidP="00762A7A">
            <w:r w:rsidRPr="00A4151E">
              <w:t>Alta</w:t>
            </w:r>
          </w:p>
        </w:tc>
        <w:tc>
          <w:tcPr>
            <w:tcW w:w="1559" w:type="dxa"/>
          </w:tcPr>
          <w:p w14:paraId="672CB8B6" w14:textId="05F963F9" w:rsidR="00762A7A" w:rsidRPr="009A03C5" w:rsidRDefault="00762A7A" w:rsidP="00762A7A">
            <w:r w:rsidRPr="00A4151E">
              <w:t>Alta</w:t>
            </w:r>
          </w:p>
        </w:tc>
        <w:tc>
          <w:tcPr>
            <w:tcW w:w="1984" w:type="dxa"/>
          </w:tcPr>
          <w:p w14:paraId="39B6FABB" w14:textId="134F0489" w:rsidR="00762A7A" w:rsidRPr="009A03C5" w:rsidRDefault="00762A7A" w:rsidP="00762A7A">
            <w:r w:rsidRPr="00A4151E">
              <w:t>Alta</w:t>
            </w:r>
          </w:p>
        </w:tc>
      </w:tr>
      <w:tr w:rsidR="00762A7A" w:rsidRPr="0039736F" w14:paraId="20876DDD" w14:textId="77777777" w:rsidTr="00E101F6">
        <w:tc>
          <w:tcPr>
            <w:tcW w:w="851" w:type="dxa"/>
          </w:tcPr>
          <w:p w14:paraId="74856B30" w14:textId="77777777" w:rsidR="00762A7A" w:rsidRPr="009A03C5" w:rsidRDefault="00762A7A" w:rsidP="00762A7A">
            <w:r w:rsidRPr="009A03C5">
              <w:t>CU6</w:t>
            </w:r>
          </w:p>
        </w:tc>
        <w:tc>
          <w:tcPr>
            <w:tcW w:w="3543" w:type="dxa"/>
          </w:tcPr>
          <w:p w14:paraId="3D6E12E3" w14:textId="63DB4B3E" w:rsidR="00762A7A" w:rsidRPr="009A03C5" w:rsidRDefault="00762A7A" w:rsidP="00762A7A">
            <w:r>
              <w:t>V</w:t>
            </w:r>
            <w:r w:rsidRPr="007B6201">
              <w:t>alidar campos vacíos</w:t>
            </w:r>
          </w:p>
        </w:tc>
        <w:tc>
          <w:tcPr>
            <w:tcW w:w="1560" w:type="dxa"/>
          </w:tcPr>
          <w:p w14:paraId="42D77172" w14:textId="0ED657A1" w:rsidR="00762A7A" w:rsidRPr="009A03C5" w:rsidRDefault="00762A7A" w:rsidP="00762A7A">
            <w:r w:rsidRPr="007B6201">
              <w:t>Baja</w:t>
            </w:r>
          </w:p>
        </w:tc>
        <w:tc>
          <w:tcPr>
            <w:tcW w:w="1559" w:type="dxa"/>
          </w:tcPr>
          <w:p w14:paraId="5E27FA3A" w14:textId="3B7E1602" w:rsidR="00762A7A" w:rsidRPr="009A03C5" w:rsidRDefault="00762A7A" w:rsidP="00762A7A">
            <w:r w:rsidRPr="007B6201">
              <w:t>Alta</w:t>
            </w:r>
          </w:p>
        </w:tc>
        <w:tc>
          <w:tcPr>
            <w:tcW w:w="1984" w:type="dxa"/>
          </w:tcPr>
          <w:p w14:paraId="3EB77EC7" w14:textId="179FADCD" w:rsidR="00762A7A" w:rsidRPr="009A03C5" w:rsidRDefault="00762A7A" w:rsidP="00762A7A">
            <w:r w:rsidRPr="007B6201">
              <w:t>Media</w:t>
            </w:r>
          </w:p>
        </w:tc>
      </w:tr>
      <w:tr w:rsidR="00762A7A" w:rsidRPr="0039736F" w14:paraId="61D404C3" w14:textId="77777777" w:rsidTr="00E101F6">
        <w:tc>
          <w:tcPr>
            <w:tcW w:w="851" w:type="dxa"/>
          </w:tcPr>
          <w:p w14:paraId="068E7B66" w14:textId="77777777" w:rsidR="00762A7A" w:rsidRPr="009A03C5" w:rsidRDefault="00762A7A" w:rsidP="00762A7A">
            <w:r w:rsidRPr="009A03C5">
              <w:t>CU7</w:t>
            </w:r>
          </w:p>
        </w:tc>
        <w:tc>
          <w:tcPr>
            <w:tcW w:w="3543" w:type="dxa"/>
          </w:tcPr>
          <w:p w14:paraId="2320AFCE" w14:textId="2C7482CF" w:rsidR="00762A7A" w:rsidRPr="009A03C5" w:rsidRDefault="00762A7A" w:rsidP="00762A7A">
            <w:r w:rsidRPr="00B40481">
              <w:t xml:space="preserve">Guardar datos en </w:t>
            </w:r>
            <w:proofErr w:type="spellStart"/>
            <w:r w:rsidRPr="00B40481">
              <w:t>localStorage</w:t>
            </w:r>
            <w:proofErr w:type="spellEnd"/>
          </w:p>
        </w:tc>
        <w:tc>
          <w:tcPr>
            <w:tcW w:w="1560" w:type="dxa"/>
          </w:tcPr>
          <w:p w14:paraId="38052AB5" w14:textId="64D49A17" w:rsidR="00762A7A" w:rsidRPr="009A03C5" w:rsidRDefault="00762A7A" w:rsidP="00762A7A">
            <w:r w:rsidRPr="00B40481">
              <w:t>Baja</w:t>
            </w:r>
          </w:p>
        </w:tc>
        <w:tc>
          <w:tcPr>
            <w:tcW w:w="1559" w:type="dxa"/>
          </w:tcPr>
          <w:p w14:paraId="3944366C" w14:textId="645699C5" w:rsidR="00762A7A" w:rsidRPr="009A03C5" w:rsidRDefault="00762A7A" w:rsidP="00762A7A">
            <w:r w:rsidRPr="00B40481">
              <w:t>Media</w:t>
            </w:r>
          </w:p>
        </w:tc>
        <w:tc>
          <w:tcPr>
            <w:tcW w:w="1984" w:type="dxa"/>
          </w:tcPr>
          <w:p w14:paraId="08E8B0D1" w14:textId="25737E94" w:rsidR="00762A7A" w:rsidRPr="009A03C5" w:rsidRDefault="00762A7A" w:rsidP="00762A7A">
            <w:r w:rsidRPr="00B40481">
              <w:t>Alta</w:t>
            </w:r>
          </w:p>
        </w:tc>
      </w:tr>
      <w:tr w:rsidR="00762A7A" w:rsidRPr="0039736F" w14:paraId="130A8EF9" w14:textId="77777777" w:rsidTr="00E101F6">
        <w:tc>
          <w:tcPr>
            <w:tcW w:w="851" w:type="dxa"/>
          </w:tcPr>
          <w:p w14:paraId="1DC78795" w14:textId="77777777" w:rsidR="00762A7A" w:rsidRPr="009A03C5" w:rsidRDefault="00762A7A" w:rsidP="00762A7A">
            <w:r w:rsidRPr="009A03C5">
              <w:t>CU8</w:t>
            </w:r>
          </w:p>
        </w:tc>
        <w:tc>
          <w:tcPr>
            <w:tcW w:w="3543" w:type="dxa"/>
          </w:tcPr>
          <w:p w14:paraId="0AA91156" w14:textId="01C8D2C1" w:rsidR="00762A7A" w:rsidRPr="009A03C5" w:rsidRDefault="00762A7A" w:rsidP="00762A7A">
            <w:r w:rsidRPr="00332809">
              <w:t>Cargar materias desde caché</w:t>
            </w:r>
          </w:p>
        </w:tc>
        <w:tc>
          <w:tcPr>
            <w:tcW w:w="1560" w:type="dxa"/>
          </w:tcPr>
          <w:p w14:paraId="130AB82F" w14:textId="7F98ABC2" w:rsidR="00762A7A" w:rsidRPr="009A03C5" w:rsidRDefault="00762A7A" w:rsidP="00762A7A">
            <w:r w:rsidRPr="00332809">
              <w:t>Media</w:t>
            </w:r>
          </w:p>
        </w:tc>
        <w:tc>
          <w:tcPr>
            <w:tcW w:w="1559" w:type="dxa"/>
          </w:tcPr>
          <w:p w14:paraId="1D488F6F" w14:textId="3124BE60" w:rsidR="00762A7A" w:rsidRPr="009A03C5" w:rsidRDefault="00762A7A" w:rsidP="00762A7A">
            <w:r w:rsidRPr="00332809">
              <w:t>Alta</w:t>
            </w:r>
          </w:p>
        </w:tc>
        <w:tc>
          <w:tcPr>
            <w:tcW w:w="1984" w:type="dxa"/>
          </w:tcPr>
          <w:p w14:paraId="03B35D2F" w14:textId="741A7A6C" w:rsidR="00762A7A" w:rsidRPr="009A03C5" w:rsidRDefault="00762A7A" w:rsidP="00762A7A">
            <w:r w:rsidRPr="00332809">
              <w:t>Alta</w:t>
            </w:r>
          </w:p>
        </w:tc>
      </w:tr>
    </w:tbl>
    <w:p w14:paraId="6999B58F" w14:textId="77777777" w:rsidR="00072AEA" w:rsidRPr="00072AEA" w:rsidRDefault="00072AEA" w:rsidP="00072AEA"/>
    <w:p w14:paraId="79E7C032" w14:textId="24919ECF" w:rsidR="00072AEA" w:rsidRPr="00803B92" w:rsidRDefault="00A3332F" w:rsidP="004B768C">
      <w:pPr>
        <w:pStyle w:val="Ttulo3"/>
        <w:numPr>
          <w:ilvl w:val="2"/>
          <w:numId w:val="2"/>
        </w:numPr>
        <w:ind w:left="1843"/>
        <w:rPr>
          <w:rFonts w:ascii="Calibri" w:hAnsi="Calibri" w:cs="Calibri"/>
          <w:sz w:val="24"/>
          <w:szCs w:val="24"/>
        </w:rPr>
      </w:pPr>
      <w:bookmarkStart w:id="40" w:name="_Toc197357919"/>
      <w:r w:rsidRPr="0039736F">
        <w:rPr>
          <w:rFonts w:ascii="Calibri" w:hAnsi="Calibri" w:cs="Calibri"/>
          <w:sz w:val="24"/>
          <w:szCs w:val="24"/>
        </w:rPr>
        <w:t>Descripción de los Casos de Uso</w:t>
      </w:r>
      <w:bookmarkEnd w:id="40"/>
    </w:p>
    <w:p w14:paraId="09E2A5E6" w14:textId="77777777" w:rsidR="00072AEA" w:rsidRPr="00072AEA" w:rsidRDefault="00072AEA" w:rsidP="00072AEA"/>
    <w:tbl>
      <w:tblPr>
        <w:tblW w:w="0" w:type="auto"/>
        <w:tblInd w:w="90" w:type="dxa"/>
        <w:tblLook w:val="01E0" w:firstRow="1" w:lastRow="1" w:firstColumn="1" w:lastColumn="1" w:noHBand="0" w:noVBand="0"/>
      </w:tblPr>
      <w:tblGrid>
        <w:gridCol w:w="1134"/>
        <w:gridCol w:w="3707"/>
        <w:gridCol w:w="1544"/>
        <w:gridCol w:w="3143"/>
      </w:tblGrid>
      <w:tr w:rsidR="00A16319" w:rsidRPr="0039736F" w14:paraId="71517287" w14:textId="77777777" w:rsidTr="00E101F6">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1005F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2BC106A8"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CU-1</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27292A88" w14:textId="388C0D64"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E101F6" w:rsidRPr="00E101F6">
              <w:rPr>
                <w:rFonts w:asciiTheme="minorHAnsi" w:eastAsia="Arial" w:hAnsiTheme="minorHAnsi" w:cstheme="minorHAnsi"/>
              </w:rPr>
              <w:t>Registrar Materias</w:t>
            </w:r>
          </w:p>
        </w:tc>
      </w:tr>
      <w:tr w:rsidR="00A16319" w:rsidRPr="0039736F" w14:paraId="0DECF8B6" w14:textId="77777777" w:rsidTr="00E101F6">
        <w:tc>
          <w:tcPr>
            <w:tcW w:w="6385" w:type="dxa"/>
            <w:gridSpan w:val="3"/>
            <w:tcBorders>
              <w:top w:val="single" w:sz="8" w:space="0" w:color="auto"/>
              <w:left w:val="single" w:sz="8" w:space="0" w:color="auto"/>
              <w:bottom w:val="single" w:sz="8" w:space="0" w:color="auto"/>
              <w:right w:val="single" w:sz="8" w:space="0" w:color="auto"/>
            </w:tcBorders>
          </w:tcPr>
          <w:p w14:paraId="5CA39E0D"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Pr="0039736F">
              <w:rPr>
                <w:rFonts w:asciiTheme="minorHAnsi" w:eastAsia="Arial" w:hAnsiTheme="minorHAnsi" w:cstheme="minorHAnsi"/>
              </w:rPr>
              <w:t>Media</w:t>
            </w:r>
          </w:p>
        </w:tc>
        <w:tc>
          <w:tcPr>
            <w:tcW w:w="3143" w:type="dxa"/>
            <w:tcBorders>
              <w:top w:val="nil"/>
              <w:left w:val="nil"/>
              <w:bottom w:val="single" w:sz="8" w:space="0" w:color="auto"/>
              <w:right w:val="single" w:sz="8" w:space="0" w:color="auto"/>
            </w:tcBorders>
          </w:tcPr>
          <w:p w14:paraId="0BF3400D" w14:textId="7777777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Pr="0039736F">
              <w:rPr>
                <w:rFonts w:asciiTheme="minorHAnsi" w:eastAsia="Arial" w:hAnsiTheme="minorHAnsi" w:cstheme="minorHAnsi"/>
              </w:rPr>
              <w:t>Alta</w:t>
            </w:r>
          </w:p>
        </w:tc>
      </w:tr>
      <w:tr w:rsidR="00A16319" w:rsidRPr="0039736F" w14:paraId="7E4FF4AD" w14:textId="77777777" w:rsidTr="00E101F6">
        <w:tc>
          <w:tcPr>
            <w:tcW w:w="9528" w:type="dxa"/>
            <w:gridSpan w:val="4"/>
            <w:tcBorders>
              <w:top w:val="single" w:sz="8" w:space="0" w:color="auto"/>
              <w:left w:val="single" w:sz="8" w:space="0" w:color="auto"/>
              <w:bottom w:val="single" w:sz="8" w:space="0" w:color="auto"/>
              <w:right w:val="single" w:sz="8" w:space="0" w:color="auto"/>
            </w:tcBorders>
          </w:tcPr>
          <w:p w14:paraId="570E0441"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4FC61CE9" w14:textId="277ECA9F"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w:t>
            </w:r>
            <w:r w:rsidR="00E101F6">
              <w:rPr>
                <w:rFonts w:asciiTheme="minorHAnsi" w:eastAsia="Arial" w:hAnsiTheme="minorHAnsi" w:cstheme="minorHAnsi"/>
              </w:rPr>
              <w:t>-</w:t>
            </w:r>
            <w:r w:rsidRPr="0039736F">
              <w:rPr>
                <w:rFonts w:asciiTheme="minorHAnsi" w:eastAsia="Arial" w:hAnsiTheme="minorHAnsi" w:cstheme="minorHAnsi"/>
              </w:rPr>
              <w:t xml:space="preserve">1  </w:t>
            </w:r>
          </w:p>
        </w:tc>
      </w:tr>
      <w:tr w:rsidR="00A16319" w:rsidRPr="0039736F" w14:paraId="7F0F1442" w14:textId="77777777" w:rsidTr="00E101F6">
        <w:tc>
          <w:tcPr>
            <w:tcW w:w="9528" w:type="dxa"/>
            <w:gridSpan w:val="4"/>
            <w:tcBorders>
              <w:top w:val="single" w:sz="8" w:space="0" w:color="auto"/>
              <w:left w:val="single" w:sz="8" w:space="0" w:color="auto"/>
              <w:bottom w:val="single" w:sz="8" w:space="0" w:color="auto"/>
              <w:right w:val="single" w:sz="8" w:space="0" w:color="auto"/>
            </w:tcBorders>
          </w:tcPr>
          <w:p w14:paraId="5C6A8F7A" w14:textId="0992FD26" w:rsidR="00A16319" w:rsidRPr="00DB2B74"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00E101F6">
              <w:rPr>
                <w:rFonts w:asciiTheme="minorHAnsi" w:eastAsia="Arial" w:hAnsiTheme="minorHAnsi" w:cstheme="minorHAnsi"/>
                <w:b/>
                <w:bCs/>
              </w:rPr>
              <w:t xml:space="preserve"> Usuario</w:t>
            </w:r>
            <w:r w:rsidR="00DB2B74" w:rsidRPr="00DB2B74">
              <w:rPr>
                <w:rFonts w:asciiTheme="minorHAnsi" w:eastAsia="Arial" w:hAnsiTheme="minorHAnsi" w:cstheme="minorHAnsi"/>
              </w:rPr>
              <w:t xml:space="preserve"> </w:t>
            </w:r>
          </w:p>
        </w:tc>
      </w:tr>
      <w:tr w:rsidR="00A16319" w:rsidRPr="0039736F" w14:paraId="10AA4794" w14:textId="77777777" w:rsidTr="00E101F6">
        <w:trPr>
          <w:trHeight w:val="900"/>
        </w:trPr>
        <w:tc>
          <w:tcPr>
            <w:tcW w:w="9528" w:type="dxa"/>
            <w:gridSpan w:val="4"/>
            <w:tcBorders>
              <w:top w:val="single" w:sz="8" w:space="0" w:color="auto"/>
              <w:left w:val="single" w:sz="8" w:space="0" w:color="auto"/>
              <w:bottom w:val="single" w:sz="8" w:space="0" w:color="auto"/>
              <w:right w:val="single" w:sz="8" w:space="0" w:color="auto"/>
            </w:tcBorders>
          </w:tcPr>
          <w:p w14:paraId="0BCADB0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674D0449" w14:textId="4B2B2D22" w:rsidR="00A16319" w:rsidRPr="00DB2B74" w:rsidRDefault="00E101F6" w:rsidP="001405A9">
            <w:pPr>
              <w:rPr>
                <w:rFonts w:asciiTheme="minorHAnsi" w:eastAsia="Arial" w:hAnsiTheme="minorHAnsi" w:cstheme="minorHAnsi"/>
              </w:rPr>
            </w:pPr>
            <w:r w:rsidRPr="00E101F6">
              <w:rPr>
                <w:rFonts w:asciiTheme="minorHAnsi" w:eastAsia="Arial" w:hAnsiTheme="minorHAnsi" w:cstheme="minorHAnsi"/>
              </w:rPr>
              <w:t>Permite al usuario registrar nuevas materias indicando nombre, día y horario.</w:t>
            </w:r>
          </w:p>
        </w:tc>
      </w:tr>
      <w:tr w:rsidR="00A16319" w:rsidRPr="0039736F" w14:paraId="7C6BDD32" w14:textId="77777777" w:rsidTr="00E101F6">
        <w:trPr>
          <w:trHeight w:val="1020"/>
        </w:trPr>
        <w:tc>
          <w:tcPr>
            <w:tcW w:w="9528" w:type="dxa"/>
            <w:gridSpan w:val="4"/>
            <w:tcBorders>
              <w:top w:val="single" w:sz="8" w:space="0" w:color="auto"/>
              <w:left w:val="single" w:sz="8" w:space="0" w:color="auto"/>
              <w:bottom w:val="single" w:sz="8" w:space="0" w:color="auto"/>
              <w:right w:val="single" w:sz="8" w:space="0" w:color="auto"/>
            </w:tcBorders>
          </w:tcPr>
          <w:p w14:paraId="6F88BF9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2A864759" w14:textId="74594AC5" w:rsidR="00A16319" w:rsidRPr="00DB2B74" w:rsidRDefault="00E101F6" w:rsidP="00DB2B74">
            <w:pPr>
              <w:pStyle w:val="Prrafodelista"/>
              <w:numPr>
                <w:ilvl w:val="0"/>
                <w:numId w:val="6"/>
              </w:numPr>
              <w:rPr>
                <w:rFonts w:asciiTheme="minorHAnsi" w:hAnsiTheme="minorHAnsi" w:cstheme="minorHAnsi"/>
              </w:rPr>
            </w:pPr>
            <w:r w:rsidRPr="00E101F6">
              <w:rPr>
                <w:rFonts w:asciiTheme="minorHAnsi" w:eastAsia="Arial" w:hAnsiTheme="minorHAnsi" w:cstheme="minorHAnsi"/>
              </w:rPr>
              <w:t>Se validan campos obligatorios y se evita solapamiento de horarios.</w:t>
            </w:r>
          </w:p>
        </w:tc>
      </w:tr>
      <w:tr w:rsidR="00A16319" w:rsidRPr="0039736F" w14:paraId="0E8FF219" w14:textId="77777777" w:rsidTr="00E101F6">
        <w:tc>
          <w:tcPr>
            <w:tcW w:w="9528" w:type="dxa"/>
            <w:gridSpan w:val="4"/>
            <w:tcBorders>
              <w:top w:val="single" w:sz="8" w:space="0" w:color="auto"/>
              <w:left w:val="single" w:sz="8" w:space="0" w:color="auto"/>
              <w:bottom w:val="single" w:sz="8" w:space="0" w:color="auto"/>
              <w:right w:val="single" w:sz="8" w:space="0" w:color="auto"/>
            </w:tcBorders>
          </w:tcPr>
          <w:p w14:paraId="5111CC6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32087D0F" w14:textId="779F8963" w:rsidR="00E101F6" w:rsidRPr="00E101F6" w:rsidRDefault="00E101F6" w:rsidP="00E101F6">
            <w:pPr>
              <w:pStyle w:val="Prrafodelista"/>
              <w:numPr>
                <w:ilvl w:val="0"/>
                <w:numId w:val="139"/>
              </w:numPr>
              <w:rPr>
                <w:rFonts w:asciiTheme="minorHAnsi" w:eastAsia="Arial" w:hAnsiTheme="minorHAnsi" w:cstheme="minorHAnsi"/>
              </w:rPr>
            </w:pPr>
            <w:r w:rsidRPr="00E101F6">
              <w:rPr>
                <w:rFonts w:asciiTheme="minorHAnsi" w:eastAsia="Arial" w:hAnsiTheme="minorHAnsi" w:cstheme="minorHAnsi"/>
              </w:rPr>
              <w:t>El formulario debe validar todos los campos.</w:t>
            </w:r>
          </w:p>
          <w:p w14:paraId="7B969590" w14:textId="3E66879C" w:rsidR="00E101F6" w:rsidRPr="00E101F6" w:rsidRDefault="00E101F6" w:rsidP="00E101F6">
            <w:pPr>
              <w:pStyle w:val="Prrafodelista"/>
              <w:numPr>
                <w:ilvl w:val="0"/>
                <w:numId w:val="139"/>
              </w:numPr>
              <w:rPr>
                <w:rFonts w:asciiTheme="minorHAnsi" w:eastAsia="Arial" w:hAnsiTheme="minorHAnsi" w:cstheme="minorHAnsi"/>
              </w:rPr>
            </w:pPr>
            <w:r w:rsidRPr="00E101F6">
              <w:rPr>
                <w:rFonts w:asciiTheme="minorHAnsi" w:eastAsia="Arial" w:hAnsiTheme="minorHAnsi" w:cstheme="minorHAnsi"/>
              </w:rPr>
              <w:t>No se deben permitir materias con horarios que se superpongan.</w:t>
            </w:r>
          </w:p>
          <w:p w14:paraId="32DACA4E" w14:textId="5AF4AD0C" w:rsidR="00A16319" w:rsidRPr="00E101F6" w:rsidRDefault="00E101F6" w:rsidP="00E101F6">
            <w:pPr>
              <w:pStyle w:val="Prrafodelista"/>
              <w:numPr>
                <w:ilvl w:val="0"/>
                <w:numId w:val="139"/>
              </w:numPr>
              <w:rPr>
                <w:rFonts w:asciiTheme="minorHAnsi" w:eastAsia="Arial" w:hAnsiTheme="minorHAnsi" w:cstheme="minorHAnsi"/>
              </w:rPr>
            </w:pPr>
            <w:r w:rsidRPr="00E101F6">
              <w:rPr>
                <w:rFonts w:asciiTheme="minorHAnsi" w:eastAsia="Arial" w:hAnsiTheme="minorHAnsi" w:cstheme="minorHAnsi"/>
              </w:rPr>
              <w:t>Debe confirmarse el registro con mensaje visual.</w:t>
            </w:r>
          </w:p>
        </w:tc>
      </w:tr>
      <w:tr w:rsidR="00A16319" w:rsidRPr="0039736F" w14:paraId="247FE292" w14:textId="77777777" w:rsidTr="00E101F6">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34761C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lastRenderedPageBreak/>
              <w:t xml:space="preserve">ESCENARIOS: </w:t>
            </w:r>
          </w:p>
        </w:tc>
      </w:tr>
      <w:tr w:rsidR="00A16319" w:rsidRPr="0039736F" w14:paraId="71701784" w14:textId="77777777" w:rsidTr="00E101F6">
        <w:trPr>
          <w:trHeight w:val="1680"/>
        </w:trPr>
        <w:tc>
          <w:tcPr>
            <w:tcW w:w="1134" w:type="dxa"/>
            <w:tcBorders>
              <w:top w:val="single" w:sz="8" w:space="0" w:color="auto"/>
              <w:left w:val="single" w:sz="8" w:space="0" w:color="auto"/>
              <w:bottom w:val="single" w:sz="8" w:space="0" w:color="auto"/>
              <w:right w:val="single" w:sz="8" w:space="0" w:color="auto"/>
            </w:tcBorders>
          </w:tcPr>
          <w:p w14:paraId="5923C07F"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ES-1.1     </w:t>
            </w:r>
          </w:p>
          <w:p w14:paraId="4B9CB09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7FFF2A46" w14:textId="276B4CDB" w:rsidR="00E101F6" w:rsidRDefault="00E101F6" w:rsidP="00E101F6">
            <w:pPr>
              <w:suppressAutoHyphens w:val="0"/>
              <w:spacing w:before="100" w:beforeAutospacing="1" w:after="100" w:afterAutospacing="1"/>
              <w:rPr>
                <w:lang w:eastAsia="es-EC"/>
              </w:rPr>
            </w:pPr>
            <w:r w:rsidRPr="00E101F6">
              <w:rPr>
                <w:b/>
                <w:bCs/>
                <w:lang w:eastAsia="es-EC"/>
              </w:rPr>
              <w:t>Descripción:</w:t>
            </w:r>
            <w:r>
              <w:rPr>
                <w:lang w:eastAsia="es-EC"/>
              </w:rPr>
              <w:t xml:space="preserve"> Registro exitoso de una nueva materia.</w:t>
            </w:r>
          </w:p>
          <w:p w14:paraId="2395FE0E" w14:textId="075A1F31" w:rsidR="00E101F6" w:rsidRDefault="00E101F6" w:rsidP="00E101F6">
            <w:pPr>
              <w:suppressAutoHyphens w:val="0"/>
              <w:spacing w:before="100" w:beforeAutospacing="1" w:after="100" w:afterAutospacing="1"/>
              <w:rPr>
                <w:lang w:eastAsia="es-EC"/>
              </w:rPr>
            </w:pPr>
            <w:r w:rsidRPr="00E101F6">
              <w:rPr>
                <w:b/>
                <w:bCs/>
                <w:lang w:eastAsia="es-EC"/>
              </w:rPr>
              <w:t>Suposiciones:</w:t>
            </w:r>
            <w:r>
              <w:rPr>
                <w:lang w:eastAsia="es-EC"/>
              </w:rPr>
              <w:t xml:space="preserve"> Usuario completó todos los campos correctamente.</w:t>
            </w:r>
          </w:p>
          <w:p w14:paraId="4C402C56" w14:textId="77777777" w:rsidR="00E101F6" w:rsidRDefault="00E101F6" w:rsidP="00E101F6">
            <w:pPr>
              <w:suppressAutoHyphens w:val="0"/>
              <w:spacing w:before="100" w:beforeAutospacing="1" w:after="100" w:afterAutospacing="1"/>
              <w:rPr>
                <w:lang w:eastAsia="es-EC"/>
              </w:rPr>
            </w:pPr>
            <w:r w:rsidRPr="00E101F6">
              <w:rPr>
                <w:b/>
                <w:bCs/>
                <w:lang w:eastAsia="es-EC"/>
              </w:rPr>
              <w:t>Resultado:</w:t>
            </w:r>
            <w:r>
              <w:rPr>
                <w:lang w:eastAsia="es-EC"/>
              </w:rPr>
              <w:t xml:space="preserve"> Materia registrada y visible en la lista.</w:t>
            </w:r>
          </w:p>
          <w:p w14:paraId="1C22785C" w14:textId="2190E5C9" w:rsidR="00A16319" w:rsidRPr="00B21613" w:rsidRDefault="00A16319" w:rsidP="00E101F6">
            <w:pPr>
              <w:suppressAutoHyphens w:val="0"/>
              <w:spacing w:before="100" w:beforeAutospacing="1" w:after="100" w:afterAutospacing="1"/>
              <w:rPr>
                <w:lang w:eastAsia="es-EC"/>
              </w:rPr>
            </w:pPr>
          </w:p>
        </w:tc>
      </w:tr>
      <w:tr w:rsidR="00A16319" w:rsidRPr="0039736F" w14:paraId="13D47AB3" w14:textId="77777777" w:rsidTr="00ED3531">
        <w:trPr>
          <w:trHeight w:val="1402"/>
        </w:trPr>
        <w:tc>
          <w:tcPr>
            <w:tcW w:w="1134" w:type="dxa"/>
            <w:tcBorders>
              <w:top w:val="single" w:sz="8" w:space="0" w:color="auto"/>
              <w:left w:val="single" w:sz="8" w:space="0" w:color="auto"/>
              <w:bottom w:val="single" w:sz="8" w:space="0" w:color="auto"/>
              <w:right w:val="single" w:sz="8" w:space="0" w:color="auto"/>
            </w:tcBorders>
          </w:tcPr>
          <w:p w14:paraId="744328B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ES-1.2     </w:t>
            </w:r>
          </w:p>
          <w:p w14:paraId="4F7D3DB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0748F55C" w14:textId="77777777" w:rsidR="00E101F6" w:rsidRDefault="00E101F6" w:rsidP="00E101F6">
            <w:pPr>
              <w:suppressAutoHyphens w:val="0"/>
              <w:spacing w:before="100" w:beforeAutospacing="1" w:after="100" w:afterAutospacing="1"/>
              <w:rPr>
                <w:lang w:eastAsia="es-EC"/>
              </w:rPr>
            </w:pPr>
            <w:r w:rsidRPr="00E101F6">
              <w:rPr>
                <w:b/>
                <w:bCs/>
                <w:lang w:eastAsia="es-EC"/>
              </w:rPr>
              <w:t>Descripción:</w:t>
            </w:r>
            <w:r>
              <w:rPr>
                <w:lang w:eastAsia="es-EC"/>
              </w:rPr>
              <w:t xml:space="preserve"> Intento de registrar materia con campos vacíos.</w:t>
            </w:r>
          </w:p>
          <w:p w14:paraId="14F9811F" w14:textId="77777777" w:rsidR="00E101F6" w:rsidRDefault="00E101F6" w:rsidP="00E101F6">
            <w:pPr>
              <w:suppressAutoHyphens w:val="0"/>
              <w:spacing w:before="100" w:beforeAutospacing="1" w:after="100" w:afterAutospacing="1"/>
              <w:rPr>
                <w:lang w:eastAsia="es-EC"/>
              </w:rPr>
            </w:pPr>
            <w:r w:rsidRPr="00E101F6">
              <w:rPr>
                <w:b/>
                <w:bCs/>
                <w:lang w:eastAsia="es-EC"/>
              </w:rPr>
              <w:t>Suposiciones:</w:t>
            </w:r>
            <w:r>
              <w:rPr>
                <w:lang w:eastAsia="es-EC"/>
              </w:rPr>
              <w:t xml:space="preserve"> Usuario deja campos sin llenar.</w:t>
            </w:r>
          </w:p>
          <w:p w14:paraId="0D4E6710" w14:textId="7A22C44D" w:rsidR="00A16319" w:rsidRPr="00E101F6" w:rsidRDefault="00E101F6" w:rsidP="00E101F6">
            <w:pPr>
              <w:suppressAutoHyphens w:val="0"/>
              <w:spacing w:before="100" w:beforeAutospacing="1" w:after="100" w:afterAutospacing="1"/>
              <w:rPr>
                <w:lang w:eastAsia="es-EC"/>
              </w:rPr>
            </w:pPr>
            <w:r w:rsidRPr="00E101F6">
              <w:rPr>
                <w:b/>
                <w:bCs/>
                <w:lang w:eastAsia="es-EC"/>
              </w:rPr>
              <w:t>Resultado:</w:t>
            </w:r>
            <w:r>
              <w:rPr>
                <w:lang w:eastAsia="es-EC"/>
              </w:rPr>
              <w:t xml:space="preserve"> Sistema muestra mensaje de error.</w:t>
            </w:r>
          </w:p>
        </w:tc>
      </w:tr>
      <w:tr w:rsidR="00A16319" w:rsidRPr="0039736F" w14:paraId="7E369FF4" w14:textId="77777777" w:rsidTr="00ED3531">
        <w:trPr>
          <w:trHeight w:val="1538"/>
        </w:trPr>
        <w:tc>
          <w:tcPr>
            <w:tcW w:w="1134" w:type="dxa"/>
            <w:tcBorders>
              <w:top w:val="single" w:sz="8" w:space="0" w:color="auto"/>
              <w:left w:val="single" w:sz="8" w:space="0" w:color="auto"/>
              <w:bottom w:val="single" w:sz="8" w:space="0" w:color="auto"/>
              <w:right w:val="single" w:sz="8" w:space="0" w:color="auto"/>
            </w:tcBorders>
          </w:tcPr>
          <w:p w14:paraId="5973ED1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ES-1.3</w:t>
            </w:r>
          </w:p>
        </w:tc>
        <w:tc>
          <w:tcPr>
            <w:tcW w:w="8394" w:type="dxa"/>
            <w:gridSpan w:val="3"/>
            <w:tcBorders>
              <w:top w:val="single" w:sz="8" w:space="0" w:color="auto"/>
              <w:left w:val="single" w:sz="8" w:space="0" w:color="auto"/>
              <w:bottom w:val="single" w:sz="8" w:space="0" w:color="auto"/>
              <w:right w:val="single" w:sz="8" w:space="0" w:color="auto"/>
            </w:tcBorders>
          </w:tcPr>
          <w:p w14:paraId="78DF380F" w14:textId="77777777" w:rsidR="00E101F6" w:rsidRDefault="00E101F6" w:rsidP="00E101F6">
            <w:pPr>
              <w:suppressAutoHyphens w:val="0"/>
              <w:spacing w:before="100" w:beforeAutospacing="1" w:after="100" w:afterAutospacing="1"/>
              <w:rPr>
                <w:lang w:eastAsia="es-EC"/>
              </w:rPr>
            </w:pPr>
            <w:r w:rsidRPr="00E101F6">
              <w:rPr>
                <w:b/>
                <w:bCs/>
                <w:lang w:eastAsia="es-EC"/>
              </w:rPr>
              <w:t>Descripción:</w:t>
            </w:r>
            <w:r>
              <w:rPr>
                <w:lang w:eastAsia="es-EC"/>
              </w:rPr>
              <w:t xml:space="preserve"> Registro de materia con horario que se solapa con otra.</w:t>
            </w:r>
          </w:p>
          <w:p w14:paraId="2676861F" w14:textId="77777777" w:rsidR="00E101F6" w:rsidRDefault="00E101F6" w:rsidP="00E101F6">
            <w:pPr>
              <w:suppressAutoHyphens w:val="0"/>
              <w:spacing w:before="100" w:beforeAutospacing="1" w:after="100" w:afterAutospacing="1"/>
              <w:rPr>
                <w:lang w:eastAsia="es-EC"/>
              </w:rPr>
            </w:pPr>
            <w:r w:rsidRPr="00E101F6">
              <w:rPr>
                <w:b/>
                <w:bCs/>
                <w:lang w:eastAsia="es-EC"/>
              </w:rPr>
              <w:t>Suposiciones:</w:t>
            </w:r>
            <w:r>
              <w:rPr>
                <w:lang w:eastAsia="es-EC"/>
              </w:rPr>
              <w:t xml:space="preserve"> Usuario define un horario ya usado.</w:t>
            </w:r>
          </w:p>
          <w:p w14:paraId="7B9780D7" w14:textId="3326FF74" w:rsidR="00A16319" w:rsidRPr="00E101F6" w:rsidRDefault="00E101F6" w:rsidP="00E101F6">
            <w:pPr>
              <w:suppressAutoHyphens w:val="0"/>
              <w:spacing w:before="100" w:beforeAutospacing="1" w:after="100" w:afterAutospacing="1"/>
              <w:rPr>
                <w:lang w:eastAsia="es-EC"/>
              </w:rPr>
            </w:pPr>
            <w:r w:rsidRPr="00E101F6">
              <w:rPr>
                <w:b/>
                <w:bCs/>
                <w:lang w:eastAsia="es-EC"/>
              </w:rPr>
              <w:t>Resultado:</w:t>
            </w:r>
            <w:r>
              <w:rPr>
                <w:lang w:eastAsia="es-EC"/>
              </w:rPr>
              <w:t xml:space="preserve"> Se rechaza el registro y se informa al usuario.</w:t>
            </w:r>
          </w:p>
        </w:tc>
      </w:tr>
      <w:tr w:rsidR="00A16319" w:rsidRPr="0039736F" w14:paraId="60CBA87D" w14:textId="77777777" w:rsidTr="00E101F6">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10A34A8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53362F91" w14:textId="6653FE18" w:rsidR="00A16319" w:rsidRPr="00E101F6" w:rsidRDefault="00E101F6" w:rsidP="00E101F6">
            <w:pPr>
              <w:rPr>
                <w:rFonts w:asciiTheme="minorHAnsi" w:eastAsia="Arial" w:hAnsiTheme="minorHAnsi" w:cstheme="minorHAnsi"/>
              </w:rPr>
            </w:pPr>
            <w:r w:rsidRPr="00E101F6">
              <w:rPr>
                <w:rFonts w:asciiTheme="minorHAnsi" w:eastAsia="Arial" w:hAnsiTheme="minorHAnsi" w:cstheme="minorHAnsi"/>
              </w:rPr>
              <w:t>Alto – errores aquí comprometen la integridad del calendario.</w:t>
            </w:r>
          </w:p>
        </w:tc>
      </w:tr>
    </w:tbl>
    <w:p w14:paraId="000BA2F3" w14:textId="77777777" w:rsidR="00A16319" w:rsidRPr="0039736F" w:rsidRDefault="00A16319"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17DF8875" w14:textId="77777777" w:rsidTr="00ED3531">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976E8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41B2B3D1"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CU-2</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7FA92AE5" w14:textId="552ECB66"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E101F6" w:rsidRPr="00E101F6">
              <w:rPr>
                <w:rFonts w:asciiTheme="minorHAnsi" w:eastAsia="Arial" w:hAnsiTheme="minorHAnsi" w:cstheme="minorHAnsi"/>
                <w:color w:val="000000" w:themeColor="text1"/>
              </w:rPr>
              <w:t>Registrar Asistencia</w:t>
            </w:r>
          </w:p>
        </w:tc>
      </w:tr>
      <w:tr w:rsidR="00A16319" w:rsidRPr="0039736F" w14:paraId="3DB1B0DC" w14:textId="77777777" w:rsidTr="00ED3531">
        <w:tc>
          <w:tcPr>
            <w:tcW w:w="6385" w:type="dxa"/>
            <w:gridSpan w:val="3"/>
            <w:tcBorders>
              <w:top w:val="single" w:sz="8" w:space="0" w:color="auto"/>
              <w:left w:val="single" w:sz="8" w:space="0" w:color="auto"/>
              <w:bottom w:val="single" w:sz="8" w:space="0" w:color="auto"/>
              <w:right w:val="single" w:sz="8" w:space="0" w:color="auto"/>
            </w:tcBorders>
          </w:tcPr>
          <w:p w14:paraId="7582AE51" w14:textId="253A7583"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E101F6">
              <w:rPr>
                <w:rFonts w:asciiTheme="minorHAnsi" w:eastAsia="Arial" w:hAnsiTheme="minorHAnsi" w:cstheme="minorHAnsi"/>
                <w:b/>
                <w:bCs/>
              </w:rPr>
              <w:t>Baja</w:t>
            </w:r>
          </w:p>
        </w:tc>
        <w:tc>
          <w:tcPr>
            <w:tcW w:w="3143" w:type="dxa"/>
            <w:tcBorders>
              <w:top w:val="nil"/>
              <w:left w:val="nil"/>
              <w:bottom w:val="single" w:sz="8" w:space="0" w:color="auto"/>
              <w:right w:val="single" w:sz="8" w:space="0" w:color="auto"/>
            </w:tcBorders>
          </w:tcPr>
          <w:p w14:paraId="31665402" w14:textId="3A267A17"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ED3531">
              <w:rPr>
                <w:rFonts w:asciiTheme="minorHAnsi" w:eastAsia="Arial" w:hAnsiTheme="minorHAnsi" w:cstheme="minorHAnsi"/>
                <w:b/>
                <w:bCs/>
              </w:rPr>
              <w:t>Media</w:t>
            </w:r>
          </w:p>
        </w:tc>
      </w:tr>
      <w:tr w:rsidR="00A16319" w:rsidRPr="0039736F" w14:paraId="4E742977"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64DAC37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378A448A"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 xml:space="preserve">RF- 2  </w:t>
            </w:r>
            <w:r w:rsidRPr="0039736F">
              <w:rPr>
                <w:rFonts w:asciiTheme="minorHAnsi" w:eastAsia="Arial" w:hAnsiTheme="minorHAnsi" w:cstheme="minorHAnsi"/>
                <w:b/>
                <w:bCs/>
              </w:rPr>
              <w:t xml:space="preserve"> </w:t>
            </w:r>
          </w:p>
        </w:tc>
      </w:tr>
      <w:tr w:rsidR="00A16319" w:rsidRPr="0039736F" w14:paraId="75354D62"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59679112" w14:textId="1B97EAD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00ED3531">
              <w:rPr>
                <w:rFonts w:asciiTheme="minorHAnsi" w:eastAsia="Arial" w:hAnsiTheme="minorHAnsi" w:cstheme="minorHAnsi"/>
                <w:b/>
                <w:bCs/>
              </w:rPr>
              <w:t xml:space="preserve"> Usuario</w:t>
            </w:r>
            <w:r w:rsidR="00B21613" w:rsidRPr="00B21613">
              <w:rPr>
                <w:rFonts w:asciiTheme="minorHAnsi" w:eastAsia="Arial" w:hAnsiTheme="minorHAnsi" w:cstheme="minorHAnsi"/>
              </w:rPr>
              <w:t xml:space="preserve"> </w:t>
            </w:r>
          </w:p>
        </w:tc>
      </w:tr>
      <w:tr w:rsidR="00A16319" w:rsidRPr="0039736F" w14:paraId="5D519332" w14:textId="77777777" w:rsidTr="00ED3531">
        <w:trPr>
          <w:trHeight w:val="900"/>
        </w:trPr>
        <w:tc>
          <w:tcPr>
            <w:tcW w:w="9528" w:type="dxa"/>
            <w:gridSpan w:val="4"/>
            <w:tcBorders>
              <w:top w:val="single" w:sz="8" w:space="0" w:color="auto"/>
              <w:left w:val="single" w:sz="8" w:space="0" w:color="auto"/>
              <w:bottom w:val="single" w:sz="8" w:space="0" w:color="auto"/>
              <w:right w:val="single" w:sz="8" w:space="0" w:color="auto"/>
            </w:tcBorders>
          </w:tcPr>
          <w:p w14:paraId="0785374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1CA7681B" w14:textId="0D9EBA40" w:rsidR="00A16319" w:rsidRPr="0039736F" w:rsidRDefault="00ED3531" w:rsidP="001405A9">
            <w:pPr>
              <w:rPr>
                <w:rFonts w:asciiTheme="minorHAnsi" w:eastAsia="Arial" w:hAnsiTheme="minorHAnsi" w:cstheme="minorHAnsi"/>
              </w:rPr>
            </w:pPr>
            <w:r w:rsidRPr="00ED3531">
              <w:rPr>
                <w:rFonts w:asciiTheme="minorHAnsi" w:eastAsia="Arial" w:hAnsiTheme="minorHAnsi" w:cstheme="minorHAnsi"/>
              </w:rPr>
              <w:t>El usuario puede marcar la asistencia de una materia específica en una fecha determinada.</w:t>
            </w:r>
          </w:p>
        </w:tc>
      </w:tr>
      <w:tr w:rsidR="00A16319" w:rsidRPr="0039736F" w14:paraId="15515DB7" w14:textId="77777777" w:rsidTr="00ED3531">
        <w:trPr>
          <w:trHeight w:val="1020"/>
        </w:trPr>
        <w:tc>
          <w:tcPr>
            <w:tcW w:w="9528" w:type="dxa"/>
            <w:gridSpan w:val="4"/>
            <w:tcBorders>
              <w:top w:val="single" w:sz="8" w:space="0" w:color="auto"/>
              <w:left w:val="single" w:sz="8" w:space="0" w:color="auto"/>
              <w:bottom w:val="single" w:sz="8" w:space="0" w:color="auto"/>
              <w:right w:val="single" w:sz="8" w:space="0" w:color="auto"/>
            </w:tcBorders>
          </w:tcPr>
          <w:p w14:paraId="1D88D8A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20D7E3F8" w14:textId="24062551"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Las asistencias deben estar ligadas a materias previamente registradas.</w:t>
            </w:r>
          </w:p>
        </w:tc>
      </w:tr>
      <w:tr w:rsidR="00A16319" w:rsidRPr="0039736F" w14:paraId="698A2B43"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6D84E6E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778ACDD6" w14:textId="71E908FD" w:rsidR="00ED3531" w:rsidRPr="00ED3531" w:rsidRDefault="00ED3531" w:rsidP="00ED3531">
            <w:pPr>
              <w:pStyle w:val="Prrafodelista"/>
              <w:numPr>
                <w:ilvl w:val="0"/>
                <w:numId w:val="140"/>
              </w:numPr>
              <w:rPr>
                <w:rFonts w:asciiTheme="minorHAnsi" w:eastAsia="Arial" w:hAnsiTheme="minorHAnsi" w:cstheme="minorHAnsi"/>
              </w:rPr>
            </w:pPr>
            <w:r w:rsidRPr="00ED3531">
              <w:rPr>
                <w:rFonts w:asciiTheme="minorHAnsi" w:eastAsia="Arial" w:hAnsiTheme="minorHAnsi" w:cstheme="minorHAnsi"/>
              </w:rPr>
              <w:t>La materia debe existir previamente.</w:t>
            </w:r>
          </w:p>
          <w:p w14:paraId="1E9C342B" w14:textId="230780E8" w:rsidR="00A16319" w:rsidRPr="00ED3531" w:rsidRDefault="00ED3531" w:rsidP="00ED3531">
            <w:pPr>
              <w:pStyle w:val="Prrafodelista"/>
              <w:numPr>
                <w:ilvl w:val="0"/>
                <w:numId w:val="140"/>
              </w:numPr>
              <w:rPr>
                <w:rFonts w:asciiTheme="minorHAnsi" w:eastAsia="Arial" w:hAnsiTheme="minorHAnsi" w:cstheme="minorHAnsi"/>
              </w:rPr>
            </w:pPr>
            <w:r w:rsidRPr="00ED3531">
              <w:rPr>
                <w:rFonts w:asciiTheme="minorHAnsi" w:eastAsia="Arial" w:hAnsiTheme="minorHAnsi" w:cstheme="minorHAnsi"/>
              </w:rPr>
              <w:t>El sistema debe confirmar que ya no se ha registrado para esa fecha.</w:t>
            </w:r>
          </w:p>
        </w:tc>
      </w:tr>
      <w:tr w:rsidR="00A16319" w:rsidRPr="0039736F" w14:paraId="5000C4A5" w14:textId="77777777" w:rsidTr="00ED3531">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AA9AC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2AF32D70" w14:textId="77777777" w:rsidTr="00ED3531">
        <w:trPr>
          <w:trHeight w:val="1032"/>
        </w:trPr>
        <w:tc>
          <w:tcPr>
            <w:tcW w:w="1134" w:type="dxa"/>
            <w:tcBorders>
              <w:top w:val="single" w:sz="8" w:space="0" w:color="auto"/>
              <w:left w:val="single" w:sz="8" w:space="0" w:color="auto"/>
              <w:bottom w:val="single" w:sz="8" w:space="0" w:color="auto"/>
              <w:right w:val="single" w:sz="8" w:space="0" w:color="auto"/>
            </w:tcBorders>
          </w:tcPr>
          <w:p w14:paraId="4884CDA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ES-2.1     </w:t>
            </w:r>
          </w:p>
          <w:p w14:paraId="29D14B3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418FD6C7" w14:textId="77777777" w:rsidR="00ED3531" w:rsidRDefault="00ED3531" w:rsidP="00ED3531">
            <w:pPr>
              <w:rPr>
                <w:rFonts w:asciiTheme="minorHAnsi" w:hAnsiTheme="minorHAnsi" w:cstheme="minorHAnsi"/>
              </w:rPr>
            </w:pPr>
            <w:r w:rsidRPr="00ED3531">
              <w:rPr>
                <w:rFonts w:asciiTheme="minorHAnsi" w:hAnsiTheme="minorHAnsi" w:cstheme="minorHAnsi"/>
                <w:b/>
                <w:bCs/>
              </w:rPr>
              <w:t>Descripción:</w:t>
            </w:r>
            <w:r w:rsidRPr="00ED3531">
              <w:rPr>
                <w:rFonts w:asciiTheme="minorHAnsi" w:hAnsiTheme="minorHAnsi" w:cstheme="minorHAnsi"/>
              </w:rPr>
              <w:t xml:space="preserve"> Asistencia marcada correctamente.</w:t>
            </w:r>
          </w:p>
          <w:p w14:paraId="706D08AF" w14:textId="5342B7BE" w:rsidR="00ED3531" w:rsidRPr="00ED3531" w:rsidRDefault="00ED3531" w:rsidP="00ED3531">
            <w:pPr>
              <w:rPr>
                <w:rFonts w:asciiTheme="minorHAnsi" w:hAnsiTheme="minorHAnsi" w:cstheme="minorHAnsi"/>
              </w:rPr>
            </w:pPr>
            <w:r w:rsidRPr="00ED3531">
              <w:rPr>
                <w:rFonts w:asciiTheme="minorHAnsi" w:hAnsiTheme="minorHAnsi" w:cstheme="minorHAnsi"/>
                <w:b/>
                <w:bCs/>
              </w:rPr>
              <w:t>Suposiciones:</w:t>
            </w:r>
            <w:r w:rsidRPr="00ED3531">
              <w:rPr>
                <w:rFonts w:asciiTheme="minorHAnsi" w:hAnsiTheme="minorHAnsi" w:cstheme="minorHAnsi"/>
              </w:rPr>
              <w:t xml:space="preserve"> La materia existe y no hay duplicado de fecha.</w:t>
            </w:r>
          </w:p>
          <w:p w14:paraId="1141F8D1" w14:textId="4E7BE07A" w:rsidR="00A16319" w:rsidRPr="00ED3531" w:rsidRDefault="00ED3531" w:rsidP="00ED3531">
            <w:pPr>
              <w:rPr>
                <w:rFonts w:asciiTheme="minorHAnsi" w:hAnsiTheme="minorHAnsi" w:cstheme="minorHAnsi"/>
              </w:rPr>
            </w:pPr>
            <w:r w:rsidRPr="00ED3531">
              <w:rPr>
                <w:rFonts w:asciiTheme="minorHAnsi" w:hAnsiTheme="minorHAnsi" w:cstheme="minorHAnsi"/>
                <w:b/>
                <w:bCs/>
              </w:rPr>
              <w:t>Resultado:</w:t>
            </w:r>
            <w:r w:rsidRPr="00ED3531">
              <w:rPr>
                <w:rFonts w:asciiTheme="minorHAnsi" w:hAnsiTheme="minorHAnsi" w:cstheme="minorHAnsi"/>
              </w:rPr>
              <w:t xml:space="preserve"> Se guarda asistencia.</w:t>
            </w:r>
          </w:p>
        </w:tc>
      </w:tr>
      <w:tr w:rsidR="00A16319" w:rsidRPr="0039736F" w14:paraId="40539D13" w14:textId="77777777" w:rsidTr="00ED3531">
        <w:trPr>
          <w:trHeight w:val="1211"/>
        </w:trPr>
        <w:tc>
          <w:tcPr>
            <w:tcW w:w="1134" w:type="dxa"/>
            <w:tcBorders>
              <w:top w:val="single" w:sz="8" w:space="0" w:color="auto"/>
              <w:left w:val="single" w:sz="8" w:space="0" w:color="auto"/>
              <w:bottom w:val="single" w:sz="8" w:space="0" w:color="auto"/>
              <w:right w:val="single" w:sz="8" w:space="0" w:color="auto"/>
            </w:tcBorders>
          </w:tcPr>
          <w:p w14:paraId="4E22EE6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lastRenderedPageBreak/>
              <w:t xml:space="preserve">ES-2.2     </w:t>
            </w:r>
          </w:p>
          <w:p w14:paraId="2D21325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0871310D" w14:textId="77777777" w:rsidR="00ED3531" w:rsidRDefault="00ED3531" w:rsidP="00ED3531">
            <w:pPr>
              <w:spacing w:line="276" w:lineRule="auto"/>
              <w:rPr>
                <w:lang w:eastAsia="es-EC"/>
              </w:rPr>
            </w:pPr>
            <w:r>
              <w:rPr>
                <w:b/>
                <w:bCs/>
                <w:lang w:eastAsia="es-EC"/>
              </w:rPr>
              <w:t>De</w:t>
            </w:r>
            <w:r w:rsidRPr="00ED3531">
              <w:rPr>
                <w:b/>
                <w:bCs/>
                <w:lang w:eastAsia="es-EC"/>
              </w:rPr>
              <w:t>scripción:</w:t>
            </w:r>
            <w:r w:rsidRPr="00ED3531">
              <w:rPr>
                <w:lang w:eastAsia="es-EC"/>
              </w:rPr>
              <w:t xml:space="preserve"> Asistencia ya marcada ese día.</w:t>
            </w:r>
          </w:p>
          <w:p w14:paraId="30980549" w14:textId="77777777" w:rsidR="00ED3531" w:rsidRDefault="00ED3531" w:rsidP="00ED3531">
            <w:pPr>
              <w:spacing w:line="276" w:lineRule="auto"/>
              <w:rPr>
                <w:lang w:eastAsia="es-EC"/>
              </w:rPr>
            </w:pPr>
            <w:r w:rsidRPr="00ED3531">
              <w:rPr>
                <w:b/>
                <w:bCs/>
                <w:lang w:eastAsia="es-EC"/>
              </w:rPr>
              <w:t>Suposiciones:</w:t>
            </w:r>
            <w:r w:rsidRPr="00ED3531">
              <w:rPr>
                <w:lang w:eastAsia="es-EC"/>
              </w:rPr>
              <w:t xml:space="preserve"> Usuario intenta duplicar registro.</w:t>
            </w:r>
          </w:p>
          <w:p w14:paraId="24829324" w14:textId="5B6AF078" w:rsidR="00A16319" w:rsidRPr="00B21613" w:rsidRDefault="00ED3531" w:rsidP="00ED3531">
            <w:pPr>
              <w:spacing w:line="276" w:lineRule="auto"/>
              <w:rPr>
                <w:lang w:eastAsia="es-EC"/>
              </w:rPr>
            </w:pPr>
            <w:r w:rsidRPr="00ED3531">
              <w:rPr>
                <w:b/>
                <w:bCs/>
                <w:lang w:eastAsia="es-EC"/>
              </w:rPr>
              <w:t>Resultado:</w:t>
            </w:r>
            <w:r w:rsidRPr="00ED3531">
              <w:rPr>
                <w:lang w:eastAsia="es-EC"/>
              </w:rPr>
              <w:t xml:space="preserve"> Sistema lo evita y muestra advertencia.</w:t>
            </w:r>
          </w:p>
        </w:tc>
      </w:tr>
      <w:tr w:rsidR="00A16319" w:rsidRPr="0039736F" w14:paraId="682A3E70" w14:textId="77777777" w:rsidTr="00ED3531">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1E82A06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660EFDC4" w14:textId="7D719245"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Medio – duplicados o registros erróneos pueden alterar estadísticas.</w:t>
            </w:r>
          </w:p>
        </w:tc>
      </w:tr>
    </w:tbl>
    <w:p w14:paraId="37AA40A7" w14:textId="77777777" w:rsidR="00A16319" w:rsidRDefault="00A16319" w:rsidP="00A16319">
      <w:pPr>
        <w:pStyle w:val="Textoindependiente"/>
        <w:rPr>
          <w:rFonts w:asciiTheme="minorHAnsi" w:hAnsiTheme="minorHAnsi" w:cstheme="minorHAnsi"/>
          <w:i/>
          <w:color w:val="0000FF"/>
          <w:lang w:val="es-EC"/>
        </w:rPr>
      </w:pPr>
    </w:p>
    <w:p w14:paraId="01FF24B4" w14:textId="77777777" w:rsidR="00ED3531" w:rsidRPr="0039736F" w:rsidRDefault="00ED3531"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5"/>
        <w:gridCol w:w="1545"/>
        <w:gridCol w:w="3144"/>
      </w:tblGrid>
      <w:tr w:rsidR="00A16319" w:rsidRPr="0039736F" w14:paraId="5B3C9ABA" w14:textId="77777777" w:rsidTr="00ED3531">
        <w:tc>
          <w:tcPr>
            <w:tcW w:w="4839"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97F2B1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3EA43AAA"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CU- 3</w:t>
            </w:r>
          </w:p>
        </w:tc>
        <w:tc>
          <w:tcPr>
            <w:tcW w:w="4689"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3D6B5F87" w14:textId="766594E6"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ED3531" w:rsidRPr="00ED3531">
              <w:rPr>
                <w:rFonts w:asciiTheme="minorHAnsi" w:eastAsia="Arial" w:hAnsiTheme="minorHAnsi" w:cstheme="minorHAnsi"/>
                <w:color w:val="000000" w:themeColor="text1"/>
              </w:rPr>
              <w:t>Generar Resumen de Asistencias</w:t>
            </w:r>
          </w:p>
        </w:tc>
      </w:tr>
      <w:tr w:rsidR="00A16319" w:rsidRPr="0039736F" w14:paraId="399EAAB8" w14:textId="77777777" w:rsidTr="00ED3531">
        <w:tc>
          <w:tcPr>
            <w:tcW w:w="6384" w:type="dxa"/>
            <w:gridSpan w:val="3"/>
            <w:tcBorders>
              <w:top w:val="single" w:sz="8" w:space="0" w:color="auto"/>
              <w:left w:val="single" w:sz="8" w:space="0" w:color="auto"/>
              <w:bottom w:val="single" w:sz="8" w:space="0" w:color="auto"/>
              <w:right w:val="single" w:sz="8" w:space="0" w:color="auto"/>
            </w:tcBorders>
          </w:tcPr>
          <w:p w14:paraId="3F08C5DC" w14:textId="69106EA2"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ED3531">
              <w:rPr>
                <w:rFonts w:asciiTheme="minorHAnsi" w:eastAsia="Arial" w:hAnsiTheme="minorHAnsi" w:cstheme="minorHAnsi"/>
                <w:b/>
                <w:bCs/>
              </w:rPr>
              <w:t>Baja</w:t>
            </w:r>
          </w:p>
        </w:tc>
        <w:tc>
          <w:tcPr>
            <w:tcW w:w="3144" w:type="dxa"/>
            <w:tcBorders>
              <w:top w:val="nil"/>
              <w:left w:val="nil"/>
              <w:bottom w:val="single" w:sz="8" w:space="0" w:color="auto"/>
              <w:right w:val="single" w:sz="8" w:space="0" w:color="auto"/>
            </w:tcBorders>
          </w:tcPr>
          <w:p w14:paraId="4E9B5F2A" w14:textId="020FAF3A"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ED3531">
              <w:rPr>
                <w:rFonts w:asciiTheme="minorHAnsi" w:eastAsia="Arial" w:hAnsiTheme="minorHAnsi" w:cstheme="minorHAnsi"/>
                <w:b/>
                <w:bCs/>
              </w:rPr>
              <w:t>Alta</w:t>
            </w:r>
          </w:p>
        </w:tc>
      </w:tr>
      <w:tr w:rsidR="00A16319" w:rsidRPr="0039736F" w14:paraId="15A40330"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1708343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30C877AD"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RF- 3</w:t>
            </w:r>
          </w:p>
        </w:tc>
      </w:tr>
      <w:tr w:rsidR="00A16319" w:rsidRPr="0039736F" w14:paraId="38A915E0"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501B0C06" w14:textId="1C62ADCB"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Pr="0039736F">
              <w:rPr>
                <w:rFonts w:asciiTheme="minorHAnsi" w:eastAsia="Arial" w:hAnsiTheme="minorHAnsi" w:cstheme="minorHAnsi"/>
              </w:rPr>
              <w:t xml:space="preserve">  </w:t>
            </w:r>
            <w:r w:rsidR="00ED3531">
              <w:rPr>
                <w:rFonts w:asciiTheme="minorHAnsi" w:eastAsia="Arial" w:hAnsiTheme="minorHAnsi" w:cstheme="minorHAnsi"/>
              </w:rPr>
              <w:t>Usuario</w:t>
            </w:r>
          </w:p>
        </w:tc>
      </w:tr>
      <w:tr w:rsidR="00A16319" w:rsidRPr="0039736F" w14:paraId="390E4812" w14:textId="77777777" w:rsidTr="00ED3531">
        <w:trPr>
          <w:trHeight w:val="690"/>
        </w:trPr>
        <w:tc>
          <w:tcPr>
            <w:tcW w:w="9528" w:type="dxa"/>
            <w:gridSpan w:val="4"/>
            <w:tcBorders>
              <w:top w:val="single" w:sz="8" w:space="0" w:color="auto"/>
              <w:left w:val="single" w:sz="8" w:space="0" w:color="auto"/>
              <w:bottom w:val="single" w:sz="8" w:space="0" w:color="auto"/>
              <w:right w:val="single" w:sz="8" w:space="0" w:color="auto"/>
            </w:tcBorders>
          </w:tcPr>
          <w:p w14:paraId="4845358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2223234F" w14:textId="223715CD" w:rsidR="00A16319" w:rsidRPr="0039736F" w:rsidRDefault="00ED3531" w:rsidP="001405A9">
            <w:pPr>
              <w:rPr>
                <w:rFonts w:asciiTheme="minorHAnsi" w:eastAsia="Arial" w:hAnsiTheme="minorHAnsi" w:cstheme="minorHAnsi"/>
              </w:rPr>
            </w:pPr>
            <w:r w:rsidRPr="00ED3531">
              <w:rPr>
                <w:rFonts w:asciiTheme="minorHAnsi" w:eastAsia="Arial" w:hAnsiTheme="minorHAnsi" w:cstheme="minorHAnsi"/>
              </w:rPr>
              <w:t>Muestra cantidad total de asistencias por materia, con porcentajes.</w:t>
            </w:r>
          </w:p>
        </w:tc>
      </w:tr>
      <w:tr w:rsidR="00A16319" w:rsidRPr="0039736F" w14:paraId="5407CCF2" w14:textId="77777777" w:rsidTr="00ED3531">
        <w:trPr>
          <w:trHeight w:val="828"/>
        </w:trPr>
        <w:tc>
          <w:tcPr>
            <w:tcW w:w="9528" w:type="dxa"/>
            <w:gridSpan w:val="4"/>
            <w:tcBorders>
              <w:top w:val="single" w:sz="8" w:space="0" w:color="auto"/>
              <w:left w:val="single" w:sz="8" w:space="0" w:color="auto"/>
              <w:bottom w:val="single" w:sz="8" w:space="0" w:color="auto"/>
              <w:right w:val="single" w:sz="8" w:space="0" w:color="auto"/>
            </w:tcBorders>
          </w:tcPr>
          <w:p w14:paraId="73EFA11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4720E541" w14:textId="525CE7FF"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Se accede desde un botón principal. El cálculo se realiza localmente.</w:t>
            </w:r>
            <w:r w:rsidR="004A5101" w:rsidRPr="00ED3531">
              <w:rPr>
                <w:rFonts w:asciiTheme="minorHAnsi" w:eastAsia="Arial" w:hAnsiTheme="minorHAnsi" w:cstheme="minorHAnsi"/>
              </w:rPr>
              <w:t xml:space="preserve"> </w:t>
            </w:r>
          </w:p>
        </w:tc>
      </w:tr>
      <w:tr w:rsidR="00A16319" w:rsidRPr="0039736F" w14:paraId="7C6D9207" w14:textId="77777777" w:rsidTr="00ED3531">
        <w:tc>
          <w:tcPr>
            <w:tcW w:w="9528" w:type="dxa"/>
            <w:gridSpan w:val="4"/>
            <w:tcBorders>
              <w:top w:val="single" w:sz="8" w:space="0" w:color="auto"/>
              <w:left w:val="single" w:sz="8" w:space="0" w:color="auto"/>
              <w:bottom w:val="single" w:sz="8" w:space="0" w:color="auto"/>
              <w:right w:val="single" w:sz="8" w:space="0" w:color="auto"/>
            </w:tcBorders>
          </w:tcPr>
          <w:p w14:paraId="4A4E540D"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6854D17C" w14:textId="25469095" w:rsidR="00ED3531" w:rsidRPr="00ED3531" w:rsidRDefault="00ED3531" w:rsidP="00ED3531">
            <w:pPr>
              <w:pStyle w:val="Prrafodelista"/>
              <w:numPr>
                <w:ilvl w:val="0"/>
                <w:numId w:val="143"/>
              </w:numPr>
              <w:rPr>
                <w:rFonts w:asciiTheme="minorHAnsi" w:eastAsia="Arial" w:hAnsiTheme="minorHAnsi" w:cstheme="minorHAnsi"/>
              </w:rPr>
            </w:pPr>
            <w:r w:rsidRPr="00ED3531">
              <w:rPr>
                <w:rFonts w:asciiTheme="minorHAnsi" w:eastAsia="Arial" w:hAnsiTheme="minorHAnsi" w:cstheme="minorHAnsi"/>
              </w:rPr>
              <w:t>Mostrar total de clases y asistencias por materia.</w:t>
            </w:r>
          </w:p>
          <w:p w14:paraId="1A84C61A" w14:textId="7A658FB2" w:rsidR="00ED3531" w:rsidRPr="00ED3531" w:rsidRDefault="00ED3531" w:rsidP="00ED3531">
            <w:pPr>
              <w:pStyle w:val="Prrafodelista"/>
              <w:numPr>
                <w:ilvl w:val="0"/>
                <w:numId w:val="143"/>
              </w:numPr>
              <w:rPr>
                <w:rFonts w:asciiTheme="minorHAnsi" w:eastAsia="Arial" w:hAnsiTheme="minorHAnsi" w:cstheme="minorHAnsi"/>
              </w:rPr>
            </w:pPr>
            <w:r w:rsidRPr="00ED3531">
              <w:rPr>
                <w:rFonts w:asciiTheme="minorHAnsi" w:eastAsia="Arial" w:hAnsiTheme="minorHAnsi" w:cstheme="minorHAnsi"/>
              </w:rPr>
              <w:t>Porcentaje visible.</w:t>
            </w:r>
          </w:p>
          <w:p w14:paraId="39FB6564" w14:textId="72B08EDC" w:rsidR="00A16319" w:rsidRPr="00ED3531" w:rsidRDefault="00ED3531" w:rsidP="00ED3531">
            <w:pPr>
              <w:pStyle w:val="Prrafodelista"/>
              <w:numPr>
                <w:ilvl w:val="0"/>
                <w:numId w:val="143"/>
              </w:numPr>
              <w:rPr>
                <w:rFonts w:asciiTheme="minorHAnsi" w:eastAsia="Arial" w:hAnsiTheme="minorHAnsi" w:cstheme="minorHAnsi"/>
              </w:rPr>
            </w:pPr>
            <w:r w:rsidRPr="00ED3531">
              <w:rPr>
                <w:rFonts w:asciiTheme="minorHAnsi" w:eastAsia="Arial" w:hAnsiTheme="minorHAnsi" w:cstheme="minorHAnsi"/>
              </w:rPr>
              <w:t>Que se actualice al cambiar los datos.</w:t>
            </w:r>
          </w:p>
        </w:tc>
      </w:tr>
      <w:tr w:rsidR="00A16319" w:rsidRPr="0039736F" w14:paraId="0A9566DC" w14:textId="77777777" w:rsidTr="00ED3531">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2881B8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1F25F90C" w14:textId="77777777" w:rsidTr="00ED3531">
        <w:trPr>
          <w:trHeight w:val="1089"/>
        </w:trPr>
        <w:tc>
          <w:tcPr>
            <w:tcW w:w="1134" w:type="dxa"/>
            <w:tcBorders>
              <w:top w:val="single" w:sz="8" w:space="0" w:color="auto"/>
              <w:left w:val="single" w:sz="8" w:space="0" w:color="auto"/>
              <w:bottom w:val="single" w:sz="8" w:space="0" w:color="auto"/>
              <w:right w:val="single" w:sz="8" w:space="0" w:color="auto"/>
            </w:tcBorders>
          </w:tcPr>
          <w:p w14:paraId="2097C4B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ES-3.1     </w:t>
            </w:r>
          </w:p>
          <w:p w14:paraId="79625C3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17C7D9F8" w14:textId="77777777" w:rsidR="00ED3531" w:rsidRPr="00ED3531" w:rsidRDefault="00ED3531" w:rsidP="00ED3531">
            <w:pPr>
              <w:rPr>
                <w:rFonts w:asciiTheme="minorHAnsi" w:hAnsiTheme="minorHAnsi" w:cstheme="minorHAnsi"/>
              </w:rPr>
            </w:pPr>
            <w:r w:rsidRPr="00ED3531">
              <w:rPr>
                <w:rFonts w:asciiTheme="minorHAnsi" w:hAnsiTheme="minorHAnsi" w:cstheme="minorHAnsi"/>
                <w:b/>
                <w:bCs/>
              </w:rPr>
              <w:t>Descripción:</w:t>
            </w:r>
            <w:r w:rsidRPr="00ED3531">
              <w:rPr>
                <w:rFonts w:asciiTheme="minorHAnsi" w:hAnsiTheme="minorHAnsi" w:cstheme="minorHAnsi"/>
              </w:rPr>
              <w:t xml:space="preserve"> Generación correcta con materias y asistencias.</w:t>
            </w:r>
          </w:p>
          <w:p w14:paraId="6901B185" w14:textId="77777777" w:rsidR="00ED3531" w:rsidRPr="00ED3531" w:rsidRDefault="00ED3531" w:rsidP="00ED3531">
            <w:pPr>
              <w:rPr>
                <w:rFonts w:asciiTheme="minorHAnsi" w:hAnsiTheme="minorHAnsi" w:cstheme="minorHAnsi"/>
              </w:rPr>
            </w:pPr>
            <w:r w:rsidRPr="00ED3531">
              <w:rPr>
                <w:rFonts w:asciiTheme="minorHAnsi" w:hAnsiTheme="minorHAnsi" w:cstheme="minorHAnsi"/>
                <w:b/>
                <w:bCs/>
              </w:rPr>
              <w:t>Suposiciones:</w:t>
            </w:r>
            <w:r w:rsidRPr="00ED3531">
              <w:rPr>
                <w:rFonts w:asciiTheme="minorHAnsi" w:hAnsiTheme="minorHAnsi" w:cstheme="minorHAnsi"/>
              </w:rPr>
              <w:t xml:space="preserve"> El usuario ya ha registrado materias y asistencias.</w:t>
            </w:r>
          </w:p>
          <w:p w14:paraId="27D7DC2A" w14:textId="495B9074" w:rsidR="00A16319" w:rsidRPr="00ED3531" w:rsidRDefault="00ED3531" w:rsidP="00ED3531">
            <w:pPr>
              <w:rPr>
                <w:rFonts w:asciiTheme="minorHAnsi" w:hAnsiTheme="minorHAnsi" w:cstheme="minorHAnsi"/>
              </w:rPr>
            </w:pPr>
            <w:r w:rsidRPr="00ED3531">
              <w:rPr>
                <w:rFonts w:asciiTheme="minorHAnsi" w:hAnsiTheme="minorHAnsi" w:cstheme="minorHAnsi"/>
                <w:b/>
                <w:bCs/>
              </w:rPr>
              <w:t>Resultado:</w:t>
            </w:r>
            <w:r w:rsidRPr="00ED3531">
              <w:rPr>
                <w:rFonts w:asciiTheme="minorHAnsi" w:hAnsiTheme="minorHAnsi" w:cstheme="minorHAnsi"/>
              </w:rPr>
              <w:t xml:space="preserve"> Se genera tabla de resumen.</w:t>
            </w:r>
          </w:p>
        </w:tc>
      </w:tr>
      <w:tr w:rsidR="00A16319" w:rsidRPr="0039736F" w14:paraId="23F06E1F" w14:textId="77777777" w:rsidTr="006A5EFD">
        <w:trPr>
          <w:trHeight w:val="964"/>
        </w:trPr>
        <w:tc>
          <w:tcPr>
            <w:tcW w:w="1134" w:type="dxa"/>
            <w:tcBorders>
              <w:top w:val="single" w:sz="8" w:space="0" w:color="auto"/>
              <w:left w:val="single" w:sz="8" w:space="0" w:color="auto"/>
              <w:bottom w:val="single" w:sz="8" w:space="0" w:color="auto"/>
              <w:right w:val="single" w:sz="8" w:space="0" w:color="auto"/>
            </w:tcBorders>
          </w:tcPr>
          <w:p w14:paraId="0ED0074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ES-3.2     </w:t>
            </w:r>
          </w:p>
          <w:p w14:paraId="5DB3A79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359009FD" w14:textId="77777777" w:rsidR="00ED3531" w:rsidRPr="00ED3531" w:rsidRDefault="00ED3531" w:rsidP="00ED3531">
            <w:pPr>
              <w:rPr>
                <w:rFonts w:asciiTheme="minorHAnsi" w:eastAsia="Arial" w:hAnsiTheme="minorHAnsi" w:cstheme="minorHAnsi"/>
                <w:b/>
                <w:bCs/>
              </w:rPr>
            </w:pPr>
            <w:r w:rsidRPr="00ED3531">
              <w:rPr>
                <w:rFonts w:asciiTheme="minorHAnsi" w:eastAsia="Arial" w:hAnsiTheme="minorHAnsi" w:cstheme="minorHAnsi"/>
                <w:b/>
                <w:bCs/>
              </w:rPr>
              <w:t xml:space="preserve">Descripción: </w:t>
            </w:r>
            <w:r w:rsidRPr="00ED3531">
              <w:rPr>
                <w:rFonts w:asciiTheme="minorHAnsi" w:eastAsia="Arial" w:hAnsiTheme="minorHAnsi" w:cstheme="minorHAnsi"/>
              </w:rPr>
              <w:t>Generar resumen sin datos.</w:t>
            </w:r>
          </w:p>
          <w:p w14:paraId="71DC0D2B" w14:textId="77777777" w:rsidR="00ED3531" w:rsidRPr="00ED3531" w:rsidRDefault="00ED3531" w:rsidP="00ED3531">
            <w:pPr>
              <w:rPr>
                <w:rFonts w:asciiTheme="minorHAnsi" w:eastAsia="Arial" w:hAnsiTheme="minorHAnsi" w:cstheme="minorHAnsi"/>
                <w:b/>
                <w:bCs/>
              </w:rPr>
            </w:pPr>
            <w:r w:rsidRPr="00ED3531">
              <w:rPr>
                <w:rFonts w:asciiTheme="minorHAnsi" w:eastAsia="Arial" w:hAnsiTheme="minorHAnsi" w:cstheme="minorHAnsi"/>
                <w:b/>
                <w:bCs/>
              </w:rPr>
              <w:t xml:space="preserve">Suposiciones: </w:t>
            </w:r>
            <w:r w:rsidRPr="00ED3531">
              <w:rPr>
                <w:rFonts w:asciiTheme="minorHAnsi" w:eastAsia="Arial" w:hAnsiTheme="minorHAnsi" w:cstheme="minorHAnsi"/>
              </w:rPr>
              <w:t>No hay datos cargados aún.</w:t>
            </w:r>
          </w:p>
          <w:p w14:paraId="27132147" w14:textId="4EB98DA4" w:rsidR="00A16319" w:rsidRPr="00ED3531" w:rsidRDefault="00ED3531" w:rsidP="00ED3531">
            <w:pPr>
              <w:rPr>
                <w:rFonts w:asciiTheme="minorHAnsi" w:eastAsia="Arial" w:hAnsiTheme="minorHAnsi" w:cstheme="minorHAnsi"/>
                <w:b/>
                <w:bCs/>
              </w:rPr>
            </w:pPr>
            <w:r w:rsidRPr="00ED3531">
              <w:rPr>
                <w:rFonts w:asciiTheme="minorHAnsi" w:eastAsia="Arial" w:hAnsiTheme="minorHAnsi" w:cstheme="minorHAnsi"/>
                <w:b/>
                <w:bCs/>
              </w:rPr>
              <w:t xml:space="preserve">Resultado: </w:t>
            </w:r>
            <w:r w:rsidRPr="00ED3531">
              <w:rPr>
                <w:rFonts w:asciiTheme="minorHAnsi" w:eastAsia="Arial" w:hAnsiTheme="minorHAnsi" w:cstheme="minorHAnsi"/>
              </w:rPr>
              <w:t>Se muestra mensaje indicando falta de información.</w:t>
            </w:r>
          </w:p>
        </w:tc>
      </w:tr>
      <w:tr w:rsidR="00A16319" w:rsidRPr="0039736F" w14:paraId="76C5A328" w14:textId="77777777" w:rsidTr="006A5EFD">
        <w:trPr>
          <w:trHeight w:val="768"/>
        </w:trPr>
        <w:tc>
          <w:tcPr>
            <w:tcW w:w="9528" w:type="dxa"/>
            <w:gridSpan w:val="4"/>
            <w:tcBorders>
              <w:top w:val="single" w:sz="8" w:space="0" w:color="auto"/>
              <w:left w:val="single" w:sz="8" w:space="0" w:color="auto"/>
              <w:bottom w:val="single" w:sz="8" w:space="0" w:color="auto"/>
              <w:right w:val="single" w:sz="8" w:space="0" w:color="auto"/>
            </w:tcBorders>
          </w:tcPr>
          <w:p w14:paraId="70F6EDA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4C085585" w14:textId="30181039" w:rsidR="00A16319" w:rsidRPr="00ED3531" w:rsidRDefault="00ED3531" w:rsidP="00ED3531">
            <w:pPr>
              <w:rPr>
                <w:rFonts w:asciiTheme="minorHAnsi" w:eastAsia="Arial" w:hAnsiTheme="minorHAnsi" w:cstheme="minorHAnsi"/>
              </w:rPr>
            </w:pPr>
            <w:r w:rsidRPr="00ED3531">
              <w:rPr>
                <w:rFonts w:asciiTheme="minorHAnsi" w:eastAsia="Arial" w:hAnsiTheme="minorHAnsi" w:cstheme="minorHAnsi"/>
              </w:rPr>
              <w:t>Bajo – sólo muestra información, pero puede confundir si está mal calculado.</w:t>
            </w:r>
          </w:p>
        </w:tc>
      </w:tr>
    </w:tbl>
    <w:p w14:paraId="17113F8D" w14:textId="77777777" w:rsidR="00A16319" w:rsidRPr="0039736F" w:rsidRDefault="00A16319" w:rsidP="00A16319">
      <w:pPr>
        <w:pStyle w:val="Textoindependiente"/>
        <w:rPr>
          <w:rFonts w:asciiTheme="minorHAnsi" w:hAnsiTheme="minorHAnsi" w:cstheme="minorHAnsi"/>
          <w:i/>
          <w:color w:val="0000FF"/>
          <w:lang w:val="es-EC"/>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0266A6EE" w14:textId="77777777" w:rsidTr="006A5EFD">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BBFCE2E"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585578E6"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CU-4</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620C069D" w14:textId="357FDE98"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6A5EFD" w:rsidRPr="006A5EFD">
              <w:rPr>
                <w:rFonts w:asciiTheme="minorHAnsi" w:eastAsia="Arial" w:hAnsiTheme="minorHAnsi" w:cstheme="minorHAnsi"/>
                <w:color w:val="000000" w:themeColor="text1"/>
              </w:rPr>
              <w:t>Editar Materia</w:t>
            </w:r>
          </w:p>
        </w:tc>
      </w:tr>
      <w:tr w:rsidR="00A16319" w:rsidRPr="0039736F" w14:paraId="671DAE10" w14:textId="77777777" w:rsidTr="006A5EFD">
        <w:tc>
          <w:tcPr>
            <w:tcW w:w="6385" w:type="dxa"/>
            <w:gridSpan w:val="3"/>
            <w:tcBorders>
              <w:top w:val="single" w:sz="8" w:space="0" w:color="auto"/>
              <w:left w:val="single" w:sz="8" w:space="0" w:color="auto"/>
              <w:bottom w:val="single" w:sz="8" w:space="0" w:color="auto"/>
              <w:right w:val="single" w:sz="8" w:space="0" w:color="auto"/>
            </w:tcBorders>
          </w:tcPr>
          <w:p w14:paraId="371EAF89" w14:textId="763C565E"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6A5EFD">
              <w:rPr>
                <w:rFonts w:asciiTheme="minorHAnsi" w:eastAsia="Arial" w:hAnsiTheme="minorHAnsi" w:cstheme="minorHAnsi"/>
                <w:b/>
                <w:bCs/>
              </w:rPr>
              <w:t>Baja</w:t>
            </w:r>
          </w:p>
        </w:tc>
        <w:tc>
          <w:tcPr>
            <w:tcW w:w="3143" w:type="dxa"/>
            <w:tcBorders>
              <w:top w:val="nil"/>
              <w:left w:val="nil"/>
              <w:bottom w:val="single" w:sz="8" w:space="0" w:color="auto"/>
              <w:right w:val="single" w:sz="8" w:space="0" w:color="auto"/>
            </w:tcBorders>
          </w:tcPr>
          <w:p w14:paraId="2F40E1A8" w14:textId="1EA29EB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6A5EFD">
              <w:rPr>
                <w:rFonts w:asciiTheme="minorHAnsi" w:eastAsia="Arial" w:hAnsiTheme="minorHAnsi" w:cstheme="minorHAnsi"/>
                <w:b/>
                <w:bCs/>
              </w:rPr>
              <w:t>Media</w:t>
            </w:r>
          </w:p>
        </w:tc>
      </w:tr>
      <w:tr w:rsidR="00A16319" w:rsidRPr="0039736F" w14:paraId="3FD61C1A" w14:textId="77777777" w:rsidTr="006A5EFD">
        <w:tc>
          <w:tcPr>
            <w:tcW w:w="9528" w:type="dxa"/>
            <w:gridSpan w:val="4"/>
            <w:tcBorders>
              <w:top w:val="single" w:sz="8" w:space="0" w:color="auto"/>
              <w:left w:val="single" w:sz="8" w:space="0" w:color="auto"/>
              <w:bottom w:val="single" w:sz="8" w:space="0" w:color="auto"/>
              <w:right w:val="single" w:sz="8" w:space="0" w:color="auto"/>
            </w:tcBorders>
          </w:tcPr>
          <w:p w14:paraId="78AB995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6A259BC7"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 xml:space="preserve">RF-4 </w:t>
            </w:r>
            <w:r w:rsidRPr="0039736F">
              <w:rPr>
                <w:rFonts w:asciiTheme="minorHAnsi" w:eastAsia="Arial" w:hAnsiTheme="minorHAnsi" w:cstheme="minorHAnsi"/>
                <w:b/>
                <w:bCs/>
              </w:rPr>
              <w:t xml:space="preserve"> </w:t>
            </w:r>
          </w:p>
        </w:tc>
      </w:tr>
      <w:tr w:rsidR="00A16319" w:rsidRPr="0039736F" w14:paraId="00A2D477" w14:textId="77777777" w:rsidTr="006A5EFD">
        <w:tc>
          <w:tcPr>
            <w:tcW w:w="9528" w:type="dxa"/>
            <w:gridSpan w:val="4"/>
            <w:tcBorders>
              <w:top w:val="single" w:sz="8" w:space="0" w:color="auto"/>
              <w:left w:val="single" w:sz="8" w:space="0" w:color="auto"/>
              <w:bottom w:val="single" w:sz="8" w:space="0" w:color="auto"/>
              <w:right w:val="single" w:sz="8" w:space="0" w:color="auto"/>
            </w:tcBorders>
          </w:tcPr>
          <w:p w14:paraId="1400E01F" w14:textId="748F420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ACTORES: </w:t>
            </w:r>
            <w:r w:rsidR="006A5EFD">
              <w:rPr>
                <w:rFonts w:asciiTheme="minorHAnsi" w:eastAsia="Arial" w:hAnsiTheme="minorHAnsi" w:cstheme="minorHAnsi"/>
                <w:b/>
                <w:bCs/>
              </w:rPr>
              <w:t>Usuario</w:t>
            </w:r>
          </w:p>
        </w:tc>
      </w:tr>
      <w:tr w:rsidR="00A16319" w:rsidRPr="0039736F" w14:paraId="0506B274" w14:textId="77777777" w:rsidTr="006A5EFD">
        <w:trPr>
          <w:trHeight w:val="800"/>
        </w:trPr>
        <w:tc>
          <w:tcPr>
            <w:tcW w:w="9528" w:type="dxa"/>
            <w:gridSpan w:val="4"/>
            <w:tcBorders>
              <w:top w:val="single" w:sz="8" w:space="0" w:color="auto"/>
              <w:left w:val="single" w:sz="8" w:space="0" w:color="auto"/>
              <w:bottom w:val="single" w:sz="8" w:space="0" w:color="auto"/>
              <w:right w:val="single" w:sz="8" w:space="0" w:color="auto"/>
            </w:tcBorders>
          </w:tcPr>
          <w:p w14:paraId="61D197B5" w14:textId="3FC36A59"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lastRenderedPageBreak/>
              <w:t>DESCRIPCIÓN:</w:t>
            </w:r>
            <w:r w:rsidRPr="0039736F">
              <w:rPr>
                <w:rFonts w:asciiTheme="minorHAnsi" w:eastAsia="Arial" w:hAnsiTheme="minorHAnsi" w:cstheme="minorHAnsi"/>
              </w:rPr>
              <w:t xml:space="preserve"> </w:t>
            </w:r>
          </w:p>
          <w:p w14:paraId="1EF3AB7E" w14:textId="6C7208EF" w:rsidR="00A16319" w:rsidRPr="004A5101" w:rsidRDefault="006A5EFD" w:rsidP="001405A9">
            <w:pPr>
              <w:rPr>
                <w:rFonts w:asciiTheme="minorHAnsi" w:eastAsia="Arial" w:hAnsiTheme="minorHAnsi" w:cstheme="minorHAnsi"/>
              </w:rPr>
            </w:pPr>
            <w:r w:rsidRPr="006A5EFD">
              <w:rPr>
                <w:rFonts w:asciiTheme="minorHAnsi" w:eastAsia="Arial" w:hAnsiTheme="minorHAnsi" w:cstheme="minorHAnsi"/>
              </w:rPr>
              <w:t>El usuario puede modificar nombre, día u horario de una materia previamente guardada.</w:t>
            </w:r>
          </w:p>
        </w:tc>
      </w:tr>
      <w:tr w:rsidR="00A16319" w:rsidRPr="0039736F" w14:paraId="7641E5F6" w14:textId="77777777" w:rsidTr="006A5EFD">
        <w:trPr>
          <w:trHeight w:val="825"/>
        </w:trPr>
        <w:tc>
          <w:tcPr>
            <w:tcW w:w="9528" w:type="dxa"/>
            <w:gridSpan w:val="4"/>
            <w:tcBorders>
              <w:top w:val="single" w:sz="8" w:space="0" w:color="auto"/>
              <w:left w:val="single" w:sz="8" w:space="0" w:color="auto"/>
              <w:bottom w:val="single" w:sz="8" w:space="0" w:color="auto"/>
              <w:right w:val="single" w:sz="8" w:space="0" w:color="auto"/>
            </w:tcBorders>
          </w:tcPr>
          <w:p w14:paraId="6CF8D006"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NOTAS:</w:t>
            </w:r>
          </w:p>
          <w:p w14:paraId="6DB93C0E" w14:textId="1C0CA0C0" w:rsidR="00A16319" w:rsidRPr="006A5EFD" w:rsidRDefault="006A5EFD" w:rsidP="006A5EFD">
            <w:pPr>
              <w:rPr>
                <w:rFonts w:asciiTheme="minorHAnsi" w:eastAsia="Arial" w:hAnsiTheme="minorHAnsi" w:cstheme="minorHAnsi"/>
              </w:rPr>
            </w:pPr>
            <w:r w:rsidRPr="006A5EFD">
              <w:rPr>
                <w:rFonts w:asciiTheme="minorHAnsi" w:eastAsia="Arial" w:hAnsiTheme="minorHAnsi" w:cstheme="minorHAnsi"/>
              </w:rPr>
              <w:t>Al editar, se valida que el nuevo horario no se solape con otra materia.</w:t>
            </w:r>
          </w:p>
        </w:tc>
      </w:tr>
      <w:tr w:rsidR="00A16319" w:rsidRPr="0039736F" w14:paraId="324837BE" w14:textId="77777777" w:rsidTr="006A5EFD">
        <w:tc>
          <w:tcPr>
            <w:tcW w:w="9528" w:type="dxa"/>
            <w:gridSpan w:val="4"/>
            <w:tcBorders>
              <w:top w:val="single" w:sz="8" w:space="0" w:color="auto"/>
              <w:left w:val="single" w:sz="8" w:space="0" w:color="auto"/>
              <w:bottom w:val="single" w:sz="8" w:space="0" w:color="auto"/>
              <w:right w:val="single" w:sz="8" w:space="0" w:color="auto"/>
            </w:tcBorders>
          </w:tcPr>
          <w:p w14:paraId="591FF86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3481E0A2" w14:textId="7C2903DB" w:rsidR="006A5EFD" w:rsidRPr="006A5EFD" w:rsidRDefault="006A5EFD" w:rsidP="006A5EFD">
            <w:pPr>
              <w:pStyle w:val="Prrafodelista"/>
              <w:numPr>
                <w:ilvl w:val="0"/>
                <w:numId w:val="146"/>
              </w:numPr>
              <w:rPr>
                <w:rFonts w:asciiTheme="minorHAnsi" w:eastAsia="Arial" w:hAnsiTheme="minorHAnsi" w:cstheme="minorHAnsi"/>
              </w:rPr>
            </w:pPr>
            <w:r w:rsidRPr="006A5EFD">
              <w:rPr>
                <w:rFonts w:asciiTheme="minorHAnsi" w:eastAsia="Arial" w:hAnsiTheme="minorHAnsi" w:cstheme="minorHAnsi"/>
              </w:rPr>
              <w:t>Mostrar datos actuales en el formulario editable.</w:t>
            </w:r>
          </w:p>
          <w:p w14:paraId="7593729A" w14:textId="6F8CE0A4" w:rsidR="006A5EFD" w:rsidRPr="006A5EFD" w:rsidRDefault="006A5EFD" w:rsidP="006A5EFD">
            <w:pPr>
              <w:pStyle w:val="Prrafodelista"/>
              <w:numPr>
                <w:ilvl w:val="0"/>
                <w:numId w:val="146"/>
              </w:numPr>
              <w:rPr>
                <w:rFonts w:asciiTheme="minorHAnsi" w:eastAsia="Arial" w:hAnsiTheme="minorHAnsi" w:cstheme="minorHAnsi"/>
              </w:rPr>
            </w:pPr>
            <w:r w:rsidRPr="006A5EFD">
              <w:rPr>
                <w:rFonts w:asciiTheme="minorHAnsi" w:eastAsia="Arial" w:hAnsiTheme="minorHAnsi" w:cstheme="minorHAnsi"/>
              </w:rPr>
              <w:t>Validar solapamientos como si fuera nuevo registro.</w:t>
            </w:r>
          </w:p>
          <w:p w14:paraId="34A07049" w14:textId="30A92B5D" w:rsidR="006A5EFD" w:rsidRPr="006A5EFD" w:rsidRDefault="006A5EFD" w:rsidP="006A5EFD">
            <w:pPr>
              <w:pStyle w:val="Prrafodelista"/>
              <w:numPr>
                <w:ilvl w:val="0"/>
                <w:numId w:val="146"/>
              </w:numPr>
              <w:rPr>
                <w:rFonts w:asciiTheme="minorHAnsi" w:eastAsia="Arial" w:hAnsiTheme="minorHAnsi" w:cstheme="minorHAnsi"/>
              </w:rPr>
            </w:pPr>
            <w:r w:rsidRPr="006A5EFD">
              <w:rPr>
                <w:rFonts w:asciiTheme="minorHAnsi" w:eastAsia="Arial" w:hAnsiTheme="minorHAnsi" w:cstheme="minorHAnsi"/>
              </w:rPr>
              <w:t>Confirmar cambios con mensaje al usuario.</w:t>
            </w:r>
          </w:p>
          <w:p w14:paraId="3A88EF11" w14:textId="3B8AE74A" w:rsidR="00A16319" w:rsidRPr="004A5101" w:rsidRDefault="00A16319" w:rsidP="006A5EFD">
            <w:pPr>
              <w:rPr>
                <w:rFonts w:asciiTheme="minorHAnsi" w:eastAsia="Arial" w:hAnsiTheme="minorHAnsi" w:cstheme="minorHAnsi"/>
              </w:rPr>
            </w:pPr>
          </w:p>
        </w:tc>
      </w:tr>
      <w:tr w:rsidR="00A16319" w:rsidRPr="0039736F" w14:paraId="6DF03CDF" w14:textId="77777777" w:rsidTr="006A5EFD">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78F425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21703066" w14:textId="77777777" w:rsidTr="006A5EFD">
        <w:trPr>
          <w:trHeight w:val="1680"/>
        </w:trPr>
        <w:tc>
          <w:tcPr>
            <w:tcW w:w="1134" w:type="dxa"/>
            <w:tcBorders>
              <w:top w:val="single" w:sz="8" w:space="0" w:color="auto"/>
              <w:left w:val="single" w:sz="8" w:space="0" w:color="auto"/>
              <w:bottom w:val="single" w:sz="8" w:space="0" w:color="auto"/>
              <w:right w:val="single" w:sz="8" w:space="0" w:color="auto"/>
            </w:tcBorders>
          </w:tcPr>
          <w:p w14:paraId="345C253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ES-4.1     </w:t>
            </w:r>
          </w:p>
          <w:p w14:paraId="4E0D29C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5EC19FBD" w14:textId="73E06E39" w:rsidR="006A5EFD" w:rsidRDefault="006A5EFD" w:rsidP="006A5EFD">
            <w:pPr>
              <w:spacing w:before="100" w:beforeAutospacing="1" w:after="100" w:afterAutospacing="1"/>
              <w:rPr>
                <w:lang w:eastAsia="es-EC"/>
              </w:rPr>
            </w:pPr>
            <w:r w:rsidRPr="006A5EFD">
              <w:rPr>
                <w:b/>
                <w:bCs/>
                <w:lang w:eastAsia="es-EC"/>
              </w:rPr>
              <w:t>Descripción:</w:t>
            </w:r>
            <w:r>
              <w:rPr>
                <w:lang w:eastAsia="es-EC"/>
              </w:rPr>
              <w:t xml:space="preserve"> Edición con éxito sin conflictos de horario.</w:t>
            </w:r>
          </w:p>
          <w:p w14:paraId="11FCB108" w14:textId="3CB9A50C" w:rsidR="006A5EFD" w:rsidRDefault="006A5EFD" w:rsidP="006A5EFD">
            <w:pPr>
              <w:spacing w:before="100" w:beforeAutospacing="1" w:after="100" w:afterAutospacing="1"/>
              <w:rPr>
                <w:lang w:eastAsia="es-EC"/>
              </w:rPr>
            </w:pPr>
            <w:r w:rsidRPr="006A5EFD">
              <w:rPr>
                <w:b/>
                <w:bCs/>
                <w:lang w:eastAsia="es-EC"/>
              </w:rPr>
              <w:t>Suposiciones:</w:t>
            </w:r>
            <w:r>
              <w:rPr>
                <w:lang w:eastAsia="es-EC"/>
              </w:rPr>
              <w:t xml:space="preserve"> El usuario modifica nombre u horario sin solaparse.</w:t>
            </w:r>
          </w:p>
          <w:p w14:paraId="1E363A88" w14:textId="38FD98EC" w:rsidR="00A16319" w:rsidRPr="004A5101" w:rsidRDefault="006A5EFD" w:rsidP="006A5EFD">
            <w:pPr>
              <w:spacing w:before="100" w:beforeAutospacing="1" w:after="100" w:afterAutospacing="1"/>
              <w:rPr>
                <w:lang w:eastAsia="es-EC"/>
              </w:rPr>
            </w:pPr>
            <w:r w:rsidRPr="006A5EFD">
              <w:rPr>
                <w:b/>
                <w:bCs/>
                <w:lang w:eastAsia="es-EC"/>
              </w:rPr>
              <w:t>Resultado:</w:t>
            </w:r>
            <w:r>
              <w:rPr>
                <w:lang w:eastAsia="es-EC"/>
              </w:rPr>
              <w:t xml:space="preserve"> Cambios guardados correctamente.</w:t>
            </w:r>
          </w:p>
        </w:tc>
      </w:tr>
      <w:tr w:rsidR="00A16319" w:rsidRPr="0039736F" w14:paraId="0F09E8E2" w14:textId="77777777" w:rsidTr="006A5EFD">
        <w:trPr>
          <w:trHeight w:val="1680"/>
        </w:trPr>
        <w:tc>
          <w:tcPr>
            <w:tcW w:w="1134" w:type="dxa"/>
            <w:tcBorders>
              <w:top w:val="single" w:sz="8" w:space="0" w:color="auto"/>
              <w:left w:val="single" w:sz="8" w:space="0" w:color="auto"/>
              <w:bottom w:val="single" w:sz="8" w:space="0" w:color="auto"/>
              <w:right w:val="single" w:sz="8" w:space="0" w:color="auto"/>
            </w:tcBorders>
          </w:tcPr>
          <w:p w14:paraId="67FD8D59"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ES-4.2     </w:t>
            </w:r>
          </w:p>
          <w:p w14:paraId="0524767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70A0F529"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Descripción:</w:t>
            </w:r>
            <w:r w:rsidRPr="006A5EFD">
              <w:rPr>
                <w:lang w:eastAsia="es-EC"/>
              </w:rPr>
              <w:t xml:space="preserve"> Intento de solapar horarios al editar.</w:t>
            </w:r>
          </w:p>
          <w:p w14:paraId="69EA220C"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Suposiciones:</w:t>
            </w:r>
            <w:r w:rsidRPr="006A5EFD">
              <w:rPr>
                <w:lang w:eastAsia="es-EC"/>
              </w:rPr>
              <w:t xml:space="preserve"> El nuevo horario coincide con otra materia.</w:t>
            </w:r>
          </w:p>
          <w:p w14:paraId="13E9E52F" w14:textId="584E1F6F" w:rsidR="00A16319" w:rsidRPr="004A5101" w:rsidRDefault="006A5EFD" w:rsidP="006A5EFD">
            <w:pPr>
              <w:suppressAutoHyphens w:val="0"/>
              <w:spacing w:before="100" w:beforeAutospacing="1" w:after="100" w:afterAutospacing="1"/>
              <w:rPr>
                <w:lang w:eastAsia="es-EC"/>
              </w:rPr>
            </w:pPr>
            <w:r w:rsidRPr="006A5EFD">
              <w:rPr>
                <w:b/>
                <w:bCs/>
                <w:lang w:eastAsia="es-EC"/>
              </w:rPr>
              <w:t>Resultado:</w:t>
            </w:r>
            <w:r w:rsidRPr="006A5EFD">
              <w:rPr>
                <w:lang w:eastAsia="es-EC"/>
              </w:rPr>
              <w:t xml:space="preserve"> Se muestra mensaje de error, no se guarda.</w:t>
            </w:r>
          </w:p>
        </w:tc>
      </w:tr>
      <w:tr w:rsidR="00A16319" w:rsidRPr="0039736F" w14:paraId="69BA38D0" w14:textId="77777777" w:rsidTr="006A5EFD">
        <w:trPr>
          <w:trHeight w:val="1680"/>
        </w:trPr>
        <w:tc>
          <w:tcPr>
            <w:tcW w:w="1134" w:type="dxa"/>
            <w:tcBorders>
              <w:top w:val="single" w:sz="8" w:space="0" w:color="auto"/>
              <w:left w:val="single" w:sz="8" w:space="0" w:color="auto"/>
              <w:bottom w:val="single" w:sz="8" w:space="0" w:color="auto"/>
              <w:right w:val="single" w:sz="8" w:space="0" w:color="auto"/>
            </w:tcBorders>
          </w:tcPr>
          <w:p w14:paraId="0A37F16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ES-4.3</w:t>
            </w:r>
          </w:p>
        </w:tc>
        <w:tc>
          <w:tcPr>
            <w:tcW w:w="8394" w:type="dxa"/>
            <w:gridSpan w:val="3"/>
            <w:tcBorders>
              <w:top w:val="single" w:sz="8" w:space="0" w:color="auto"/>
              <w:left w:val="single" w:sz="8" w:space="0" w:color="auto"/>
              <w:bottom w:val="single" w:sz="8" w:space="0" w:color="auto"/>
              <w:right w:val="single" w:sz="8" w:space="0" w:color="auto"/>
            </w:tcBorders>
          </w:tcPr>
          <w:p w14:paraId="05E63A57"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Descripción:</w:t>
            </w:r>
            <w:r w:rsidRPr="006A5EFD">
              <w:rPr>
                <w:lang w:eastAsia="es-EC"/>
              </w:rPr>
              <w:t xml:space="preserve"> Se cancela la edición.</w:t>
            </w:r>
          </w:p>
          <w:p w14:paraId="6C58DC91" w14:textId="77777777" w:rsidR="006A5EFD" w:rsidRPr="006A5EFD" w:rsidRDefault="006A5EFD" w:rsidP="006A5EFD">
            <w:pPr>
              <w:suppressAutoHyphens w:val="0"/>
              <w:spacing w:before="100" w:beforeAutospacing="1" w:after="100" w:afterAutospacing="1"/>
              <w:rPr>
                <w:lang w:eastAsia="es-EC"/>
              </w:rPr>
            </w:pPr>
            <w:r w:rsidRPr="006A5EFD">
              <w:rPr>
                <w:b/>
                <w:bCs/>
                <w:lang w:eastAsia="es-EC"/>
              </w:rPr>
              <w:t>Suposiciones:</w:t>
            </w:r>
            <w:r w:rsidRPr="006A5EFD">
              <w:rPr>
                <w:lang w:eastAsia="es-EC"/>
              </w:rPr>
              <w:t xml:space="preserve"> El usuario no desea guardar cambios.</w:t>
            </w:r>
          </w:p>
          <w:p w14:paraId="3C782F45" w14:textId="2904691B" w:rsidR="00A16319" w:rsidRPr="004A5101" w:rsidRDefault="006A5EFD" w:rsidP="006A5EFD">
            <w:pPr>
              <w:suppressAutoHyphens w:val="0"/>
              <w:spacing w:before="100" w:beforeAutospacing="1" w:after="100" w:afterAutospacing="1"/>
              <w:rPr>
                <w:lang w:eastAsia="es-EC"/>
              </w:rPr>
            </w:pPr>
            <w:r w:rsidRPr="006A5EFD">
              <w:rPr>
                <w:b/>
                <w:bCs/>
                <w:lang w:eastAsia="es-EC"/>
              </w:rPr>
              <w:t>Resultado:</w:t>
            </w:r>
            <w:r w:rsidRPr="006A5EFD">
              <w:rPr>
                <w:lang w:eastAsia="es-EC"/>
              </w:rPr>
              <w:t xml:space="preserve"> No se modifica la materia.</w:t>
            </w:r>
          </w:p>
        </w:tc>
      </w:tr>
      <w:tr w:rsidR="00A16319" w:rsidRPr="0039736F" w14:paraId="3EBB947E" w14:textId="77777777" w:rsidTr="006A5EFD">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28228018"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5BF7711F" w14:textId="4D4982A8" w:rsidR="00A16319" w:rsidRPr="006A5EFD" w:rsidRDefault="006A5EFD" w:rsidP="006A5EFD">
            <w:pPr>
              <w:rPr>
                <w:rFonts w:asciiTheme="minorHAnsi" w:eastAsia="Arial" w:hAnsiTheme="minorHAnsi" w:cstheme="minorHAnsi"/>
              </w:rPr>
            </w:pPr>
            <w:r w:rsidRPr="006A5EFD">
              <w:rPr>
                <w:rFonts w:asciiTheme="minorHAnsi" w:eastAsia="Arial" w:hAnsiTheme="minorHAnsi" w:cstheme="minorHAnsi"/>
              </w:rPr>
              <w:t>Medio – puede generar conflictos de horario o pérdida de información si falla.</w:t>
            </w:r>
          </w:p>
        </w:tc>
      </w:tr>
    </w:tbl>
    <w:p w14:paraId="1788F85D" w14:textId="77777777" w:rsidR="00A16319" w:rsidRPr="0039736F" w:rsidRDefault="00A16319" w:rsidP="00A16319">
      <w:pPr>
        <w:rPr>
          <w:rFonts w:asciiTheme="minorHAnsi" w:hAnsiTheme="minorHAnsi" w:cstheme="minorHAnsi"/>
          <w:b/>
          <w:bCs/>
        </w:rPr>
      </w:pPr>
    </w:p>
    <w:p w14:paraId="55B9130B" w14:textId="77777777" w:rsidR="00A16319" w:rsidRPr="0039736F" w:rsidRDefault="00A16319" w:rsidP="00A16319">
      <w:pPr>
        <w:rPr>
          <w:rFonts w:asciiTheme="minorHAnsi" w:hAnsiTheme="minorHAnsi" w:cstheme="minorHAnsi"/>
          <w:b/>
          <w:bCs/>
        </w:rPr>
      </w:pPr>
    </w:p>
    <w:tbl>
      <w:tblPr>
        <w:tblW w:w="0" w:type="auto"/>
        <w:tblInd w:w="90" w:type="dxa"/>
        <w:tblLook w:val="01E0" w:firstRow="1" w:lastRow="1" w:firstColumn="1" w:lastColumn="1" w:noHBand="0" w:noVBand="0"/>
      </w:tblPr>
      <w:tblGrid>
        <w:gridCol w:w="1134"/>
        <w:gridCol w:w="3707"/>
        <w:gridCol w:w="1544"/>
        <w:gridCol w:w="3143"/>
      </w:tblGrid>
      <w:tr w:rsidR="00A16319" w:rsidRPr="0039736F" w14:paraId="088EE816" w14:textId="77777777" w:rsidTr="00F4773C">
        <w:tc>
          <w:tcPr>
            <w:tcW w:w="4841"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81C5ED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IDENTIFICADOR CASO DE USO:</w:t>
            </w:r>
          </w:p>
          <w:p w14:paraId="336E5F41" w14:textId="77777777" w:rsidR="00A16319" w:rsidRPr="0039736F" w:rsidRDefault="00A16319" w:rsidP="001405A9">
            <w:pPr>
              <w:rPr>
                <w:rFonts w:asciiTheme="minorHAnsi" w:eastAsia="Arial" w:hAnsiTheme="minorHAnsi" w:cstheme="minorHAnsi"/>
                <w:b/>
                <w:bCs/>
                <w:color w:val="000000" w:themeColor="text1"/>
              </w:rPr>
            </w:pPr>
            <w:r w:rsidRPr="0039736F">
              <w:rPr>
                <w:rFonts w:asciiTheme="minorHAnsi" w:eastAsia="Arial" w:hAnsiTheme="minorHAnsi" w:cstheme="minorHAnsi"/>
                <w:b/>
                <w:bCs/>
                <w:color w:val="000000" w:themeColor="text1"/>
              </w:rPr>
              <w:t>CU - 5</w:t>
            </w:r>
          </w:p>
        </w:tc>
        <w:tc>
          <w:tcPr>
            <w:tcW w:w="4687" w:type="dxa"/>
            <w:gridSpan w:val="2"/>
            <w:tcBorders>
              <w:top w:val="single" w:sz="8" w:space="0" w:color="auto"/>
              <w:left w:val="nil"/>
              <w:bottom w:val="single" w:sz="8" w:space="0" w:color="auto"/>
              <w:right w:val="single" w:sz="8" w:space="0" w:color="auto"/>
            </w:tcBorders>
            <w:shd w:val="clear" w:color="auto" w:fill="D9D9D9" w:themeFill="background1" w:themeFillShade="D9"/>
          </w:tcPr>
          <w:p w14:paraId="2C490699" w14:textId="13FC9EFE" w:rsidR="00A16319" w:rsidRPr="0039736F" w:rsidRDefault="00A16319" w:rsidP="001405A9">
            <w:pPr>
              <w:rPr>
                <w:rFonts w:asciiTheme="minorHAnsi" w:eastAsia="Arial" w:hAnsiTheme="minorHAnsi" w:cstheme="minorHAnsi"/>
                <w:color w:val="000000" w:themeColor="text1"/>
              </w:rPr>
            </w:pPr>
            <w:r w:rsidRPr="0039736F">
              <w:rPr>
                <w:rFonts w:asciiTheme="minorHAnsi" w:eastAsia="Arial" w:hAnsiTheme="minorHAnsi" w:cstheme="minorHAnsi"/>
                <w:b/>
                <w:bCs/>
                <w:color w:val="000000" w:themeColor="text1"/>
              </w:rPr>
              <w:t>NOMBRE:</w:t>
            </w:r>
            <w:r w:rsidRPr="0039736F">
              <w:rPr>
                <w:rFonts w:asciiTheme="minorHAnsi" w:eastAsia="Arial" w:hAnsiTheme="minorHAnsi" w:cstheme="minorHAnsi"/>
                <w:color w:val="000000" w:themeColor="text1"/>
              </w:rPr>
              <w:t xml:space="preserve"> </w:t>
            </w:r>
            <w:r w:rsidR="006A5EFD" w:rsidRPr="006A5EFD">
              <w:rPr>
                <w:rFonts w:asciiTheme="minorHAnsi" w:eastAsia="Arial" w:hAnsiTheme="minorHAnsi" w:cstheme="minorHAnsi"/>
                <w:color w:val="000000" w:themeColor="text1"/>
              </w:rPr>
              <w:t>Eliminar Materia</w:t>
            </w:r>
          </w:p>
        </w:tc>
      </w:tr>
      <w:tr w:rsidR="00A16319" w:rsidRPr="0039736F" w14:paraId="3DA8A2B1" w14:textId="77777777" w:rsidTr="00F4773C">
        <w:tc>
          <w:tcPr>
            <w:tcW w:w="6385" w:type="dxa"/>
            <w:gridSpan w:val="3"/>
            <w:tcBorders>
              <w:top w:val="single" w:sz="8" w:space="0" w:color="auto"/>
              <w:left w:val="single" w:sz="8" w:space="0" w:color="auto"/>
              <w:bottom w:val="single" w:sz="8" w:space="0" w:color="auto"/>
              <w:right w:val="single" w:sz="8" w:space="0" w:color="auto"/>
            </w:tcBorders>
          </w:tcPr>
          <w:p w14:paraId="6D6A58EC" w14:textId="6383F8CE"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b/>
                <w:bCs/>
              </w:rPr>
              <w:t xml:space="preserve">COMPLEJIDAD: </w:t>
            </w:r>
            <w:r w:rsidR="006A5EFD">
              <w:rPr>
                <w:rFonts w:asciiTheme="minorHAnsi" w:eastAsia="Arial" w:hAnsiTheme="minorHAnsi" w:cstheme="minorHAnsi"/>
                <w:b/>
                <w:bCs/>
              </w:rPr>
              <w:t>Baja</w:t>
            </w:r>
          </w:p>
        </w:tc>
        <w:tc>
          <w:tcPr>
            <w:tcW w:w="3143" w:type="dxa"/>
            <w:tcBorders>
              <w:top w:val="nil"/>
              <w:left w:val="nil"/>
              <w:bottom w:val="single" w:sz="8" w:space="0" w:color="auto"/>
              <w:right w:val="single" w:sz="8" w:space="0" w:color="auto"/>
            </w:tcBorders>
          </w:tcPr>
          <w:p w14:paraId="23E25A22" w14:textId="63DF72A1"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 xml:space="preserve">PRIORIDAD: </w:t>
            </w:r>
            <w:r w:rsidR="006A5EFD">
              <w:rPr>
                <w:rFonts w:asciiTheme="minorHAnsi" w:eastAsia="Arial" w:hAnsiTheme="minorHAnsi" w:cstheme="minorHAnsi"/>
                <w:b/>
                <w:bCs/>
              </w:rPr>
              <w:t>Media</w:t>
            </w:r>
          </w:p>
        </w:tc>
      </w:tr>
      <w:tr w:rsidR="00A16319" w:rsidRPr="0039736F" w14:paraId="292B7481"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09764010"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REQUERIMIENTO FUNCIONAL ASOCIADO:</w:t>
            </w:r>
          </w:p>
          <w:p w14:paraId="18845E89" w14:textId="77777777" w:rsidR="00A16319" w:rsidRPr="0039736F" w:rsidRDefault="00A16319" w:rsidP="001405A9">
            <w:pPr>
              <w:rPr>
                <w:rFonts w:asciiTheme="minorHAnsi" w:eastAsia="Arial" w:hAnsiTheme="minorHAnsi" w:cstheme="minorHAnsi"/>
                <w:b/>
                <w:bCs/>
              </w:rPr>
            </w:pPr>
            <w:r w:rsidRPr="0039736F">
              <w:rPr>
                <w:rFonts w:asciiTheme="minorHAnsi" w:eastAsia="Arial" w:hAnsiTheme="minorHAnsi" w:cstheme="minorHAnsi"/>
              </w:rPr>
              <w:t>RF- 5</w:t>
            </w:r>
          </w:p>
        </w:tc>
      </w:tr>
      <w:tr w:rsidR="00A16319" w:rsidRPr="0039736F" w14:paraId="2D60B83E"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03213E53" w14:textId="6DD7497C" w:rsidR="00A16319" w:rsidRPr="0039736F" w:rsidRDefault="00A16319" w:rsidP="001405A9">
            <w:pPr>
              <w:rPr>
                <w:rFonts w:asciiTheme="minorHAnsi" w:eastAsia="Arial" w:hAnsiTheme="minorHAnsi" w:cstheme="minorHAnsi"/>
              </w:rPr>
            </w:pPr>
            <w:r w:rsidRPr="0039736F">
              <w:rPr>
                <w:rFonts w:asciiTheme="minorHAnsi" w:eastAsia="Arial" w:hAnsiTheme="minorHAnsi" w:cstheme="minorHAnsi"/>
                <w:b/>
                <w:bCs/>
              </w:rPr>
              <w:t>ACTORES:</w:t>
            </w:r>
            <w:r w:rsidR="006A5EFD">
              <w:rPr>
                <w:rFonts w:asciiTheme="minorHAnsi" w:eastAsia="Arial" w:hAnsiTheme="minorHAnsi" w:cstheme="minorHAnsi"/>
                <w:b/>
                <w:bCs/>
              </w:rPr>
              <w:t xml:space="preserve"> Usuario</w:t>
            </w:r>
            <w:r w:rsidR="004A5101" w:rsidRPr="004A5101">
              <w:rPr>
                <w:rFonts w:asciiTheme="minorHAnsi" w:eastAsia="Arial" w:hAnsiTheme="minorHAnsi" w:cstheme="minorHAnsi"/>
              </w:rPr>
              <w:t xml:space="preserve"> </w:t>
            </w:r>
          </w:p>
        </w:tc>
      </w:tr>
      <w:tr w:rsidR="00A16319" w:rsidRPr="0039736F" w14:paraId="47B85DA6" w14:textId="77777777" w:rsidTr="006A5EFD">
        <w:trPr>
          <w:trHeight w:val="706"/>
        </w:trPr>
        <w:tc>
          <w:tcPr>
            <w:tcW w:w="9528" w:type="dxa"/>
            <w:gridSpan w:val="4"/>
            <w:tcBorders>
              <w:top w:val="single" w:sz="8" w:space="0" w:color="auto"/>
              <w:left w:val="single" w:sz="8" w:space="0" w:color="auto"/>
              <w:bottom w:val="single" w:sz="8" w:space="0" w:color="auto"/>
              <w:right w:val="single" w:sz="8" w:space="0" w:color="auto"/>
            </w:tcBorders>
          </w:tcPr>
          <w:p w14:paraId="78167B65"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DESCRIPCIÓN:</w:t>
            </w:r>
            <w:r w:rsidRPr="0039736F">
              <w:rPr>
                <w:rFonts w:asciiTheme="minorHAnsi" w:eastAsia="Arial" w:hAnsiTheme="minorHAnsi" w:cstheme="minorHAnsi"/>
              </w:rPr>
              <w:t xml:space="preserve"> </w:t>
            </w:r>
          </w:p>
          <w:p w14:paraId="1188C9F4" w14:textId="5DA1AC6D" w:rsidR="00A16319" w:rsidRPr="0039736F" w:rsidRDefault="006A5EFD" w:rsidP="001405A9">
            <w:pPr>
              <w:rPr>
                <w:rFonts w:asciiTheme="minorHAnsi" w:eastAsia="Arial" w:hAnsiTheme="minorHAnsi" w:cstheme="minorHAnsi"/>
              </w:rPr>
            </w:pPr>
            <w:r w:rsidRPr="006A5EFD">
              <w:rPr>
                <w:rFonts w:asciiTheme="minorHAnsi" w:eastAsia="Arial" w:hAnsiTheme="minorHAnsi" w:cstheme="minorHAnsi"/>
              </w:rPr>
              <w:t>Permite al usuario eliminar una materia y su información asociada, como asistencias.</w:t>
            </w:r>
          </w:p>
        </w:tc>
      </w:tr>
      <w:tr w:rsidR="00A16319" w:rsidRPr="0039736F" w14:paraId="694DF0BE" w14:textId="77777777" w:rsidTr="006A5EFD">
        <w:trPr>
          <w:trHeight w:val="816"/>
        </w:trPr>
        <w:tc>
          <w:tcPr>
            <w:tcW w:w="9528" w:type="dxa"/>
            <w:gridSpan w:val="4"/>
            <w:tcBorders>
              <w:top w:val="single" w:sz="8" w:space="0" w:color="auto"/>
              <w:left w:val="single" w:sz="8" w:space="0" w:color="auto"/>
              <w:bottom w:val="single" w:sz="8" w:space="0" w:color="auto"/>
              <w:right w:val="single" w:sz="8" w:space="0" w:color="auto"/>
            </w:tcBorders>
          </w:tcPr>
          <w:p w14:paraId="06ED722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lastRenderedPageBreak/>
              <w:t>NOTAS:</w:t>
            </w:r>
          </w:p>
          <w:p w14:paraId="5E407178" w14:textId="5DD5C784" w:rsidR="00A16319" w:rsidRPr="006A5EFD" w:rsidRDefault="006A5EFD" w:rsidP="006A5EFD">
            <w:pPr>
              <w:rPr>
                <w:rFonts w:asciiTheme="minorHAnsi" w:eastAsia="Arial" w:hAnsiTheme="minorHAnsi" w:cstheme="minorHAnsi"/>
              </w:rPr>
            </w:pPr>
            <w:r>
              <w:rPr>
                <w:rFonts w:asciiTheme="minorHAnsi" w:eastAsia="Arial" w:hAnsiTheme="minorHAnsi" w:cstheme="minorHAnsi"/>
              </w:rPr>
              <w:t>D</w:t>
            </w:r>
            <w:r w:rsidRPr="006A5EFD">
              <w:rPr>
                <w:rFonts w:asciiTheme="minorHAnsi" w:eastAsia="Arial" w:hAnsiTheme="minorHAnsi" w:cstheme="minorHAnsi"/>
              </w:rPr>
              <w:t>ebe solicitar confirmación previa para evitar pérdidas accidentales.</w:t>
            </w:r>
          </w:p>
        </w:tc>
      </w:tr>
      <w:tr w:rsidR="00A16319" w:rsidRPr="0039736F" w14:paraId="09063680" w14:textId="77777777" w:rsidTr="00F4773C">
        <w:tc>
          <w:tcPr>
            <w:tcW w:w="9528" w:type="dxa"/>
            <w:gridSpan w:val="4"/>
            <w:tcBorders>
              <w:top w:val="single" w:sz="8" w:space="0" w:color="auto"/>
              <w:left w:val="single" w:sz="8" w:space="0" w:color="auto"/>
              <w:bottom w:val="single" w:sz="8" w:space="0" w:color="auto"/>
              <w:right w:val="single" w:sz="8" w:space="0" w:color="auto"/>
            </w:tcBorders>
          </w:tcPr>
          <w:p w14:paraId="6E19954B"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 xml:space="preserve">CRITERIOS DE ACEPTACIÓN: </w:t>
            </w:r>
          </w:p>
          <w:p w14:paraId="553BBE50" w14:textId="6AFF48E8" w:rsidR="00A949CD" w:rsidRPr="00A949CD" w:rsidRDefault="00A949CD" w:rsidP="00A949CD">
            <w:pPr>
              <w:pStyle w:val="Prrafodelista"/>
              <w:numPr>
                <w:ilvl w:val="0"/>
                <w:numId w:val="149"/>
              </w:numPr>
              <w:rPr>
                <w:rFonts w:asciiTheme="minorHAnsi" w:eastAsia="Arial" w:hAnsiTheme="minorHAnsi" w:cstheme="minorHAnsi"/>
              </w:rPr>
            </w:pPr>
            <w:r w:rsidRPr="00A949CD">
              <w:rPr>
                <w:rFonts w:asciiTheme="minorHAnsi" w:eastAsia="Arial" w:hAnsiTheme="minorHAnsi" w:cstheme="minorHAnsi"/>
              </w:rPr>
              <w:t>Mostrar advertencia de eliminación definitiva.</w:t>
            </w:r>
          </w:p>
          <w:p w14:paraId="66814A24" w14:textId="7000D52E" w:rsidR="00A16319" w:rsidRPr="00A949CD" w:rsidRDefault="00A949CD" w:rsidP="00A949CD">
            <w:pPr>
              <w:pStyle w:val="Prrafodelista"/>
              <w:numPr>
                <w:ilvl w:val="0"/>
                <w:numId w:val="149"/>
              </w:numPr>
              <w:rPr>
                <w:rFonts w:asciiTheme="minorHAnsi" w:eastAsia="Arial" w:hAnsiTheme="minorHAnsi" w:cstheme="minorHAnsi"/>
              </w:rPr>
            </w:pPr>
            <w:r w:rsidRPr="00A949CD">
              <w:rPr>
                <w:rFonts w:asciiTheme="minorHAnsi" w:eastAsia="Arial" w:hAnsiTheme="minorHAnsi" w:cstheme="minorHAnsi"/>
              </w:rPr>
              <w:t>Eliminar también los datos de asistencia vinculados.</w:t>
            </w:r>
          </w:p>
        </w:tc>
      </w:tr>
      <w:tr w:rsidR="00A16319" w:rsidRPr="0039736F" w14:paraId="277E04E6" w14:textId="77777777" w:rsidTr="00F4773C">
        <w:trPr>
          <w:trHeight w:val="345"/>
        </w:trPr>
        <w:tc>
          <w:tcPr>
            <w:tcW w:w="9528" w:type="dxa"/>
            <w:gridSpan w:val="4"/>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E6583CC"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color w:val="000000" w:themeColor="text1"/>
              </w:rPr>
              <w:t xml:space="preserve">ESCENARIOS: </w:t>
            </w:r>
          </w:p>
        </w:tc>
      </w:tr>
      <w:tr w:rsidR="00A16319" w:rsidRPr="0039736F" w14:paraId="03B1FDFF" w14:textId="77777777" w:rsidTr="00F4773C">
        <w:trPr>
          <w:trHeight w:val="1680"/>
        </w:trPr>
        <w:tc>
          <w:tcPr>
            <w:tcW w:w="1134" w:type="dxa"/>
            <w:tcBorders>
              <w:top w:val="single" w:sz="8" w:space="0" w:color="auto"/>
              <w:left w:val="single" w:sz="8" w:space="0" w:color="auto"/>
              <w:bottom w:val="single" w:sz="8" w:space="0" w:color="auto"/>
              <w:right w:val="single" w:sz="8" w:space="0" w:color="auto"/>
            </w:tcBorders>
          </w:tcPr>
          <w:p w14:paraId="288EB297"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ES-5.1     </w:t>
            </w:r>
          </w:p>
          <w:p w14:paraId="056605D4"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nil"/>
              <w:left w:val="single" w:sz="8" w:space="0" w:color="auto"/>
              <w:bottom w:val="single" w:sz="8" w:space="0" w:color="auto"/>
              <w:right w:val="single" w:sz="8" w:space="0" w:color="auto"/>
            </w:tcBorders>
          </w:tcPr>
          <w:p w14:paraId="2F47E4B5" w14:textId="77777777" w:rsidR="00A949CD" w:rsidRPr="00A949CD" w:rsidRDefault="00A949CD" w:rsidP="00A949CD">
            <w:pPr>
              <w:suppressAutoHyphens w:val="0"/>
              <w:spacing w:before="100" w:beforeAutospacing="1" w:after="100" w:afterAutospacing="1"/>
              <w:rPr>
                <w:lang w:eastAsia="es-EC"/>
              </w:rPr>
            </w:pPr>
            <w:r w:rsidRPr="00A949CD">
              <w:rPr>
                <w:b/>
                <w:bCs/>
                <w:lang w:eastAsia="es-EC"/>
              </w:rPr>
              <w:t>Descripción:</w:t>
            </w:r>
            <w:r w:rsidRPr="00A949CD">
              <w:rPr>
                <w:lang w:eastAsia="es-EC"/>
              </w:rPr>
              <w:t xml:space="preserve"> Eliminación confirmada por el usuario.</w:t>
            </w:r>
          </w:p>
          <w:p w14:paraId="741DCEA4" w14:textId="77777777" w:rsidR="00A949CD" w:rsidRPr="00A949CD" w:rsidRDefault="00A949CD" w:rsidP="00A949CD">
            <w:pPr>
              <w:suppressAutoHyphens w:val="0"/>
              <w:spacing w:before="100" w:beforeAutospacing="1" w:after="100" w:afterAutospacing="1"/>
              <w:rPr>
                <w:lang w:eastAsia="es-EC"/>
              </w:rPr>
            </w:pPr>
            <w:r w:rsidRPr="00A949CD">
              <w:rPr>
                <w:b/>
                <w:bCs/>
                <w:lang w:eastAsia="es-EC"/>
              </w:rPr>
              <w:t>Suposiciones</w:t>
            </w:r>
            <w:r w:rsidRPr="00A949CD">
              <w:rPr>
                <w:lang w:eastAsia="es-EC"/>
              </w:rPr>
              <w:t>: El usuario da clic en confirmar.</w:t>
            </w:r>
          </w:p>
          <w:p w14:paraId="7E46F856" w14:textId="33398C54" w:rsidR="00A16319" w:rsidRPr="00F4773C" w:rsidRDefault="00A949CD" w:rsidP="00A949CD">
            <w:pPr>
              <w:suppressAutoHyphens w:val="0"/>
              <w:spacing w:before="100" w:beforeAutospacing="1" w:after="100" w:afterAutospacing="1"/>
              <w:rPr>
                <w:lang w:eastAsia="es-EC"/>
              </w:rPr>
            </w:pPr>
            <w:r w:rsidRPr="00A949CD">
              <w:rPr>
                <w:b/>
                <w:bCs/>
                <w:lang w:eastAsia="es-EC"/>
              </w:rPr>
              <w:t>Resultado:</w:t>
            </w:r>
            <w:r w:rsidRPr="00A949CD">
              <w:rPr>
                <w:lang w:eastAsia="es-EC"/>
              </w:rPr>
              <w:t xml:space="preserve"> Materia y datos asociados se eliminan.</w:t>
            </w:r>
          </w:p>
        </w:tc>
      </w:tr>
      <w:tr w:rsidR="00A16319" w:rsidRPr="0039736F" w14:paraId="3BD89366" w14:textId="77777777" w:rsidTr="005079ED">
        <w:trPr>
          <w:trHeight w:val="1387"/>
        </w:trPr>
        <w:tc>
          <w:tcPr>
            <w:tcW w:w="1134" w:type="dxa"/>
            <w:tcBorders>
              <w:top w:val="single" w:sz="8" w:space="0" w:color="auto"/>
              <w:left w:val="single" w:sz="8" w:space="0" w:color="auto"/>
              <w:bottom w:val="single" w:sz="8" w:space="0" w:color="auto"/>
              <w:right w:val="single" w:sz="8" w:space="0" w:color="auto"/>
            </w:tcBorders>
          </w:tcPr>
          <w:p w14:paraId="5E69D1C3"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ES-5.2     </w:t>
            </w:r>
          </w:p>
          <w:p w14:paraId="1CA1138A"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rPr>
              <w:t xml:space="preserve"> </w:t>
            </w:r>
          </w:p>
        </w:tc>
        <w:tc>
          <w:tcPr>
            <w:tcW w:w="8394" w:type="dxa"/>
            <w:gridSpan w:val="3"/>
            <w:tcBorders>
              <w:top w:val="single" w:sz="8" w:space="0" w:color="auto"/>
              <w:left w:val="single" w:sz="8" w:space="0" w:color="auto"/>
              <w:bottom w:val="single" w:sz="8" w:space="0" w:color="auto"/>
              <w:right w:val="single" w:sz="8" w:space="0" w:color="auto"/>
            </w:tcBorders>
          </w:tcPr>
          <w:p w14:paraId="52E98729" w14:textId="77777777" w:rsidR="00A949CD" w:rsidRPr="00A949CD" w:rsidRDefault="00A949CD" w:rsidP="00A949CD">
            <w:pPr>
              <w:spacing w:before="100" w:beforeAutospacing="1" w:after="100" w:afterAutospacing="1"/>
              <w:rPr>
                <w:lang w:eastAsia="es-EC"/>
              </w:rPr>
            </w:pPr>
            <w:r w:rsidRPr="00A949CD">
              <w:rPr>
                <w:b/>
                <w:bCs/>
                <w:lang w:eastAsia="es-EC"/>
              </w:rPr>
              <w:t>Descripción:</w:t>
            </w:r>
            <w:r w:rsidRPr="00A949CD">
              <w:rPr>
                <w:lang w:eastAsia="es-EC"/>
              </w:rPr>
              <w:t xml:space="preserve"> Usuario cancela la eliminación.</w:t>
            </w:r>
          </w:p>
          <w:p w14:paraId="63F32395" w14:textId="77777777" w:rsidR="00A949CD" w:rsidRPr="00A949CD" w:rsidRDefault="00A949CD" w:rsidP="00A949CD">
            <w:pPr>
              <w:spacing w:before="100" w:beforeAutospacing="1" w:after="100" w:afterAutospacing="1"/>
              <w:rPr>
                <w:lang w:eastAsia="es-EC"/>
              </w:rPr>
            </w:pPr>
            <w:r w:rsidRPr="00A949CD">
              <w:rPr>
                <w:b/>
                <w:bCs/>
                <w:lang w:eastAsia="es-EC"/>
              </w:rPr>
              <w:t>Suposiciones:</w:t>
            </w:r>
            <w:r w:rsidRPr="00A949CD">
              <w:rPr>
                <w:lang w:eastAsia="es-EC"/>
              </w:rPr>
              <w:t xml:space="preserve"> El usuario se arrepiente y cancela el proceso.</w:t>
            </w:r>
          </w:p>
          <w:p w14:paraId="1B7392EF" w14:textId="36093444" w:rsidR="00A16319" w:rsidRPr="00F4773C" w:rsidRDefault="00A949CD" w:rsidP="00A949CD">
            <w:pPr>
              <w:spacing w:before="100" w:beforeAutospacing="1" w:after="100" w:afterAutospacing="1"/>
              <w:rPr>
                <w:lang w:eastAsia="es-EC"/>
              </w:rPr>
            </w:pPr>
            <w:r w:rsidRPr="00A949CD">
              <w:rPr>
                <w:b/>
                <w:bCs/>
                <w:lang w:eastAsia="es-EC"/>
              </w:rPr>
              <w:t>Resultado:</w:t>
            </w:r>
            <w:r w:rsidRPr="00A949CD">
              <w:rPr>
                <w:lang w:eastAsia="es-EC"/>
              </w:rPr>
              <w:t xml:space="preserve"> No se borra nada.</w:t>
            </w:r>
          </w:p>
        </w:tc>
      </w:tr>
      <w:tr w:rsidR="00A16319" w:rsidRPr="0039736F" w14:paraId="44D6A496" w14:textId="77777777" w:rsidTr="00F4773C">
        <w:trPr>
          <w:trHeight w:val="1050"/>
        </w:trPr>
        <w:tc>
          <w:tcPr>
            <w:tcW w:w="9528" w:type="dxa"/>
            <w:gridSpan w:val="4"/>
            <w:tcBorders>
              <w:top w:val="single" w:sz="8" w:space="0" w:color="auto"/>
              <w:left w:val="single" w:sz="8" w:space="0" w:color="auto"/>
              <w:bottom w:val="single" w:sz="8" w:space="0" w:color="auto"/>
              <w:right w:val="single" w:sz="8" w:space="0" w:color="auto"/>
            </w:tcBorders>
          </w:tcPr>
          <w:p w14:paraId="7FD20E62" w14:textId="77777777" w:rsidR="00A16319" w:rsidRPr="0039736F" w:rsidRDefault="00A16319" w:rsidP="001405A9">
            <w:pPr>
              <w:rPr>
                <w:rFonts w:asciiTheme="minorHAnsi" w:hAnsiTheme="minorHAnsi" w:cstheme="minorHAnsi"/>
              </w:rPr>
            </w:pPr>
            <w:r w:rsidRPr="0039736F">
              <w:rPr>
                <w:rFonts w:asciiTheme="minorHAnsi" w:eastAsia="Arial" w:hAnsiTheme="minorHAnsi" w:cstheme="minorHAnsi"/>
                <w:b/>
                <w:bCs/>
              </w:rPr>
              <w:t>RIESGOS:</w:t>
            </w:r>
          </w:p>
          <w:p w14:paraId="711B714E" w14:textId="6525D4B9" w:rsidR="00A16319" w:rsidRPr="00A949CD" w:rsidRDefault="00A949CD" w:rsidP="00A949CD">
            <w:pPr>
              <w:rPr>
                <w:rFonts w:asciiTheme="minorHAnsi" w:eastAsia="Arial" w:hAnsiTheme="minorHAnsi" w:cstheme="minorHAnsi"/>
              </w:rPr>
            </w:pPr>
            <w:r w:rsidRPr="00A949CD">
              <w:rPr>
                <w:rFonts w:asciiTheme="minorHAnsi" w:eastAsia="Arial" w:hAnsiTheme="minorHAnsi" w:cstheme="minorHAnsi"/>
              </w:rPr>
              <w:t>Alto – la pérdida accidental de datos es crítica si no hay confirmación clara.</w:t>
            </w:r>
          </w:p>
        </w:tc>
      </w:tr>
    </w:tbl>
    <w:p w14:paraId="2155EC44" w14:textId="32A70406" w:rsidR="0045634C" w:rsidRPr="00492E20" w:rsidRDefault="0045634C" w:rsidP="00044498">
      <w:pPr>
        <w:rPr>
          <w:lang w:val="es-MX"/>
        </w:rPr>
      </w:pPr>
      <w:bookmarkStart w:id="41" w:name="_Toc34121080"/>
      <w:bookmarkStart w:id="42" w:name="_Toc44907579"/>
      <w:bookmarkStart w:id="43" w:name="_Toc202244546"/>
      <w:bookmarkStart w:id="44" w:name="_Toc391994529"/>
      <w:bookmarkStart w:id="45" w:name="_Toc61560577"/>
      <w:bookmarkEnd w:id="10"/>
    </w:p>
    <w:p w14:paraId="7D8994C0" w14:textId="1A107B1B" w:rsidR="003859FA" w:rsidRPr="00A951E7" w:rsidRDefault="003859FA" w:rsidP="004B768C">
      <w:pPr>
        <w:pStyle w:val="Ttulo2"/>
        <w:numPr>
          <w:ilvl w:val="1"/>
          <w:numId w:val="2"/>
        </w:numPr>
        <w:ind w:left="1418"/>
        <w:rPr>
          <w:rFonts w:ascii="Calibri" w:hAnsi="Calibri" w:cs="Book Antiqua"/>
          <w:i w:val="0"/>
          <w:sz w:val="24"/>
        </w:rPr>
      </w:pPr>
      <w:bookmarkStart w:id="46" w:name="_Toc197357920"/>
      <w:r w:rsidRPr="00C95560">
        <w:rPr>
          <w:rFonts w:ascii="Calibri" w:hAnsi="Calibri" w:cs="Book Antiqua"/>
          <w:i w:val="0"/>
          <w:sz w:val="24"/>
        </w:rPr>
        <w:t>Vista Lógica</w:t>
      </w:r>
      <w:bookmarkEnd w:id="41"/>
      <w:bookmarkEnd w:id="42"/>
      <w:bookmarkEnd w:id="43"/>
      <w:bookmarkEnd w:id="44"/>
      <w:bookmarkEnd w:id="45"/>
      <w:bookmarkEnd w:id="46"/>
      <w:r w:rsidRPr="00C95560">
        <w:rPr>
          <w:rFonts w:ascii="Calibri" w:hAnsi="Calibri" w:cs="Book Antiqua"/>
          <w:i w:val="0"/>
          <w:sz w:val="24"/>
        </w:rPr>
        <w:t xml:space="preserve"> </w:t>
      </w:r>
    </w:p>
    <w:p w14:paraId="0380EB46" w14:textId="571E9C06" w:rsidR="003859FA" w:rsidRPr="00BC693D" w:rsidRDefault="003859FA" w:rsidP="00BC693D">
      <w:pPr>
        <w:pStyle w:val="Ttulo3"/>
        <w:numPr>
          <w:ilvl w:val="2"/>
          <w:numId w:val="2"/>
        </w:numPr>
        <w:ind w:left="1701"/>
        <w:rPr>
          <w:rFonts w:ascii="Calibri" w:hAnsi="Calibri" w:cs="Calibri"/>
          <w:sz w:val="24"/>
          <w:szCs w:val="24"/>
        </w:rPr>
      </w:pPr>
      <w:bookmarkStart w:id="47" w:name="_Toc34121081"/>
      <w:bookmarkStart w:id="48" w:name="_Toc44907580"/>
      <w:bookmarkStart w:id="49" w:name="_Toc202244547"/>
      <w:bookmarkStart w:id="50" w:name="_Toc391994530"/>
      <w:bookmarkStart w:id="51" w:name="_Toc61560578"/>
      <w:bookmarkStart w:id="52" w:name="_Toc197357921"/>
      <w:r w:rsidRPr="00A96743">
        <w:rPr>
          <w:rFonts w:ascii="Calibri" w:hAnsi="Calibri" w:cs="Calibri"/>
          <w:sz w:val="24"/>
          <w:szCs w:val="24"/>
        </w:rPr>
        <w:t>Descripción</w:t>
      </w:r>
      <w:bookmarkEnd w:id="47"/>
      <w:bookmarkEnd w:id="48"/>
      <w:bookmarkEnd w:id="49"/>
      <w:bookmarkEnd w:id="50"/>
      <w:bookmarkEnd w:id="51"/>
      <w:bookmarkEnd w:id="52"/>
    </w:p>
    <w:p w14:paraId="4DC6DC37" w14:textId="35224D2C" w:rsidR="00BC693D" w:rsidRPr="00BC693D" w:rsidRDefault="00BC693D" w:rsidP="00BC693D">
      <w:pPr>
        <w:suppressAutoHyphens w:val="0"/>
        <w:spacing w:before="100" w:beforeAutospacing="1" w:after="100" w:afterAutospacing="1"/>
        <w:rPr>
          <w:lang w:eastAsia="es-EC"/>
        </w:rPr>
      </w:pPr>
      <w:r w:rsidRPr="00BC693D">
        <w:rPr>
          <w:lang w:eastAsia="es-EC"/>
        </w:rPr>
        <w:t xml:space="preserve">El sistema fue implementado como una </w:t>
      </w:r>
      <w:r w:rsidRPr="00BC693D">
        <w:rPr>
          <w:b/>
          <w:bCs/>
          <w:lang w:eastAsia="es-EC"/>
        </w:rPr>
        <w:t>aplicación web modular</w:t>
      </w:r>
      <w:r w:rsidRPr="00BC693D">
        <w:rPr>
          <w:lang w:eastAsia="es-EC"/>
        </w:rPr>
        <w:t>, con una estructura basada en una arquitectura por capas, aunque no se siguió estrictamente un patrón como MVC, se respetaron principios de separación de responsabilidades. Esto permitió mantener el código organizado y reutilizable, especialmente al tratar con funcionalidades como el manejo de materias, control de asistencias y generación de resumen.</w:t>
      </w:r>
    </w:p>
    <w:p w14:paraId="60FAF5F5" w14:textId="77777777" w:rsidR="00BC693D" w:rsidRPr="00BC693D" w:rsidRDefault="00BC693D" w:rsidP="00BC693D">
      <w:pPr>
        <w:suppressAutoHyphens w:val="0"/>
        <w:spacing w:before="100" w:beforeAutospacing="1" w:after="100" w:afterAutospacing="1"/>
        <w:rPr>
          <w:lang w:eastAsia="es-EC"/>
        </w:rPr>
      </w:pPr>
      <w:r w:rsidRPr="00BC693D">
        <w:rPr>
          <w:lang w:eastAsia="es-EC"/>
        </w:rPr>
        <w:t>El flujo principal consiste en:</w:t>
      </w:r>
    </w:p>
    <w:p w14:paraId="16BA98E4" w14:textId="77777777" w:rsidR="00BC693D" w:rsidRPr="00BC693D" w:rsidRDefault="00BC693D" w:rsidP="00BC693D">
      <w:pPr>
        <w:numPr>
          <w:ilvl w:val="0"/>
          <w:numId w:val="152"/>
        </w:numPr>
        <w:suppressAutoHyphens w:val="0"/>
        <w:spacing w:before="100" w:beforeAutospacing="1" w:after="100" w:afterAutospacing="1"/>
        <w:rPr>
          <w:lang w:eastAsia="es-EC"/>
        </w:rPr>
      </w:pPr>
      <w:r w:rsidRPr="00BC693D">
        <w:rPr>
          <w:lang w:eastAsia="es-EC"/>
        </w:rPr>
        <w:t xml:space="preserve">La </w:t>
      </w:r>
      <w:r w:rsidRPr="00BC693D">
        <w:rPr>
          <w:b/>
          <w:bCs/>
          <w:lang w:eastAsia="es-EC"/>
        </w:rPr>
        <w:t>interfaz del usuario</w:t>
      </w:r>
      <w:r w:rsidRPr="00BC693D">
        <w:rPr>
          <w:lang w:eastAsia="es-EC"/>
        </w:rPr>
        <w:t xml:space="preserve"> que captura y muestra los datos.</w:t>
      </w:r>
    </w:p>
    <w:p w14:paraId="0F8810FD" w14:textId="3DD4789D" w:rsidR="00BC693D" w:rsidRPr="00BC693D" w:rsidRDefault="00BC693D" w:rsidP="00BC693D">
      <w:pPr>
        <w:numPr>
          <w:ilvl w:val="0"/>
          <w:numId w:val="152"/>
        </w:numPr>
        <w:suppressAutoHyphens w:val="0"/>
        <w:spacing w:before="100" w:beforeAutospacing="1" w:after="100" w:afterAutospacing="1"/>
        <w:rPr>
          <w:lang w:eastAsia="es-EC"/>
        </w:rPr>
      </w:pPr>
      <w:r w:rsidRPr="00BC693D">
        <w:rPr>
          <w:lang w:eastAsia="es-EC"/>
        </w:rPr>
        <w:t xml:space="preserve">La </w:t>
      </w:r>
      <w:r w:rsidRPr="00BC693D">
        <w:rPr>
          <w:b/>
          <w:bCs/>
          <w:lang w:eastAsia="es-EC"/>
        </w:rPr>
        <w:t>lógica de negocio</w:t>
      </w:r>
      <w:r w:rsidRPr="00BC693D">
        <w:rPr>
          <w:lang w:eastAsia="es-EC"/>
        </w:rPr>
        <w:t xml:space="preserve"> que </w:t>
      </w:r>
      <w:proofErr w:type="gramStart"/>
      <w:r w:rsidRPr="00BC693D">
        <w:rPr>
          <w:lang w:eastAsia="es-EC"/>
        </w:rPr>
        <w:t>valida</w:t>
      </w:r>
      <w:r>
        <w:rPr>
          <w:lang w:eastAsia="es-EC"/>
        </w:rPr>
        <w:t>,</w:t>
      </w:r>
      <w:proofErr w:type="gramEnd"/>
      <w:r w:rsidRPr="00BC693D">
        <w:rPr>
          <w:lang w:eastAsia="es-EC"/>
        </w:rPr>
        <w:t xml:space="preserve"> procesa y gestiona el flujo de información.</w:t>
      </w:r>
    </w:p>
    <w:p w14:paraId="37A82EEB" w14:textId="2D0A84BD" w:rsidR="00CF4A45" w:rsidRDefault="00BC693D" w:rsidP="00BC693D">
      <w:pPr>
        <w:numPr>
          <w:ilvl w:val="0"/>
          <w:numId w:val="152"/>
        </w:numPr>
        <w:suppressAutoHyphens w:val="0"/>
        <w:spacing w:before="100" w:beforeAutospacing="1" w:after="100" w:afterAutospacing="1"/>
        <w:rPr>
          <w:lang w:eastAsia="es-EC"/>
        </w:rPr>
      </w:pPr>
      <w:r w:rsidRPr="00BC693D">
        <w:rPr>
          <w:lang w:eastAsia="es-EC"/>
        </w:rPr>
        <w:t xml:space="preserve">La </w:t>
      </w:r>
      <w:r w:rsidRPr="00BC693D">
        <w:rPr>
          <w:b/>
          <w:bCs/>
          <w:lang w:eastAsia="es-EC"/>
        </w:rPr>
        <w:t>capa de datos</w:t>
      </w:r>
      <w:r w:rsidRPr="00BC693D">
        <w:rPr>
          <w:lang w:eastAsia="es-EC"/>
        </w:rPr>
        <w:t xml:space="preserve"> que guarda y consulta registros en la base de datos o almacenamiento local (en modo offline).</w:t>
      </w:r>
    </w:p>
    <w:p w14:paraId="4E3BED8F" w14:textId="77777777" w:rsidR="003D65D8" w:rsidRDefault="003D65D8" w:rsidP="003D65D8">
      <w:pPr>
        <w:suppressAutoHyphens w:val="0"/>
        <w:spacing w:before="100" w:beforeAutospacing="1" w:after="100" w:afterAutospacing="1"/>
        <w:rPr>
          <w:lang w:eastAsia="es-EC"/>
        </w:rPr>
      </w:pPr>
    </w:p>
    <w:p w14:paraId="3F6A2BE4" w14:textId="77777777" w:rsidR="003D65D8" w:rsidRDefault="003D65D8" w:rsidP="003D65D8">
      <w:pPr>
        <w:suppressAutoHyphens w:val="0"/>
        <w:spacing w:before="100" w:beforeAutospacing="1" w:after="100" w:afterAutospacing="1"/>
        <w:rPr>
          <w:lang w:eastAsia="es-EC"/>
        </w:rPr>
      </w:pPr>
    </w:p>
    <w:p w14:paraId="28FEAB25" w14:textId="77777777" w:rsidR="003D65D8" w:rsidRDefault="003D65D8" w:rsidP="003D65D8">
      <w:pPr>
        <w:suppressAutoHyphens w:val="0"/>
        <w:spacing w:before="100" w:beforeAutospacing="1" w:after="100" w:afterAutospacing="1"/>
        <w:rPr>
          <w:lang w:eastAsia="es-EC"/>
        </w:rPr>
      </w:pPr>
    </w:p>
    <w:p w14:paraId="396866EB" w14:textId="77777777" w:rsidR="003D65D8" w:rsidRPr="00BC693D" w:rsidRDefault="003D65D8" w:rsidP="003D65D8">
      <w:pPr>
        <w:suppressAutoHyphens w:val="0"/>
        <w:spacing w:before="100" w:beforeAutospacing="1" w:after="100" w:afterAutospacing="1"/>
        <w:rPr>
          <w:lang w:eastAsia="es-EC"/>
        </w:rPr>
      </w:pPr>
    </w:p>
    <w:p w14:paraId="03CE7E00" w14:textId="29BA52EB" w:rsidR="003859FA" w:rsidRDefault="003859FA" w:rsidP="004B768C">
      <w:pPr>
        <w:pStyle w:val="Ttulo3"/>
        <w:numPr>
          <w:ilvl w:val="2"/>
          <w:numId w:val="2"/>
        </w:numPr>
        <w:ind w:left="1701"/>
        <w:rPr>
          <w:rFonts w:ascii="Calibri" w:hAnsi="Calibri" w:cs="Calibri"/>
          <w:sz w:val="24"/>
          <w:szCs w:val="24"/>
        </w:rPr>
      </w:pPr>
      <w:bookmarkStart w:id="53" w:name="_Toc34121082"/>
      <w:bookmarkStart w:id="54" w:name="_Toc44907581"/>
      <w:bookmarkStart w:id="55" w:name="_Toc202244548"/>
      <w:bookmarkStart w:id="56" w:name="_Toc391994531"/>
      <w:bookmarkStart w:id="57" w:name="_Toc61560579"/>
      <w:bookmarkStart w:id="58" w:name="_Toc197357922"/>
      <w:r w:rsidRPr="00A96743">
        <w:rPr>
          <w:rFonts w:ascii="Calibri" w:hAnsi="Calibri" w:cs="Calibri"/>
          <w:sz w:val="24"/>
          <w:szCs w:val="24"/>
        </w:rPr>
        <w:lastRenderedPageBreak/>
        <w:t>Paquetes de Diseño Arquitectónicamente Significativos</w:t>
      </w:r>
      <w:bookmarkEnd w:id="53"/>
      <w:bookmarkEnd w:id="54"/>
      <w:bookmarkEnd w:id="55"/>
      <w:bookmarkEnd w:id="56"/>
      <w:bookmarkEnd w:id="57"/>
      <w:bookmarkEnd w:id="58"/>
    </w:p>
    <w:p w14:paraId="026B7207" w14:textId="3CD1ECA1" w:rsidR="00CF4A45" w:rsidRDefault="003D65D8" w:rsidP="00CF4A45">
      <w:r w:rsidRPr="005079ED">
        <w:rPr>
          <w:noProof/>
        </w:rPr>
        <w:drawing>
          <wp:anchor distT="0" distB="0" distL="114300" distR="114300" simplePos="0" relativeHeight="251666432" behindDoc="0" locked="0" layoutInCell="1" allowOverlap="1" wp14:anchorId="1868E5FE" wp14:editId="45537EF2">
            <wp:simplePos x="0" y="0"/>
            <wp:positionH relativeFrom="column">
              <wp:posOffset>743585</wp:posOffset>
            </wp:positionH>
            <wp:positionV relativeFrom="paragraph">
              <wp:posOffset>152400</wp:posOffset>
            </wp:positionV>
            <wp:extent cx="4878705" cy="3431540"/>
            <wp:effectExtent l="0" t="0" r="0" b="0"/>
            <wp:wrapNone/>
            <wp:docPr id="949300472" name="Imagen 8"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00472" name="Imagen 8" descr="Imagen que contiene Diagram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8705" cy="343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3C059" w14:textId="6FAE26F3" w:rsidR="003D65D8" w:rsidRDefault="003D65D8" w:rsidP="005079ED"/>
    <w:p w14:paraId="7A0C2BD1" w14:textId="3538E62C" w:rsidR="003D65D8" w:rsidRDefault="003D65D8" w:rsidP="005079ED"/>
    <w:p w14:paraId="6FBBD227" w14:textId="1E65A75A" w:rsidR="003D65D8" w:rsidRDefault="003D65D8" w:rsidP="005079ED"/>
    <w:p w14:paraId="4E6E94E1" w14:textId="77777777" w:rsidR="003D65D8" w:rsidRDefault="003D65D8" w:rsidP="005079ED"/>
    <w:p w14:paraId="07598F93" w14:textId="47C15954" w:rsidR="003D65D8" w:rsidRDefault="003D65D8" w:rsidP="005079ED"/>
    <w:p w14:paraId="30BFF6C3" w14:textId="77777777" w:rsidR="003D65D8" w:rsidRDefault="003D65D8" w:rsidP="005079ED"/>
    <w:p w14:paraId="3FF1D626" w14:textId="1AE8D8A5" w:rsidR="003D65D8" w:rsidRDefault="003D65D8" w:rsidP="005079ED"/>
    <w:p w14:paraId="1A68FBDE" w14:textId="4B55E2A4" w:rsidR="003D65D8" w:rsidRDefault="003D65D8" w:rsidP="005079ED"/>
    <w:p w14:paraId="612139F1" w14:textId="0EF2513F" w:rsidR="003D65D8" w:rsidRDefault="003D65D8" w:rsidP="005079ED"/>
    <w:p w14:paraId="15BA7D93" w14:textId="73236AEF" w:rsidR="003D65D8" w:rsidRDefault="003D65D8" w:rsidP="005079ED"/>
    <w:p w14:paraId="22FA13ED" w14:textId="2021D895" w:rsidR="003D65D8" w:rsidRDefault="003D65D8" w:rsidP="005079ED"/>
    <w:p w14:paraId="67647CBF" w14:textId="0BF27138" w:rsidR="003D65D8" w:rsidRDefault="003D65D8" w:rsidP="005079ED"/>
    <w:p w14:paraId="7CE68791" w14:textId="77777777" w:rsidR="003D65D8" w:rsidRDefault="003D65D8" w:rsidP="005079ED"/>
    <w:p w14:paraId="199D3FDD" w14:textId="7DFFD4DB" w:rsidR="003D65D8" w:rsidRDefault="003D65D8" w:rsidP="005079ED"/>
    <w:p w14:paraId="0126DC77" w14:textId="77777777" w:rsidR="003D65D8" w:rsidRDefault="003D65D8" w:rsidP="005079ED"/>
    <w:p w14:paraId="3BC259E2" w14:textId="575841A3" w:rsidR="003D65D8" w:rsidRDefault="003D65D8" w:rsidP="005079ED"/>
    <w:p w14:paraId="02DE5020" w14:textId="73B97265" w:rsidR="003D65D8" w:rsidRDefault="003D65D8" w:rsidP="005079ED"/>
    <w:p w14:paraId="523C522E" w14:textId="6BD57F41" w:rsidR="003D65D8" w:rsidRDefault="003D65D8" w:rsidP="005079ED"/>
    <w:p w14:paraId="0B4BEFA8" w14:textId="6B382C29" w:rsidR="005079ED" w:rsidRPr="005079ED" w:rsidRDefault="005079ED" w:rsidP="005079ED"/>
    <w:p w14:paraId="23C487DD" w14:textId="1B226DE6" w:rsidR="003859FA" w:rsidRPr="00AA2AED" w:rsidRDefault="003859FA" w:rsidP="003859FA"/>
    <w:p w14:paraId="214413D0" w14:textId="4EF81E79" w:rsidR="003859FA" w:rsidRPr="00A96743" w:rsidRDefault="003859FA" w:rsidP="004B768C">
      <w:pPr>
        <w:pStyle w:val="Ttulo3"/>
        <w:numPr>
          <w:ilvl w:val="2"/>
          <w:numId w:val="2"/>
        </w:numPr>
        <w:ind w:left="1701"/>
        <w:rPr>
          <w:rFonts w:ascii="Calibri" w:hAnsi="Calibri" w:cs="Calibri"/>
          <w:sz w:val="24"/>
          <w:szCs w:val="24"/>
        </w:rPr>
      </w:pPr>
      <w:bookmarkStart w:id="59" w:name="_Toc202244549"/>
      <w:bookmarkStart w:id="60" w:name="_Toc391994532"/>
      <w:bookmarkStart w:id="61" w:name="_Toc61560580"/>
      <w:bookmarkStart w:id="62" w:name="_Toc197357923"/>
      <w:r w:rsidRPr="00A96743">
        <w:rPr>
          <w:rFonts w:ascii="Calibri" w:hAnsi="Calibri" w:cs="Calibri"/>
          <w:sz w:val="24"/>
          <w:szCs w:val="24"/>
        </w:rPr>
        <w:t>Vista de Implementación - Componentes</w:t>
      </w:r>
      <w:bookmarkEnd w:id="59"/>
      <w:bookmarkEnd w:id="60"/>
      <w:bookmarkEnd w:id="61"/>
      <w:bookmarkEnd w:id="62"/>
      <w:r w:rsidRPr="00A96743">
        <w:rPr>
          <w:rFonts w:ascii="Calibri" w:hAnsi="Calibri" w:cs="Calibri"/>
          <w:sz w:val="24"/>
          <w:szCs w:val="24"/>
        </w:rPr>
        <w:t xml:space="preserve">  </w:t>
      </w:r>
    </w:p>
    <w:p w14:paraId="2D9F9837" w14:textId="787FC670" w:rsidR="003859FA" w:rsidRDefault="00D66ED2" w:rsidP="003859FA">
      <w:pPr>
        <w:ind w:left="720"/>
        <w:jc w:val="both"/>
        <w:rPr>
          <w:b/>
          <w:bCs/>
          <w:noProof/>
        </w:rPr>
      </w:pPr>
      <w:r w:rsidRPr="00D66ED2">
        <w:rPr>
          <w:b/>
          <w:bCs/>
          <w:noProof/>
        </w:rPr>
        <w:drawing>
          <wp:anchor distT="0" distB="0" distL="114300" distR="114300" simplePos="0" relativeHeight="251672576" behindDoc="1" locked="0" layoutInCell="1" allowOverlap="1" wp14:anchorId="62827C91" wp14:editId="3CD470B7">
            <wp:simplePos x="0" y="0"/>
            <wp:positionH relativeFrom="column">
              <wp:posOffset>911269</wp:posOffset>
            </wp:positionH>
            <wp:positionV relativeFrom="paragraph">
              <wp:posOffset>154940</wp:posOffset>
            </wp:positionV>
            <wp:extent cx="4524529" cy="3576248"/>
            <wp:effectExtent l="0" t="0" r="0" b="0"/>
            <wp:wrapNone/>
            <wp:docPr id="1983082787" name="Imagen 20"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82787" name="Imagen 20" descr="Interfaz de usuario gráfica, Aplicaci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4529" cy="35762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631C7" w14:textId="40FA7ABA" w:rsidR="00D66ED2" w:rsidRDefault="00D66ED2" w:rsidP="003859FA">
      <w:pPr>
        <w:ind w:left="720"/>
        <w:jc w:val="both"/>
        <w:rPr>
          <w:b/>
          <w:bCs/>
          <w:noProof/>
        </w:rPr>
      </w:pPr>
    </w:p>
    <w:p w14:paraId="3A015BA9" w14:textId="77777777" w:rsidR="00D66ED2" w:rsidRDefault="00D66ED2" w:rsidP="003859FA">
      <w:pPr>
        <w:ind w:left="720"/>
        <w:jc w:val="both"/>
        <w:rPr>
          <w:b/>
          <w:bCs/>
          <w:noProof/>
        </w:rPr>
      </w:pPr>
    </w:p>
    <w:p w14:paraId="42F1B485" w14:textId="2D1F1E24" w:rsidR="00D66ED2" w:rsidRPr="00D66ED2" w:rsidRDefault="00D66ED2" w:rsidP="00D66ED2">
      <w:pPr>
        <w:ind w:left="720"/>
        <w:jc w:val="both"/>
        <w:rPr>
          <w:b/>
          <w:bCs/>
          <w:noProof/>
        </w:rPr>
      </w:pPr>
    </w:p>
    <w:p w14:paraId="3DE313C5" w14:textId="3B30B8FC" w:rsidR="00D66ED2" w:rsidRDefault="00D66ED2" w:rsidP="003859FA">
      <w:pPr>
        <w:ind w:left="720"/>
        <w:jc w:val="both"/>
        <w:rPr>
          <w:b/>
          <w:bCs/>
          <w:noProof/>
        </w:rPr>
      </w:pPr>
    </w:p>
    <w:p w14:paraId="172DEC27" w14:textId="77777777" w:rsidR="00D66ED2" w:rsidRDefault="00D66ED2" w:rsidP="003859FA">
      <w:pPr>
        <w:ind w:left="720"/>
        <w:jc w:val="both"/>
        <w:rPr>
          <w:b/>
          <w:bCs/>
          <w:noProof/>
        </w:rPr>
      </w:pPr>
    </w:p>
    <w:p w14:paraId="5E48B3E2" w14:textId="52D1CCA1" w:rsidR="00D66ED2" w:rsidRDefault="00D66ED2" w:rsidP="003859FA">
      <w:pPr>
        <w:ind w:left="720"/>
        <w:jc w:val="both"/>
        <w:rPr>
          <w:b/>
          <w:bCs/>
          <w:noProof/>
        </w:rPr>
      </w:pPr>
    </w:p>
    <w:p w14:paraId="4FC06FE5" w14:textId="3DE6FA80" w:rsidR="00D66ED2" w:rsidRDefault="00D66ED2" w:rsidP="003859FA">
      <w:pPr>
        <w:ind w:left="720"/>
        <w:jc w:val="both"/>
        <w:rPr>
          <w:b/>
          <w:bCs/>
          <w:noProof/>
        </w:rPr>
      </w:pPr>
    </w:p>
    <w:p w14:paraId="00D49875" w14:textId="5DEBC5E4" w:rsidR="00D66ED2" w:rsidRDefault="00D66ED2" w:rsidP="003859FA">
      <w:pPr>
        <w:ind w:left="720"/>
        <w:jc w:val="both"/>
        <w:rPr>
          <w:b/>
          <w:bCs/>
          <w:noProof/>
        </w:rPr>
      </w:pPr>
    </w:p>
    <w:p w14:paraId="495CEA88" w14:textId="6AC4F07E" w:rsidR="00D66ED2" w:rsidRDefault="00D66ED2" w:rsidP="003859FA">
      <w:pPr>
        <w:ind w:left="720"/>
        <w:jc w:val="both"/>
        <w:rPr>
          <w:b/>
          <w:bCs/>
          <w:noProof/>
        </w:rPr>
      </w:pPr>
    </w:p>
    <w:p w14:paraId="010FF51C" w14:textId="77777777" w:rsidR="00D66ED2" w:rsidRDefault="00D66ED2" w:rsidP="003859FA">
      <w:pPr>
        <w:ind w:left="720"/>
        <w:jc w:val="both"/>
        <w:rPr>
          <w:b/>
          <w:bCs/>
          <w:noProof/>
        </w:rPr>
      </w:pPr>
    </w:p>
    <w:p w14:paraId="71099073" w14:textId="77777777" w:rsidR="00D66ED2" w:rsidRDefault="00D66ED2" w:rsidP="003859FA">
      <w:pPr>
        <w:ind w:left="720"/>
        <w:jc w:val="both"/>
        <w:rPr>
          <w:b/>
          <w:bCs/>
          <w:noProof/>
        </w:rPr>
      </w:pPr>
    </w:p>
    <w:p w14:paraId="028063E3" w14:textId="77777777" w:rsidR="00D66ED2" w:rsidRDefault="00D66ED2" w:rsidP="003859FA">
      <w:pPr>
        <w:ind w:left="720"/>
        <w:jc w:val="both"/>
        <w:rPr>
          <w:b/>
          <w:bCs/>
          <w:noProof/>
        </w:rPr>
      </w:pPr>
    </w:p>
    <w:p w14:paraId="1F38FA2B" w14:textId="77777777" w:rsidR="00D66ED2" w:rsidRDefault="00D66ED2" w:rsidP="003859FA">
      <w:pPr>
        <w:ind w:left="720"/>
        <w:jc w:val="both"/>
        <w:rPr>
          <w:b/>
          <w:bCs/>
          <w:noProof/>
        </w:rPr>
      </w:pPr>
    </w:p>
    <w:p w14:paraId="7392FABB" w14:textId="77777777" w:rsidR="00D66ED2" w:rsidRDefault="00D66ED2" w:rsidP="003859FA">
      <w:pPr>
        <w:ind w:left="720"/>
        <w:jc w:val="both"/>
        <w:rPr>
          <w:b/>
          <w:bCs/>
          <w:noProof/>
        </w:rPr>
      </w:pPr>
    </w:p>
    <w:p w14:paraId="2AF3C544" w14:textId="77777777" w:rsidR="00D66ED2" w:rsidRDefault="00D66ED2" w:rsidP="003859FA">
      <w:pPr>
        <w:ind w:left="720"/>
        <w:jc w:val="both"/>
        <w:rPr>
          <w:b/>
          <w:bCs/>
          <w:noProof/>
        </w:rPr>
      </w:pPr>
    </w:p>
    <w:p w14:paraId="11EC77F4" w14:textId="77777777" w:rsidR="00D66ED2" w:rsidRDefault="00D66ED2" w:rsidP="003859FA">
      <w:pPr>
        <w:ind w:left="720"/>
        <w:jc w:val="both"/>
        <w:rPr>
          <w:b/>
          <w:bCs/>
          <w:noProof/>
        </w:rPr>
      </w:pPr>
    </w:p>
    <w:p w14:paraId="5629ABC7" w14:textId="77777777" w:rsidR="00D66ED2" w:rsidRDefault="00D66ED2" w:rsidP="003859FA">
      <w:pPr>
        <w:ind w:left="720"/>
        <w:jc w:val="both"/>
        <w:rPr>
          <w:b/>
          <w:bCs/>
          <w:noProof/>
        </w:rPr>
      </w:pPr>
    </w:p>
    <w:p w14:paraId="2CF64C6E" w14:textId="77777777" w:rsidR="00D66ED2" w:rsidRDefault="00D66ED2" w:rsidP="003859FA">
      <w:pPr>
        <w:ind w:left="720"/>
        <w:jc w:val="both"/>
        <w:rPr>
          <w:b/>
          <w:bCs/>
          <w:noProof/>
        </w:rPr>
      </w:pPr>
    </w:p>
    <w:p w14:paraId="74634AEF" w14:textId="77777777" w:rsidR="00D66ED2" w:rsidRDefault="00D66ED2" w:rsidP="003859FA">
      <w:pPr>
        <w:ind w:left="720"/>
        <w:jc w:val="both"/>
        <w:rPr>
          <w:b/>
          <w:bCs/>
          <w:noProof/>
        </w:rPr>
      </w:pPr>
    </w:p>
    <w:p w14:paraId="2F96DFF7" w14:textId="77777777" w:rsidR="00D66ED2" w:rsidRDefault="00D66ED2" w:rsidP="003859FA">
      <w:pPr>
        <w:ind w:left="720"/>
        <w:jc w:val="both"/>
        <w:rPr>
          <w:b/>
          <w:bCs/>
          <w:noProof/>
        </w:rPr>
      </w:pPr>
    </w:p>
    <w:p w14:paraId="0249EFCB" w14:textId="77777777" w:rsidR="00D66ED2" w:rsidRDefault="00D66ED2" w:rsidP="003859FA">
      <w:pPr>
        <w:ind w:left="720"/>
        <w:jc w:val="both"/>
        <w:rPr>
          <w:b/>
          <w:bCs/>
          <w:noProof/>
        </w:rPr>
      </w:pPr>
    </w:p>
    <w:p w14:paraId="431EE9B2" w14:textId="77777777" w:rsidR="00D66ED2" w:rsidRDefault="00D66ED2" w:rsidP="003859FA">
      <w:pPr>
        <w:ind w:left="720"/>
        <w:jc w:val="both"/>
        <w:rPr>
          <w:b/>
          <w:bCs/>
          <w:noProof/>
        </w:rPr>
      </w:pPr>
    </w:p>
    <w:p w14:paraId="247857F2" w14:textId="77777777" w:rsidR="00D66ED2" w:rsidRPr="00C95560" w:rsidRDefault="00D66ED2" w:rsidP="003859FA">
      <w:pPr>
        <w:ind w:left="720"/>
        <w:jc w:val="both"/>
        <w:rPr>
          <w:rFonts w:ascii="Calibri" w:hAnsi="Calibri" w:cs="Book Antiqua"/>
          <w:i/>
          <w:color w:val="0000FF"/>
        </w:rPr>
      </w:pPr>
    </w:p>
    <w:p w14:paraId="5E9F4BEC" w14:textId="77777777" w:rsidR="003859FA" w:rsidRPr="008549D5" w:rsidRDefault="003859FA" w:rsidP="004B768C">
      <w:pPr>
        <w:pStyle w:val="Ttulo2"/>
        <w:numPr>
          <w:ilvl w:val="1"/>
          <w:numId w:val="2"/>
        </w:numPr>
        <w:ind w:left="1418"/>
        <w:rPr>
          <w:rFonts w:ascii="Calibri" w:hAnsi="Calibri" w:cs="Book Antiqua"/>
          <w:i w:val="0"/>
          <w:sz w:val="24"/>
        </w:rPr>
      </w:pPr>
      <w:bookmarkStart w:id="63" w:name="VistadeDespliegue"/>
      <w:bookmarkStart w:id="64" w:name="_Toc34121084"/>
      <w:bookmarkStart w:id="65" w:name="_Toc44907583"/>
      <w:bookmarkStart w:id="66" w:name="_Toc202244550"/>
      <w:bookmarkStart w:id="67" w:name="_Toc391994533"/>
      <w:bookmarkStart w:id="68" w:name="_Toc61560581"/>
      <w:bookmarkStart w:id="69" w:name="_Toc197357924"/>
      <w:r w:rsidRPr="00C95560">
        <w:rPr>
          <w:rFonts w:ascii="Calibri" w:hAnsi="Calibri" w:cs="Book Antiqua"/>
          <w:i w:val="0"/>
          <w:sz w:val="24"/>
        </w:rPr>
        <w:lastRenderedPageBreak/>
        <w:t xml:space="preserve">Vista de Despliegue </w:t>
      </w:r>
      <w:bookmarkEnd w:id="63"/>
      <w:r w:rsidRPr="00C95560">
        <w:rPr>
          <w:rFonts w:ascii="Calibri" w:hAnsi="Calibri" w:cs="Book Antiqua"/>
          <w:i w:val="0"/>
          <w:sz w:val="24"/>
        </w:rPr>
        <w:t>- Ambiente Físico</w:t>
      </w:r>
      <w:bookmarkEnd w:id="64"/>
      <w:bookmarkEnd w:id="65"/>
      <w:bookmarkEnd w:id="66"/>
      <w:bookmarkEnd w:id="67"/>
      <w:bookmarkEnd w:id="68"/>
      <w:bookmarkEnd w:id="69"/>
      <w:r w:rsidRPr="00C95560">
        <w:rPr>
          <w:rFonts w:ascii="Calibri" w:hAnsi="Calibri" w:cs="Book Antiqua"/>
          <w:i w:val="0"/>
          <w:sz w:val="24"/>
        </w:rPr>
        <w:t xml:space="preserve">  </w:t>
      </w:r>
    </w:p>
    <w:p w14:paraId="034DB75C" w14:textId="2D6EBE9F" w:rsidR="003859FA" w:rsidRDefault="003859FA" w:rsidP="003859FA">
      <w:pPr>
        <w:jc w:val="center"/>
      </w:pPr>
    </w:p>
    <w:p w14:paraId="59F8D928" w14:textId="767ECBA7" w:rsidR="00E624D5" w:rsidRDefault="00D66ED2" w:rsidP="003859FA">
      <w:pPr>
        <w:jc w:val="center"/>
      </w:pPr>
      <w:r w:rsidRPr="00D66ED2">
        <w:rPr>
          <w:rFonts w:ascii="Calibri" w:hAnsi="Calibri" w:cs="Book Antiqua"/>
          <w:i/>
          <w:noProof/>
          <w:color w:val="595959"/>
        </w:rPr>
        <w:drawing>
          <wp:anchor distT="0" distB="0" distL="114300" distR="114300" simplePos="0" relativeHeight="251673600" behindDoc="0" locked="0" layoutInCell="1" allowOverlap="1" wp14:anchorId="1501D0F7" wp14:editId="55446B47">
            <wp:simplePos x="0" y="0"/>
            <wp:positionH relativeFrom="column">
              <wp:posOffset>45373</wp:posOffset>
            </wp:positionH>
            <wp:positionV relativeFrom="paragraph">
              <wp:posOffset>85269</wp:posOffset>
            </wp:positionV>
            <wp:extent cx="6120130" cy="1322070"/>
            <wp:effectExtent l="0" t="0" r="0" b="0"/>
            <wp:wrapNone/>
            <wp:docPr id="38027594" name="Imagen 2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7594" name="Imagen 22" descr="Imagen que contiene Texto&#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1322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FEF21" w14:textId="717122B7" w:rsidR="003859FA" w:rsidRDefault="003859FA" w:rsidP="003859FA">
      <w:pPr>
        <w:jc w:val="center"/>
        <w:rPr>
          <w:rFonts w:ascii="Calibri" w:hAnsi="Calibri" w:cs="Book Antiqua"/>
          <w:i/>
          <w:color w:val="595959"/>
        </w:rPr>
      </w:pPr>
    </w:p>
    <w:p w14:paraId="01BA494F" w14:textId="6759AE40" w:rsidR="00D66ED2" w:rsidRPr="00D66ED2" w:rsidRDefault="00D66ED2" w:rsidP="00D66ED2">
      <w:pPr>
        <w:jc w:val="center"/>
        <w:rPr>
          <w:rFonts w:ascii="Calibri" w:hAnsi="Calibri" w:cs="Book Antiqua"/>
          <w:i/>
          <w:color w:val="595959"/>
        </w:rPr>
      </w:pPr>
    </w:p>
    <w:p w14:paraId="6082E38A" w14:textId="77777777" w:rsidR="00A949CD" w:rsidRDefault="00A949CD" w:rsidP="003859FA">
      <w:pPr>
        <w:jc w:val="center"/>
        <w:rPr>
          <w:rFonts w:ascii="Calibri" w:hAnsi="Calibri" w:cs="Book Antiqua"/>
          <w:i/>
          <w:color w:val="595959"/>
        </w:rPr>
      </w:pPr>
    </w:p>
    <w:p w14:paraId="7C07F175" w14:textId="77777777" w:rsidR="00A949CD" w:rsidRDefault="00A949CD" w:rsidP="003859FA">
      <w:pPr>
        <w:jc w:val="center"/>
        <w:rPr>
          <w:rFonts w:ascii="Calibri" w:hAnsi="Calibri" w:cs="Book Antiqua"/>
          <w:i/>
          <w:color w:val="595959"/>
        </w:rPr>
      </w:pPr>
    </w:p>
    <w:p w14:paraId="1913AB29" w14:textId="77777777" w:rsidR="00A949CD" w:rsidRDefault="00A949CD" w:rsidP="003859FA">
      <w:pPr>
        <w:jc w:val="center"/>
        <w:rPr>
          <w:rFonts w:ascii="Calibri" w:hAnsi="Calibri" w:cs="Book Antiqua"/>
          <w:i/>
          <w:color w:val="595959"/>
        </w:rPr>
      </w:pPr>
    </w:p>
    <w:p w14:paraId="60AAD5D2" w14:textId="77777777" w:rsidR="00A949CD" w:rsidRDefault="00A949CD" w:rsidP="003859FA">
      <w:pPr>
        <w:jc w:val="center"/>
        <w:rPr>
          <w:rFonts w:ascii="Calibri" w:hAnsi="Calibri" w:cs="Book Antiqua"/>
          <w:i/>
          <w:color w:val="595959"/>
        </w:rPr>
      </w:pPr>
    </w:p>
    <w:p w14:paraId="2F3DF190" w14:textId="77777777" w:rsidR="00A949CD" w:rsidRDefault="00A949CD" w:rsidP="003859FA">
      <w:pPr>
        <w:jc w:val="center"/>
        <w:rPr>
          <w:rFonts w:ascii="Calibri" w:hAnsi="Calibri" w:cs="Book Antiqua"/>
          <w:i/>
          <w:color w:val="595959"/>
        </w:rPr>
      </w:pPr>
    </w:p>
    <w:p w14:paraId="44D77D45" w14:textId="77777777" w:rsidR="00A949CD" w:rsidRDefault="00A949CD" w:rsidP="00D66ED2">
      <w:pPr>
        <w:rPr>
          <w:rFonts w:ascii="Calibri" w:hAnsi="Calibri" w:cs="Book Antiqua"/>
          <w:i/>
          <w:color w:val="595959"/>
        </w:rPr>
      </w:pPr>
    </w:p>
    <w:p w14:paraId="6205B35C" w14:textId="2E549C0A" w:rsidR="003859FA" w:rsidRDefault="003859FA" w:rsidP="004B768C">
      <w:pPr>
        <w:pStyle w:val="Ttulo2"/>
        <w:numPr>
          <w:ilvl w:val="1"/>
          <w:numId w:val="2"/>
        </w:numPr>
        <w:ind w:left="1418"/>
        <w:rPr>
          <w:rFonts w:ascii="Calibri" w:hAnsi="Calibri" w:cs="Book Antiqua"/>
          <w:i w:val="0"/>
          <w:sz w:val="24"/>
        </w:rPr>
      </w:pPr>
      <w:bookmarkStart w:id="70" w:name="_Toc391994534"/>
      <w:bookmarkStart w:id="71" w:name="_Toc61560582"/>
      <w:bookmarkStart w:id="72" w:name="_Toc197357925"/>
      <w:r w:rsidRPr="00FE0DBE">
        <w:rPr>
          <w:rFonts w:ascii="Calibri" w:hAnsi="Calibri" w:cs="Book Antiqua"/>
          <w:i w:val="0"/>
          <w:sz w:val="24"/>
        </w:rPr>
        <w:t>Vista de Datos</w:t>
      </w:r>
      <w:bookmarkEnd w:id="70"/>
      <w:bookmarkEnd w:id="71"/>
      <w:bookmarkEnd w:id="72"/>
    </w:p>
    <w:p w14:paraId="7EF307A4" w14:textId="1C4C2144" w:rsidR="00A951E7" w:rsidRDefault="00A951E7" w:rsidP="00A951E7"/>
    <w:p w14:paraId="2FA4FF9A" w14:textId="1042C3D3" w:rsidR="003C1D2A" w:rsidRDefault="003C1D2A" w:rsidP="00A951E7"/>
    <w:p w14:paraId="77687979" w14:textId="52724C4C" w:rsidR="003C1D2A" w:rsidRPr="00A951E7" w:rsidRDefault="003C1D2A" w:rsidP="00CF4A45">
      <w:pPr>
        <w:jc w:val="center"/>
      </w:pPr>
    </w:p>
    <w:p w14:paraId="6C907433" w14:textId="77777777" w:rsidR="0045634C" w:rsidRDefault="0045634C" w:rsidP="0045634C">
      <w:bookmarkStart w:id="73" w:name="_Toc391994535"/>
      <w:bookmarkStart w:id="74" w:name="_Toc61560583"/>
    </w:p>
    <w:p w14:paraId="6CEACF79" w14:textId="77777777" w:rsidR="0045634C" w:rsidRPr="0045634C" w:rsidRDefault="0045634C" w:rsidP="0045634C"/>
    <w:p w14:paraId="0FBEB042" w14:textId="1286FB40" w:rsidR="003859FA" w:rsidRPr="00A96743" w:rsidRDefault="003859FA" w:rsidP="004B768C">
      <w:pPr>
        <w:pStyle w:val="Ttulo3"/>
        <w:numPr>
          <w:ilvl w:val="2"/>
          <w:numId w:val="2"/>
        </w:numPr>
        <w:ind w:left="1560"/>
        <w:rPr>
          <w:rFonts w:ascii="Calibri" w:hAnsi="Calibri" w:cs="Calibri"/>
          <w:sz w:val="24"/>
          <w:szCs w:val="24"/>
        </w:rPr>
      </w:pPr>
      <w:bookmarkStart w:id="75" w:name="_Toc197357926"/>
      <w:r w:rsidRPr="00A96743">
        <w:rPr>
          <w:rFonts w:ascii="Calibri" w:hAnsi="Calibri" w:cs="Calibri"/>
          <w:sz w:val="24"/>
          <w:szCs w:val="24"/>
        </w:rPr>
        <w:t>Definiciones</w:t>
      </w:r>
      <w:bookmarkEnd w:id="73"/>
      <w:bookmarkEnd w:id="74"/>
      <w:bookmarkEnd w:id="75"/>
    </w:p>
    <w:p w14:paraId="22E5ECC4" w14:textId="69B8E169" w:rsidR="003C1D2A" w:rsidRDefault="003C1D2A" w:rsidP="00D01F3D">
      <w:pPr>
        <w:tabs>
          <w:tab w:val="center" w:pos="4052"/>
        </w:tabs>
        <w:rPr>
          <w:b/>
        </w:rPr>
      </w:pPr>
    </w:p>
    <w:p w14:paraId="7D36AFD7" w14:textId="77777777" w:rsidR="00D01F3D" w:rsidRDefault="00D01F3D" w:rsidP="00D01F3D"/>
    <w:p w14:paraId="7673524E" w14:textId="77777777" w:rsidR="003859FA" w:rsidRPr="00A949CD" w:rsidRDefault="003859FA" w:rsidP="00D01F3D">
      <w:pPr>
        <w:jc w:val="both"/>
        <w:rPr>
          <w:rFonts w:ascii="Calibri" w:hAnsi="Calibri" w:cs="Book Antiqua"/>
          <w:iCs/>
          <w:color w:val="0000FF"/>
        </w:rPr>
      </w:pPr>
    </w:p>
    <w:p w14:paraId="2366075C" w14:textId="7F66BE5F" w:rsidR="003859FA" w:rsidRPr="00D01F3D" w:rsidRDefault="003859FA" w:rsidP="004B768C">
      <w:pPr>
        <w:pStyle w:val="Ttulo3"/>
        <w:numPr>
          <w:ilvl w:val="2"/>
          <w:numId w:val="2"/>
        </w:numPr>
        <w:ind w:left="1560"/>
        <w:rPr>
          <w:rFonts w:ascii="Calibri" w:hAnsi="Calibri" w:cs="Calibri"/>
          <w:sz w:val="24"/>
          <w:szCs w:val="24"/>
        </w:rPr>
      </w:pPr>
      <w:bookmarkStart w:id="76" w:name="_Toc391994536"/>
      <w:bookmarkStart w:id="77" w:name="_Toc61560584"/>
      <w:bookmarkStart w:id="78" w:name="_Toc197357927"/>
      <w:r w:rsidRPr="00A96743">
        <w:rPr>
          <w:rFonts w:ascii="Calibri" w:hAnsi="Calibri" w:cs="Calibri"/>
          <w:sz w:val="24"/>
          <w:szCs w:val="24"/>
        </w:rPr>
        <w:t>Diseño de Base de Datos</w:t>
      </w:r>
      <w:bookmarkEnd w:id="76"/>
      <w:bookmarkEnd w:id="77"/>
      <w:bookmarkEnd w:id="78"/>
    </w:p>
    <w:p w14:paraId="1C352978" w14:textId="77777777" w:rsidR="003859FA" w:rsidRDefault="003859FA" w:rsidP="003859FA">
      <w:pPr>
        <w:ind w:left="720"/>
        <w:jc w:val="both"/>
        <w:rPr>
          <w:rFonts w:ascii="Calibri" w:hAnsi="Calibri" w:cs="Book Antiqua"/>
          <w:i/>
          <w:color w:val="595959"/>
        </w:rPr>
      </w:pPr>
    </w:p>
    <w:p w14:paraId="3E849A4A" w14:textId="4172213F" w:rsidR="003859FA" w:rsidRPr="00FE0DBE" w:rsidRDefault="003859FA" w:rsidP="003859FA">
      <w:pPr>
        <w:jc w:val="center"/>
        <w:rPr>
          <w:rFonts w:ascii="Calibri" w:hAnsi="Calibri" w:cs="Book Antiqua"/>
          <w:i/>
          <w:color w:val="595959"/>
        </w:rPr>
      </w:pPr>
    </w:p>
    <w:p w14:paraId="001FDD7B" w14:textId="77777777" w:rsidR="003859FA" w:rsidRPr="00D220D3" w:rsidRDefault="003859FA" w:rsidP="003859FA">
      <w:pPr>
        <w:ind w:left="720"/>
        <w:jc w:val="both"/>
        <w:rPr>
          <w:rFonts w:ascii="Calibri" w:hAnsi="Calibri" w:cs="Book Antiqua"/>
          <w:i/>
          <w:color w:val="0000FF"/>
        </w:rPr>
      </w:pPr>
    </w:p>
    <w:p w14:paraId="61806DEE" w14:textId="77777777" w:rsidR="003859FA" w:rsidRPr="00CA5FC6" w:rsidRDefault="003859FA" w:rsidP="004B768C">
      <w:pPr>
        <w:pStyle w:val="Ttulo2"/>
        <w:numPr>
          <w:ilvl w:val="1"/>
          <w:numId w:val="2"/>
        </w:numPr>
        <w:ind w:left="1418"/>
        <w:rPr>
          <w:rFonts w:ascii="Calibri" w:hAnsi="Calibri" w:cs="Book Antiqua"/>
          <w:i w:val="0"/>
          <w:sz w:val="24"/>
        </w:rPr>
      </w:pPr>
      <w:bookmarkStart w:id="79" w:name="_Toc391994537"/>
      <w:bookmarkStart w:id="80" w:name="_Toc61560585"/>
      <w:bookmarkStart w:id="81" w:name="_Toc197357928"/>
      <w:r>
        <w:rPr>
          <w:rFonts w:ascii="Calibri" w:hAnsi="Calibri" w:cs="Book Antiqua"/>
          <w:i w:val="0"/>
          <w:sz w:val="24"/>
        </w:rPr>
        <w:t>Requisitos de Software/Hardware</w:t>
      </w:r>
      <w:bookmarkEnd w:id="79"/>
      <w:bookmarkEnd w:id="80"/>
      <w:bookmarkEnd w:id="81"/>
    </w:p>
    <w:p w14:paraId="570B7A08"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Equipamiento y Configuración:</w:t>
      </w:r>
    </w:p>
    <w:p w14:paraId="6E55772B" w14:textId="77777777" w:rsidR="005F247E" w:rsidRPr="005F247E" w:rsidRDefault="005F247E" w:rsidP="005F247E">
      <w:pPr>
        <w:ind w:left="993"/>
        <w:jc w:val="both"/>
        <w:rPr>
          <w:rFonts w:ascii="Calibri" w:hAnsi="Calibri" w:cs="Book Antiqua"/>
          <w:iCs/>
        </w:rPr>
      </w:pPr>
    </w:p>
    <w:p w14:paraId="5FC9ACE6"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hardware:</w:t>
      </w:r>
    </w:p>
    <w:p w14:paraId="56FACC32" w14:textId="7A171629"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 xml:space="preserve">Procesador: </w:t>
      </w:r>
      <w:r w:rsidR="0053095F" w:rsidRPr="0053095F">
        <w:rPr>
          <w:rFonts w:ascii="Calibri" w:hAnsi="Calibri" w:cs="Book Antiqua"/>
          <w:iCs/>
        </w:rPr>
        <w:t>Dual-</w:t>
      </w:r>
      <w:proofErr w:type="spellStart"/>
      <w:r w:rsidR="0053095F" w:rsidRPr="0053095F">
        <w:rPr>
          <w:rFonts w:ascii="Calibri" w:hAnsi="Calibri" w:cs="Book Antiqua"/>
          <w:iCs/>
        </w:rPr>
        <w:t>core</w:t>
      </w:r>
      <w:proofErr w:type="spellEnd"/>
      <w:r w:rsidR="0053095F" w:rsidRPr="0053095F">
        <w:rPr>
          <w:rFonts w:ascii="Calibri" w:hAnsi="Calibri" w:cs="Book Antiqua"/>
          <w:iCs/>
        </w:rPr>
        <w:t xml:space="preserve"> 1.8 GHz</w:t>
      </w:r>
      <w:r w:rsidR="0053095F">
        <w:rPr>
          <w:rFonts w:ascii="Calibri" w:hAnsi="Calibri" w:cs="Book Antiqua"/>
          <w:iCs/>
        </w:rPr>
        <w:t xml:space="preserve"> o superior</w:t>
      </w:r>
    </w:p>
    <w:p w14:paraId="6E786F6E" w14:textId="17C4E025"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 xml:space="preserve">Memoria RAM: </w:t>
      </w:r>
      <w:r w:rsidR="0053095F">
        <w:rPr>
          <w:rFonts w:ascii="Calibri" w:hAnsi="Calibri" w:cs="Book Antiqua"/>
          <w:iCs/>
        </w:rPr>
        <w:t>4</w:t>
      </w:r>
      <w:r w:rsidRPr="005F247E">
        <w:rPr>
          <w:rFonts w:ascii="Calibri" w:hAnsi="Calibri" w:cs="Book Antiqua"/>
          <w:iCs/>
        </w:rPr>
        <w:t xml:space="preserve"> GB o superior</w:t>
      </w:r>
    </w:p>
    <w:p w14:paraId="1D57C3ED" w14:textId="5067D845" w:rsidR="005F247E" w:rsidRPr="005F247E" w:rsidRDefault="005F247E">
      <w:pPr>
        <w:numPr>
          <w:ilvl w:val="0"/>
          <w:numId w:val="11"/>
        </w:numPr>
        <w:tabs>
          <w:tab w:val="clear" w:pos="720"/>
          <w:tab w:val="num" w:pos="1713"/>
        </w:tabs>
        <w:ind w:left="1713"/>
        <w:jc w:val="both"/>
        <w:rPr>
          <w:rFonts w:ascii="Calibri" w:hAnsi="Calibri" w:cs="Book Antiqua"/>
          <w:iCs/>
        </w:rPr>
      </w:pPr>
      <w:r w:rsidRPr="005F247E">
        <w:rPr>
          <w:rFonts w:ascii="Calibri" w:hAnsi="Calibri" w:cs="Book Antiqua"/>
          <w:iCs/>
        </w:rPr>
        <w:t xml:space="preserve">Espacio en disco: </w:t>
      </w:r>
      <w:r w:rsidR="0053095F">
        <w:rPr>
          <w:rFonts w:ascii="Calibri" w:hAnsi="Calibri" w:cs="Book Antiqua"/>
          <w:iCs/>
        </w:rPr>
        <w:t>500MB</w:t>
      </w:r>
      <w:r w:rsidRPr="005F247E">
        <w:rPr>
          <w:rFonts w:ascii="Calibri" w:hAnsi="Calibri" w:cs="Book Antiqua"/>
          <w:iCs/>
        </w:rPr>
        <w:t xml:space="preserve"> o superior</w:t>
      </w:r>
    </w:p>
    <w:p w14:paraId="4B042367" w14:textId="77777777" w:rsidR="005F247E" w:rsidRPr="005F247E" w:rsidRDefault="005F247E" w:rsidP="005F247E">
      <w:pPr>
        <w:ind w:left="993"/>
        <w:jc w:val="both"/>
        <w:rPr>
          <w:rFonts w:ascii="Calibri" w:hAnsi="Calibri" w:cs="Book Antiqua"/>
          <w:iCs/>
        </w:rPr>
      </w:pPr>
    </w:p>
    <w:p w14:paraId="78CF0B1E"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software:</w:t>
      </w:r>
    </w:p>
    <w:p w14:paraId="39EA82E6" w14:textId="5DF7CFA9" w:rsidR="005F247E" w:rsidRPr="005F247E" w:rsidRDefault="005F247E">
      <w:pPr>
        <w:numPr>
          <w:ilvl w:val="0"/>
          <w:numId w:val="12"/>
        </w:numPr>
        <w:tabs>
          <w:tab w:val="clear" w:pos="720"/>
          <w:tab w:val="num" w:pos="1713"/>
        </w:tabs>
        <w:ind w:left="1713"/>
        <w:jc w:val="both"/>
        <w:rPr>
          <w:rFonts w:ascii="Calibri" w:hAnsi="Calibri" w:cs="Book Antiqua"/>
          <w:iCs/>
        </w:rPr>
      </w:pPr>
      <w:r w:rsidRPr="005F247E">
        <w:rPr>
          <w:rFonts w:ascii="Calibri" w:hAnsi="Calibri" w:cs="Book Antiqua"/>
          <w:iCs/>
        </w:rPr>
        <w:t xml:space="preserve">Sistema Operativo: </w:t>
      </w:r>
      <w:r w:rsidR="0053095F">
        <w:rPr>
          <w:rFonts w:ascii="Calibri" w:hAnsi="Calibri" w:cs="Book Antiqua"/>
          <w:iCs/>
        </w:rPr>
        <w:t>Windows 7 en adelante y Android 5.0 en adelante</w:t>
      </w:r>
    </w:p>
    <w:p w14:paraId="130E7921" w14:textId="522929A7" w:rsidR="005F247E" w:rsidRDefault="0053095F" w:rsidP="0053095F">
      <w:pPr>
        <w:numPr>
          <w:ilvl w:val="0"/>
          <w:numId w:val="12"/>
        </w:numPr>
        <w:tabs>
          <w:tab w:val="clear" w:pos="720"/>
          <w:tab w:val="num" w:pos="1713"/>
        </w:tabs>
        <w:ind w:left="1713"/>
        <w:jc w:val="both"/>
        <w:rPr>
          <w:rFonts w:ascii="Calibri" w:hAnsi="Calibri" w:cs="Book Antiqua"/>
          <w:iCs/>
        </w:rPr>
      </w:pPr>
      <w:r>
        <w:rPr>
          <w:rFonts w:ascii="Calibri" w:hAnsi="Calibri" w:cs="Book Antiqua"/>
          <w:iCs/>
        </w:rPr>
        <w:t xml:space="preserve">Navegador web: </w:t>
      </w:r>
      <w:r w:rsidRPr="0053095F">
        <w:rPr>
          <w:rFonts w:ascii="Calibri" w:hAnsi="Calibri" w:cs="Book Antiqua"/>
          <w:iCs/>
        </w:rPr>
        <w:t>Chrome 90+, Firefox 85+</w:t>
      </w:r>
      <w:r>
        <w:rPr>
          <w:rFonts w:ascii="Calibri" w:hAnsi="Calibri" w:cs="Book Antiqua"/>
          <w:iCs/>
        </w:rPr>
        <w:t xml:space="preserve"> o versiones superiores</w:t>
      </w:r>
    </w:p>
    <w:p w14:paraId="12826BDE" w14:textId="77777777" w:rsidR="0053095F" w:rsidRPr="0053095F" w:rsidRDefault="0053095F" w:rsidP="0053095F">
      <w:pPr>
        <w:jc w:val="both"/>
        <w:rPr>
          <w:rFonts w:ascii="Calibri" w:hAnsi="Calibri" w:cs="Book Antiqua"/>
          <w:iCs/>
        </w:rPr>
      </w:pPr>
    </w:p>
    <w:p w14:paraId="2D499F7C" w14:textId="77777777" w:rsidR="005F247E" w:rsidRPr="005F247E" w:rsidRDefault="005F247E" w:rsidP="005F247E">
      <w:pPr>
        <w:ind w:left="993"/>
        <w:jc w:val="both"/>
        <w:rPr>
          <w:rFonts w:ascii="Calibri" w:hAnsi="Calibri" w:cs="Book Antiqua"/>
          <w:iCs/>
        </w:rPr>
      </w:pPr>
      <w:r w:rsidRPr="005F247E">
        <w:rPr>
          <w:rFonts w:ascii="Calibri" w:hAnsi="Calibri" w:cs="Book Antiqua"/>
          <w:iCs/>
        </w:rPr>
        <w:t>Requisitos de ejecución:</w:t>
      </w:r>
    </w:p>
    <w:p w14:paraId="7C78303C" w14:textId="77777777" w:rsidR="005F247E" w:rsidRPr="005F247E" w:rsidRDefault="005F247E">
      <w:pPr>
        <w:numPr>
          <w:ilvl w:val="0"/>
          <w:numId w:val="13"/>
        </w:numPr>
        <w:tabs>
          <w:tab w:val="clear" w:pos="720"/>
          <w:tab w:val="num" w:pos="1713"/>
        </w:tabs>
        <w:ind w:left="1713"/>
        <w:jc w:val="both"/>
        <w:rPr>
          <w:rFonts w:ascii="Calibri" w:hAnsi="Calibri" w:cs="Book Antiqua"/>
          <w:iCs/>
        </w:rPr>
      </w:pPr>
      <w:r w:rsidRPr="005F247E">
        <w:rPr>
          <w:rFonts w:ascii="Calibri" w:hAnsi="Calibri" w:cs="Book Antiqua"/>
          <w:iCs/>
        </w:rPr>
        <w:t>Mínimo:</w:t>
      </w:r>
    </w:p>
    <w:p w14:paraId="29DF65FC" w14:textId="078D0EEE"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Procesador: </w:t>
      </w:r>
      <w:r w:rsidR="0053095F" w:rsidRPr="0053095F">
        <w:rPr>
          <w:rFonts w:ascii="Calibri" w:hAnsi="Calibri" w:cs="Book Antiqua"/>
          <w:iCs/>
        </w:rPr>
        <w:t>Dual-</w:t>
      </w:r>
      <w:proofErr w:type="spellStart"/>
      <w:r w:rsidR="0053095F" w:rsidRPr="0053095F">
        <w:rPr>
          <w:rFonts w:ascii="Calibri" w:hAnsi="Calibri" w:cs="Book Antiqua"/>
          <w:iCs/>
        </w:rPr>
        <w:t>core</w:t>
      </w:r>
      <w:proofErr w:type="spellEnd"/>
      <w:r w:rsidR="0053095F" w:rsidRPr="0053095F">
        <w:rPr>
          <w:rFonts w:ascii="Calibri" w:hAnsi="Calibri" w:cs="Book Antiqua"/>
          <w:iCs/>
        </w:rPr>
        <w:t xml:space="preserve"> 1.8 GHz</w:t>
      </w:r>
    </w:p>
    <w:p w14:paraId="7A583582" w14:textId="77777777"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Memoria RAM: 4 GB</w:t>
      </w:r>
    </w:p>
    <w:p w14:paraId="2509A893" w14:textId="2A4B0D03" w:rsid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Espacio en disco: </w:t>
      </w:r>
      <w:r w:rsidR="0053095F">
        <w:rPr>
          <w:rFonts w:ascii="Calibri" w:hAnsi="Calibri" w:cs="Book Antiqua"/>
          <w:iCs/>
        </w:rPr>
        <w:t>500</w:t>
      </w:r>
      <w:r w:rsidRPr="005F247E">
        <w:rPr>
          <w:rFonts w:ascii="Calibri" w:hAnsi="Calibri" w:cs="Book Antiqua"/>
          <w:iCs/>
        </w:rPr>
        <w:t xml:space="preserve"> </w:t>
      </w:r>
      <w:r w:rsidR="0053095F">
        <w:rPr>
          <w:rFonts w:ascii="Calibri" w:hAnsi="Calibri" w:cs="Book Antiqua"/>
          <w:iCs/>
        </w:rPr>
        <w:t>MB</w:t>
      </w:r>
    </w:p>
    <w:p w14:paraId="3923C983" w14:textId="77777777" w:rsidR="0053095F" w:rsidRPr="005F247E" w:rsidRDefault="0053095F" w:rsidP="0053095F">
      <w:pPr>
        <w:ind w:left="2433"/>
        <w:jc w:val="both"/>
        <w:rPr>
          <w:rFonts w:ascii="Calibri" w:hAnsi="Calibri" w:cs="Book Antiqua"/>
          <w:iCs/>
        </w:rPr>
      </w:pPr>
    </w:p>
    <w:p w14:paraId="7E94DC0D" w14:textId="77777777" w:rsidR="005F247E" w:rsidRPr="005F247E" w:rsidRDefault="005F247E">
      <w:pPr>
        <w:numPr>
          <w:ilvl w:val="0"/>
          <w:numId w:val="13"/>
        </w:numPr>
        <w:tabs>
          <w:tab w:val="clear" w:pos="720"/>
          <w:tab w:val="num" w:pos="1713"/>
        </w:tabs>
        <w:ind w:left="1713"/>
        <w:jc w:val="both"/>
        <w:rPr>
          <w:rFonts w:ascii="Calibri" w:hAnsi="Calibri" w:cs="Book Antiqua"/>
          <w:iCs/>
        </w:rPr>
      </w:pPr>
      <w:r w:rsidRPr="005F247E">
        <w:rPr>
          <w:rFonts w:ascii="Calibri" w:hAnsi="Calibri" w:cs="Book Antiqua"/>
          <w:iCs/>
        </w:rPr>
        <w:t>Máximo:</w:t>
      </w:r>
    </w:p>
    <w:p w14:paraId="2FCAD7F5" w14:textId="6A957171"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Procesador: </w:t>
      </w:r>
      <w:r w:rsidR="0053095F" w:rsidRPr="0053095F">
        <w:rPr>
          <w:rFonts w:ascii="Calibri" w:hAnsi="Calibri" w:cs="Book Antiqua"/>
          <w:iCs/>
        </w:rPr>
        <w:t>Dual-</w:t>
      </w:r>
      <w:proofErr w:type="spellStart"/>
      <w:r w:rsidR="0053095F" w:rsidRPr="0053095F">
        <w:rPr>
          <w:rFonts w:ascii="Calibri" w:hAnsi="Calibri" w:cs="Book Antiqua"/>
          <w:iCs/>
        </w:rPr>
        <w:t>core</w:t>
      </w:r>
      <w:proofErr w:type="spellEnd"/>
      <w:r w:rsidR="0053095F" w:rsidRPr="0053095F">
        <w:rPr>
          <w:rFonts w:ascii="Calibri" w:hAnsi="Calibri" w:cs="Book Antiqua"/>
          <w:iCs/>
        </w:rPr>
        <w:t xml:space="preserve"> 1.8 GHz</w:t>
      </w:r>
      <w:r w:rsidR="0053095F" w:rsidRPr="005F247E">
        <w:rPr>
          <w:rFonts w:ascii="Calibri" w:hAnsi="Calibri" w:cs="Book Antiqua"/>
          <w:iCs/>
        </w:rPr>
        <w:t xml:space="preserve"> </w:t>
      </w:r>
      <w:r w:rsidRPr="005F247E">
        <w:rPr>
          <w:rFonts w:ascii="Calibri" w:hAnsi="Calibri" w:cs="Book Antiqua"/>
          <w:iCs/>
        </w:rPr>
        <w:t>o superior</w:t>
      </w:r>
    </w:p>
    <w:p w14:paraId="13CBA7F3" w14:textId="6D605DA2" w:rsidR="005F247E" w:rsidRPr="005F247E" w:rsidRDefault="005F247E">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Memoria RAM: </w:t>
      </w:r>
      <w:r w:rsidR="0053095F">
        <w:rPr>
          <w:rFonts w:ascii="Calibri" w:hAnsi="Calibri" w:cs="Book Antiqua"/>
          <w:iCs/>
        </w:rPr>
        <w:t>8</w:t>
      </w:r>
      <w:r w:rsidRPr="005F247E">
        <w:rPr>
          <w:rFonts w:ascii="Calibri" w:hAnsi="Calibri" w:cs="Book Antiqua"/>
          <w:iCs/>
        </w:rPr>
        <w:t xml:space="preserve"> GB o superior</w:t>
      </w:r>
    </w:p>
    <w:p w14:paraId="07C7E2D9" w14:textId="4D51EF21" w:rsidR="003859FA" w:rsidRPr="00BC693D" w:rsidRDefault="005F247E" w:rsidP="00BC693D">
      <w:pPr>
        <w:numPr>
          <w:ilvl w:val="1"/>
          <w:numId w:val="13"/>
        </w:numPr>
        <w:tabs>
          <w:tab w:val="clear" w:pos="1440"/>
          <w:tab w:val="num" w:pos="2433"/>
        </w:tabs>
        <w:ind w:left="2433"/>
        <w:jc w:val="both"/>
        <w:rPr>
          <w:rFonts w:ascii="Calibri" w:hAnsi="Calibri" w:cs="Book Antiqua"/>
          <w:iCs/>
        </w:rPr>
      </w:pPr>
      <w:r w:rsidRPr="005F247E">
        <w:rPr>
          <w:rFonts w:ascii="Calibri" w:hAnsi="Calibri" w:cs="Book Antiqua"/>
          <w:iCs/>
        </w:rPr>
        <w:t xml:space="preserve">Espacio en disco: </w:t>
      </w:r>
      <w:r w:rsidR="0053095F">
        <w:rPr>
          <w:rFonts w:ascii="Calibri" w:hAnsi="Calibri" w:cs="Book Antiqua"/>
          <w:iCs/>
        </w:rPr>
        <w:t xml:space="preserve">5 </w:t>
      </w:r>
      <w:r w:rsidRPr="005F247E">
        <w:rPr>
          <w:rFonts w:ascii="Calibri" w:hAnsi="Calibri" w:cs="Book Antiqua"/>
          <w:iCs/>
        </w:rPr>
        <w:t>GB o superior</w:t>
      </w:r>
    </w:p>
    <w:p w14:paraId="1A56468C" w14:textId="77777777" w:rsidR="003859FA" w:rsidRPr="00A008C8" w:rsidRDefault="003859FA" w:rsidP="003859FA">
      <w:pPr>
        <w:ind w:left="902"/>
        <w:jc w:val="both"/>
        <w:rPr>
          <w:rFonts w:ascii="Calibri" w:hAnsi="Calibri"/>
          <w:i/>
          <w:iCs/>
          <w:strike/>
          <w:color w:val="0000FF"/>
        </w:rPr>
      </w:pPr>
    </w:p>
    <w:p w14:paraId="7ADD26AC" w14:textId="77777777" w:rsidR="003859FA" w:rsidRPr="004F103B" w:rsidRDefault="003859FA" w:rsidP="004B768C">
      <w:pPr>
        <w:pStyle w:val="Ttulo1"/>
        <w:numPr>
          <w:ilvl w:val="0"/>
          <w:numId w:val="2"/>
        </w:numPr>
        <w:spacing w:before="0" w:after="0"/>
        <w:rPr>
          <w:rFonts w:ascii="Calibri" w:hAnsi="Calibri" w:cs="Book Antiqua"/>
          <w:sz w:val="28"/>
        </w:rPr>
      </w:pPr>
      <w:bookmarkStart w:id="82" w:name="_Toc34121111"/>
      <w:bookmarkStart w:id="83" w:name="_Toc44907609"/>
      <w:bookmarkStart w:id="84" w:name="_Toc202244568"/>
      <w:bookmarkStart w:id="85" w:name="_Toc391994538"/>
      <w:bookmarkStart w:id="86" w:name="_Toc61560586"/>
      <w:bookmarkStart w:id="87" w:name="_Toc197357929"/>
      <w:r w:rsidRPr="004F103B">
        <w:rPr>
          <w:rFonts w:ascii="Calibri" w:hAnsi="Calibri" w:cs="Book Antiqua"/>
          <w:sz w:val="28"/>
        </w:rPr>
        <w:t>Calidad</w:t>
      </w:r>
      <w:bookmarkEnd w:id="82"/>
      <w:bookmarkEnd w:id="83"/>
      <w:bookmarkEnd w:id="84"/>
      <w:bookmarkEnd w:id="85"/>
      <w:bookmarkEnd w:id="86"/>
      <w:bookmarkEnd w:id="87"/>
      <w:r w:rsidRPr="004F103B">
        <w:rPr>
          <w:rFonts w:ascii="Calibri" w:hAnsi="Calibri" w:cs="Book Antiqua"/>
          <w:sz w:val="28"/>
        </w:rPr>
        <w:t xml:space="preserve"> </w:t>
      </w:r>
    </w:p>
    <w:p w14:paraId="4C641C6C" w14:textId="5065356E" w:rsidR="00776B07" w:rsidRPr="00776B07" w:rsidRDefault="0053095F" w:rsidP="00776B07">
      <w:pPr>
        <w:jc w:val="both"/>
        <w:rPr>
          <w:rFonts w:asciiTheme="minorHAnsi" w:hAnsiTheme="minorHAnsi" w:cstheme="minorHAnsi"/>
          <w:sz w:val="22"/>
          <w:szCs w:val="22"/>
          <w:lang w:eastAsia="en-US"/>
        </w:rPr>
      </w:pPr>
      <w:r w:rsidRPr="0053095F">
        <w:rPr>
          <w:rFonts w:asciiTheme="minorHAnsi" w:hAnsiTheme="minorHAnsi" w:cstheme="minorHAnsi"/>
        </w:rPr>
        <w:t>Esta sección describe los atributos de calidad que se han considerado durante el desarrollo del sistema para garantizar su funcionalidad, facilidad de mantenimiento y adaptabilidad a futuro</w:t>
      </w:r>
      <w:r w:rsidR="00776B07" w:rsidRPr="00776B07">
        <w:rPr>
          <w:rFonts w:asciiTheme="minorHAnsi" w:hAnsiTheme="minorHAnsi" w:cstheme="minorHAnsi"/>
        </w:rPr>
        <w:t xml:space="preserve">. </w:t>
      </w:r>
    </w:p>
    <w:p w14:paraId="781145E6"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Extensibilidad:</w:t>
      </w:r>
      <w:r w:rsidRPr="00776B07">
        <w:rPr>
          <w:rFonts w:asciiTheme="minorHAnsi" w:hAnsiTheme="minorHAnsi" w:cstheme="minorHAnsi"/>
        </w:rPr>
        <w:t xml:space="preserve"> </w:t>
      </w:r>
      <w:r w:rsidR="0053095F" w:rsidRPr="0053095F">
        <w:rPr>
          <w:lang w:eastAsia="es-EC"/>
        </w:rPr>
        <w:t>El sistema ha sido desarrollado con una estructura modular (separando lógica, presentación y datos), lo cual permite agregar nuevas funcionalidades sin afectar gravemente el núcleo existente.</w:t>
      </w:r>
    </w:p>
    <w:p w14:paraId="49B36F35" w14:textId="77777777" w:rsidR="0053095F" w:rsidRPr="0053095F" w:rsidRDefault="0053095F" w:rsidP="0053095F">
      <w:pPr>
        <w:numPr>
          <w:ilvl w:val="0"/>
          <w:numId w:val="153"/>
        </w:numPr>
        <w:suppressAutoHyphens w:val="0"/>
        <w:spacing w:before="100" w:beforeAutospacing="1" w:after="100" w:afterAutospacing="1"/>
        <w:rPr>
          <w:lang w:eastAsia="es-EC"/>
        </w:rPr>
      </w:pPr>
      <w:r w:rsidRPr="0053095F">
        <w:rPr>
          <w:b/>
          <w:bCs/>
          <w:lang w:eastAsia="es-EC"/>
        </w:rPr>
        <w:t>Ejemplos de posibles extensiones futuras:</w:t>
      </w:r>
    </w:p>
    <w:p w14:paraId="03BE1867"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 xml:space="preserve">Módulo de </w:t>
      </w:r>
      <w:proofErr w:type="spellStart"/>
      <w:r w:rsidRPr="0053095F">
        <w:rPr>
          <w:lang w:eastAsia="es-EC"/>
        </w:rPr>
        <w:t>login</w:t>
      </w:r>
      <w:proofErr w:type="spellEnd"/>
      <w:r w:rsidRPr="0053095F">
        <w:rPr>
          <w:lang w:eastAsia="es-EC"/>
        </w:rPr>
        <w:t xml:space="preserve"> de usuarios.</w:t>
      </w:r>
    </w:p>
    <w:p w14:paraId="2EBADA39"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Sincronización con almacenamiento en la nube.</w:t>
      </w:r>
    </w:p>
    <w:p w14:paraId="51527607"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Reportes exportables a PDF o Excel.</w:t>
      </w:r>
    </w:p>
    <w:p w14:paraId="6386C2A8" w14:textId="77777777" w:rsidR="0053095F" w:rsidRPr="0053095F" w:rsidRDefault="0053095F" w:rsidP="0053095F">
      <w:pPr>
        <w:numPr>
          <w:ilvl w:val="0"/>
          <w:numId w:val="153"/>
        </w:numPr>
        <w:suppressAutoHyphens w:val="0"/>
        <w:spacing w:before="100" w:beforeAutospacing="1" w:after="100" w:afterAutospacing="1"/>
        <w:rPr>
          <w:lang w:eastAsia="es-EC"/>
        </w:rPr>
      </w:pPr>
      <w:r w:rsidRPr="0053095F">
        <w:rPr>
          <w:b/>
          <w:bCs/>
          <w:lang w:eastAsia="es-EC"/>
        </w:rPr>
        <w:t>Prácticas aplicadas:</w:t>
      </w:r>
    </w:p>
    <w:p w14:paraId="43E6983F" w14:textId="77777777" w:rsidR="0053095F"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Separación por archivos: un archivo para registrar, otro para consultar, etc.</w:t>
      </w:r>
    </w:p>
    <w:p w14:paraId="37A32AF5" w14:textId="63647CFB" w:rsidR="00776B07" w:rsidRPr="0053095F" w:rsidRDefault="0053095F" w:rsidP="0053095F">
      <w:pPr>
        <w:numPr>
          <w:ilvl w:val="1"/>
          <w:numId w:val="153"/>
        </w:numPr>
        <w:suppressAutoHyphens w:val="0"/>
        <w:spacing w:before="100" w:beforeAutospacing="1" w:after="100" w:afterAutospacing="1"/>
        <w:rPr>
          <w:lang w:eastAsia="es-EC"/>
        </w:rPr>
      </w:pPr>
      <w:r w:rsidRPr="0053095F">
        <w:rPr>
          <w:lang w:eastAsia="es-EC"/>
        </w:rPr>
        <w:t>Funciones reutilizables en archivos JS.</w:t>
      </w:r>
    </w:p>
    <w:p w14:paraId="09B3DD09" w14:textId="77777777" w:rsidR="00776B07" w:rsidRPr="00776B07" w:rsidRDefault="00776B07" w:rsidP="00776B07">
      <w:pPr>
        <w:pStyle w:val="Prrafodelista"/>
        <w:jc w:val="both"/>
        <w:rPr>
          <w:rFonts w:asciiTheme="minorHAnsi" w:hAnsiTheme="minorHAnsi" w:cstheme="minorHAnsi"/>
        </w:rPr>
      </w:pPr>
    </w:p>
    <w:p w14:paraId="36ADB208"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Fiabilidad:</w:t>
      </w:r>
      <w:r w:rsidRPr="00776B07">
        <w:rPr>
          <w:rFonts w:asciiTheme="minorHAnsi" w:hAnsiTheme="minorHAnsi" w:cstheme="minorHAnsi"/>
        </w:rPr>
        <w:t xml:space="preserve"> </w:t>
      </w:r>
      <w:r w:rsidR="0053095F" w:rsidRPr="0053095F">
        <w:rPr>
          <w:lang w:eastAsia="es-EC"/>
        </w:rPr>
        <w:t>El sistema fue probado para manejar errores comunes, como campos vacíos o datos inválidos, y responder adecuadamente sin generar fallos en la ejecución.</w:t>
      </w:r>
    </w:p>
    <w:p w14:paraId="4093BB17" w14:textId="77777777" w:rsidR="0053095F" w:rsidRPr="0053095F" w:rsidRDefault="0053095F" w:rsidP="0053095F">
      <w:pPr>
        <w:numPr>
          <w:ilvl w:val="0"/>
          <w:numId w:val="154"/>
        </w:numPr>
        <w:suppressAutoHyphens w:val="0"/>
        <w:spacing w:before="100" w:beforeAutospacing="1" w:after="100" w:afterAutospacing="1"/>
        <w:rPr>
          <w:lang w:eastAsia="es-EC"/>
        </w:rPr>
      </w:pPr>
      <w:r w:rsidRPr="0053095F">
        <w:rPr>
          <w:b/>
          <w:bCs/>
          <w:lang w:eastAsia="es-EC"/>
        </w:rPr>
        <w:t>Validaciones implementadas:</w:t>
      </w:r>
    </w:p>
    <w:p w14:paraId="7E7D478E" w14:textId="77777777" w:rsidR="0053095F"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Revisión de horarios para evitar solapamientos.</w:t>
      </w:r>
    </w:p>
    <w:p w14:paraId="272F0980" w14:textId="77777777" w:rsidR="0053095F"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Validación de materias mínimas antes de generar resumen.</w:t>
      </w:r>
    </w:p>
    <w:p w14:paraId="528C312A" w14:textId="77777777" w:rsidR="0053095F" w:rsidRPr="0053095F" w:rsidRDefault="0053095F" w:rsidP="0053095F">
      <w:pPr>
        <w:numPr>
          <w:ilvl w:val="0"/>
          <w:numId w:val="154"/>
        </w:numPr>
        <w:suppressAutoHyphens w:val="0"/>
        <w:spacing w:before="100" w:beforeAutospacing="1" w:after="100" w:afterAutospacing="1"/>
        <w:rPr>
          <w:lang w:eastAsia="es-EC"/>
        </w:rPr>
      </w:pPr>
      <w:r w:rsidRPr="0053095F">
        <w:rPr>
          <w:b/>
          <w:bCs/>
          <w:lang w:eastAsia="es-EC"/>
        </w:rPr>
        <w:t>Pruebas realizadas:</w:t>
      </w:r>
    </w:p>
    <w:p w14:paraId="674704E7" w14:textId="77777777" w:rsidR="0053095F"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Simulación de uso en estado offline.</w:t>
      </w:r>
    </w:p>
    <w:p w14:paraId="5433688D" w14:textId="3847FA92" w:rsidR="00776B07" w:rsidRPr="0053095F" w:rsidRDefault="0053095F" w:rsidP="0053095F">
      <w:pPr>
        <w:numPr>
          <w:ilvl w:val="1"/>
          <w:numId w:val="154"/>
        </w:numPr>
        <w:suppressAutoHyphens w:val="0"/>
        <w:spacing w:before="100" w:beforeAutospacing="1" w:after="100" w:afterAutospacing="1"/>
        <w:rPr>
          <w:lang w:eastAsia="es-EC"/>
        </w:rPr>
      </w:pPr>
      <w:r w:rsidRPr="0053095F">
        <w:rPr>
          <w:lang w:eastAsia="es-EC"/>
        </w:rPr>
        <w:t>Uso en distintos navegadores y con diferentes cantidades de datos.</w:t>
      </w:r>
    </w:p>
    <w:p w14:paraId="533ED199" w14:textId="77777777" w:rsidR="00776B07" w:rsidRPr="00776B07" w:rsidRDefault="00776B07" w:rsidP="00776B07">
      <w:pPr>
        <w:pStyle w:val="Prrafodelista"/>
        <w:jc w:val="both"/>
        <w:rPr>
          <w:rFonts w:asciiTheme="minorHAnsi" w:hAnsiTheme="minorHAnsi" w:cstheme="minorHAnsi"/>
        </w:rPr>
      </w:pPr>
    </w:p>
    <w:p w14:paraId="7EB3A699"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Portabilidad:</w:t>
      </w:r>
      <w:r w:rsidRPr="00776B07">
        <w:rPr>
          <w:rFonts w:asciiTheme="minorHAnsi" w:hAnsiTheme="minorHAnsi" w:cstheme="minorHAnsi"/>
        </w:rPr>
        <w:t xml:space="preserve"> </w:t>
      </w:r>
      <w:r w:rsidR="0053095F" w:rsidRPr="0053095F">
        <w:rPr>
          <w:lang w:eastAsia="es-EC"/>
        </w:rPr>
        <w:t>El sistema funciona en cualquier dispositivo con un navegador moderno, sin necesidad de instalar software adicional, gracias a que se ejecuta en un servidor local y es compatible con tecnologías web estándar.</w:t>
      </w:r>
    </w:p>
    <w:p w14:paraId="4D0B2FF2" w14:textId="77777777" w:rsidR="0053095F" w:rsidRPr="0053095F" w:rsidRDefault="0053095F" w:rsidP="0053095F">
      <w:pPr>
        <w:numPr>
          <w:ilvl w:val="0"/>
          <w:numId w:val="155"/>
        </w:numPr>
        <w:suppressAutoHyphens w:val="0"/>
        <w:spacing w:before="100" w:beforeAutospacing="1" w:after="100" w:afterAutospacing="1"/>
        <w:rPr>
          <w:lang w:eastAsia="es-EC"/>
        </w:rPr>
      </w:pPr>
      <w:r w:rsidRPr="0053095F">
        <w:rPr>
          <w:b/>
          <w:bCs/>
          <w:lang w:eastAsia="es-EC"/>
        </w:rPr>
        <w:t>Compatibilidad:</w:t>
      </w:r>
    </w:p>
    <w:p w14:paraId="413B3433" w14:textId="77777777" w:rsidR="0053095F" w:rsidRPr="0053095F" w:rsidRDefault="0053095F" w:rsidP="0053095F">
      <w:pPr>
        <w:numPr>
          <w:ilvl w:val="1"/>
          <w:numId w:val="155"/>
        </w:numPr>
        <w:suppressAutoHyphens w:val="0"/>
        <w:spacing w:before="100" w:beforeAutospacing="1" w:after="100" w:afterAutospacing="1"/>
        <w:rPr>
          <w:lang w:eastAsia="es-EC"/>
        </w:rPr>
      </w:pPr>
      <w:r w:rsidRPr="0053095F">
        <w:rPr>
          <w:lang w:eastAsia="es-EC"/>
        </w:rPr>
        <w:t>Navegadores Chrome, Firefox y Edge.</w:t>
      </w:r>
    </w:p>
    <w:p w14:paraId="174E67D7" w14:textId="77777777" w:rsidR="0053095F" w:rsidRPr="0053095F" w:rsidRDefault="0053095F" w:rsidP="0053095F">
      <w:pPr>
        <w:numPr>
          <w:ilvl w:val="1"/>
          <w:numId w:val="155"/>
        </w:numPr>
        <w:suppressAutoHyphens w:val="0"/>
        <w:spacing w:before="100" w:beforeAutospacing="1" w:after="100" w:afterAutospacing="1"/>
        <w:rPr>
          <w:lang w:eastAsia="es-EC"/>
        </w:rPr>
      </w:pPr>
      <w:r w:rsidRPr="0053095F">
        <w:rPr>
          <w:lang w:eastAsia="es-EC"/>
        </w:rPr>
        <w:t>Dispositivos móviles Android.</w:t>
      </w:r>
    </w:p>
    <w:p w14:paraId="35F25861" w14:textId="77777777" w:rsidR="0053095F" w:rsidRPr="0053095F" w:rsidRDefault="0053095F" w:rsidP="0053095F">
      <w:pPr>
        <w:numPr>
          <w:ilvl w:val="0"/>
          <w:numId w:val="155"/>
        </w:numPr>
        <w:suppressAutoHyphens w:val="0"/>
        <w:spacing w:before="100" w:beforeAutospacing="1" w:after="100" w:afterAutospacing="1"/>
        <w:rPr>
          <w:lang w:eastAsia="es-EC"/>
        </w:rPr>
      </w:pPr>
      <w:r w:rsidRPr="0053095F">
        <w:rPr>
          <w:b/>
          <w:bCs/>
          <w:lang w:eastAsia="es-EC"/>
        </w:rPr>
        <w:lastRenderedPageBreak/>
        <w:t>Implementación como PWA:</w:t>
      </w:r>
    </w:p>
    <w:p w14:paraId="2BFBB566" w14:textId="16FE3281" w:rsidR="00776B07" w:rsidRPr="0053095F" w:rsidRDefault="0053095F" w:rsidP="0053095F">
      <w:pPr>
        <w:numPr>
          <w:ilvl w:val="1"/>
          <w:numId w:val="155"/>
        </w:numPr>
        <w:suppressAutoHyphens w:val="0"/>
        <w:spacing w:before="100" w:beforeAutospacing="1" w:after="100" w:afterAutospacing="1"/>
        <w:rPr>
          <w:lang w:eastAsia="es-EC"/>
        </w:rPr>
      </w:pPr>
      <w:r w:rsidRPr="0053095F">
        <w:rPr>
          <w:lang w:eastAsia="es-EC"/>
        </w:rPr>
        <w:t xml:space="preserve">Incluye </w:t>
      </w:r>
      <w:proofErr w:type="spellStart"/>
      <w:r w:rsidRPr="0053095F">
        <w:rPr>
          <w:lang w:eastAsia="es-EC"/>
        </w:rPr>
        <w:t>manifest</w:t>
      </w:r>
      <w:proofErr w:type="spellEnd"/>
      <w:r w:rsidRPr="0053095F">
        <w:rPr>
          <w:lang w:eastAsia="es-EC"/>
        </w:rPr>
        <w:t xml:space="preserve"> y </w:t>
      </w:r>
      <w:proofErr w:type="spellStart"/>
      <w:r w:rsidRPr="0053095F">
        <w:rPr>
          <w:lang w:eastAsia="es-EC"/>
        </w:rPr>
        <w:t>service</w:t>
      </w:r>
      <w:proofErr w:type="spellEnd"/>
      <w:r w:rsidRPr="0053095F">
        <w:rPr>
          <w:lang w:eastAsia="es-EC"/>
        </w:rPr>
        <w:t xml:space="preserve"> </w:t>
      </w:r>
      <w:proofErr w:type="spellStart"/>
      <w:r w:rsidRPr="0053095F">
        <w:rPr>
          <w:lang w:eastAsia="es-EC"/>
        </w:rPr>
        <w:t>worker</w:t>
      </w:r>
      <w:proofErr w:type="spellEnd"/>
      <w:r w:rsidRPr="0053095F">
        <w:rPr>
          <w:lang w:eastAsia="es-EC"/>
        </w:rPr>
        <w:t xml:space="preserve"> para instalación local y uso sin conexión.</w:t>
      </w:r>
    </w:p>
    <w:p w14:paraId="726AC339" w14:textId="77777777" w:rsidR="00776B07" w:rsidRPr="00776B07" w:rsidRDefault="00776B07" w:rsidP="00776B07">
      <w:pPr>
        <w:pStyle w:val="Prrafodelista"/>
        <w:jc w:val="both"/>
        <w:rPr>
          <w:rFonts w:asciiTheme="minorHAnsi" w:hAnsiTheme="minorHAnsi" w:cstheme="minorHAnsi"/>
        </w:rPr>
      </w:pPr>
    </w:p>
    <w:p w14:paraId="12E68218" w14:textId="77777777" w:rsidR="0053095F" w:rsidRPr="0053095F" w:rsidRDefault="00776B07" w:rsidP="0053095F">
      <w:pPr>
        <w:suppressAutoHyphens w:val="0"/>
        <w:spacing w:before="100" w:beforeAutospacing="1" w:after="100" w:afterAutospacing="1"/>
        <w:rPr>
          <w:lang w:eastAsia="es-EC"/>
        </w:rPr>
      </w:pPr>
      <w:r w:rsidRPr="00776B07">
        <w:rPr>
          <w:rFonts w:asciiTheme="minorHAnsi" w:hAnsiTheme="minorHAnsi" w:cstheme="minorHAnsi"/>
          <w:b/>
          <w:bCs/>
        </w:rPr>
        <w:t>Escalabilidad:</w:t>
      </w:r>
      <w:r w:rsidRPr="00776B07">
        <w:rPr>
          <w:rFonts w:asciiTheme="minorHAnsi" w:hAnsiTheme="minorHAnsi" w:cstheme="minorHAnsi"/>
        </w:rPr>
        <w:t xml:space="preserve"> </w:t>
      </w:r>
      <w:r w:rsidR="0053095F" w:rsidRPr="0053095F">
        <w:rPr>
          <w:lang w:eastAsia="es-EC"/>
        </w:rPr>
        <w:t>Aunque el sistema fue pensado inicialmente para uso individual o en pequeños entornos, su arquitectura y uso de base de datos MySQL permiten que pueda escalarse con modificaciones.</w:t>
      </w:r>
    </w:p>
    <w:p w14:paraId="30197DBB" w14:textId="77777777" w:rsidR="0053095F" w:rsidRPr="0053095F" w:rsidRDefault="0053095F" w:rsidP="0053095F">
      <w:pPr>
        <w:numPr>
          <w:ilvl w:val="0"/>
          <w:numId w:val="156"/>
        </w:numPr>
        <w:suppressAutoHyphens w:val="0"/>
        <w:spacing w:before="100" w:beforeAutospacing="1" w:after="100" w:afterAutospacing="1"/>
        <w:rPr>
          <w:lang w:eastAsia="es-EC"/>
        </w:rPr>
      </w:pPr>
      <w:r w:rsidRPr="0053095F">
        <w:rPr>
          <w:b/>
          <w:bCs/>
          <w:lang w:eastAsia="es-EC"/>
        </w:rPr>
        <w:t>Posibles mejoras escalables:</w:t>
      </w:r>
    </w:p>
    <w:p w14:paraId="5CF92C73" w14:textId="77777777" w:rsidR="0053095F" w:rsidRPr="0053095F" w:rsidRDefault="0053095F" w:rsidP="0053095F">
      <w:pPr>
        <w:numPr>
          <w:ilvl w:val="1"/>
          <w:numId w:val="156"/>
        </w:numPr>
        <w:suppressAutoHyphens w:val="0"/>
        <w:spacing w:before="100" w:beforeAutospacing="1" w:after="100" w:afterAutospacing="1"/>
        <w:rPr>
          <w:lang w:eastAsia="es-EC"/>
        </w:rPr>
      </w:pPr>
      <w:r w:rsidRPr="0053095F">
        <w:rPr>
          <w:lang w:eastAsia="es-EC"/>
        </w:rPr>
        <w:t>Separar la base de datos en un servidor remoto.</w:t>
      </w:r>
    </w:p>
    <w:p w14:paraId="5E2B167C" w14:textId="77777777" w:rsidR="0053095F" w:rsidRPr="0053095F" w:rsidRDefault="0053095F" w:rsidP="0053095F">
      <w:pPr>
        <w:numPr>
          <w:ilvl w:val="1"/>
          <w:numId w:val="156"/>
        </w:numPr>
        <w:suppressAutoHyphens w:val="0"/>
        <w:spacing w:before="100" w:beforeAutospacing="1" w:after="100" w:afterAutospacing="1"/>
        <w:rPr>
          <w:lang w:eastAsia="es-EC"/>
        </w:rPr>
      </w:pPr>
      <w:r w:rsidRPr="0053095F">
        <w:rPr>
          <w:lang w:eastAsia="es-EC"/>
        </w:rPr>
        <w:t>Integración con sistemas multiusuario con roles.</w:t>
      </w:r>
    </w:p>
    <w:p w14:paraId="4504DACE" w14:textId="2278946B" w:rsidR="00CC2018" w:rsidRPr="0053095F" w:rsidRDefault="0053095F" w:rsidP="00CC2018">
      <w:pPr>
        <w:numPr>
          <w:ilvl w:val="1"/>
          <w:numId w:val="156"/>
        </w:numPr>
        <w:suppressAutoHyphens w:val="0"/>
        <w:spacing w:before="100" w:beforeAutospacing="1" w:after="100" w:afterAutospacing="1"/>
        <w:rPr>
          <w:lang w:eastAsia="es-EC"/>
        </w:rPr>
      </w:pPr>
      <w:r w:rsidRPr="0053095F">
        <w:rPr>
          <w:lang w:eastAsia="es-EC"/>
        </w:rPr>
        <w:t>Optimización de consultas para manejar más registros.</w:t>
      </w:r>
    </w:p>
    <w:p w14:paraId="033B7BBD" w14:textId="57BE9406" w:rsidR="00A152D8" w:rsidRPr="00A152D8" w:rsidRDefault="00A152D8" w:rsidP="00A152D8">
      <w:pPr>
        <w:rPr>
          <w:rFonts w:asciiTheme="minorHAnsi" w:hAnsiTheme="minorHAnsi" w:cstheme="minorHAnsi"/>
        </w:rPr>
      </w:pPr>
    </w:p>
    <w:sectPr w:rsidR="00A152D8" w:rsidRPr="00A152D8">
      <w:headerReference w:type="default" r:id="rId18"/>
      <w:footerReference w:type="default" r:id="rId1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A25D3" w14:textId="77777777" w:rsidR="00906E48" w:rsidRDefault="00906E48">
      <w:r>
        <w:separator/>
      </w:r>
    </w:p>
  </w:endnote>
  <w:endnote w:type="continuationSeparator" w:id="0">
    <w:p w14:paraId="6CCAF722" w14:textId="77777777" w:rsidR="00906E48" w:rsidRDefault="0090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9482" w14:textId="02999A86" w:rsidR="00A3332F" w:rsidRDefault="002127D8">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33900DBE" wp14:editId="4F54C86B">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857482"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32C8FB65" w14:textId="1AAF08AF"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2B27F7">
      <w:rPr>
        <w:rStyle w:val="Nmerodepgina"/>
        <w:rFonts w:ascii="Calibri" w:hAnsi="Calibri"/>
        <w:snapToGrid w:val="0"/>
        <w:sz w:val="20"/>
        <w:szCs w:val="20"/>
        <w:lang w:val="es-ES_tradnl"/>
      </w:rPr>
      <w:t>1</w:t>
    </w:r>
  </w:p>
  <w:p w14:paraId="6361260F" w14:textId="71A67A4E"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EA4A9" w14:textId="77777777" w:rsidR="00906E48" w:rsidRDefault="00906E48">
      <w:r>
        <w:separator/>
      </w:r>
    </w:p>
  </w:footnote>
  <w:footnote w:type="continuationSeparator" w:id="0">
    <w:p w14:paraId="7E4212BF" w14:textId="77777777" w:rsidR="00906E48" w:rsidRDefault="00906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8FDA9" w14:textId="2598BA6C" w:rsidR="00A3332F" w:rsidRDefault="002127D8"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016A7675" wp14:editId="5071EEA4">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rsidRPr="003C470A">
      <w:rPr>
        <w:rFonts w:ascii="Calibri" w:hAnsi="Calibri"/>
        <w:b/>
        <w:sz w:val="20"/>
        <w:szCs w:val="20"/>
      </w:rPr>
      <w:t>Proyecto</w:t>
    </w:r>
    <w:r w:rsidR="00A3332F" w:rsidRPr="003C470A">
      <w:rPr>
        <w:rFonts w:ascii="Calibri" w:hAnsi="Calibri"/>
        <w:sz w:val="20"/>
        <w:szCs w:val="20"/>
      </w:rPr>
      <w:t>:</w:t>
    </w:r>
    <w:r w:rsidR="00B66765">
      <w:rPr>
        <w:rFonts w:ascii="Calibri" w:hAnsi="Calibri"/>
        <w:sz w:val="20"/>
        <w:szCs w:val="20"/>
      </w:rPr>
      <w:t xml:space="preserve"> Registro de Asistencia</w:t>
    </w:r>
    <w:r w:rsidR="00A3332F">
      <w:rPr>
        <w:rFonts w:ascii="Calibri" w:hAnsi="Calibri"/>
        <w:sz w:val="20"/>
        <w:szCs w:val="20"/>
      </w:rPr>
      <w:t xml:space="preserve">     </w:t>
    </w:r>
  </w:p>
  <w:p w14:paraId="234819D5" w14:textId="7C64A304"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09FB">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B66765">
      <w:rPr>
        <w:rFonts w:ascii="Calibri" w:hAnsi="Calibri"/>
        <w:sz w:val="20"/>
        <w:szCs w:val="20"/>
      </w:rPr>
      <w:t>Usuarios (Estudiantes)</w:t>
    </w:r>
  </w:p>
  <w:p w14:paraId="2013C743" w14:textId="6FCD2943" w:rsidR="00A3332F" w:rsidRDefault="002127D8">
    <w:pPr>
      <w:pStyle w:val="Encabezado"/>
    </w:pPr>
    <w:r>
      <w:rPr>
        <w:noProof/>
        <w:lang w:eastAsia="es-ES"/>
      </w:rPr>
      <mc:AlternateContent>
        <mc:Choice Requires="wps">
          <w:drawing>
            <wp:anchor distT="0" distB="0" distL="114300" distR="114300" simplePos="0" relativeHeight="251657728" behindDoc="0" locked="0" layoutInCell="1" allowOverlap="1" wp14:anchorId="6C4F26CA" wp14:editId="4241C270">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E5DFFE"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01472F"/>
    <w:multiLevelType w:val="multilevel"/>
    <w:tmpl w:val="353E0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6E38B6"/>
    <w:multiLevelType w:val="multilevel"/>
    <w:tmpl w:val="B120B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F30E0B"/>
    <w:multiLevelType w:val="hybridMultilevel"/>
    <w:tmpl w:val="E50A67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01704C04"/>
    <w:multiLevelType w:val="multilevel"/>
    <w:tmpl w:val="192E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5948A0"/>
    <w:multiLevelType w:val="multilevel"/>
    <w:tmpl w:val="C5ACF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680E01"/>
    <w:multiLevelType w:val="multilevel"/>
    <w:tmpl w:val="CD62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B44E8"/>
    <w:multiLevelType w:val="multilevel"/>
    <w:tmpl w:val="86F2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92207"/>
    <w:multiLevelType w:val="multilevel"/>
    <w:tmpl w:val="48EE4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103D20"/>
    <w:multiLevelType w:val="multilevel"/>
    <w:tmpl w:val="4578A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F7499C"/>
    <w:multiLevelType w:val="multilevel"/>
    <w:tmpl w:val="4C7E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322095"/>
    <w:multiLevelType w:val="multilevel"/>
    <w:tmpl w:val="3398C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A24F80"/>
    <w:multiLevelType w:val="multilevel"/>
    <w:tmpl w:val="3E5CCE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3243B9"/>
    <w:multiLevelType w:val="multilevel"/>
    <w:tmpl w:val="9192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E86138"/>
    <w:multiLevelType w:val="multilevel"/>
    <w:tmpl w:val="B62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7856B6"/>
    <w:multiLevelType w:val="multilevel"/>
    <w:tmpl w:val="A02AF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F740EA"/>
    <w:multiLevelType w:val="multilevel"/>
    <w:tmpl w:val="07AEDC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46780A"/>
    <w:multiLevelType w:val="multilevel"/>
    <w:tmpl w:val="BC1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57E1F"/>
    <w:multiLevelType w:val="multilevel"/>
    <w:tmpl w:val="6AB65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470650"/>
    <w:multiLevelType w:val="multilevel"/>
    <w:tmpl w:val="DC0C39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E4E61"/>
    <w:multiLevelType w:val="multilevel"/>
    <w:tmpl w:val="5F68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5911F5"/>
    <w:multiLevelType w:val="multilevel"/>
    <w:tmpl w:val="1EB2F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A905AF"/>
    <w:multiLevelType w:val="multilevel"/>
    <w:tmpl w:val="61F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8C097C"/>
    <w:multiLevelType w:val="multilevel"/>
    <w:tmpl w:val="2A3E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F675A1"/>
    <w:multiLevelType w:val="multilevel"/>
    <w:tmpl w:val="C916D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232A8C"/>
    <w:multiLevelType w:val="multilevel"/>
    <w:tmpl w:val="E34A2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3D0E1D"/>
    <w:multiLevelType w:val="multilevel"/>
    <w:tmpl w:val="42AAE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5D52EE"/>
    <w:multiLevelType w:val="multilevel"/>
    <w:tmpl w:val="94FE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D05FE6"/>
    <w:multiLevelType w:val="multilevel"/>
    <w:tmpl w:val="9A704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1A0196"/>
    <w:multiLevelType w:val="multilevel"/>
    <w:tmpl w:val="0A16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72E4B"/>
    <w:multiLevelType w:val="multilevel"/>
    <w:tmpl w:val="74B2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7A0BFD"/>
    <w:multiLevelType w:val="hybridMultilevel"/>
    <w:tmpl w:val="3E12C198"/>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19FD3839"/>
    <w:multiLevelType w:val="multilevel"/>
    <w:tmpl w:val="38E28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40" w15:restartNumberingAfterBreak="0">
    <w:nsid w:val="1D765F3B"/>
    <w:multiLevelType w:val="multilevel"/>
    <w:tmpl w:val="6A58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796885"/>
    <w:multiLevelType w:val="multilevel"/>
    <w:tmpl w:val="08ECA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A57A8B"/>
    <w:multiLevelType w:val="multilevel"/>
    <w:tmpl w:val="0A4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E87547"/>
    <w:multiLevelType w:val="multilevel"/>
    <w:tmpl w:val="01DE1034"/>
    <w:lvl w:ilvl="0">
      <w:start w:val="4"/>
      <w:numFmt w:val="decimal"/>
      <w:lvlText w:val="%1"/>
      <w:lvlJc w:val="left"/>
      <w:pPr>
        <w:ind w:left="360" w:hanging="360"/>
      </w:pPr>
      <w:rPr>
        <w:rFonts w:asciiTheme="minorHAnsi" w:hAnsiTheme="minorHAnsi" w:cstheme="minorHAnsi" w:hint="default"/>
      </w:rPr>
    </w:lvl>
    <w:lvl w:ilvl="1">
      <w:start w:val="2"/>
      <w:numFmt w:val="decimal"/>
      <w:lvlText w:val="%1.%2"/>
      <w:lvlJc w:val="left"/>
      <w:pPr>
        <w:ind w:left="720" w:hanging="360"/>
      </w:pPr>
      <w:rPr>
        <w:rFonts w:asciiTheme="minorHAnsi" w:hAnsiTheme="minorHAnsi" w:cstheme="minorHAnsi" w:hint="default"/>
      </w:rPr>
    </w:lvl>
    <w:lvl w:ilvl="2">
      <w:start w:val="1"/>
      <w:numFmt w:val="decimal"/>
      <w:lvlText w:val="%1.%2.%3"/>
      <w:lvlJc w:val="left"/>
      <w:pPr>
        <w:ind w:left="1440" w:hanging="720"/>
      </w:pPr>
      <w:rPr>
        <w:rFonts w:asciiTheme="minorHAnsi" w:hAnsiTheme="minorHAnsi" w:cstheme="minorHAnsi" w:hint="default"/>
      </w:rPr>
    </w:lvl>
    <w:lvl w:ilvl="3">
      <w:start w:val="1"/>
      <w:numFmt w:val="decimal"/>
      <w:lvlText w:val="%1.%2.%3.%4"/>
      <w:lvlJc w:val="left"/>
      <w:pPr>
        <w:ind w:left="1800" w:hanging="720"/>
      </w:pPr>
      <w:rPr>
        <w:rFonts w:asciiTheme="minorHAnsi" w:hAnsiTheme="minorHAnsi" w:cstheme="minorHAnsi" w:hint="default"/>
      </w:rPr>
    </w:lvl>
    <w:lvl w:ilvl="4">
      <w:start w:val="1"/>
      <w:numFmt w:val="decimal"/>
      <w:lvlText w:val="%1.%2.%3.%4.%5"/>
      <w:lvlJc w:val="left"/>
      <w:pPr>
        <w:ind w:left="2520" w:hanging="1080"/>
      </w:pPr>
      <w:rPr>
        <w:rFonts w:asciiTheme="minorHAnsi" w:hAnsiTheme="minorHAnsi" w:cstheme="minorHAnsi" w:hint="default"/>
      </w:rPr>
    </w:lvl>
    <w:lvl w:ilvl="5">
      <w:start w:val="1"/>
      <w:numFmt w:val="decimal"/>
      <w:lvlText w:val="%1.%2.%3.%4.%5.%6"/>
      <w:lvlJc w:val="left"/>
      <w:pPr>
        <w:ind w:left="2880" w:hanging="1080"/>
      </w:pPr>
      <w:rPr>
        <w:rFonts w:asciiTheme="minorHAnsi" w:hAnsiTheme="minorHAnsi" w:cstheme="minorHAnsi" w:hint="default"/>
      </w:rPr>
    </w:lvl>
    <w:lvl w:ilvl="6">
      <w:start w:val="1"/>
      <w:numFmt w:val="decimal"/>
      <w:lvlText w:val="%1.%2.%3.%4.%5.%6.%7"/>
      <w:lvlJc w:val="left"/>
      <w:pPr>
        <w:ind w:left="3600" w:hanging="1440"/>
      </w:pPr>
      <w:rPr>
        <w:rFonts w:asciiTheme="minorHAnsi" w:hAnsiTheme="minorHAnsi" w:cstheme="minorHAnsi" w:hint="default"/>
      </w:rPr>
    </w:lvl>
    <w:lvl w:ilvl="7">
      <w:start w:val="1"/>
      <w:numFmt w:val="decimal"/>
      <w:lvlText w:val="%1.%2.%3.%4.%5.%6.%7.%8"/>
      <w:lvlJc w:val="left"/>
      <w:pPr>
        <w:ind w:left="3960" w:hanging="1440"/>
      </w:pPr>
      <w:rPr>
        <w:rFonts w:asciiTheme="minorHAnsi" w:hAnsiTheme="minorHAnsi" w:cstheme="minorHAnsi" w:hint="default"/>
      </w:rPr>
    </w:lvl>
    <w:lvl w:ilvl="8">
      <w:start w:val="1"/>
      <w:numFmt w:val="decimal"/>
      <w:lvlText w:val="%1.%2.%3.%4.%5.%6.%7.%8.%9"/>
      <w:lvlJc w:val="left"/>
      <w:pPr>
        <w:ind w:left="4680" w:hanging="1800"/>
      </w:pPr>
      <w:rPr>
        <w:rFonts w:asciiTheme="minorHAnsi" w:hAnsiTheme="minorHAnsi" w:cstheme="minorHAnsi" w:hint="default"/>
      </w:rPr>
    </w:lvl>
  </w:abstractNum>
  <w:abstractNum w:abstractNumId="44" w15:restartNumberingAfterBreak="0">
    <w:nsid w:val="1E2954C9"/>
    <w:multiLevelType w:val="multilevel"/>
    <w:tmpl w:val="B9708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7F2720"/>
    <w:multiLevelType w:val="hybridMultilevel"/>
    <w:tmpl w:val="74181A9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46" w15:restartNumberingAfterBreak="0">
    <w:nsid w:val="1FB81961"/>
    <w:multiLevelType w:val="multilevel"/>
    <w:tmpl w:val="C66A7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BA4B80"/>
    <w:multiLevelType w:val="multilevel"/>
    <w:tmpl w:val="61FA2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150461"/>
    <w:multiLevelType w:val="multilevel"/>
    <w:tmpl w:val="395AC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5A5BDA"/>
    <w:multiLevelType w:val="multilevel"/>
    <w:tmpl w:val="2C82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EE7B6B"/>
    <w:multiLevelType w:val="multilevel"/>
    <w:tmpl w:val="FB5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963EA4"/>
    <w:multiLevelType w:val="multilevel"/>
    <w:tmpl w:val="A93C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D33092"/>
    <w:multiLevelType w:val="multilevel"/>
    <w:tmpl w:val="FC48FB2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3"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860C36"/>
    <w:multiLevelType w:val="multilevel"/>
    <w:tmpl w:val="D54EA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5" w15:restartNumberingAfterBreak="0">
    <w:nsid w:val="23FA7789"/>
    <w:multiLevelType w:val="multilevel"/>
    <w:tmpl w:val="09D478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030E26"/>
    <w:multiLevelType w:val="multilevel"/>
    <w:tmpl w:val="E924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6066CB"/>
    <w:multiLevelType w:val="multilevel"/>
    <w:tmpl w:val="8D0A1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A12C0E"/>
    <w:multiLevelType w:val="hybridMultilevel"/>
    <w:tmpl w:val="92E27108"/>
    <w:lvl w:ilvl="0" w:tplc="D37493BE">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278F5A78"/>
    <w:multiLevelType w:val="multilevel"/>
    <w:tmpl w:val="DC28A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5F4350"/>
    <w:multiLevelType w:val="multilevel"/>
    <w:tmpl w:val="1D54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080608"/>
    <w:multiLevelType w:val="multilevel"/>
    <w:tmpl w:val="280A4AF8"/>
    <w:lvl w:ilvl="0">
      <w:start w:val="4"/>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20" w:hanging="360"/>
      </w:pPr>
      <w:rPr>
        <w:rFonts w:asciiTheme="minorHAnsi" w:hAnsiTheme="minorHAnsi" w:cstheme="minorHAnsi" w:hint="default"/>
      </w:rPr>
    </w:lvl>
    <w:lvl w:ilvl="2">
      <w:start w:val="1"/>
      <w:numFmt w:val="decimal"/>
      <w:lvlText w:val="%1.%2.%3"/>
      <w:lvlJc w:val="left"/>
      <w:pPr>
        <w:ind w:left="1440" w:hanging="720"/>
      </w:pPr>
      <w:rPr>
        <w:rFonts w:asciiTheme="minorHAnsi" w:hAnsiTheme="minorHAnsi" w:cstheme="minorHAnsi" w:hint="default"/>
      </w:rPr>
    </w:lvl>
    <w:lvl w:ilvl="3">
      <w:start w:val="1"/>
      <w:numFmt w:val="decimal"/>
      <w:lvlText w:val="%1.%2.%3.%4"/>
      <w:lvlJc w:val="left"/>
      <w:pPr>
        <w:ind w:left="1800" w:hanging="720"/>
      </w:pPr>
      <w:rPr>
        <w:rFonts w:asciiTheme="minorHAnsi" w:hAnsiTheme="minorHAnsi" w:cstheme="minorHAnsi" w:hint="default"/>
      </w:rPr>
    </w:lvl>
    <w:lvl w:ilvl="4">
      <w:start w:val="1"/>
      <w:numFmt w:val="decimal"/>
      <w:lvlText w:val="%1.%2.%3.%4.%5"/>
      <w:lvlJc w:val="left"/>
      <w:pPr>
        <w:ind w:left="2520" w:hanging="1080"/>
      </w:pPr>
      <w:rPr>
        <w:rFonts w:asciiTheme="minorHAnsi" w:hAnsiTheme="minorHAnsi" w:cstheme="minorHAnsi" w:hint="default"/>
      </w:rPr>
    </w:lvl>
    <w:lvl w:ilvl="5">
      <w:start w:val="1"/>
      <w:numFmt w:val="decimal"/>
      <w:lvlText w:val="%1.%2.%3.%4.%5.%6"/>
      <w:lvlJc w:val="left"/>
      <w:pPr>
        <w:ind w:left="2880" w:hanging="1080"/>
      </w:pPr>
      <w:rPr>
        <w:rFonts w:asciiTheme="minorHAnsi" w:hAnsiTheme="minorHAnsi" w:cstheme="minorHAnsi" w:hint="default"/>
      </w:rPr>
    </w:lvl>
    <w:lvl w:ilvl="6">
      <w:start w:val="1"/>
      <w:numFmt w:val="decimal"/>
      <w:lvlText w:val="%1.%2.%3.%4.%5.%6.%7"/>
      <w:lvlJc w:val="left"/>
      <w:pPr>
        <w:ind w:left="3600" w:hanging="1440"/>
      </w:pPr>
      <w:rPr>
        <w:rFonts w:asciiTheme="minorHAnsi" w:hAnsiTheme="minorHAnsi" w:cstheme="minorHAnsi" w:hint="default"/>
      </w:rPr>
    </w:lvl>
    <w:lvl w:ilvl="7">
      <w:start w:val="1"/>
      <w:numFmt w:val="decimal"/>
      <w:lvlText w:val="%1.%2.%3.%4.%5.%6.%7.%8"/>
      <w:lvlJc w:val="left"/>
      <w:pPr>
        <w:ind w:left="3960" w:hanging="1440"/>
      </w:pPr>
      <w:rPr>
        <w:rFonts w:asciiTheme="minorHAnsi" w:hAnsiTheme="minorHAnsi" w:cstheme="minorHAnsi" w:hint="default"/>
      </w:rPr>
    </w:lvl>
    <w:lvl w:ilvl="8">
      <w:start w:val="1"/>
      <w:numFmt w:val="decimal"/>
      <w:lvlText w:val="%1.%2.%3.%4.%5.%6.%7.%8.%9"/>
      <w:lvlJc w:val="left"/>
      <w:pPr>
        <w:ind w:left="4680" w:hanging="1800"/>
      </w:pPr>
      <w:rPr>
        <w:rFonts w:asciiTheme="minorHAnsi" w:hAnsiTheme="minorHAnsi" w:cstheme="minorHAnsi" w:hint="default"/>
      </w:rPr>
    </w:lvl>
  </w:abstractNum>
  <w:abstractNum w:abstractNumId="62" w15:restartNumberingAfterBreak="0">
    <w:nsid w:val="2BA51107"/>
    <w:multiLevelType w:val="multilevel"/>
    <w:tmpl w:val="BC2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C862C5"/>
    <w:multiLevelType w:val="multilevel"/>
    <w:tmpl w:val="D3A867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7A021B"/>
    <w:multiLevelType w:val="multilevel"/>
    <w:tmpl w:val="04884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351869"/>
    <w:multiLevelType w:val="multilevel"/>
    <w:tmpl w:val="A95CD444"/>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b w:val="0"/>
        <w:bCs w:val="0"/>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6" w15:restartNumberingAfterBreak="0">
    <w:nsid w:val="2DED177F"/>
    <w:multiLevelType w:val="multilevel"/>
    <w:tmpl w:val="3CAA9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11090D"/>
    <w:multiLevelType w:val="multilevel"/>
    <w:tmpl w:val="C428B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553992"/>
    <w:multiLevelType w:val="multilevel"/>
    <w:tmpl w:val="8C90E6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D2713E"/>
    <w:multiLevelType w:val="multilevel"/>
    <w:tmpl w:val="5EC63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F930F7"/>
    <w:multiLevelType w:val="multilevel"/>
    <w:tmpl w:val="678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FD33E4"/>
    <w:multiLevelType w:val="hybridMultilevel"/>
    <w:tmpl w:val="03CC2142"/>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72" w15:restartNumberingAfterBreak="0">
    <w:nsid w:val="30D931C0"/>
    <w:multiLevelType w:val="multilevel"/>
    <w:tmpl w:val="AB8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095F57"/>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74" w15:restartNumberingAfterBreak="0">
    <w:nsid w:val="33591FCD"/>
    <w:multiLevelType w:val="multilevel"/>
    <w:tmpl w:val="4BF44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B06103"/>
    <w:multiLevelType w:val="multilevel"/>
    <w:tmpl w:val="012A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D435CA"/>
    <w:multiLevelType w:val="hybridMultilevel"/>
    <w:tmpl w:val="856AD9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15:restartNumberingAfterBreak="0">
    <w:nsid w:val="35FA07CD"/>
    <w:multiLevelType w:val="hybridMultilevel"/>
    <w:tmpl w:val="E3641D8E"/>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78" w15:restartNumberingAfterBreak="0">
    <w:nsid w:val="383C1248"/>
    <w:multiLevelType w:val="multilevel"/>
    <w:tmpl w:val="201AF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80" w15:restartNumberingAfterBreak="0">
    <w:nsid w:val="39152087"/>
    <w:multiLevelType w:val="multilevel"/>
    <w:tmpl w:val="358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D87D62"/>
    <w:multiLevelType w:val="multilevel"/>
    <w:tmpl w:val="C3C26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C21FB3"/>
    <w:multiLevelType w:val="hybridMultilevel"/>
    <w:tmpl w:val="A62A31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4" w15:restartNumberingAfterBreak="0">
    <w:nsid w:val="426272DE"/>
    <w:multiLevelType w:val="multilevel"/>
    <w:tmpl w:val="DB8AE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7A5861"/>
    <w:multiLevelType w:val="multilevel"/>
    <w:tmpl w:val="766453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CB1316"/>
    <w:multiLevelType w:val="hybridMultilevel"/>
    <w:tmpl w:val="D2267E20"/>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87" w15:restartNumberingAfterBreak="0">
    <w:nsid w:val="43E01E3D"/>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8" w15:restartNumberingAfterBreak="0">
    <w:nsid w:val="43F13CD9"/>
    <w:multiLevelType w:val="multilevel"/>
    <w:tmpl w:val="3D54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340FB8"/>
    <w:multiLevelType w:val="multilevel"/>
    <w:tmpl w:val="6576C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6020A1B"/>
    <w:multiLevelType w:val="multilevel"/>
    <w:tmpl w:val="97E0DF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945E74"/>
    <w:multiLevelType w:val="multilevel"/>
    <w:tmpl w:val="A99C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6C65B0B"/>
    <w:multiLevelType w:val="multilevel"/>
    <w:tmpl w:val="12AA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D647F4"/>
    <w:multiLevelType w:val="multilevel"/>
    <w:tmpl w:val="4B3A5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7775223"/>
    <w:multiLevelType w:val="multilevel"/>
    <w:tmpl w:val="9A461E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4F14E1"/>
    <w:multiLevelType w:val="multilevel"/>
    <w:tmpl w:val="5D8C1B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97" w15:restartNumberingAfterBreak="0">
    <w:nsid w:val="49B14BD5"/>
    <w:multiLevelType w:val="multilevel"/>
    <w:tmpl w:val="DB3620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A0033C8"/>
    <w:multiLevelType w:val="multilevel"/>
    <w:tmpl w:val="8DB02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0C5EC5"/>
    <w:multiLevelType w:val="hybridMultilevel"/>
    <w:tmpl w:val="104E06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0" w15:restartNumberingAfterBreak="0">
    <w:nsid w:val="4C2D1506"/>
    <w:multiLevelType w:val="multilevel"/>
    <w:tmpl w:val="9CE4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A219A5"/>
    <w:multiLevelType w:val="multilevel"/>
    <w:tmpl w:val="1E949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F92A18"/>
    <w:multiLevelType w:val="multilevel"/>
    <w:tmpl w:val="14F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22414F"/>
    <w:multiLevelType w:val="multilevel"/>
    <w:tmpl w:val="5EA2C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8D08CE"/>
    <w:multiLevelType w:val="multilevel"/>
    <w:tmpl w:val="E8E2A9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954189"/>
    <w:multiLevelType w:val="hybridMultilevel"/>
    <w:tmpl w:val="6E8A0D3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6" w15:restartNumberingAfterBreak="0">
    <w:nsid w:val="50EF29AB"/>
    <w:multiLevelType w:val="multilevel"/>
    <w:tmpl w:val="8BB89A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4315B7"/>
    <w:multiLevelType w:val="multilevel"/>
    <w:tmpl w:val="5E2AD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832A9D"/>
    <w:multiLevelType w:val="multilevel"/>
    <w:tmpl w:val="0E02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A64E89"/>
    <w:multiLevelType w:val="multilevel"/>
    <w:tmpl w:val="41DE5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614BDB"/>
    <w:multiLevelType w:val="hybridMultilevel"/>
    <w:tmpl w:val="9C864C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1"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52B1942"/>
    <w:multiLevelType w:val="multilevel"/>
    <w:tmpl w:val="6F48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350F03"/>
    <w:multiLevelType w:val="multilevel"/>
    <w:tmpl w:val="453A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164DF4"/>
    <w:multiLevelType w:val="multilevel"/>
    <w:tmpl w:val="94FE5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5532E4"/>
    <w:multiLevelType w:val="multilevel"/>
    <w:tmpl w:val="0B9A7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CE39BA"/>
    <w:multiLevelType w:val="multilevel"/>
    <w:tmpl w:val="858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086FC5"/>
    <w:multiLevelType w:val="hybridMultilevel"/>
    <w:tmpl w:val="A9BC3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15:restartNumberingAfterBreak="0">
    <w:nsid w:val="58737D81"/>
    <w:multiLevelType w:val="multilevel"/>
    <w:tmpl w:val="0E04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807420"/>
    <w:multiLevelType w:val="multilevel"/>
    <w:tmpl w:val="63C4B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8BC5CF7"/>
    <w:multiLevelType w:val="multilevel"/>
    <w:tmpl w:val="778EF5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8F165DB"/>
    <w:multiLevelType w:val="hybridMultilevel"/>
    <w:tmpl w:val="CA70A7F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22" w15:restartNumberingAfterBreak="0">
    <w:nsid w:val="591E118A"/>
    <w:multiLevelType w:val="multilevel"/>
    <w:tmpl w:val="3E68A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414E9E"/>
    <w:multiLevelType w:val="multilevel"/>
    <w:tmpl w:val="95265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967259"/>
    <w:multiLevelType w:val="multilevel"/>
    <w:tmpl w:val="12F82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EA7439"/>
    <w:multiLevelType w:val="multilevel"/>
    <w:tmpl w:val="E796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3D53E2"/>
    <w:multiLevelType w:val="multilevel"/>
    <w:tmpl w:val="B432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D76B47"/>
    <w:multiLevelType w:val="hybridMultilevel"/>
    <w:tmpl w:val="8D709A1C"/>
    <w:lvl w:ilvl="0" w:tplc="300A0001">
      <w:start w:val="1"/>
      <w:numFmt w:val="bullet"/>
      <w:lvlText w:val=""/>
      <w:lvlJc w:val="left"/>
      <w:pPr>
        <w:ind w:left="1843" w:hanging="360"/>
      </w:pPr>
      <w:rPr>
        <w:rFonts w:ascii="Symbol" w:hAnsi="Symbol" w:hint="default"/>
      </w:rPr>
    </w:lvl>
    <w:lvl w:ilvl="1" w:tplc="300A0003" w:tentative="1">
      <w:start w:val="1"/>
      <w:numFmt w:val="bullet"/>
      <w:lvlText w:val="o"/>
      <w:lvlJc w:val="left"/>
      <w:pPr>
        <w:ind w:left="2563" w:hanging="360"/>
      </w:pPr>
      <w:rPr>
        <w:rFonts w:ascii="Courier New" w:hAnsi="Courier New" w:cs="Courier New" w:hint="default"/>
      </w:rPr>
    </w:lvl>
    <w:lvl w:ilvl="2" w:tplc="300A0005" w:tentative="1">
      <w:start w:val="1"/>
      <w:numFmt w:val="bullet"/>
      <w:lvlText w:val=""/>
      <w:lvlJc w:val="left"/>
      <w:pPr>
        <w:ind w:left="3283" w:hanging="360"/>
      </w:pPr>
      <w:rPr>
        <w:rFonts w:ascii="Wingdings" w:hAnsi="Wingdings" w:hint="default"/>
      </w:rPr>
    </w:lvl>
    <w:lvl w:ilvl="3" w:tplc="300A0001" w:tentative="1">
      <w:start w:val="1"/>
      <w:numFmt w:val="bullet"/>
      <w:lvlText w:val=""/>
      <w:lvlJc w:val="left"/>
      <w:pPr>
        <w:ind w:left="4003" w:hanging="360"/>
      </w:pPr>
      <w:rPr>
        <w:rFonts w:ascii="Symbol" w:hAnsi="Symbol" w:hint="default"/>
      </w:rPr>
    </w:lvl>
    <w:lvl w:ilvl="4" w:tplc="300A0003" w:tentative="1">
      <w:start w:val="1"/>
      <w:numFmt w:val="bullet"/>
      <w:lvlText w:val="o"/>
      <w:lvlJc w:val="left"/>
      <w:pPr>
        <w:ind w:left="4723" w:hanging="360"/>
      </w:pPr>
      <w:rPr>
        <w:rFonts w:ascii="Courier New" w:hAnsi="Courier New" w:cs="Courier New" w:hint="default"/>
      </w:rPr>
    </w:lvl>
    <w:lvl w:ilvl="5" w:tplc="300A0005" w:tentative="1">
      <w:start w:val="1"/>
      <w:numFmt w:val="bullet"/>
      <w:lvlText w:val=""/>
      <w:lvlJc w:val="left"/>
      <w:pPr>
        <w:ind w:left="5443" w:hanging="360"/>
      </w:pPr>
      <w:rPr>
        <w:rFonts w:ascii="Wingdings" w:hAnsi="Wingdings" w:hint="default"/>
      </w:rPr>
    </w:lvl>
    <w:lvl w:ilvl="6" w:tplc="300A0001" w:tentative="1">
      <w:start w:val="1"/>
      <w:numFmt w:val="bullet"/>
      <w:lvlText w:val=""/>
      <w:lvlJc w:val="left"/>
      <w:pPr>
        <w:ind w:left="6163" w:hanging="360"/>
      </w:pPr>
      <w:rPr>
        <w:rFonts w:ascii="Symbol" w:hAnsi="Symbol" w:hint="default"/>
      </w:rPr>
    </w:lvl>
    <w:lvl w:ilvl="7" w:tplc="300A0003" w:tentative="1">
      <w:start w:val="1"/>
      <w:numFmt w:val="bullet"/>
      <w:lvlText w:val="o"/>
      <w:lvlJc w:val="left"/>
      <w:pPr>
        <w:ind w:left="6883" w:hanging="360"/>
      </w:pPr>
      <w:rPr>
        <w:rFonts w:ascii="Courier New" w:hAnsi="Courier New" w:cs="Courier New" w:hint="default"/>
      </w:rPr>
    </w:lvl>
    <w:lvl w:ilvl="8" w:tplc="300A0005" w:tentative="1">
      <w:start w:val="1"/>
      <w:numFmt w:val="bullet"/>
      <w:lvlText w:val=""/>
      <w:lvlJc w:val="left"/>
      <w:pPr>
        <w:ind w:left="7603" w:hanging="360"/>
      </w:pPr>
      <w:rPr>
        <w:rFonts w:ascii="Wingdings" w:hAnsi="Wingdings" w:hint="default"/>
      </w:rPr>
    </w:lvl>
  </w:abstractNum>
  <w:abstractNum w:abstractNumId="128" w15:restartNumberingAfterBreak="0">
    <w:nsid w:val="5D640155"/>
    <w:multiLevelType w:val="multilevel"/>
    <w:tmpl w:val="B5782F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B05B4A"/>
    <w:multiLevelType w:val="multilevel"/>
    <w:tmpl w:val="D4544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776E74"/>
    <w:multiLevelType w:val="multilevel"/>
    <w:tmpl w:val="69D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424086"/>
    <w:multiLevelType w:val="multilevel"/>
    <w:tmpl w:val="06DC7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26F0C26"/>
    <w:multiLevelType w:val="multilevel"/>
    <w:tmpl w:val="637E36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5EB47AB"/>
    <w:multiLevelType w:val="multilevel"/>
    <w:tmpl w:val="5F966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5F64ABC"/>
    <w:multiLevelType w:val="multilevel"/>
    <w:tmpl w:val="A9F6D3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67D0ADE"/>
    <w:multiLevelType w:val="multilevel"/>
    <w:tmpl w:val="4504FF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0B5755"/>
    <w:multiLevelType w:val="multilevel"/>
    <w:tmpl w:val="5B48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3A5267"/>
    <w:multiLevelType w:val="multilevel"/>
    <w:tmpl w:val="0DF01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86E7E77"/>
    <w:multiLevelType w:val="hybridMultilevel"/>
    <w:tmpl w:val="F45281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9" w15:restartNumberingAfterBreak="0">
    <w:nsid w:val="6944295F"/>
    <w:multiLevelType w:val="multilevel"/>
    <w:tmpl w:val="ADFC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B8D46C4"/>
    <w:multiLevelType w:val="multilevel"/>
    <w:tmpl w:val="0CA6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B950C3F"/>
    <w:multiLevelType w:val="multilevel"/>
    <w:tmpl w:val="E252E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C8575A2"/>
    <w:multiLevelType w:val="multilevel"/>
    <w:tmpl w:val="42B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CAE2207"/>
    <w:multiLevelType w:val="multilevel"/>
    <w:tmpl w:val="455E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C70318"/>
    <w:multiLevelType w:val="multilevel"/>
    <w:tmpl w:val="CFC8C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08E46D7"/>
    <w:multiLevelType w:val="multilevel"/>
    <w:tmpl w:val="F51E1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BB637B"/>
    <w:multiLevelType w:val="multilevel"/>
    <w:tmpl w:val="77F2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7E2E67"/>
    <w:multiLevelType w:val="multilevel"/>
    <w:tmpl w:val="B1EE7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3C77BF0"/>
    <w:multiLevelType w:val="multilevel"/>
    <w:tmpl w:val="E4FEA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3B464B"/>
    <w:multiLevelType w:val="multilevel"/>
    <w:tmpl w:val="02B67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49C6001"/>
    <w:multiLevelType w:val="multilevel"/>
    <w:tmpl w:val="9F0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5477376"/>
    <w:multiLevelType w:val="multilevel"/>
    <w:tmpl w:val="A532E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5C8559D"/>
    <w:multiLevelType w:val="multilevel"/>
    <w:tmpl w:val="58FE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C41CB8"/>
    <w:multiLevelType w:val="multilevel"/>
    <w:tmpl w:val="FD0444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6" w15:restartNumberingAfterBreak="0">
    <w:nsid w:val="7908788A"/>
    <w:multiLevelType w:val="multilevel"/>
    <w:tmpl w:val="41F4B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98547E4"/>
    <w:multiLevelType w:val="multilevel"/>
    <w:tmpl w:val="6364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863A11"/>
    <w:multiLevelType w:val="multilevel"/>
    <w:tmpl w:val="9A96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CFC33B4"/>
    <w:multiLevelType w:val="multilevel"/>
    <w:tmpl w:val="84B20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B521E4"/>
    <w:multiLevelType w:val="multilevel"/>
    <w:tmpl w:val="CACC73F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1" w15:restartNumberingAfterBreak="0">
    <w:nsid w:val="7FE25D2D"/>
    <w:multiLevelType w:val="multilevel"/>
    <w:tmpl w:val="7F2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56601">
    <w:abstractNumId w:val="0"/>
  </w:num>
  <w:num w:numId="2" w16cid:durableId="1931231597">
    <w:abstractNumId w:val="54"/>
  </w:num>
  <w:num w:numId="3" w16cid:durableId="919605616">
    <w:abstractNumId w:val="65"/>
  </w:num>
  <w:num w:numId="4" w16cid:durableId="447819522">
    <w:abstractNumId w:val="37"/>
  </w:num>
  <w:num w:numId="5" w16cid:durableId="832525826">
    <w:abstractNumId w:val="79"/>
  </w:num>
  <w:num w:numId="6" w16cid:durableId="1689018627">
    <w:abstractNumId w:val="96"/>
  </w:num>
  <w:num w:numId="7" w16cid:durableId="1504394072">
    <w:abstractNumId w:val="105"/>
  </w:num>
  <w:num w:numId="8" w16cid:durableId="114255484">
    <w:abstractNumId w:val="39"/>
  </w:num>
  <w:num w:numId="9" w16cid:durableId="165237179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7010852">
    <w:abstractNumId w:val="83"/>
  </w:num>
  <w:num w:numId="11" w16cid:durableId="2030330858">
    <w:abstractNumId w:val="142"/>
  </w:num>
  <w:num w:numId="12" w16cid:durableId="2019386887">
    <w:abstractNumId w:val="111"/>
  </w:num>
  <w:num w:numId="13" w16cid:durableId="1801072806">
    <w:abstractNumId w:val="53"/>
  </w:num>
  <w:num w:numId="14" w16cid:durableId="1280994368">
    <w:abstractNumId w:val="26"/>
  </w:num>
  <w:num w:numId="15" w16cid:durableId="1565988088">
    <w:abstractNumId w:val="11"/>
  </w:num>
  <w:num w:numId="16" w16cid:durableId="7483591">
    <w:abstractNumId w:val="36"/>
  </w:num>
  <w:num w:numId="17" w16cid:durableId="464549372">
    <w:abstractNumId w:val="10"/>
  </w:num>
  <w:num w:numId="18" w16cid:durableId="43675447">
    <w:abstractNumId w:val="17"/>
  </w:num>
  <w:num w:numId="19" w16cid:durableId="1610891482">
    <w:abstractNumId w:val="141"/>
  </w:num>
  <w:num w:numId="20" w16cid:durableId="896018092">
    <w:abstractNumId w:val="47"/>
  </w:num>
  <w:num w:numId="21" w16cid:durableId="268120231">
    <w:abstractNumId w:val="134"/>
  </w:num>
  <w:num w:numId="22" w16cid:durableId="1513764678">
    <w:abstractNumId w:val="158"/>
  </w:num>
  <w:num w:numId="23" w16cid:durableId="194272746">
    <w:abstractNumId w:val="18"/>
  </w:num>
  <w:num w:numId="24" w16cid:durableId="290675325">
    <w:abstractNumId w:val="119"/>
  </w:num>
  <w:num w:numId="25" w16cid:durableId="1193764352">
    <w:abstractNumId w:val="72"/>
  </w:num>
  <w:num w:numId="26" w16cid:durableId="1502426954">
    <w:abstractNumId w:val="115"/>
  </w:num>
  <w:num w:numId="27" w16cid:durableId="220143893">
    <w:abstractNumId w:val="14"/>
  </w:num>
  <w:num w:numId="28" w16cid:durableId="1732339874">
    <w:abstractNumId w:val="152"/>
  </w:num>
  <w:num w:numId="29" w16cid:durableId="2019696233">
    <w:abstractNumId w:val="22"/>
  </w:num>
  <w:num w:numId="30" w16cid:durableId="1678386427">
    <w:abstractNumId w:val="108"/>
  </w:num>
  <w:num w:numId="31" w16cid:durableId="1490517128">
    <w:abstractNumId w:val="7"/>
  </w:num>
  <w:num w:numId="32" w16cid:durableId="825171347">
    <w:abstractNumId w:val="97"/>
  </w:num>
  <w:num w:numId="33" w16cid:durableId="1935628869">
    <w:abstractNumId w:val="140"/>
  </w:num>
  <w:num w:numId="34" w16cid:durableId="2119517640">
    <w:abstractNumId w:val="125"/>
  </w:num>
  <w:num w:numId="35" w16cid:durableId="148057363">
    <w:abstractNumId w:val="49"/>
  </w:num>
  <w:num w:numId="36" w16cid:durableId="1459369742">
    <w:abstractNumId w:val="113"/>
  </w:num>
  <w:num w:numId="37" w16cid:durableId="1520511513">
    <w:abstractNumId w:val="139"/>
  </w:num>
  <w:num w:numId="38" w16cid:durableId="1594701943">
    <w:abstractNumId w:val="150"/>
  </w:num>
  <w:num w:numId="39" w16cid:durableId="44136387">
    <w:abstractNumId w:val="29"/>
  </w:num>
  <w:num w:numId="40" w16cid:durableId="554852973">
    <w:abstractNumId w:val="32"/>
  </w:num>
  <w:num w:numId="41" w16cid:durableId="859314084">
    <w:abstractNumId w:val="98"/>
  </w:num>
  <w:num w:numId="42" w16cid:durableId="1569224125">
    <w:abstractNumId w:val="95"/>
  </w:num>
  <w:num w:numId="43" w16cid:durableId="130101552">
    <w:abstractNumId w:val="60"/>
  </w:num>
  <w:num w:numId="44" w16cid:durableId="2068337122">
    <w:abstractNumId w:val="74"/>
  </w:num>
  <w:num w:numId="45" w16cid:durableId="636304649">
    <w:abstractNumId w:val="34"/>
  </w:num>
  <w:num w:numId="46" w16cid:durableId="1660963508">
    <w:abstractNumId w:val="55"/>
  </w:num>
  <w:num w:numId="47" w16cid:durableId="1829712882">
    <w:abstractNumId w:val="114"/>
  </w:num>
  <w:num w:numId="48" w16cid:durableId="2052267500">
    <w:abstractNumId w:val="132"/>
  </w:num>
  <w:num w:numId="49" w16cid:durableId="1377663551">
    <w:abstractNumId w:val="120"/>
  </w:num>
  <w:num w:numId="50" w16cid:durableId="1456682773">
    <w:abstractNumId w:val="90"/>
  </w:num>
  <w:num w:numId="51" w16cid:durableId="2112703102">
    <w:abstractNumId w:val="25"/>
  </w:num>
  <w:num w:numId="52" w16cid:durableId="1027172125">
    <w:abstractNumId w:val="57"/>
  </w:num>
  <w:num w:numId="53" w16cid:durableId="1020819697">
    <w:abstractNumId w:val="94"/>
  </w:num>
  <w:num w:numId="54" w16cid:durableId="704987304">
    <w:abstractNumId w:val="84"/>
  </w:num>
  <w:num w:numId="55" w16cid:durableId="1375428897">
    <w:abstractNumId w:val="145"/>
  </w:num>
  <w:num w:numId="56" w16cid:durableId="958149752">
    <w:abstractNumId w:val="122"/>
  </w:num>
  <w:num w:numId="57" w16cid:durableId="240264222">
    <w:abstractNumId w:val="13"/>
  </w:num>
  <w:num w:numId="58" w16cid:durableId="486362265">
    <w:abstractNumId w:val="44"/>
  </w:num>
  <w:num w:numId="59" w16cid:durableId="1256785670">
    <w:abstractNumId w:val="135"/>
  </w:num>
  <w:num w:numId="60" w16cid:durableId="1370305061">
    <w:abstractNumId w:val="106"/>
  </w:num>
  <w:num w:numId="61" w16cid:durableId="1778912825">
    <w:abstractNumId w:val="67"/>
  </w:num>
  <w:num w:numId="62" w16cid:durableId="1963727920">
    <w:abstractNumId w:val="68"/>
  </w:num>
  <w:num w:numId="63" w16cid:durableId="1441143484">
    <w:abstractNumId w:val="154"/>
  </w:num>
  <w:num w:numId="64" w16cid:durableId="973557803">
    <w:abstractNumId w:val="126"/>
  </w:num>
  <w:num w:numId="65" w16cid:durableId="326325253">
    <w:abstractNumId w:val="133"/>
  </w:num>
  <w:num w:numId="66" w16cid:durableId="499154793">
    <w:abstractNumId w:val="46"/>
  </w:num>
  <w:num w:numId="67" w16cid:durableId="1663849052">
    <w:abstractNumId w:val="159"/>
  </w:num>
  <w:num w:numId="68" w16cid:durableId="1950234212">
    <w:abstractNumId w:val="30"/>
  </w:num>
  <w:num w:numId="69" w16cid:durableId="2097557083">
    <w:abstractNumId w:val="118"/>
  </w:num>
  <w:num w:numId="70" w16cid:durableId="471483174">
    <w:abstractNumId w:val="78"/>
  </w:num>
  <w:num w:numId="71" w16cid:durableId="1806852558">
    <w:abstractNumId w:val="31"/>
  </w:num>
  <w:num w:numId="72" w16cid:durableId="2129007658">
    <w:abstractNumId w:val="38"/>
  </w:num>
  <w:num w:numId="73" w16cid:durableId="1931961432">
    <w:abstractNumId w:val="63"/>
  </w:num>
  <w:num w:numId="74" w16cid:durableId="657344920">
    <w:abstractNumId w:val="8"/>
  </w:num>
  <w:num w:numId="75" w16cid:durableId="944389667">
    <w:abstractNumId w:val="104"/>
  </w:num>
  <w:num w:numId="76" w16cid:durableId="1994986214">
    <w:abstractNumId w:val="40"/>
  </w:num>
  <w:num w:numId="77" w16cid:durableId="754547274">
    <w:abstractNumId w:val="64"/>
  </w:num>
  <w:num w:numId="78" w16cid:durableId="344207489">
    <w:abstractNumId w:val="24"/>
  </w:num>
  <w:num w:numId="79" w16cid:durableId="1416514115">
    <w:abstractNumId w:val="85"/>
  </w:num>
  <w:num w:numId="80" w16cid:durableId="697438852">
    <w:abstractNumId w:val="89"/>
  </w:num>
  <w:num w:numId="81" w16cid:durableId="1843620668">
    <w:abstractNumId w:val="16"/>
  </w:num>
  <w:num w:numId="82" w16cid:durableId="1586647872">
    <w:abstractNumId w:val="129"/>
  </w:num>
  <w:num w:numId="83" w16cid:durableId="598686547">
    <w:abstractNumId w:val="143"/>
  </w:num>
  <w:num w:numId="84" w16cid:durableId="140541480">
    <w:abstractNumId w:val="109"/>
  </w:num>
  <w:num w:numId="85" w16cid:durableId="59518737">
    <w:abstractNumId w:val="103"/>
  </w:num>
  <w:num w:numId="86" w16cid:durableId="2145926754">
    <w:abstractNumId w:val="116"/>
  </w:num>
  <w:num w:numId="87" w16cid:durableId="1592156428">
    <w:abstractNumId w:val="137"/>
  </w:num>
  <w:num w:numId="88" w16cid:durableId="1028263283">
    <w:abstractNumId w:val="59"/>
  </w:num>
  <w:num w:numId="89" w16cid:durableId="1322194169">
    <w:abstractNumId w:val="81"/>
  </w:num>
  <w:num w:numId="90" w16cid:durableId="333185750">
    <w:abstractNumId w:val="112"/>
  </w:num>
  <w:num w:numId="91" w16cid:durableId="1709603305">
    <w:abstractNumId w:val="93"/>
  </w:num>
  <w:num w:numId="92" w16cid:durableId="987783459">
    <w:abstractNumId w:val="131"/>
  </w:num>
  <w:num w:numId="93" w16cid:durableId="1368797004">
    <w:abstractNumId w:val="27"/>
  </w:num>
  <w:num w:numId="94" w16cid:durableId="1638798615">
    <w:abstractNumId w:val="92"/>
  </w:num>
  <w:num w:numId="95" w16cid:durableId="853764402">
    <w:abstractNumId w:val="146"/>
  </w:num>
  <w:num w:numId="96" w16cid:durableId="97063456">
    <w:abstractNumId w:val="101"/>
  </w:num>
  <w:num w:numId="97" w16cid:durableId="1202982437">
    <w:abstractNumId w:val="21"/>
  </w:num>
  <w:num w:numId="98" w16cid:durableId="701445176">
    <w:abstractNumId w:val="56"/>
  </w:num>
  <w:num w:numId="99" w16cid:durableId="2001762170">
    <w:abstractNumId w:val="107"/>
  </w:num>
  <w:num w:numId="100" w16cid:durableId="709690560">
    <w:abstractNumId w:val="66"/>
  </w:num>
  <w:num w:numId="101" w16cid:durableId="1120760993">
    <w:abstractNumId w:val="48"/>
  </w:num>
  <w:num w:numId="102" w16cid:durableId="840314669">
    <w:abstractNumId w:val="88"/>
  </w:num>
  <w:num w:numId="103" w16cid:durableId="374625711">
    <w:abstractNumId w:val="69"/>
  </w:num>
  <w:num w:numId="104" w16cid:durableId="1019506979">
    <w:abstractNumId w:val="124"/>
  </w:num>
  <w:num w:numId="105" w16cid:durableId="1617757729">
    <w:abstractNumId w:val="156"/>
  </w:num>
  <w:num w:numId="106" w16cid:durableId="1161044645">
    <w:abstractNumId w:val="147"/>
  </w:num>
  <w:num w:numId="107" w16cid:durableId="1562136123">
    <w:abstractNumId w:val="41"/>
  </w:num>
  <w:num w:numId="108" w16cid:durableId="226694339">
    <w:abstractNumId w:val="91"/>
  </w:num>
  <w:num w:numId="109" w16cid:durableId="207114149">
    <w:abstractNumId w:val="148"/>
  </w:num>
  <w:num w:numId="110" w16cid:durableId="721751370">
    <w:abstractNumId w:val="33"/>
  </w:num>
  <w:num w:numId="111" w16cid:durableId="1621380128">
    <w:abstractNumId w:val="19"/>
  </w:num>
  <w:num w:numId="112" w16cid:durableId="2022703421">
    <w:abstractNumId w:val="15"/>
  </w:num>
  <w:num w:numId="113" w16cid:durableId="1998797293">
    <w:abstractNumId w:val="123"/>
  </w:num>
  <w:num w:numId="114" w16cid:durableId="736243795">
    <w:abstractNumId w:val="128"/>
  </w:num>
  <w:num w:numId="115" w16cid:durableId="1935703724">
    <w:abstractNumId w:val="149"/>
  </w:num>
  <w:num w:numId="116" w16cid:durableId="2083985163">
    <w:abstractNumId w:val="157"/>
  </w:num>
  <w:num w:numId="117" w16cid:durableId="1071542400">
    <w:abstractNumId w:val="45"/>
  </w:num>
  <w:num w:numId="118" w16cid:durableId="1376808888">
    <w:abstractNumId w:val="71"/>
  </w:num>
  <w:num w:numId="119" w16cid:durableId="1158573418">
    <w:abstractNumId w:val="121"/>
  </w:num>
  <w:num w:numId="120" w16cid:durableId="192109830">
    <w:abstractNumId w:val="20"/>
  </w:num>
  <w:num w:numId="121" w16cid:durableId="458686828">
    <w:abstractNumId w:val="102"/>
  </w:num>
  <w:num w:numId="122" w16cid:durableId="1655600688">
    <w:abstractNumId w:val="117"/>
  </w:num>
  <w:num w:numId="123" w16cid:durableId="1530991444">
    <w:abstractNumId w:val="151"/>
  </w:num>
  <w:num w:numId="124" w16cid:durableId="8333178">
    <w:abstractNumId w:val="161"/>
  </w:num>
  <w:num w:numId="125" w16cid:durableId="1521048582">
    <w:abstractNumId w:val="58"/>
  </w:num>
  <w:num w:numId="126" w16cid:durableId="1794861775">
    <w:abstractNumId w:val="62"/>
  </w:num>
  <w:num w:numId="127" w16cid:durableId="922300020">
    <w:abstractNumId w:val="127"/>
  </w:num>
  <w:num w:numId="128" w16cid:durableId="2007711349">
    <w:abstractNumId w:val="86"/>
  </w:num>
  <w:num w:numId="129" w16cid:durableId="1483043934">
    <w:abstractNumId w:val="52"/>
  </w:num>
  <w:num w:numId="130" w16cid:durableId="1679231546">
    <w:abstractNumId w:val="153"/>
  </w:num>
  <w:num w:numId="131" w16cid:durableId="1211066445">
    <w:abstractNumId w:val="87"/>
  </w:num>
  <w:num w:numId="132" w16cid:durableId="914977575">
    <w:abstractNumId w:val="61"/>
  </w:num>
  <w:num w:numId="133" w16cid:durableId="61610256">
    <w:abstractNumId w:val="43"/>
  </w:num>
  <w:num w:numId="134" w16cid:durableId="339043262">
    <w:abstractNumId w:val="77"/>
  </w:num>
  <w:num w:numId="135" w16cid:durableId="1437218013">
    <w:abstractNumId w:val="73"/>
  </w:num>
  <w:num w:numId="136" w16cid:durableId="4407624">
    <w:abstractNumId w:val="160"/>
  </w:num>
  <w:num w:numId="137" w16cid:durableId="1609855122">
    <w:abstractNumId w:val="35"/>
  </w:num>
  <w:num w:numId="138" w16cid:durableId="1799255744">
    <w:abstractNumId w:val="9"/>
  </w:num>
  <w:num w:numId="139" w16cid:durableId="935330146">
    <w:abstractNumId w:val="99"/>
  </w:num>
  <w:num w:numId="140" w16cid:durableId="1410344449">
    <w:abstractNumId w:val="76"/>
  </w:num>
  <w:num w:numId="141" w16cid:durableId="1501431766">
    <w:abstractNumId w:val="80"/>
  </w:num>
  <w:num w:numId="142" w16cid:durableId="2004578014">
    <w:abstractNumId w:val="23"/>
  </w:num>
  <w:num w:numId="143" w16cid:durableId="379980289">
    <w:abstractNumId w:val="138"/>
  </w:num>
  <w:num w:numId="144" w16cid:durableId="226457647">
    <w:abstractNumId w:val="51"/>
  </w:num>
  <w:num w:numId="145" w16cid:durableId="792141742">
    <w:abstractNumId w:val="50"/>
  </w:num>
  <w:num w:numId="146" w16cid:durableId="1239050255">
    <w:abstractNumId w:val="110"/>
  </w:num>
  <w:num w:numId="147" w16cid:durableId="1361978124">
    <w:abstractNumId w:val="70"/>
  </w:num>
  <w:num w:numId="148" w16cid:durableId="662972023">
    <w:abstractNumId w:val="100"/>
  </w:num>
  <w:num w:numId="149" w16cid:durableId="63183020">
    <w:abstractNumId w:val="82"/>
  </w:num>
  <w:num w:numId="150" w16cid:durableId="460346030">
    <w:abstractNumId w:val="28"/>
  </w:num>
  <w:num w:numId="151" w16cid:durableId="1118377927">
    <w:abstractNumId w:val="130"/>
  </w:num>
  <w:num w:numId="152" w16cid:durableId="436222545">
    <w:abstractNumId w:val="42"/>
  </w:num>
  <w:num w:numId="153" w16cid:durableId="936406075">
    <w:abstractNumId w:val="75"/>
  </w:num>
  <w:num w:numId="154" w16cid:durableId="601449177">
    <w:abstractNumId w:val="144"/>
  </w:num>
  <w:num w:numId="155" w16cid:durableId="768046582">
    <w:abstractNumId w:val="12"/>
  </w:num>
  <w:num w:numId="156" w16cid:durableId="45106509">
    <w:abstractNumId w:val="136"/>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20850"/>
    <w:rsid w:val="000253DD"/>
    <w:rsid w:val="00030173"/>
    <w:rsid w:val="00034F4F"/>
    <w:rsid w:val="00044498"/>
    <w:rsid w:val="00050239"/>
    <w:rsid w:val="0005518A"/>
    <w:rsid w:val="00056F13"/>
    <w:rsid w:val="00065C0B"/>
    <w:rsid w:val="00072AEA"/>
    <w:rsid w:val="00083C1B"/>
    <w:rsid w:val="000842B4"/>
    <w:rsid w:val="000948B5"/>
    <w:rsid w:val="000A2611"/>
    <w:rsid w:val="000A3930"/>
    <w:rsid w:val="000A3FAC"/>
    <w:rsid w:val="000A702B"/>
    <w:rsid w:val="000B1795"/>
    <w:rsid w:val="000B68D5"/>
    <w:rsid w:val="000C1570"/>
    <w:rsid w:val="000D0B34"/>
    <w:rsid w:val="000D4E97"/>
    <w:rsid w:val="000E47A0"/>
    <w:rsid w:val="000E7B36"/>
    <w:rsid w:val="000F2051"/>
    <w:rsid w:val="000F5D74"/>
    <w:rsid w:val="001049FD"/>
    <w:rsid w:val="00114578"/>
    <w:rsid w:val="00121053"/>
    <w:rsid w:val="00124F27"/>
    <w:rsid w:val="00125D5B"/>
    <w:rsid w:val="001279BA"/>
    <w:rsid w:val="00134726"/>
    <w:rsid w:val="00175AD8"/>
    <w:rsid w:val="00187E31"/>
    <w:rsid w:val="001905F6"/>
    <w:rsid w:val="00190649"/>
    <w:rsid w:val="001909AC"/>
    <w:rsid w:val="00193D75"/>
    <w:rsid w:val="00194FF2"/>
    <w:rsid w:val="00195EFA"/>
    <w:rsid w:val="00197749"/>
    <w:rsid w:val="001A76E4"/>
    <w:rsid w:val="001A785C"/>
    <w:rsid w:val="001B17F5"/>
    <w:rsid w:val="001B6865"/>
    <w:rsid w:val="001C3482"/>
    <w:rsid w:val="001E2593"/>
    <w:rsid w:val="001E2C92"/>
    <w:rsid w:val="001E562F"/>
    <w:rsid w:val="001E64B0"/>
    <w:rsid w:val="001F0307"/>
    <w:rsid w:val="001F5FAC"/>
    <w:rsid w:val="0020452E"/>
    <w:rsid w:val="002102BA"/>
    <w:rsid w:val="002127D8"/>
    <w:rsid w:val="002170A2"/>
    <w:rsid w:val="00223C9E"/>
    <w:rsid w:val="002433EF"/>
    <w:rsid w:val="002463F9"/>
    <w:rsid w:val="0026246C"/>
    <w:rsid w:val="00263FB0"/>
    <w:rsid w:val="002710B4"/>
    <w:rsid w:val="0027290C"/>
    <w:rsid w:val="0027667A"/>
    <w:rsid w:val="00285943"/>
    <w:rsid w:val="002969B5"/>
    <w:rsid w:val="002A15D9"/>
    <w:rsid w:val="002A76D8"/>
    <w:rsid w:val="002B27F7"/>
    <w:rsid w:val="002B57FD"/>
    <w:rsid w:val="002B5A0D"/>
    <w:rsid w:val="002B5F41"/>
    <w:rsid w:val="002C768F"/>
    <w:rsid w:val="002D2000"/>
    <w:rsid w:val="002D24C2"/>
    <w:rsid w:val="002D331E"/>
    <w:rsid w:val="002D4328"/>
    <w:rsid w:val="002D5D0C"/>
    <w:rsid w:val="002E1B54"/>
    <w:rsid w:val="002E42BE"/>
    <w:rsid w:val="0030023B"/>
    <w:rsid w:val="00306FC4"/>
    <w:rsid w:val="0030737E"/>
    <w:rsid w:val="003100C1"/>
    <w:rsid w:val="00310D4A"/>
    <w:rsid w:val="00313315"/>
    <w:rsid w:val="003148CA"/>
    <w:rsid w:val="00325137"/>
    <w:rsid w:val="00331FF3"/>
    <w:rsid w:val="00335464"/>
    <w:rsid w:val="00346750"/>
    <w:rsid w:val="003568E9"/>
    <w:rsid w:val="00367B03"/>
    <w:rsid w:val="00370B1F"/>
    <w:rsid w:val="00375BFE"/>
    <w:rsid w:val="0037640B"/>
    <w:rsid w:val="003859FA"/>
    <w:rsid w:val="00394113"/>
    <w:rsid w:val="0039736F"/>
    <w:rsid w:val="003A680B"/>
    <w:rsid w:val="003C1D2A"/>
    <w:rsid w:val="003C470A"/>
    <w:rsid w:val="003C67BD"/>
    <w:rsid w:val="003D373E"/>
    <w:rsid w:val="003D65D8"/>
    <w:rsid w:val="003E1F66"/>
    <w:rsid w:val="003E6EED"/>
    <w:rsid w:val="003F3B18"/>
    <w:rsid w:val="0041079E"/>
    <w:rsid w:val="00427459"/>
    <w:rsid w:val="00435536"/>
    <w:rsid w:val="0043682C"/>
    <w:rsid w:val="004379E5"/>
    <w:rsid w:val="00440513"/>
    <w:rsid w:val="00442AED"/>
    <w:rsid w:val="004462AF"/>
    <w:rsid w:val="004462F0"/>
    <w:rsid w:val="00446771"/>
    <w:rsid w:val="00453783"/>
    <w:rsid w:val="0045634C"/>
    <w:rsid w:val="0046318A"/>
    <w:rsid w:val="00472D78"/>
    <w:rsid w:val="00472F8F"/>
    <w:rsid w:val="0048180C"/>
    <w:rsid w:val="00481B4B"/>
    <w:rsid w:val="0048219B"/>
    <w:rsid w:val="004920F9"/>
    <w:rsid w:val="00492D5D"/>
    <w:rsid w:val="00492E20"/>
    <w:rsid w:val="00496709"/>
    <w:rsid w:val="004A0265"/>
    <w:rsid w:val="004A5101"/>
    <w:rsid w:val="004A6234"/>
    <w:rsid w:val="004B6E42"/>
    <w:rsid w:val="004B768C"/>
    <w:rsid w:val="004D4FB5"/>
    <w:rsid w:val="004D6588"/>
    <w:rsid w:val="004E4133"/>
    <w:rsid w:val="004E696B"/>
    <w:rsid w:val="004F103B"/>
    <w:rsid w:val="005079ED"/>
    <w:rsid w:val="005109F6"/>
    <w:rsid w:val="005167DF"/>
    <w:rsid w:val="00521ED9"/>
    <w:rsid w:val="00524AD6"/>
    <w:rsid w:val="0053095F"/>
    <w:rsid w:val="0053466E"/>
    <w:rsid w:val="00547DD9"/>
    <w:rsid w:val="00550C11"/>
    <w:rsid w:val="005521FC"/>
    <w:rsid w:val="0055490C"/>
    <w:rsid w:val="00555887"/>
    <w:rsid w:val="00557418"/>
    <w:rsid w:val="00564123"/>
    <w:rsid w:val="005752FD"/>
    <w:rsid w:val="00597881"/>
    <w:rsid w:val="005A41F0"/>
    <w:rsid w:val="005A5998"/>
    <w:rsid w:val="005A6CA2"/>
    <w:rsid w:val="005B10F9"/>
    <w:rsid w:val="005B1D30"/>
    <w:rsid w:val="005D0AF2"/>
    <w:rsid w:val="005D237E"/>
    <w:rsid w:val="005D654B"/>
    <w:rsid w:val="005F247E"/>
    <w:rsid w:val="0060186C"/>
    <w:rsid w:val="00605082"/>
    <w:rsid w:val="00607DE9"/>
    <w:rsid w:val="00615203"/>
    <w:rsid w:val="00615CAE"/>
    <w:rsid w:val="00623B1F"/>
    <w:rsid w:val="00625EA6"/>
    <w:rsid w:val="0063352F"/>
    <w:rsid w:val="00633C05"/>
    <w:rsid w:val="00634A05"/>
    <w:rsid w:val="00641AE6"/>
    <w:rsid w:val="006600CB"/>
    <w:rsid w:val="00663A4B"/>
    <w:rsid w:val="00665BE7"/>
    <w:rsid w:val="00670299"/>
    <w:rsid w:val="00672FEA"/>
    <w:rsid w:val="006733FB"/>
    <w:rsid w:val="00675ACA"/>
    <w:rsid w:val="0068191E"/>
    <w:rsid w:val="00681C7B"/>
    <w:rsid w:val="00684184"/>
    <w:rsid w:val="00690CF7"/>
    <w:rsid w:val="00692386"/>
    <w:rsid w:val="006A1C9B"/>
    <w:rsid w:val="006A5EFD"/>
    <w:rsid w:val="006C50A0"/>
    <w:rsid w:val="006D7FCE"/>
    <w:rsid w:val="006E0D3B"/>
    <w:rsid w:val="006E24AA"/>
    <w:rsid w:val="006E75C9"/>
    <w:rsid w:val="006F0EF3"/>
    <w:rsid w:val="006F1534"/>
    <w:rsid w:val="006F366D"/>
    <w:rsid w:val="006F647B"/>
    <w:rsid w:val="00700CAE"/>
    <w:rsid w:val="00706E30"/>
    <w:rsid w:val="007074F8"/>
    <w:rsid w:val="0071297A"/>
    <w:rsid w:val="007137E1"/>
    <w:rsid w:val="00716272"/>
    <w:rsid w:val="007246AC"/>
    <w:rsid w:val="00744B5A"/>
    <w:rsid w:val="00752BF6"/>
    <w:rsid w:val="00762058"/>
    <w:rsid w:val="00762A7A"/>
    <w:rsid w:val="00766F8F"/>
    <w:rsid w:val="00772D0A"/>
    <w:rsid w:val="00776B07"/>
    <w:rsid w:val="00777F22"/>
    <w:rsid w:val="007836D3"/>
    <w:rsid w:val="007949FF"/>
    <w:rsid w:val="007A34FE"/>
    <w:rsid w:val="007A3999"/>
    <w:rsid w:val="007B3FBE"/>
    <w:rsid w:val="007B6759"/>
    <w:rsid w:val="007C35BB"/>
    <w:rsid w:val="007D045F"/>
    <w:rsid w:val="007D165B"/>
    <w:rsid w:val="007D4218"/>
    <w:rsid w:val="007D67C1"/>
    <w:rsid w:val="007E2F16"/>
    <w:rsid w:val="007E7869"/>
    <w:rsid w:val="007F1FAD"/>
    <w:rsid w:val="0080174D"/>
    <w:rsid w:val="00803B92"/>
    <w:rsid w:val="00806C7C"/>
    <w:rsid w:val="00811044"/>
    <w:rsid w:val="008126AE"/>
    <w:rsid w:val="00815224"/>
    <w:rsid w:val="0081798B"/>
    <w:rsid w:val="00820B5B"/>
    <w:rsid w:val="00823BF5"/>
    <w:rsid w:val="00837034"/>
    <w:rsid w:val="00850796"/>
    <w:rsid w:val="00853935"/>
    <w:rsid w:val="008549D5"/>
    <w:rsid w:val="00857C2C"/>
    <w:rsid w:val="008678F7"/>
    <w:rsid w:val="00871FC2"/>
    <w:rsid w:val="0087458B"/>
    <w:rsid w:val="008810D6"/>
    <w:rsid w:val="0088178D"/>
    <w:rsid w:val="0089244E"/>
    <w:rsid w:val="008A3A31"/>
    <w:rsid w:val="008A7789"/>
    <w:rsid w:val="008B21FC"/>
    <w:rsid w:val="008B2B05"/>
    <w:rsid w:val="008B5472"/>
    <w:rsid w:val="008C664F"/>
    <w:rsid w:val="008D3802"/>
    <w:rsid w:val="008D47FC"/>
    <w:rsid w:val="008D7F92"/>
    <w:rsid w:val="008E0310"/>
    <w:rsid w:val="008F23AD"/>
    <w:rsid w:val="008F295B"/>
    <w:rsid w:val="00906E48"/>
    <w:rsid w:val="00907E18"/>
    <w:rsid w:val="0091042B"/>
    <w:rsid w:val="00911366"/>
    <w:rsid w:val="00921653"/>
    <w:rsid w:val="009239D4"/>
    <w:rsid w:val="00933421"/>
    <w:rsid w:val="00941300"/>
    <w:rsid w:val="00943E22"/>
    <w:rsid w:val="00944810"/>
    <w:rsid w:val="00960BA3"/>
    <w:rsid w:val="009805DE"/>
    <w:rsid w:val="00997C75"/>
    <w:rsid w:val="009A03C5"/>
    <w:rsid w:val="009A41D4"/>
    <w:rsid w:val="009B43E9"/>
    <w:rsid w:val="009B5943"/>
    <w:rsid w:val="009C5107"/>
    <w:rsid w:val="009D7A24"/>
    <w:rsid w:val="009E4279"/>
    <w:rsid w:val="009E7CEB"/>
    <w:rsid w:val="00A02D22"/>
    <w:rsid w:val="00A1079C"/>
    <w:rsid w:val="00A13B24"/>
    <w:rsid w:val="00A152D8"/>
    <w:rsid w:val="00A160EC"/>
    <w:rsid w:val="00A16319"/>
    <w:rsid w:val="00A2466D"/>
    <w:rsid w:val="00A30D94"/>
    <w:rsid w:val="00A31CBC"/>
    <w:rsid w:val="00A3332F"/>
    <w:rsid w:val="00A3765A"/>
    <w:rsid w:val="00A4566E"/>
    <w:rsid w:val="00A46721"/>
    <w:rsid w:val="00A503F1"/>
    <w:rsid w:val="00A551E7"/>
    <w:rsid w:val="00A7395E"/>
    <w:rsid w:val="00A82DA4"/>
    <w:rsid w:val="00A843A2"/>
    <w:rsid w:val="00A90AED"/>
    <w:rsid w:val="00A91C91"/>
    <w:rsid w:val="00A949CD"/>
    <w:rsid w:val="00A951E7"/>
    <w:rsid w:val="00A95468"/>
    <w:rsid w:val="00A96743"/>
    <w:rsid w:val="00AA1927"/>
    <w:rsid w:val="00AA2AED"/>
    <w:rsid w:val="00AA2FD2"/>
    <w:rsid w:val="00AA3823"/>
    <w:rsid w:val="00AA6D93"/>
    <w:rsid w:val="00AA7836"/>
    <w:rsid w:val="00AB1669"/>
    <w:rsid w:val="00AD0217"/>
    <w:rsid w:val="00AF0EA6"/>
    <w:rsid w:val="00AF54F7"/>
    <w:rsid w:val="00B005C6"/>
    <w:rsid w:val="00B02D89"/>
    <w:rsid w:val="00B04F64"/>
    <w:rsid w:val="00B0541E"/>
    <w:rsid w:val="00B10BAB"/>
    <w:rsid w:val="00B10EF3"/>
    <w:rsid w:val="00B11347"/>
    <w:rsid w:val="00B21613"/>
    <w:rsid w:val="00B23E8F"/>
    <w:rsid w:val="00B24DE8"/>
    <w:rsid w:val="00B31CF7"/>
    <w:rsid w:val="00B32584"/>
    <w:rsid w:val="00B338E6"/>
    <w:rsid w:val="00B475DC"/>
    <w:rsid w:val="00B62C8A"/>
    <w:rsid w:val="00B64DC4"/>
    <w:rsid w:val="00B66765"/>
    <w:rsid w:val="00B67D50"/>
    <w:rsid w:val="00B709FB"/>
    <w:rsid w:val="00B73828"/>
    <w:rsid w:val="00B73A97"/>
    <w:rsid w:val="00B75EFE"/>
    <w:rsid w:val="00B819E5"/>
    <w:rsid w:val="00B8229F"/>
    <w:rsid w:val="00BA5089"/>
    <w:rsid w:val="00BC3D7B"/>
    <w:rsid w:val="00BC51EF"/>
    <w:rsid w:val="00BC693D"/>
    <w:rsid w:val="00BE1F6F"/>
    <w:rsid w:val="00BF0D7A"/>
    <w:rsid w:val="00BF7808"/>
    <w:rsid w:val="00C03C50"/>
    <w:rsid w:val="00C0671A"/>
    <w:rsid w:val="00C072E1"/>
    <w:rsid w:val="00C07B8A"/>
    <w:rsid w:val="00C157DE"/>
    <w:rsid w:val="00C15EA2"/>
    <w:rsid w:val="00C25D31"/>
    <w:rsid w:val="00C27EC0"/>
    <w:rsid w:val="00C33FA8"/>
    <w:rsid w:val="00C3580C"/>
    <w:rsid w:val="00C41DDF"/>
    <w:rsid w:val="00C46282"/>
    <w:rsid w:val="00C46BA2"/>
    <w:rsid w:val="00C514B7"/>
    <w:rsid w:val="00C53970"/>
    <w:rsid w:val="00C67250"/>
    <w:rsid w:val="00C75EB7"/>
    <w:rsid w:val="00C76502"/>
    <w:rsid w:val="00C76B7C"/>
    <w:rsid w:val="00C87596"/>
    <w:rsid w:val="00C92599"/>
    <w:rsid w:val="00CA0EDD"/>
    <w:rsid w:val="00CA1E1F"/>
    <w:rsid w:val="00CB2710"/>
    <w:rsid w:val="00CB4966"/>
    <w:rsid w:val="00CC0373"/>
    <w:rsid w:val="00CC2018"/>
    <w:rsid w:val="00CD2220"/>
    <w:rsid w:val="00CD6147"/>
    <w:rsid w:val="00CE4F68"/>
    <w:rsid w:val="00CF2B71"/>
    <w:rsid w:val="00CF4A45"/>
    <w:rsid w:val="00CF6119"/>
    <w:rsid w:val="00D01F3D"/>
    <w:rsid w:val="00D0571F"/>
    <w:rsid w:val="00D10D17"/>
    <w:rsid w:val="00D2075A"/>
    <w:rsid w:val="00D3046E"/>
    <w:rsid w:val="00D30931"/>
    <w:rsid w:val="00D378D4"/>
    <w:rsid w:val="00D43CE9"/>
    <w:rsid w:val="00D4453C"/>
    <w:rsid w:val="00D66BF6"/>
    <w:rsid w:val="00D66ED2"/>
    <w:rsid w:val="00D76415"/>
    <w:rsid w:val="00D91181"/>
    <w:rsid w:val="00D94B12"/>
    <w:rsid w:val="00DA27CB"/>
    <w:rsid w:val="00DA700A"/>
    <w:rsid w:val="00DB2B74"/>
    <w:rsid w:val="00DB55BA"/>
    <w:rsid w:val="00DB5E9F"/>
    <w:rsid w:val="00DC21BF"/>
    <w:rsid w:val="00DC49BE"/>
    <w:rsid w:val="00DC5EC8"/>
    <w:rsid w:val="00DD1316"/>
    <w:rsid w:val="00DE2472"/>
    <w:rsid w:val="00DE2736"/>
    <w:rsid w:val="00DE5EB2"/>
    <w:rsid w:val="00DE6738"/>
    <w:rsid w:val="00DF0083"/>
    <w:rsid w:val="00DF0F79"/>
    <w:rsid w:val="00DF6BA1"/>
    <w:rsid w:val="00DF70E5"/>
    <w:rsid w:val="00E043C5"/>
    <w:rsid w:val="00E07736"/>
    <w:rsid w:val="00E101F6"/>
    <w:rsid w:val="00E16C37"/>
    <w:rsid w:val="00E27B7C"/>
    <w:rsid w:val="00E328FA"/>
    <w:rsid w:val="00E3446B"/>
    <w:rsid w:val="00E35C5C"/>
    <w:rsid w:val="00E4055B"/>
    <w:rsid w:val="00E41218"/>
    <w:rsid w:val="00E41F22"/>
    <w:rsid w:val="00E449D7"/>
    <w:rsid w:val="00E45F69"/>
    <w:rsid w:val="00E624D5"/>
    <w:rsid w:val="00E63BA5"/>
    <w:rsid w:val="00E65304"/>
    <w:rsid w:val="00E70CBC"/>
    <w:rsid w:val="00E76C76"/>
    <w:rsid w:val="00E93922"/>
    <w:rsid w:val="00E9547F"/>
    <w:rsid w:val="00EA3C5E"/>
    <w:rsid w:val="00EB4DAA"/>
    <w:rsid w:val="00EC0D75"/>
    <w:rsid w:val="00ED3531"/>
    <w:rsid w:val="00ED716E"/>
    <w:rsid w:val="00ED75C8"/>
    <w:rsid w:val="00EE09D3"/>
    <w:rsid w:val="00EF0044"/>
    <w:rsid w:val="00EF2F91"/>
    <w:rsid w:val="00EF35A7"/>
    <w:rsid w:val="00F01447"/>
    <w:rsid w:val="00F114F9"/>
    <w:rsid w:val="00F115BE"/>
    <w:rsid w:val="00F1278F"/>
    <w:rsid w:val="00F20B03"/>
    <w:rsid w:val="00F27418"/>
    <w:rsid w:val="00F305B8"/>
    <w:rsid w:val="00F3137F"/>
    <w:rsid w:val="00F3192A"/>
    <w:rsid w:val="00F34BAF"/>
    <w:rsid w:val="00F4773C"/>
    <w:rsid w:val="00F516C2"/>
    <w:rsid w:val="00F62930"/>
    <w:rsid w:val="00F739B5"/>
    <w:rsid w:val="00F8107B"/>
    <w:rsid w:val="00F92B64"/>
    <w:rsid w:val="00F945FF"/>
    <w:rsid w:val="00F94833"/>
    <w:rsid w:val="00FA059A"/>
    <w:rsid w:val="00FB432E"/>
    <w:rsid w:val="00FC257A"/>
    <w:rsid w:val="00FC4E3D"/>
    <w:rsid w:val="00FE1DE1"/>
    <w:rsid w:val="00FF1101"/>
    <w:rsid w:val="00FF34EA"/>
    <w:rsid w:val="00FF57F0"/>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05"/>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 w:type="character" w:styleId="CdigoHTML">
    <w:name w:val="HTML Code"/>
    <w:basedOn w:val="Fuentedeprrafopredeter"/>
    <w:uiPriority w:val="99"/>
    <w:semiHidden/>
    <w:unhideWhenUsed/>
    <w:rsid w:val="00B73A97"/>
    <w:rPr>
      <w:rFonts w:ascii="Courier New" w:eastAsia="Times New Roman" w:hAnsi="Courier New" w:cs="Courier New"/>
      <w:sz w:val="20"/>
      <w:szCs w:val="20"/>
    </w:rPr>
  </w:style>
  <w:style w:type="character" w:styleId="Textoennegrita">
    <w:name w:val="Strong"/>
    <w:basedOn w:val="Fuentedeprrafopredeter"/>
    <w:uiPriority w:val="22"/>
    <w:qFormat/>
    <w:rsid w:val="006A5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4459">
      <w:bodyDiv w:val="1"/>
      <w:marLeft w:val="0"/>
      <w:marRight w:val="0"/>
      <w:marTop w:val="0"/>
      <w:marBottom w:val="0"/>
      <w:divBdr>
        <w:top w:val="none" w:sz="0" w:space="0" w:color="auto"/>
        <w:left w:val="none" w:sz="0" w:space="0" w:color="auto"/>
        <w:bottom w:val="none" w:sz="0" w:space="0" w:color="auto"/>
        <w:right w:val="none" w:sz="0" w:space="0" w:color="auto"/>
      </w:divBdr>
    </w:div>
    <w:div w:id="9112883">
      <w:bodyDiv w:val="1"/>
      <w:marLeft w:val="0"/>
      <w:marRight w:val="0"/>
      <w:marTop w:val="0"/>
      <w:marBottom w:val="0"/>
      <w:divBdr>
        <w:top w:val="none" w:sz="0" w:space="0" w:color="auto"/>
        <w:left w:val="none" w:sz="0" w:space="0" w:color="auto"/>
        <w:bottom w:val="none" w:sz="0" w:space="0" w:color="auto"/>
        <w:right w:val="none" w:sz="0" w:space="0" w:color="auto"/>
      </w:divBdr>
    </w:div>
    <w:div w:id="14695587">
      <w:bodyDiv w:val="1"/>
      <w:marLeft w:val="0"/>
      <w:marRight w:val="0"/>
      <w:marTop w:val="0"/>
      <w:marBottom w:val="0"/>
      <w:divBdr>
        <w:top w:val="none" w:sz="0" w:space="0" w:color="auto"/>
        <w:left w:val="none" w:sz="0" w:space="0" w:color="auto"/>
        <w:bottom w:val="none" w:sz="0" w:space="0" w:color="auto"/>
        <w:right w:val="none" w:sz="0" w:space="0" w:color="auto"/>
      </w:divBdr>
    </w:div>
    <w:div w:id="15273747">
      <w:bodyDiv w:val="1"/>
      <w:marLeft w:val="0"/>
      <w:marRight w:val="0"/>
      <w:marTop w:val="0"/>
      <w:marBottom w:val="0"/>
      <w:divBdr>
        <w:top w:val="none" w:sz="0" w:space="0" w:color="auto"/>
        <w:left w:val="none" w:sz="0" w:space="0" w:color="auto"/>
        <w:bottom w:val="none" w:sz="0" w:space="0" w:color="auto"/>
        <w:right w:val="none" w:sz="0" w:space="0" w:color="auto"/>
      </w:divBdr>
    </w:div>
    <w:div w:id="38169790">
      <w:bodyDiv w:val="1"/>
      <w:marLeft w:val="0"/>
      <w:marRight w:val="0"/>
      <w:marTop w:val="0"/>
      <w:marBottom w:val="0"/>
      <w:divBdr>
        <w:top w:val="none" w:sz="0" w:space="0" w:color="auto"/>
        <w:left w:val="none" w:sz="0" w:space="0" w:color="auto"/>
        <w:bottom w:val="none" w:sz="0" w:space="0" w:color="auto"/>
        <w:right w:val="none" w:sz="0" w:space="0" w:color="auto"/>
      </w:divBdr>
    </w:div>
    <w:div w:id="48310425">
      <w:bodyDiv w:val="1"/>
      <w:marLeft w:val="0"/>
      <w:marRight w:val="0"/>
      <w:marTop w:val="0"/>
      <w:marBottom w:val="0"/>
      <w:divBdr>
        <w:top w:val="none" w:sz="0" w:space="0" w:color="auto"/>
        <w:left w:val="none" w:sz="0" w:space="0" w:color="auto"/>
        <w:bottom w:val="none" w:sz="0" w:space="0" w:color="auto"/>
        <w:right w:val="none" w:sz="0" w:space="0" w:color="auto"/>
      </w:divBdr>
    </w:div>
    <w:div w:id="105856098">
      <w:bodyDiv w:val="1"/>
      <w:marLeft w:val="0"/>
      <w:marRight w:val="0"/>
      <w:marTop w:val="0"/>
      <w:marBottom w:val="0"/>
      <w:divBdr>
        <w:top w:val="none" w:sz="0" w:space="0" w:color="auto"/>
        <w:left w:val="none" w:sz="0" w:space="0" w:color="auto"/>
        <w:bottom w:val="none" w:sz="0" w:space="0" w:color="auto"/>
        <w:right w:val="none" w:sz="0" w:space="0" w:color="auto"/>
      </w:divBdr>
    </w:div>
    <w:div w:id="106973208">
      <w:bodyDiv w:val="1"/>
      <w:marLeft w:val="0"/>
      <w:marRight w:val="0"/>
      <w:marTop w:val="0"/>
      <w:marBottom w:val="0"/>
      <w:divBdr>
        <w:top w:val="none" w:sz="0" w:space="0" w:color="auto"/>
        <w:left w:val="none" w:sz="0" w:space="0" w:color="auto"/>
        <w:bottom w:val="none" w:sz="0" w:space="0" w:color="auto"/>
        <w:right w:val="none" w:sz="0" w:space="0" w:color="auto"/>
      </w:divBdr>
    </w:div>
    <w:div w:id="130103079">
      <w:bodyDiv w:val="1"/>
      <w:marLeft w:val="0"/>
      <w:marRight w:val="0"/>
      <w:marTop w:val="0"/>
      <w:marBottom w:val="0"/>
      <w:divBdr>
        <w:top w:val="none" w:sz="0" w:space="0" w:color="auto"/>
        <w:left w:val="none" w:sz="0" w:space="0" w:color="auto"/>
        <w:bottom w:val="none" w:sz="0" w:space="0" w:color="auto"/>
        <w:right w:val="none" w:sz="0" w:space="0" w:color="auto"/>
      </w:divBdr>
    </w:div>
    <w:div w:id="148985092">
      <w:bodyDiv w:val="1"/>
      <w:marLeft w:val="0"/>
      <w:marRight w:val="0"/>
      <w:marTop w:val="0"/>
      <w:marBottom w:val="0"/>
      <w:divBdr>
        <w:top w:val="none" w:sz="0" w:space="0" w:color="auto"/>
        <w:left w:val="none" w:sz="0" w:space="0" w:color="auto"/>
        <w:bottom w:val="none" w:sz="0" w:space="0" w:color="auto"/>
        <w:right w:val="none" w:sz="0" w:space="0" w:color="auto"/>
      </w:divBdr>
    </w:div>
    <w:div w:id="152839161">
      <w:bodyDiv w:val="1"/>
      <w:marLeft w:val="0"/>
      <w:marRight w:val="0"/>
      <w:marTop w:val="0"/>
      <w:marBottom w:val="0"/>
      <w:divBdr>
        <w:top w:val="none" w:sz="0" w:space="0" w:color="auto"/>
        <w:left w:val="none" w:sz="0" w:space="0" w:color="auto"/>
        <w:bottom w:val="none" w:sz="0" w:space="0" w:color="auto"/>
        <w:right w:val="none" w:sz="0" w:space="0" w:color="auto"/>
      </w:divBdr>
    </w:div>
    <w:div w:id="152912058">
      <w:bodyDiv w:val="1"/>
      <w:marLeft w:val="0"/>
      <w:marRight w:val="0"/>
      <w:marTop w:val="0"/>
      <w:marBottom w:val="0"/>
      <w:divBdr>
        <w:top w:val="none" w:sz="0" w:space="0" w:color="auto"/>
        <w:left w:val="none" w:sz="0" w:space="0" w:color="auto"/>
        <w:bottom w:val="none" w:sz="0" w:space="0" w:color="auto"/>
        <w:right w:val="none" w:sz="0" w:space="0" w:color="auto"/>
      </w:divBdr>
    </w:div>
    <w:div w:id="178929378">
      <w:bodyDiv w:val="1"/>
      <w:marLeft w:val="0"/>
      <w:marRight w:val="0"/>
      <w:marTop w:val="0"/>
      <w:marBottom w:val="0"/>
      <w:divBdr>
        <w:top w:val="none" w:sz="0" w:space="0" w:color="auto"/>
        <w:left w:val="none" w:sz="0" w:space="0" w:color="auto"/>
        <w:bottom w:val="none" w:sz="0" w:space="0" w:color="auto"/>
        <w:right w:val="none" w:sz="0" w:space="0" w:color="auto"/>
      </w:divBdr>
    </w:div>
    <w:div w:id="184515417">
      <w:bodyDiv w:val="1"/>
      <w:marLeft w:val="0"/>
      <w:marRight w:val="0"/>
      <w:marTop w:val="0"/>
      <w:marBottom w:val="0"/>
      <w:divBdr>
        <w:top w:val="none" w:sz="0" w:space="0" w:color="auto"/>
        <w:left w:val="none" w:sz="0" w:space="0" w:color="auto"/>
        <w:bottom w:val="none" w:sz="0" w:space="0" w:color="auto"/>
        <w:right w:val="none" w:sz="0" w:space="0" w:color="auto"/>
      </w:divBdr>
    </w:div>
    <w:div w:id="187261190">
      <w:bodyDiv w:val="1"/>
      <w:marLeft w:val="0"/>
      <w:marRight w:val="0"/>
      <w:marTop w:val="0"/>
      <w:marBottom w:val="0"/>
      <w:divBdr>
        <w:top w:val="none" w:sz="0" w:space="0" w:color="auto"/>
        <w:left w:val="none" w:sz="0" w:space="0" w:color="auto"/>
        <w:bottom w:val="none" w:sz="0" w:space="0" w:color="auto"/>
        <w:right w:val="none" w:sz="0" w:space="0" w:color="auto"/>
      </w:divBdr>
    </w:div>
    <w:div w:id="204801465">
      <w:bodyDiv w:val="1"/>
      <w:marLeft w:val="0"/>
      <w:marRight w:val="0"/>
      <w:marTop w:val="0"/>
      <w:marBottom w:val="0"/>
      <w:divBdr>
        <w:top w:val="none" w:sz="0" w:space="0" w:color="auto"/>
        <w:left w:val="none" w:sz="0" w:space="0" w:color="auto"/>
        <w:bottom w:val="none" w:sz="0" w:space="0" w:color="auto"/>
        <w:right w:val="none" w:sz="0" w:space="0" w:color="auto"/>
      </w:divBdr>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27038018">
      <w:bodyDiv w:val="1"/>
      <w:marLeft w:val="0"/>
      <w:marRight w:val="0"/>
      <w:marTop w:val="0"/>
      <w:marBottom w:val="0"/>
      <w:divBdr>
        <w:top w:val="none" w:sz="0" w:space="0" w:color="auto"/>
        <w:left w:val="none" w:sz="0" w:space="0" w:color="auto"/>
        <w:bottom w:val="none" w:sz="0" w:space="0" w:color="auto"/>
        <w:right w:val="none" w:sz="0" w:space="0" w:color="auto"/>
      </w:divBdr>
    </w:div>
    <w:div w:id="230163442">
      <w:bodyDiv w:val="1"/>
      <w:marLeft w:val="0"/>
      <w:marRight w:val="0"/>
      <w:marTop w:val="0"/>
      <w:marBottom w:val="0"/>
      <w:divBdr>
        <w:top w:val="none" w:sz="0" w:space="0" w:color="auto"/>
        <w:left w:val="none" w:sz="0" w:space="0" w:color="auto"/>
        <w:bottom w:val="none" w:sz="0" w:space="0" w:color="auto"/>
        <w:right w:val="none" w:sz="0" w:space="0" w:color="auto"/>
      </w:divBdr>
    </w:div>
    <w:div w:id="245647994">
      <w:bodyDiv w:val="1"/>
      <w:marLeft w:val="0"/>
      <w:marRight w:val="0"/>
      <w:marTop w:val="0"/>
      <w:marBottom w:val="0"/>
      <w:divBdr>
        <w:top w:val="none" w:sz="0" w:space="0" w:color="auto"/>
        <w:left w:val="none" w:sz="0" w:space="0" w:color="auto"/>
        <w:bottom w:val="none" w:sz="0" w:space="0" w:color="auto"/>
        <w:right w:val="none" w:sz="0" w:space="0" w:color="auto"/>
      </w:divBdr>
    </w:div>
    <w:div w:id="268120191">
      <w:bodyDiv w:val="1"/>
      <w:marLeft w:val="0"/>
      <w:marRight w:val="0"/>
      <w:marTop w:val="0"/>
      <w:marBottom w:val="0"/>
      <w:divBdr>
        <w:top w:val="none" w:sz="0" w:space="0" w:color="auto"/>
        <w:left w:val="none" w:sz="0" w:space="0" w:color="auto"/>
        <w:bottom w:val="none" w:sz="0" w:space="0" w:color="auto"/>
        <w:right w:val="none" w:sz="0" w:space="0" w:color="auto"/>
      </w:divBdr>
    </w:div>
    <w:div w:id="309795004">
      <w:bodyDiv w:val="1"/>
      <w:marLeft w:val="0"/>
      <w:marRight w:val="0"/>
      <w:marTop w:val="0"/>
      <w:marBottom w:val="0"/>
      <w:divBdr>
        <w:top w:val="none" w:sz="0" w:space="0" w:color="auto"/>
        <w:left w:val="none" w:sz="0" w:space="0" w:color="auto"/>
        <w:bottom w:val="none" w:sz="0" w:space="0" w:color="auto"/>
        <w:right w:val="none" w:sz="0" w:space="0" w:color="auto"/>
      </w:divBdr>
    </w:div>
    <w:div w:id="313605853">
      <w:bodyDiv w:val="1"/>
      <w:marLeft w:val="0"/>
      <w:marRight w:val="0"/>
      <w:marTop w:val="0"/>
      <w:marBottom w:val="0"/>
      <w:divBdr>
        <w:top w:val="none" w:sz="0" w:space="0" w:color="auto"/>
        <w:left w:val="none" w:sz="0" w:space="0" w:color="auto"/>
        <w:bottom w:val="none" w:sz="0" w:space="0" w:color="auto"/>
        <w:right w:val="none" w:sz="0" w:space="0" w:color="auto"/>
      </w:divBdr>
    </w:div>
    <w:div w:id="334649630">
      <w:bodyDiv w:val="1"/>
      <w:marLeft w:val="0"/>
      <w:marRight w:val="0"/>
      <w:marTop w:val="0"/>
      <w:marBottom w:val="0"/>
      <w:divBdr>
        <w:top w:val="none" w:sz="0" w:space="0" w:color="auto"/>
        <w:left w:val="none" w:sz="0" w:space="0" w:color="auto"/>
        <w:bottom w:val="none" w:sz="0" w:space="0" w:color="auto"/>
        <w:right w:val="none" w:sz="0" w:space="0" w:color="auto"/>
      </w:divBdr>
    </w:div>
    <w:div w:id="338243049">
      <w:bodyDiv w:val="1"/>
      <w:marLeft w:val="0"/>
      <w:marRight w:val="0"/>
      <w:marTop w:val="0"/>
      <w:marBottom w:val="0"/>
      <w:divBdr>
        <w:top w:val="none" w:sz="0" w:space="0" w:color="auto"/>
        <w:left w:val="none" w:sz="0" w:space="0" w:color="auto"/>
        <w:bottom w:val="none" w:sz="0" w:space="0" w:color="auto"/>
        <w:right w:val="none" w:sz="0" w:space="0" w:color="auto"/>
      </w:divBdr>
    </w:div>
    <w:div w:id="374350448">
      <w:bodyDiv w:val="1"/>
      <w:marLeft w:val="0"/>
      <w:marRight w:val="0"/>
      <w:marTop w:val="0"/>
      <w:marBottom w:val="0"/>
      <w:divBdr>
        <w:top w:val="none" w:sz="0" w:space="0" w:color="auto"/>
        <w:left w:val="none" w:sz="0" w:space="0" w:color="auto"/>
        <w:bottom w:val="none" w:sz="0" w:space="0" w:color="auto"/>
        <w:right w:val="none" w:sz="0" w:space="0" w:color="auto"/>
      </w:divBdr>
    </w:div>
    <w:div w:id="404572496">
      <w:bodyDiv w:val="1"/>
      <w:marLeft w:val="0"/>
      <w:marRight w:val="0"/>
      <w:marTop w:val="0"/>
      <w:marBottom w:val="0"/>
      <w:divBdr>
        <w:top w:val="none" w:sz="0" w:space="0" w:color="auto"/>
        <w:left w:val="none" w:sz="0" w:space="0" w:color="auto"/>
        <w:bottom w:val="none" w:sz="0" w:space="0" w:color="auto"/>
        <w:right w:val="none" w:sz="0" w:space="0" w:color="auto"/>
      </w:divBdr>
    </w:div>
    <w:div w:id="422603480">
      <w:bodyDiv w:val="1"/>
      <w:marLeft w:val="0"/>
      <w:marRight w:val="0"/>
      <w:marTop w:val="0"/>
      <w:marBottom w:val="0"/>
      <w:divBdr>
        <w:top w:val="none" w:sz="0" w:space="0" w:color="auto"/>
        <w:left w:val="none" w:sz="0" w:space="0" w:color="auto"/>
        <w:bottom w:val="none" w:sz="0" w:space="0" w:color="auto"/>
        <w:right w:val="none" w:sz="0" w:space="0" w:color="auto"/>
      </w:divBdr>
    </w:div>
    <w:div w:id="429275253">
      <w:bodyDiv w:val="1"/>
      <w:marLeft w:val="0"/>
      <w:marRight w:val="0"/>
      <w:marTop w:val="0"/>
      <w:marBottom w:val="0"/>
      <w:divBdr>
        <w:top w:val="none" w:sz="0" w:space="0" w:color="auto"/>
        <w:left w:val="none" w:sz="0" w:space="0" w:color="auto"/>
        <w:bottom w:val="none" w:sz="0" w:space="0" w:color="auto"/>
        <w:right w:val="none" w:sz="0" w:space="0" w:color="auto"/>
      </w:divBdr>
    </w:div>
    <w:div w:id="437066083">
      <w:bodyDiv w:val="1"/>
      <w:marLeft w:val="0"/>
      <w:marRight w:val="0"/>
      <w:marTop w:val="0"/>
      <w:marBottom w:val="0"/>
      <w:divBdr>
        <w:top w:val="none" w:sz="0" w:space="0" w:color="auto"/>
        <w:left w:val="none" w:sz="0" w:space="0" w:color="auto"/>
        <w:bottom w:val="none" w:sz="0" w:space="0" w:color="auto"/>
        <w:right w:val="none" w:sz="0" w:space="0" w:color="auto"/>
      </w:divBdr>
    </w:div>
    <w:div w:id="465510722">
      <w:bodyDiv w:val="1"/>
      <w:marLeft w:val="0"/>
      <w:marRight w:val="0"/>
      <w:marTop w:val="0"/>
      <w:marBottom w:val="0"/>
      <w:divBdr>
        <w:top w:val="none" w:sz="0" w:space="0" w:color="auto"/>
        <w:left w:val="none" w:sz="0" w:space="0" w:color="auto"/>
        <w:bottom w:val="none" w:sz="0" w:space="0" w:color="auto"/>
        <w:right w:val="none" w:sz="0" w:space="0" w:color="auto"/>
      </w:divBdr>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488833537">
      <w:bodyDiv w:val="1"/>
      <w:marLeft w:val="0"/>
      <w:marRight w:val="0"/>
      <w:marTop w:val="0"/>
      <w:marBottom w:val="0"/>
      <w:divBdr>
        <w:top w:val="none" w:sz="0" w:space="0" w:color="auto"/>
        <w:left w:val="none" w:sz="0" w:space="0" w:color="auto"/>
        <w:bottom w:val="none" w:sz="0" w:space="0" w:color="auto"/>
        <w:right w:val="none" w:sz="0" w:space="0" w:color="auto"/>
      </w:divBdr>
    </w:div>
    <w:div w:id="514928603">
      <w:bodyDiv w:val="1"/>
      <w:marLeft w:val="0"/>
      <w:marRight w:val="0"/>
      <w:marTop w:val="0"/>
      <w:marBottom w:val="0"/>
      <w:divBdr>
        <w:top w:val="none" w:sz="0" w:space="0" w:color="auto"/>
        <w:left w:val="none" w:sz="0" w:space="0" w:color="auto"/>
        <w:bottom w:val="none" w:sz="0" w:space="0" w:color="auto"/>
        <w:right w:val="none" w:sz="0" w:space="0" w:color="auto"/>
      </w:divBdr>
    </w:div>
    <w:div w:id="531648522">
      <w:bodyDiv w:val="1"/>
      <w:marLeft w:val="0"/>
      <w:marRight w:val="0"/>
      <w:marTop w:val="0"/>
      <w:marBottom w:val="0"/>
      <w:divBdr>
        <w:top w:val="none" w:sz="0" w:space="0" w:color="auto"/>
        <w:left w:val="none" w:sz="0" w:space="0" w:color="auto"/>
        <w:bottom w:val="none" w:sz="0" w:space="0" w:color="auto"/>
        <w:right w:val="none" w:sz="0" w:space="0" w:color="auto"/>
      </w:divBdr>
    </w:div>
    <w:div w:id="532808699">
      <w:bodyDiv w:val="1"/>
      <w:marLeft w:val="0"/>
      <w:marRight w:val="0"/>
      <w:marTop w:val="0"/>
      <w:marBottom w:val="0"/>
      <w:divBdr>
        <w:top w:val="none" w:sz="0" w:space="0" w:color="auto"/>
        <w:left w:val="none" w:sz="0" w:space="0" w:color="auto"/>
        <w:bottom w:val="none" w:sz="0" w:space="0" w:color="auto"/>
        <w:right w:val="none" w:sz="0" w:space="0" w:color="auto"/>
      </w:divBdr>
    </w:div>
    <w:div w:id="533153209">
      <w:bodyDiv w:val="1"/>
      <w:marLeft w:val="0"/>
      <w:marRight w:val="0"/>
      <w:marTop w:val="0"/>
      <w:marBottom w:val="0"/>
      <w:divBdr>
        <w:top w:val="none" w:sz="0" w:space="0" w:color="auto"/>
        <w:left w:val="none" w:sz="0" w:space="0" w:color="auto"/>
        <w:bottom w:val="none" w:sz="0" w:space="0" w:color="auto"/>
        <w:right w:val="none" w:sz="0" w:space="0" w:color="auto"/>
      </w:divBdr>
    </w:div>
    <w:div w:id="563563472">
      <w:bodyDiv w:val="1"/>
      <w:marLeft w:val="0"/>
      <w:marRight w:val="0"/>
      <w:marTop w:val="0"/>
      <w:marBottom w:val="0"/>
      <w:divBdr>
        <w:top w:val="none" w:sz="0" w:space="0" w:color="auto"/>
        <w:left w:val="none" w:sz="0" w:space="0" w:color="auto"/>
        <w:bottom w:val="none" w:sz="0" w:space="0" w:color="auto"/>
        <w:right w:val="none" w:sz="0" w:space="0" w:color="auto"/>
      </w:divBdr>
    </w:div>
    <w:div w:id="578370910">
      <w:bodyDiv w:val="1"/>
      <w:marLeft w:val="0"/>
      <w:marRight w:val="0"/>
      <w:marTop w:val="0"/>
      <w:marBottom w:val="0"/>
      <w:divBdr>
        <w:top w:val="none" w:sz="0" w:space="0" w:color="auto"/>
        <w:left w:val="none" w:sz="0" w:space="0" w:color="auto"/>
        <w:bottom w:val="none" w:sz="0" w:space="0" w:color="auto"/>
        <w:right w:val="none" w:sz="0" w:space="0" w:color="auto"/>
      </w:divBdr>
    </w:div>
    <w:div w:id="612247974">
      <w:bodyDiv w:val="1"/>
      <w:marLeft w:val="0"/>
      <w:marRight w:val="0"/>
      <w:marTop w:val="0"/>
      <w:marBottom w:val="0"/>
      <w:divBdr>
        <w:top w:val="none" w:sz="0" w:space="0" w:color="auto"/>
        <w:left w:val="none" w:sz="0" w:space="0" w:color="auto"/>
        <w:bottom w:val="none" w:sz="0" w:space="0" w:color="auto"/>
        <w:right w:val="none" w:sz="0" w:space="0" w:color="auto"/>
      </w:divBdr>
    </w:div>
    <w:div w:id="614950172">
      <w:bodyDiv w:val="1"/>
      <w:marLeft w:val="0"/>
      <w:marRight w:val="0"/>
      <w:marTop w:val="0"/>
      <w:marBottom w:val="0"/>
      <w:divBdr>
        <w:top w:val="none" w:sz="0" w:space="0" w:color="auto"/>
        <w:left w:val="none" w:sz="0" w:space="0" w:color="auto"/>
        <w:bottom w:val="none" w:sz="0" w:space="0" w:color="auto"/>
        <w:right w:val="none" w:sz="0" w:space="0" w:color="auto"/>
      </w:divBdr>
    </w:div>
    <w:div w:id="656344375">
      <w:bodyDiv w:val="1"/>
      <w:marLeft w:val="0"/>
      <w:marRight w:val="0"/>
      <w:marTop w:val="0"/>
      <w:marBottom w:val="0"/>
      <w:divBdr>
        <w:top w:val="none" w:sz="0" w:space="0" w:color="auto"/>
        <w:left w:val="none" w:sz="0" w:space="0" w:color="auto"/>
        <w:bottom w:val="none" w:sz="0" w:space="0" w:color="auto"/>
        <w:right w:val="none" w:sz="0" w:space="0" w:color="auto"/>
      </w:divBdr>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703209447">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10616895">
      <w:bodyDiv w:val="1"/>
      <w:marLeft w:val="0"/>
      <w:marRight w:val="0"/>
      <w:marTop w:val="0"/>
      <w:marBottom w:val="0"/>
      <w:divBdr>
        <w:top w:val="none" w:sz="0" w:space="0" w:color="auto"/>
        <w:left w:val="none" w:sz="0" w:space="0" w:color="auto"/>
        <w:bottom w:val="none" w:sz="0" w:space="0" w:color="auto"/>
        <w:right w:val="none" w:sz="0" w:space="0" w:color="auto"/>
      </w:divBdr>
    </w:div>
    <w:div w:id="736559111">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777070096">
      <w:bodyDiv w:val="1"/>
      <w:marLeft w:val="0"/>
      <w:marRight w:val="0"/>
      <w:marTop w:val="0"/>
      <w:marBottom w:val="0"/>
      <w:divBdr>
        <w:top w:val="none" w:sz="0" w:space="0" w:color="auto"/>
        <w:left w:val="none" w:sz="0" w:space="0" w:color="auto"/>
        <w:bottom w:val="none" w:sz="0" w:space="0" w:color="auto"/>
        <w:right w:val="none" w:sz="0" w:space="0" w:color="auto"/>
      </w:divBdr>
    </w:div>
    <w:div w:id="781219631">
      <w:bodyDiv w:val="1"/>
      <w:marLeft w:val="0"/>
      <w:marRight w:val="0"/>
      <w:marTop w:val="0"/>
      <w:marBottom w:val="0"/>
      <w:divBdr>
        <w:top w:val="none" w:sz="0" w:space="0" w:color="auto"/>
        <w:left w:val="none" w:sz="0" w:space="0" w:color="auto"/>
        <w:bottom w:val="none" w:sz="0" w:space="0" w:color="auto"/>
        <w:right w:val="none" w:sz="0" w:space="0" w:color="auto"/>
      </w:divBdr>
    </w:div>
    <w:div w:id="798380043">
      <w:bodyDiv w:val="1"/>
      <w:marLeft w:val="0"/>
      <w:marRight w:val="0"/>
      <w:marTop w:val="0"/>
      <w:marBottom w:val="0"/>
      <w:divBdr>
        <w:top w:val="none" w:sz="0" w:space="0" w:color="auto"/>
        <w:left w:val="none" w:sz="0" w:space="0" w:color="auto"/>
        <w:bottom w:val="none" w:sz="0" w:space="0" w:color="auto"/>
        <w:right w:val="none" w:sz="0" w:space="0" w:color="auto"/>
      </w:divBdr>
    </w:div>
    <w:div w:id="806362315">
      <w:bodyDiv w:val="1"/>
      <w:marLeft w:val="0"/>
      <w:marRight w:val="0"/>
      <w:marTop w:val="0"/>
      <w:marBottom w:val="0"/>
      <w:divBdr>
        <w:top w:val="none" w:sz="0" w:space="0" w:color="auto"/>
        <w:left w:val="none" w:sz="0" w:space="0" w:color="auto"/>
        <w:bottom w:val="none" w:sz="0" w:space="0" w:color="auto"/>
        <w:right w:val="none" w:sz="0" w:space="0" w:color="auto"/>
      </w:divBdr>
    </w:div>
    <w:div w:id="814298375">
      <w:bodyDiv w:val="1"/>
      <w:marLeft w:val="0"/>
      <w:marRight w:val="0"/>
      <w:marTop w:val="0"/>
      <w:marBottom w:val="0"/>
      <w:divBdr>
        <w:top w:val="none" w:sz="0" w:space="0" w:color="auto"/>
        <w:left w:val="none" w:sz="0" w:space="0" w:color="auto"/>
        <w:bottom w:val="none" w:sz="0" w:space="0" w:color="auto"/>
        <w:right w:val="none" w:sz="0" w:space="0" w:color="auto"/>
      </w:divBdr>
    </w:div>
    <w:div w:id="816604124">
      <w:bodyDiv w:val="1"/>
      <w:marLeft w:val="0"/>
      <w:marRight w:val="0"/>
      <w:marTop w:val="0"/>
      <w:marBottom w:val="0"/>
      <w:divBdr>
        <w:top w:val="none" w:sz="0" w:space="0" w:color="auto"/>
        <w:left w:val="none" w:sz="0" w:space="0" w:color="auto"/>
        <w:bottom w:val="none" w:sz="0" w:space="0" w:color="auto"/>
        <w:right w:val="none" w:sz="0" w:space="0" w:color="auto"/>
      </w:divBdr>
    </w:div>
    <w:div w:id="817959552">
      <w:bodyDiv w:val="1"/>
      <w:marLeft w:val="0"/>
      <w:marRight w:val="0"/>
      <w:marTop w:val="0"/>
      <w:marBottom w:val="0"/>
      <w:divBdr>
        <w:top w:val="none" w:sz="0" w:space="0" w:color="auto"/>
        <w:left w:val="none" w:sz="0" w:space="0" w:color="auto"/>
        <w:bottom w:val="none" w:sz="0" w:space="0" w:color="auto"/>
        <w:right w:val="none" w:sz="0" w:space="0" w:color="auto"/>
      </w:divBdr>
    </w:div>
    <w:div w:id="818501447">
      <w:bodyDiv w:val="1"/>
      <w:marLeft w:val="0"/>
      <w:marRight w:val="0"/>
      <w:marTop w:val="0"/>
      <w:marBottom w:val="0"/>
      <w:divBdr>
        <w:top w:val="none" w:sz="0" w:space="0" w:color="auto"/>
        <w:left w:val="none" w:sz="0" w:space="0" w:color="auto"/>
        <w:bottom w:val="none" w:sz="0" w:space="0" w:color="auto"/>
        <w:right w:val="none" w:sz="0" w:space="0" w:color="auto"/>
      </w:divBdr>
    </w:div>
    <w:div w:id="821971233">
      <w:bodyDiv w:val="1"/>
      <w:marLeft w:val="0"/>
      <w:marRight w:val="0"/>
      <w:marTop w:val="0"/>
      <w:marBottom w:val="0"/>
      <w:divBdr>
        <w:top w:val="none" w:sz="0" w:space="0" w:color="auto"/>
        <w:left w:val="none" w:sz="0" w:space="0" w:color="auto"/>
        <w:bottom w:val="none" w:sz="0" w:space="0" w:color="auto"/>
        <w:right w:val="none" w:sz="0" w:space="0" w:color="auto"/>
      </w:divBdr>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834690574">
      <w:bodyDiv w:val="1"/>
      <w:marLeft w:val="0"/>
      <w:marRight w:val="0"/>
      <w:marTop w:val="0"/>
      <w:marBottom w:val="0"/>
      <w:divBdr>
        <w:top w:val="none" w:sz="0" w:space="0" w:color="auto"/>
        <w:left w:val="none" w:sz="0" w:space="0" w:color="auto"/>
        <w:bottom w:val="none" w:sz="0" w:space="0" w:color="auto"/>
        <w:right w:val="none" w:sz="0" w:space="0" w:color="auto"/>
      </w:divBdr>
    </w:div>
    <w:div w:id="840582290">
      <w:bodyDiv w:val="1"/>
      <w:marLeft w:val="0"/>
      <w:marRight w:val="0"/>
      <w:marTop w:val="0"/>
      <w:marBottom w:val="0"/>
      <w:divBdr>
        <w:top w:val="none" w:sz="0" w:space="0" w:color="auto"/>
        <w:left w:val="none" w:sz="0" w:space="0" w:color="auto"/>
        <w:bottom w:val="none" w:sz="0" w:space="0" w:color="auto"/>
        <w:right w:val="none" w:sz="0" w:space="0" w:color="auto"/>
      </w:divBdr>
    </w:div>
    <w:div w:id="844248727">
      <w:bodyDiv w:val="1"/>
      <w:marLeft w:val="0"/>
      <w:marRight w:val="0"/>
      <w:marTop w:val="0"/>
      <w:marBottom w:val="0"/>
      <w:divBdr>
        <w:top w:val="none" w:sz="0" w:space="0" w:color="auto"/>
        <w:left w:val="none" w:sz="0" w:space="0" w:color="auto"/>
        <w:bottom w:val="none" w:sz="0" w:space="0" w:color="auto"/>
        <w:right w:val="none" w:sz="0" w:space="0" w:color="auto"/>
      </w:divBdr>
    </w:div>
    <w:div w:id="874123837">
      <w:bodyDiv w:val="1"/>
      <w:marLeft w:val="0"/>
      <w:marRight w:val="0"/>
      <w:marTop w:val="0"/>
      <w:marBottom w:val="0"/>
      <w:divBdr>
        <w:top w:val="none" w:sz="0" w:space="0" w:color="auto"/>
        <w:left w:val="none" w:sz="0" w:space="0" w:color="auto"/>
        <w:bottom w:val="none" w:sz="0" w:space="0" w:color="auto"/>
        <w:right w:val="none" w:sz="0" w:space="0" w:color="auto"/>
      </w:divBdr>
    </w:div>
    <w:div w:id="881793787">
      <w:bodyDiv w:val="1"/>
      <w:marLeft w:val="0"/>
      <w:marRight w:val="0"/>
      <w:marTop w:val="0"/>
      <w:marBottom w:val="0"/>
      <w:divBdr>
        <w:top w:val="none" w:sz="0" w:space="0" w:color="auto"/>
        <w:left w:val="none" w:sz="0" w:space="0" w:color="auto"/>
        <w:bottom w:val="none" w:sz="0" w:space="0" w:color="auto"/>
        <w:right w:val="none" w:sz="0" w:space="0" w:color="auto"/>
      </w:divBdr>
    </w:div>
    <w:div w:id="913128747">
      <w:bodyDiv w:val="1"/>
      <w:marLeft w:val="0"/>
      <w:marRight w:val="0"/>
      <w:marTop w:val="0"/>
      <w:marBottom w:val="0"/>
      <w:divBdr>
        <w:top w:val="none" w:sz="0" w:space="0" w:color="auto"/>
        <w:left w:val="none" w:sz="0" w:space="0" w:color="auto"/>
        <w:bottom w:val="none" w:sz="0" w:space="0" w:color="auto"/>
        <w:right w:val="none" w:sz="0" w:space="0" w:color="auto"/>
      </w:divBdr>
    </w:div>
    <w:div w:id="940257043">
      <w:bodyDiv w:val="1"/>
      <w:marLeft w:val="0"/>
      <w:marRight w:val="0"/>
      <w:marTop w:val="0"/>
      <w:marBottom w:val="0"/>
      <w:divBdr>
        <w:top w:val="none" w:sz="0" w:space="0" w:color="auto"/>
        <w:left w:val="none" w:sz="0" w:space="0" w:color="auto"/>
        <w:bottom w:val="none" w:sz="0" w:space="0" w:color="auto"/>
        <w:right w:val="none" w:sz="0" w:space="0" w:color="auto"/>
      </w:divBdr>
    </w:div>
    <w:div w:id="943222621">
      <w:bodyDiv w:val="1"/>
      <w:marLeft w:val="0"/>
      <w:marRight w:val="0"/>
      <w:marTop w:val="0"/>
      <w:marBottom w:val="0"/>
      <w:divBdr>
        <w:top w:val="none" w:sz="0" w:space="0" w:color="auto"/>
        <w:left w:val="none" w:sz="0" w:space="0" w:color="auto"/>
        <w:bottom w:val="none" w:sz="0" w:space="0" w:color="auto"/>
        <w:right w:val="none" w:sz="0" w:space="0" w:color="auto"/>
      </w:divBdr>
    </w:div>
    <w:div w:id="950091350">
      <w:bodyDiv w:val="1"/>
      <w:marLeft w:val="0"/>
      <w:marRight w:val="0"/>
      <w:marTop w:val="0"/>
      <w:marBottom w:val="0"/>
      <w:divBdr>
        <w:top w:val="none" w:sz="0" w:space="0" w:color="auto"/>
        <w:left w:val="none" w:sz="0" w:space="0" w:color="auto"/>
        <w:bottom w:val="none" w:sz="0" w:space="0" w:color="auto"/>
        <w:right w:val="none" w:sz="0" w:space="0" w:color="auto"/>
      </w:divBdr>
    </w:div>
    <w:div w:id="950476074">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71446544">
      <w:bodyDiv w:val="1"/>
      <w:marLeft w:val="0"/>
      <w:marRight w:val="0"/>
      <w:marTop w:val="0"/>
      <w:marBottom w:val="0"/>
      <w:divBdr>
        <w:top w:val="none" w:sz="0" w:space="0" w:color="auto"/>
        <w:left w:val="none" w:sz="0" w:space="0" w:color="auto"/>
        <w:bottom w:val="none" w:sz="0" w:space="0" w:color="auto"/>
        <w:right w:val="none" w:sz="0" w:space="0" w:color="auto"/>
      </w:divBdr>
    </w:div>
    <w:div w:id="977995442">
      <w:bodyDiv w:val="1"/>
      <w:marLeft w:val="0"/>
      <w:marRight w:val="0"/>
      <w:marTop w:val="0"/>
      <w:marBottom w:val="0"/>
      <w:divBdr>
        <w:top w:val="none" w:sz="0" w:space="0" w:color="auto"/>
        <w:left w:val="none" w:sz="0" w:space="0" w:color="auto"/>
        <w:bottom w:val="none" w:sz="0" w:space="0" w:color="auto"/>
        <w:right w:val="none" w:sz="0" w:space="0" w:color="auto"/>
      </w:divBdr>
    </w:div>
    <w:div w:id="1009017312">
      <w:bodyDiv w:val="1"/>
      <w:marLeft w:val="0"/>
      <w:marRight w:val="0"/>
      <w:marTop w:val="0"/>
      <w:marBottom w:val="0"/>
      <w:divBdr>
        <w:top w:val="none" w:sz="0" w:space="0" w:color="auto"/>
        <w:left w:val="none" w:sz="0" w:space="0" w:color="auto"/>
        <w:bottom w:val="none" w:sz="0" w:space="0" w:color="auto"/>
        <w:right w:val="none" w:sz="0" w:space="0" w:color="auto"/>
      </w:divBdr>
    </w:div>
    <w:div w:id="1014579164">
      <w:bodyDiv w:val="1"/>
      <w:marLeft w:val="0"/>
      <w:marRight w:val="0"/>
      <w:marTop w:val="0"/>
      <w:marBottom w:val="0"/>
      <w:divBdr>
        <w:top w:val="none" w:sz="0" w:space="0" w:color="auto"/>
        <w:left w:val="none" w:sz="0" w:space="0" w:color="auto"/>
        <w:bottom w:val="none" w:sz="0" w:space="0" w:color="auto"/>
        <w:right w:val="none" w:sz="0" w:space="0" w:color="auto"/>
      </w:divBdr>
    </w:div>
    <w:div w:id="1056054025">
      <w:bodyDiv w:val="1"/>
      <w:marLeft w:val="0"/>
      <w:marRight w:val="0"/>
      <w:marTop w:val="0"/>
      <w:marBottom w:val="0"/>
      <w:divBdr>
        <w:top w:val="none" w:sz="0" w:space="0" w:color="auto"/>
        <w:left w:val="none" w:sz="0" w:space="0" w:color="auto"/>
        <w:bottom w:val="none" w:sz="0" w:space="0" w:color="auto"/>
        <w:right w:val="none" w:sz="0" w:space="0" w:color="auto"/>
      </w:divBdr>
    </w:div>
    <w:div w:id="1061097166">
      <w:bodyDiv w:val="1"/>
      <w:marLeft w:val="0"/>
      <w:marRight w:val="0"/>
      <w:marTop w:val="0"/>
      <w:marBottom w:val="0"/>
      <w:divBdr>
        <w:top w:val="none" w:sz="0" w:space="0" w:color="auto"/>
        <w:left w:val="none" w:sz="0" w:space="0" w:color="auto"/>
        <w:bottom w:val="none" w:sz="0" w:space="0" w:color="auto"/>
        <w:right w:val="none" w:sz="0" w:space="0" w:color="auto"/>
      </w:divBdr>
    </w:div>
    <w:div w:id="1082335043">
      <w:bodyDiv w:val="1"/>
      <w:marLeft w:val="0"/>
      <w:marRight w:val="0"/>
      <w:marTop w:val="0"/>
      <w:marBottom w:val="0"/>
      <w:divBdr>
        <w:top w:val="none" w:sz="0" w:space="0" w:color="auto"/>
        <w:left w:val="none" w:sz="0" w:space="0" w:color="auto"/>
        <w:bottom w:val="none" w:sz="0" w:space="0" w:color="auto"/>
        <w:right w:val="none" w:sz="0" w:space="0" w:color="auto"/>
      </w:divBdr>
    </w:div>
    <w:div w:id="1104426501">
      <w:bodyDiv w:val="1"/>
      <w:marLeft w:val="0"/>
      <w:marRight w:val="0"/>
      <w:marTop w:val="0"/>
      <w:marBottom w:val="0"/>
      <w:divBdr>
        <w:top w:val="none" w:sz="0" w:space="0" w:color="auto"/>
        <w:left w:val="none" w:sz="0" w:space="0" w:color="auto"/>
        <w:bottom w:val="none" w:sz="0" w:space="0" w:color="auto"/>
        <w:right w:val="none" w:sz="0" w:space="0" w:color="auto"/>
      </w:divBdr>
    </w:div>
    <w:div w:id="1104689910">
      <w:bodyDiv w:val="1"/>
      <w:marLeft w:val="0"/>
      <w:marRight w:val="0"/>
      <w:marTop w:val="0"/>
      <w:marBottom w:val="0"/>
      <w:divBdr>
        <w:top w:val="none" w:sz="0" w:space="0" w:color="auto"/>
        <w:left w:val="none" w:sz="0" w:space="0" w:color="auto"/>
        <w:bottom w:val="none" w:sz="0" w:space="0" w:color="auto"/>
        <w:right w:val="none" w:sz="0" w:space="0" w:color="auto"/>
      </w:divBdr>
    </w:div>
    <w:div w:id="1128932365">
      <w:bodyDiv w:val="1"/>
      <w:marLeft w:val="0"/>
      <w:marRight w:val="0"/>
      <w:marTop w:val="0"/>
      <w:marBottom w:val="0"/>
      <w:divBdr>
        <w:top w:val="none" w:sz="0" w:space="0" w:color="auto"/>
        <w:left w:val="none" w:sz="0" w:space="0" w:color="auto"/>
        <w:bottom w:val="none" w:sz="0" w:space="0" w:color="auto"/>
        <w:right w:val="none" w:sz="0" w:space="0" w:color="auto"/>
      </w:divBdr>
    </w:div>
    <w:div w:id="1160654675">
      <w:bodyDiv w:val="1"/>
      <w:marLeft w:val="0"/>
      <w:marRight w:val="0"/>
      <w:marTop w:val="0"/>
      <w:marBottom w:val="0"/>
      <w:divBdr>
        <w:top w:val="none" w:sz="0" w:space="0" w:color="auto"/>
        <w:left w:val="none" w:sz="0" w:space="0" w:color="auto"/>
        <w:bottom w:val="none" w:sz="0" w:space="0" w:color="auto"/>
        <w:right w:val="none" w:sz="0" w:space="0" w:color="auto"/>
      </w:divBdr>
    </w:div>
    <w:div w:id="1164275133">
      <w:bodyDiv w:val="1"/>
      <w:marLeft w:val="0"/>
      <w:marRight w:val="0"/>
      <w:marTop w:val="0"/>
      <w:marBottom w:val="0"/>
      <w:divBdr>
        <w:top w:val="none" w:sz="0" w:space="0" w:color="auto"/>
        <w:left w:val="none" w:sz="0" w:space="0" w:color="auto"/>
        <w:bottom w:val="none" w:sz="0" w:space="0" w:color="auto"/>
        <w:right w:val="none" w:sz="0" w:space="0" w:color="auto"/>
      </w:divBdr>
    </w:div>
    <w:div w:id="1236016864">
      <w:bodyDiv w:val="1"/>
      <w:marLeft w:val="0"/>
      <w:marRight w:val="0"/>
      <w:marTop w:val="0"/>
      <w:marBottom w:val="0"/>
      <w:divBdr>
        <w:top w:val="none" w:sz="0" w:space="0" w:color="auto"/>
        <w:left w:val="none" w:sz="0" w:space="0" w:color="auto"/>
        <w:bottom w:val="none" w:sz="0" w:space="0" w:color="auto"/>
        <w:right w:val="none" w:sz="0" w:space="0" w:color="auto"/>
      </w:divBdr>
    </w:div>
    <w:div w:id="1238591773">
      <w:bodyDiv w:val="1"/>
      <w:marLeft w:val="0"/>
      <w:marRight w:val="0"/>
      <w:marTop w:val="0"/>
      <w:marBottom w:val="0"/>
      <w:divBdr>
        <w:top w:val="none" w:sz="0" w:space="0" w:color="auto"/>
        <w:left w:val="none" w:sz="0" w:space="0" w:color="auto"/>
        <w:bottom w:val="none" w:sz="0" w:space="0" w:color="auto"/>
        <w:right w:val="none" w:sz="0" w:space="0" w:color="auto"/>
      </w:divBdr>
    </w:div>
    <w:div w:id="1244411744">
      <w:bodyDiv w:val="1"/>
      <w:marLeft w:val="0"/>
      <w:marRight w:val="0"/>
      <w:marTop w:val="0"/>
      <w:marBottom w:val="0"/>
      <w:divBdr>
        <w:top w:val="none" w:sz="0" w:space="0" w:color="auto"/>
        <w:left w:val="none" w:sz="0" w:space="0" w:color="auto"/>
        <w:bottom w:val="none" w:sz="0" w:space="0" w:color="auto"/>
        <w:right w:val="none" w:sz="0" w:space="0" w:color="auto"/>
      </w:divBdr>
    </w:div>
    <w:div w:id="1253198699">
      <w:bodyDiv w:val="1"/>
      <w:marLeft w:val="0"/>
      <w:marRight w:val="0"/>
      <w:marTop w:val="0"/>
      <w:marBottom w:val="0"/>
      <w:divBdr>
        <w:top w:val="none" w:sz="0" w:space="0" w:color="auto"/>
        <w:left w:val="none" w:sz="0" w:space="0" w:color="auto"/>
        <w:bottom w:val="none" w:sz="0" w:space="0" w:color="auto"/>
        <w:right w:val="none" w:sz="0" w:space="0" w:color="auto"/>
      </w:divBdr>
    </w:div>
    <w:div w:id="1261570603">
      <w:bodyDiv w:val="1"/>
      <w:marLeft w:val="0"/>
      <w:marRight w:val="0"/>
      <w:marTop w:val="0"/>
      <w:marBottom w:val="0"/>
      <w:divBdr>
        <w:top w:val="none" w:sz="0" w:space="0" w:color="auto"/>
        <w:left w:val="none" w:sz="0" w:space="0" w:color="auto"/>
        <w:bottom w:val="none" w:sz="0" w:space="0" w:color="auto"/>
        <w:right w:val="none" w:sz="0" w:space="0" w:color="auto"/>
      </w:divBdr>
    </w:div>
    <w:div w:id="1277251550">
      <w:bodyDiv w:val="1"/>
      <w:marLeft w:val="0"/>
      <w:marRight w:val="0"/>
      <w:marTop w:val="0"/>
      <w:marBottom w:val="0"/>
      <w:divBdr>
        <w:top w:val="none" w:sz="0" w:space="0" w:color="auto"/>
        <w:left w:val="none" w:sz="0" w:space="0" w:color="auto"/>
        <w:bottom w:val="none" w:sz="0" w:space="0" w:color="auto"/>
        <w:right w:val="none" w:sz="0" w:space="0" w:color="auto"/>
      </w:divBdr>
    </w:div>
    <w:div w:id="1285698142">
      <w:bodyDiv w:val="1"/>
      <w:marLeft w:val="0"/>
      <w:marRight w:val="0"/>
      <w:marTop w:val="0"/>
      <w:marBottom w:val="0"/>
      <w:divBdr>
        <w:top w:val="none" w:sz="0" w:space="0" w:color="auto"/>
        <w:left w:val="none" w:sz="0" w:space="0" w:color="auto"/>
        <w:bottom w:val="none" w:sz="0" w:space="0" w:color="auto"/>
        <w:right w:val="none" w:sz="0" w:space="0" w:color="auto"/>
      </w:divBdr>
    </w:div>
    <w:div w:id="1299645934">
      <w:bodyDiv w:val="1"/>
      <w:marLeft w:val="0"/>
      <w:marRight w:val="0"/>
      <w:marTop w:val="0"/>
      <w:marBottom w:val="0"/>
      <w:divBdr>
        <w:top w:val="none" w:sz="0" w:space="0" w:color="auto"/>
        <w:left w:val="none" w:sz="0" w:space="0" w:color="auto"/>
        <w:bottom w:val="none" w:sz="0" w:space="0" w:color="auto"/>
        <w:right w:val="none" w:sz="0" w:space="0" w:color="auto"/>
      </w:divBdr>
    </w:div>
    <w:div w:id="1307736485">
      <w:bodyDiv w:val="1"/>
      <w:marLeft w:val="0"/>
      <w:marRight w:val="0"/>
      <w:marTop w:val="0"/>
      <w:marBottom w:val="0"/>
      <w:divBdr>
        <w:top w:val="none" w:sz="0" w:space="0" w:color="auto"/>
        <w:left w:val="none" w:sz="0" w:space="0" w:color="auto"/>
        <w:bottom w:val="none" w:sz="0" w:space="0" w:color="auto"/>
        <w:right w:val="none" w:sz="0" w:space="0" w:color="auto"/>
      </w:divBdr>
    </w:div>
    <w:div w:id="1315571016">
      <w:bodyDiv w:val="1"/>
      <w:marLeft w:val="0"/>
      <w:marRight w:val="0"/>
      <w:marTop w:val="0"/>
      <w:marBottom w:val="0"/>
      <w:divBdr>
        <w:top w:val="none" w:sz="0" w:space="0" w:color="auto"/>
        <w:left w:val="none" w:sz="0" w:space="0" w:color="auto"/>
        <w:bottom w:val="none" w:sz="0" w:space="0" w:color="auto"/>
        <w:right w:val="none" w:sz="0" w:space="0" w:color="auto"/>
      </w:divBdr>
    </w:div>
    <w:div w:id="1324240822">
      <w:bodyDiv w:val="1"/>
      <w:marLeft w:val="0"/>
      <w:marRight w:val="0"/>
      <w:marTop w:val="0"/>
      <w:marBottom w:val="0"/>
      <w:divBdr>
        <w:top w:val="none" w:sz="0" w:space="0" w:color="auto"/>
        <w:left w:val="none" w:sz="0" w:space="0" w:color="auto"/>
        <w:bottom w:val="none" w:sz="0" w:space="0" w:color="auto"/>
        <w:right w:val="none" w:sz="0" w:space="0" w:color="auto"/>
      </w:divBdr>
    </w:div>
    <w:div w:id="1326938978">
      <w:bodyDiv w:val="1"/>
      <w:marLeft w:val="0"/>
      <w:marRight w:val="0"/>
      <w:marTop w:val="0"/>
      <w:marBottom w:val="0"/>
      <w:divBdr>
        <w:top w:val="none" w:sz="0" w:space="0" w:color="auto"/>
        <w:left w:val="none" w:sz="0" w:space="0" w:color="auto"/>
        <w:bottom w:val="none" w:sz="0" w:space="0" w:color="auto"/>
        <w:right w:val="none" w:sz="0" w:space="0" w:color="auto"/>
      </w:divBdr>
    </w:div>
    <w:div w:id="1335373651">
      <w:bodyDiv w:val="1"/>
      <w:marLeft w:val="0"/>
      <w:marRight w:val="0"/>
      <w:marTop w:val="0"/>
      <w:marBottom w:val="0"/>
      <w:divBdr>
        <w:top w:val="none" w:sz="0" w:space="0" w:color="auto"/>
        <w:left w:val="none" w:sz="0" w:space="0" w:color="auto"/>
        <w:bottom w:val="none" w:sz="0" w:space="0" w:color="auto"/>
        <w:right w:val="none" w:sz="0" w:space="0" w:color="auto"/>
      </w:divBdr>
    </w:div>
    <w:div w:id="1358238367">
      <w:bodyDiv w:val="1"/>
      <w:marLeft w:val="0"/>
      <w:marRight w:val="0"/>
      <w:marTop w:val="0"/>
      <w:marBottom w:val="0"/>
      <w:divBdr>
        <w:top w:val="none" w:sz="0" w:space="0" w:color="auto"/>
        <w:left w:val="none" w:sz="0" w:space="0" w:color="auto"/>
        <w:bottom w:val="none" w:sz="0" w:space="0" w:color="auto"/>
        <w:right w:val="none" w:sz="0" w:space="0" w:color="auto"/>
      </w:divBdr>
    </w:div>
    <w:div w:id="1362049439">
      <w:bodyDiv w:val="1"/>
      <w:marLeft w:val="0"/>
      <w:marRight w:val="0"/>
      <w:marTop w:val="0"/>
      <w:marBottom w:val="0"/>
      <w:divBdr>
        <w:top w:val="none" w:sz="0" w:space="0" w:color="auto"/>
        <w:left w:val="none" w:sz="0" w:space="0" w:color="auto"/>
        <w:bottom w:val="none" w:sz="0" w:space="0" w:color="auto"/>
        <w:right w:val="none" w:sz="0" w:space="0" w:color="auto"/>
      </w:divBdr>
    </w:div>
    <w:div w:id="1365252745">
      <w:bodyDiv w:val="1"/>
      <w:marLeft w:val="0"/>
      <w:marRight w:val="0"/>
      <w:marTop w:val="0"/>
      <w:marBottom w:val="0"/>
      <w:divBdr>
        <w:top w:val="none" w:sz="0" w:space="0" w:color="auto"/>
        <w:left w:val="none" w:sz="0" w:space="0" w:color="auto"/>
        <w:bottom w:val="none" w:sz="0" w:space="0" w:color="auto"/>
        <w:right w:val="none" w:sz="0" w:space="0" w:color="auto"/>
      </w:divBdr>
    </w:div>
    <w:div w:id="1367410518">
      <w:bodyDiv w:val="1"/>
      <w:marLeft w:val="0"/>
      <w:marRight w:val="0"/>
      <w:marTop w:val="0"/>
      <w:marBottom w:val="0"/>
      <w:divBdr>
        <w:top w:val="none" w:sz="0" w:space="0" w:color="auto"/>
        <w:left w:val="none" w:sz="0" w:space="0" w:color="auto"/>
        <w:bottom w:val="none" w:sz="0" w:space="0" w:color="auto"/>
        <w:right w:val="none" w:sz="0" w:space="0" w:color="auto"/>
      </w:divBdr>
    </w:div>
    <w:div w:id="1405031461">
      <w:bodyDiv w:val="1"/>
      <w:marLeft w:val="0"/>
      <w:marRight w:val="0"/>
      <w:marTop w:val="0"/>
      <w:marBottom w:val="0"/>
      <w:divBdr>
        <w:top w:val="none" w:sz="0" w:space="0" w:color="auto"/>
        <w:left w:val="none" w:sz="0" w:space="0" w:color="auto"/>
        <w:bottom w:val="none" w:sz="0" w:space="0" w:color="auto"/>
        <w:right w:val="none" w:sz="0" w:space="0" w:color="auto"/>
      </w:divBdr>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426532902">
      <w:bodyDiv w:val="1"/>
      <w:marLeft w:val="0"/>
      <w:marRight w:val="0"/>
      <w:marTop w:val="0"/>
      <w:marBottom w:val="0"/>
      <w:divBdr>
        <w:top w:val="none" w:sz="0" w:space="0" w:color="auto"/>
        <w:left w:val="none" w:sz="0" w:space="0" w:color="auto"/>
        <w:bottom w:val="none" w:sz="0" w:space="0" w:color="auto"/>
        <w:right w:val="none" w:sz="0" w:space="0" w:color="auto"/>
      </w:divBdr>
    </w:div>
    <w:div w:id="1427653014">
      <w:bodyDiv w:val="1"/>
      <w:marLeft w:val="0"/>
      <w:marRight w:val="0"/>
      <w:marTop w:val="0"/>
      <w:marBottom w:val="0"/>
      <w:divBdr>
        <w:top w:val="none" w:sz="0" w:space="0" w:color="auto"/>
        <w:left w:val="none" w:sz="0" w:space="0" w:color="auto"/>
        <w:bottom w:val="none" w:sz="0" w:space="0" w:color="auto"/>
        <w:right w:val="none" w:sz="0" w:space="0" w:color="auto"/>
      </w:divBdr>
    </w:div>
    <w:div w:id="1456749358">
      <w:bodyDiv w:val="1"/>
      <w:marLeft w:val="0"/>
      <w:marRight w:val="0"/>
      <w:marTop w:val="0"/>
      <w:marBottom w:val="0"/>
      <w:divBdr>
        <w:top w:val="none" w:sz="0" w:space="0" w:color="auto"/>
        <w:left w:val="none" w:sz="0" w:space="0" w:color="auto"/>
        <w:bottom w:val="none" w:sz="0" w:space="0" w:color="auto"/>
        <w:right w:val="none" w:sz="0" w:space="0" w:color="auto"/>
      </w:divBdr>
    </w:div>
    <w:div w:id="1460298068">
      <w:bodyDiv w:val="1"/>
      <w:marLeft w:val="0"/>
      <w:marRight w:val="0"/>
      <w:marTop w:val="0"/>
      <w:marBottom w:val="0"/>
      <w:divBdr>
        <w:top w:val="none" w:sz="0" w:space="0" w:color="auto"/>
        <w:left w:val="none" w:sz="0" w:space="0" w:color="auto"/>
        <w:bottom w:val="none" w:sz="0" w:space="0" w:color="auto"/>
        <w:right w:val="none" w:sz="0" w:space="0" w:color="auto"/>
      </w:divBdr>
    </w:div>
    <w:div w:id="1470702530">
      <w:bodyDiv w:val="1"/>
      <w:marLeft w:val="0"/>
      <w:marRight w:val="0"/>
      <w:marTop w:val="0"/>
      <w:marBottom w:val="0"/>
      <w:divBdr>
        <w:top w:val="none" w:sz="0" w:space="0" w:color="auto"/>
        <w:left w:val="none" w:sz="0" w:space="0" w:color="auto"/>
        <w:bottom w:val="none" w:sz="0" w:space="0" w:color="auto"/>
        <w:right w:val="none" w:sz="0" w:space="0" w:color="auto"/>
      </w:divBdr>
    </w:div>
    <w:div w:id="1500073232">
      <w:bodyDiv w:val="1"/>
      <w:marLeft w:val="0"/>
      <w:marRight w:val="0"/>
      <w:marTop w:val="0"/>
      <w:marBottom w:val="0"/>
      <w:divBdr>
        <w:top w:val="none" w:sz="0" w:space="0" w:color="auto"/>
        <w:left w:val="none" w:sz="0" w:space="0" w:color="auto"/>
        <w:bottom w:val="none" w:sz="0" w:space="0" w:color="auto"/>
        <w:right w:val="none" w:sz="0" w:space="0" w:color="auto"/>
      </w:divBdr>
    </w:div>
    <w:div w:id="1500151349">
      <w:bodyDiv w:val="1"/>
      <w:marLeft w:val="0"/>
      <w:marRight w:val="0"/>
      <w:marTop w:val="0"/>
      <w:marBottom w:val="0"/>
      <w:divBdr>
        <w:top w:val="none" w:sz="0" w:space="0" w:color="auto"/>
        <w:left w:val="none" w:sz="0" w:space="0" w:color="auto"/>
        <w:bottom w:val="none" w:sz="0" w:space="0" w:color="auto"/>
        <w:right w:val="none" w:sz="0" w:space="0" w:color="auto"/>
      </w:divBdr>
    </w:div>
    <w:div w:id="1507983692">
      <w:bodyDiv w:val="1"/>
      <w:marLeft w:val="0"/>
      <w:marRight w:val="0"/>
      <w:marTop w:val="0"/>
      <w:marBottom w:val="0"/>
      <w:divBdr>
        <w:top w:val="none" w:sz="0" w:space="0" w:color="auto"/>
        <w:left w:val="none" w:sz="0" w:space="0" w:color="auto"/>
        <w:bottom w:val="none" w:sz="0" w:space="0" w:color="auto"/>
        <w:right w:val="none" w:sz="0" w:space="0" w:color="auto"/>
      </w:divBdr>
    </w:div>
    <w:div w:id="1519468840">
      <w:bodyDiv w:val="1"/>
      <w:marLeft w:val="0"/>
      <w:marRight w:val="0"/>
      <w:marTop w:val="0"/>
      <w:marBottom w:val="0"/>
      <w:divBdr>
        <w:top w:val="none" w:sz="0" w:space="0" w:color="auto"/>
        <w:left w:val="none" w:sz="0" w:space="0" w:color="auto"/>
        <w:bottom w:val="none" w:sz="0" w:space="0" w:color="auto"/>
        <w:right w:val="none" w:sz="0" w:space="0" w:color="auto"/>
      </w:divBdr>
    </w:div>
    <w:div w:id="1527602015">
      <w:bodyDiv w:val="1"/>
      <w:marLeft w:val="0"/>
      <w:marRight w:val="0"/>
      <w:marTop w:val="0"/>
      <w:marBottom w:val="0"/>
      <w:divBdr>
        <w:top w:val="none" w:sz="0" w:space="0" w:color="auto"/>
        <w:left w:val="none" w:sz="0" w:space="0" w:color="auto"/>
        <w:bottom w:val="none" w:sz="0" w:space="0" w:color="auto"/>
        <w:right w:val="none" w:sz="0" w:space="0" w:color="auto"/>
      </w:divBdr>
    </w:div>
    <w:div w:id="1542354615">
      <w:bodyDiv w:val="1"/>
      <w:marLeft w:val="0"/>
      <w:marRight w:val="0"/>
      <w:marTop w:val="0"/>
      <w:marBottom w:val="0"/>
      <w:divBdr>
        <w:top w:val="none" w:sz="0" w:space="0" w:color="auto"/>
        <w:left w:val="none" w:sz="0" w:space="0" w:color="auto"/>
        <w:bottom w:val="none" w:sz="0" w:space="0" w:color="auto"/>
        <w:right w:val="none" w:sz="0" w:space="0" w:color="auto"/>
      </w:divBdr>
    </w:div>
    <w:div w:id="1551185952">
      <w:bodyDiv w:val="1"/>
      <w:marLeft w:val="0"/>
      <w:marRight w:val="0"/>
      <w:marTop w:val="0"/>
      <w:marBottom w:val="0"/>
      <w:divBdr>
        <w:top w:val="none" w:sz="0" w:space="0" w:color="auto"/>
        <w:left w:val="none" w:sz="0" w:space="0" w:color="auto"/>
        <w:bottom w:val="none" w:sz="0" w:space="0" w:color="auto"/>
        <w:right w:val="none" w:sz="0" w:space="0" w:color="auto"/>
      </w:divBdr>
    </w:div>
    <w:div w:id="1552230145">
      <w:bodyDiv w:val="1"/>
      <w:marLeft w:val="0"/>
      <w:marRight w:val="0"/>
      <w:marTop w:val="0"/>
      <w:marBottom w:val="0"/>
      <w:divBdr>
        <w:top w:val="none" w:sz="0" w:space="0" w:color="auto"/>
        <w:left w:val="none" w:sz="0" w:space="0" w:color="auto"/>
        <w:bottom w:val="none" w:sz="0" w:space="0" w:color="auto"/>
        <w:right w:val="none" w:sz="0" w:space="0" w:color="auto"/>
      </w:divBdr>
    </w:div>
    <w:div w:id="1554124703">
      <w:bodyDiv w:val="1"/>
      <w:marLeft w:val="0"/>
      <w:marRight w:val="0"/>
      <w:marTop w:val="0"/>
      <w:marBottom w:val="0"/>
      <w:divBdr>
        <w:top w:val="none" w:sz="0" w:space="0" w:color="auto"/>
        <w:left w:val="none" w:sz="0" w:space="0" w:color="auto"/>
        <w:bottom w:val="none" w:sz="0" w:space="0" w:color="auto"/>
        <w:right w:val="none" w:sz="0" w:space="0" w:color="auto"/>
      </w:divBdr>
    </w:div>
    <w:div w:id="1565334444">
      <w:bodyDiv w:val="1"/>
      <w:marLeft w:val="0"/>
      <w:marRight w:val="0"/>
      <w:marTop w:val="0"/>
      <w:marBottom w:val="0"/>
      <w:divBdr>
        <w:top w:val="none" w:sz="0" w:space="0" w:color="auto"/>
        <w:left w:val="none" w:sz="0" w:space="0" w:color="auto"/>
        <w:bottom w:val="none" w:sz="0" w:space="0" w:color="auto"/>
        <w:right w:val="none" w:sz="0" w:space="0" w:color="auto"/>
      </w:divBdr>
    </w:div>
    <w:div w:id="1589843874">
      <w:bodyDiv w:val="1"/>
      <w:marLeft w:val="0"/>
      <w:marRight w:val="0"/>
      <w:marTop w:val="0"/>
      <w:marBottom w:val="0"/>
      <w:divBdr>
        <w:top w:val="none" w:sz="0" w:space="0" w:color="auto"/>
        <w:left w:val="none" w:sz="0" w:space="0" w:color="auto"/>
        <w:bottom w:val="none" w:sz="0" w:space="0" w:color="auto"/>
        <w:right w:val="none" w:sz="0" w:space="0" w:color="auto"/>
      </w:divBdr>
    </w:div>
    <w:div w:id="1623028911">
      <w:bodyDiv w:val="1"/>
      <w:marLeft w:val="0"/>
      <w:marRight w:val="0"/>
      <w:marTop w:val="0"/>
      <w:marBottom w:val="0"/>
      <w:divBdr>
        <w:top w:val="none" w:sz="0" w:space="0" w:color="auto"/>
        <w:left w:val="none" w:sz="0" w:space="0" w:color="auto"/>
        <w:bottom w:val="none" w:sz="0" w:space="0" w:color="auto"/>
        <w:right w:val="none" w:sz="0" w:space="0" w:color="auto"/>
      </w:divBdr>
    </w:div>
    <w:div w:id="1638299890">
      <w:bodyDiv w:val="1"/>
      <w:marLeft w:val="0"/>
      <w:marRight w:val="0"/>
      <w:marTop w:val="0"/>
      <w:marBottom w:val="0"/>
      <w:divBdr>
        <w:top w:val="none" w:sz="0" w:space="0" w:color="auto"/>
        <w:left w:val="none" w:sz="0" w:space="0" w:color="auto"/>
        <w:bottom w:val="none" w:sz="0" w:space="0" w:color="auto"/>
        <w:right w:val="none" w:sz="0" w:space="0" w:color="auto"/>
      </w:divBdr>
    </w:div>
    <w:div w:id="1638341887">
      <w:bodyDiv w:val="1"/>
      <w:marLeft w:val="0"/>
      <w:marRight w:val="0"/>
      <w:marTop w:val="0"/>
      <w:marBottom w:val="0"/>
      <w:divBdr>
        <w:top w:val="none" w:sz="0" w:space="0" w:color="auto"/>
        <w:left w:val="none" w:sz="0" w:space="0" w:color="auto"/>
        <w:bottom w:val="none" w:sz="0" w:space="0" w:color="auto"/>
        <w:right w:val="none" w:sz="0" w:space="0" w:color="auto"/>
      </w:divBdr>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65744888">
      <w:bodyDiv w:val="1"/>
      <w:marLeft w:val="0"/>
      <w:marRight w:val="0"/>
      <w:marTop w:val="0"/>
      <w:marBottom w:val="0"/>
      <w:divBdr>
        <w:top w:val="none" w:sz="0" w:space="0" w:color="auto"/>
        <w:left w:val="none" w:sz="0" w:space="0" w:color="auto"/>
        <w:bottom w:val="none" w:sz="0" w:space="0" w:color="auto"/>
        <w:right w:val="none" w:sz="0" w:space="0" w:color="auto"/>
      </w:divBdr>
    </w:div>
    <w:div w:id="1668433734">
      <w:bodyDiv w:val="1"/>
      <w:marLeft w:val="0"/>
      <w:marRight w:val="0"/>
      <w:marTop w:val="0"/>
      <w:marBottom w:val="0"/>
      <w:divBdr>
        <w:top w:val="none" w:sz="0" w:space="0" w:color="auto"/>
        <w:left w:val="none" w:sz="0" w:space="0" w:color="auto"/>
        <w:bottom w:val="none" w:sz="0" w:space="0" w:color="auto"/>
        <w:right w:val="none" w:sz="0" w:space="0" w:color="auto"/>
      </w:divBdr>
    </w:div>
    <w:div w:id="1671638676">
      <w:bodyDiv w:val="1"/>
      <w:marLeft w:val="0"/>
      <w:marRight w:val="0"/>
      <w:marTop w:val="0"/>
      <w:marBottom w:val="0"/>
      <w:divBdr>
        <w:top w:val="none" w:sz="0" w:space="0" w:color="auto"/>
        <w:left w:val="none" w:sz="0" w:space="0" w:color="auto"/>
        <w:bottom w:val="none" w:sz="0" w:space="0" w:color="auto"/>
        <w:right w:val="none" w:sz="0" w:space="0" w:color="auto"/>
      </w:divBdr>
    </w:div>
    <w:div w:id="1683429897">
      <w:bodyDiv w:val="1"/>
      <w:marLeft w:val="0"/>
      <w:marRight w:val="0"/>
      <w:marTop w:val="0"/>
      <w:marBottom w:val="0"/>
      <w:divBdr>
        <w:top w:val="none" w:sz="0" w:space="0" w:color="auto"/>
        <w:left w:val="none" w:sz="0" w:space="0" w:color="auto"/>
        <w:bottom w:val="none" w:sz="0" w:space="0" w:color="auto"/>
        <w:right w:val="none" w:sz="0" w:space="0" w:color="auto"/>
      </w:divBdr>
    </w:div>
    <w:div w:id="1693265674">
      <w:bodyDiv w:val="1"/>
      <w:marLeft w:val="0"/>
      <w:marRight w:val="0"/>
      <w:marTop w:val="0"/>
      <w:marBottom w:val="0"/>
      <w:divBdr>
        <w:top w:val="none" w:sz="0" w:space="0" w:color="auto"/>
        <w:left w:val="none" w:sz="0" w:space="0" w:color="auto"/>
        <w:bottom w:val="none" w:sz="0" w:space="0" w:color="auto"/>
        <w:right w:val="none" w:sz="0" w:space="0" w:color="auto"/>
      </w:divBdr>
    </w:div>
    <w:div w:id="1698188992">
      <w:bodyDiv w:val="1"/>
      <w:marLeft w:val="0"/>
      <w:marRight w:val="0"/>
      <w:marTop w:val="0"/>
      <w:marBottom w:val="0"/>
      <w:divBdr>
        <w:top w:val="none" w:sz="0" w:space="0" w:color="auto"/>
        <w:left w:val="none" w:sz="0" w:space="0" w:color="auto"/>
        <w:bottom w:val="none" w:sz="0" w:space="0" w:color="auto"/>
        <w:right w:val="none" w:sz="0" w:space="0" w:color="auto"/>
      </w:divBdr>
    </w:div>
    <w:div w:id="1698196892">
      <w:bodyDiv w:val="1"/>
      <w:marLeft w:val="0"/>
      <w:marRight w:val="0"/>
      <w:marTop w:val="0"/>
      <w:marBottom w:val="0"/>
      <w:divBdr>
        <w:top w:val="none" w:sz="0" w:space="0" w:color="auto"/>
        <w:left w:val="none" w:sz="0" w:space="0" w:color="auto"/>
        <w:bottom w:val="none" w:sz="0" w:space="0" w:color="auto"/>
        <w:right w:val="none" w:sz="0" w:space="0" w:color="auto"/>
      </w:divBdr>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08338545">
      <w:bodyDiv w:val="1"/>
      <w:marLeft w:val="0"/>
      <w:marRight w:val="0"/>
      <w:marTop w:val="0"/>
      <w:marBottom w:val="0"/>
      <w:divBdr>
        <w:top w:val="none" w:sz="0" w:space="0" w:color="auto"/>
        <w:left w:val="none" w:sz="0" w:space="0" w:color="auto"/>
        <w:bottom w:val="none" w:sz="0" w:space="0" w:color="auto"/>
        <w:right w:val="none" w:sz="0" w:space="0" w:color="auto"/>
      </w:divBdr>
    </w:div>
    <w:div w:id="1730180392">
      <w:bodyDiv w:val="1"/>
      <w:marLeft w:val="0"/>
      <w:marRight w:val="0"/>
      <w:marTop w:val="0"/>
      <w:marBottom w:val="0"/>
      <w:divBdr>
        <w:top w:val="none" w:sz="0" w:space="0" w:color="auto"/>
        <w:left w:val="none" w:sz="0" w:space="0" w:color="auto"/>
        <w:bottom w:val="none" w:sz="0" w:space="0" w:color="auto"/>
        <w:right w:val="none" w:sz="0" w:space="0" w:color="auto"/>
      </w:divBdr>
    </w:div>
    <w:div w:id="1753425346">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67773503">
      <w:bodyDiv w:val="1"/>
      <w:marLeft w:val="0"/>
      <w:marRight w:val="0"/>
      <w:marTop w:val="0"/>
      <w:marBottom w:val="0"/>
      <w:divBdr>
        <w:top w:val="none" w:sz="0" w:space="0" w:color="auto"/>
        <w:left w:val="none" w:sz="0" w:space="0" w:color="auto"/>
        <w:bottom w:val="none" w:sz="0" w:space="0" w:color="auto"/>
        <w:right w:val="none" w:sz="0" w:space="0" w:color="auto"/>
      </w:divBdr>
    </w:div>
    <w:div w:id="1768039424">
      <w:bodyDiv w:val="1"/>
      <w:marLeft w:val="0"/>
      <w:marRight w:val="0"/>
      <w:marTop w:val="0"/>
      <w:marBottom w:val="0"/>
      <w:divBdr>
        <w:top w:val="none" w:sz="0" w:space="0" w:color="auto"/>
        <w:left w:val="none" w:sz="0" w:space="0" w:color="auto"/>
        <w:bottom w:val="none" w:sz="0" w:space="0" w:color="auto"/>
        <w:right w:val="none" w:sz="0" w:space="0" w:color="auto"/>
      </w:divBdr>
    </w:div>
    <w:div w:id="1773549604">
      <w:bodyDiv w:val="1"/>
      <w:marLeft w:val="0"/>
      <w:marRight w:val="0"/>
      <w:marTop w:val="0"/>
      <w:marBottom w:val="0"/>
      <w:divBdr>
        <w:top w:val="none" w:sz="0" w:space="0" w:color="auto"/>
        <w:left w:val="none" w:sz="0" w:space="0" w:color="auto"/>
        <w:bottom w:val="none" w:sz="0" w:space="0" w:color="auto"/>
        <w:right w:val="none" w:sz="0" w:space="0" w:color="auto"/>
      </w:divBdr>
    </w:div>
    <w:div w:id="1785612957">
      <w:bodyDiv w:val="1"/>
      <w:marLeft w:val="0"/>
      <w:marRight w:val="0"/>
      <w:marTop w:val="0"/>
      <w:marBottom w:val="0"/>
      <w:divBdr>
        <w:top w:val="none" w:sz="0" w:space="0" w:color="auto"/>
        <w:left w:val="none" w:sz="0" w:space="0" w:color="auto"/>
        <w:bottom w:val="none" w:sz="0" w:space="0" w:color="auto"/>
        <w:right w:val="none" w:sz="0" w:space="0" w:color="auto"/>
      </w:divBdr>
    </w:div>
    <w:div w:id="1786581930">
      <w:bodyDiv w:val="1"/>
      <w:marLeft w:val="0"/>
      <w:marRight w:val="0"/>
      <w:marTop w:val="0"/>
      <w:marBottom w:val="0"/>
      <w:divBdr>
        <w:top w:val="none" w:sz="0" w:space="0" w:color="auto"/>
        <w:left w:val="none" w:sz="0" w:space="0" w:color="auto"/>
        <w:bottom w:val="none" w:sz="0" w:space="0" w:color="auto"/>
        <w:right w:val="none" w:sz="0" w:space="0" w:color="auto"/>
      </w:divBdr>
    </w:div>
    <w:div w:id="1803383427">
      <w:bodyDiv w:val="1"/>
      <w:marLeft w:val="0"/>
      <w:marRight w:val="0"/>
      <w:marTop w:val="0"/>
      <w:marBottom w:val="0"/>
      <w:divBdr>
        <w:top w:val="none" w:sz="0" w:space="0" w:color="auto"/>
        <w:left w:val="none" w:sz="0" w:space="0" w:color="auto"/>
        <w:bottom w:val="none" w:sz="0" w:space="0" w:color="auto"/>
        <w:right w:val="none" w:sz="0" w:space="0" w:color="auto"/>
      </w:divBdr>
    </w:div>
    <w:div w:id="1806657812">
      <w:bodyDiv w:val="1"/>
      <w:marLeft w:val="0"/>
      <w:marRight w:val="0"/>
      <w:marTop w:val="0"/>
      <w:marBottom w:val="0"/>
      <w:divBdr>
        <w:top w:val="none" w:sz="0" w:space="0" w:color="auto"/>
        <w:left w:val="none" w:sz="0" w:space="0" w:color="auto"/>
        <w:bottom w:val="none" w:sz="0" w:space="0" w:color="auto"/>
        <w:right w:val="none" w:sz="0" w:space="0" w:color="auto"/>
      </w:divBdr>
    </w:div>
    <w:div w:id="1813861139">
      <w:bodyDiv w:val="1"/>
      <w:marLeft w:val="0"/>
      <w:marRight w:val="0"/>
      <w:marTop w:val="0"/>
      <w:marBottom w:val="0"/>
      <w:divBdr>
        <w:top w:val="none" w:sz="0" w:space="0" w:color="auto"/>
        <w:left w:val="none" w:sz="0" w:space="0" w:color="auto"/>
        <w:bottom w:val="none" w:sz="0" w:space="0" w:color="auto"/>
        <w:right w:val="none" w:sz="0" w:space="0" w:color="auto"/>
      </w:divBdr>
    </w:div>
    <w:div w:id="1835611699">
      <w:bodyDiv w:val="1"/>
      <w:marLeft w:val="0"/>
      <w:marRight w:val="0"/>
      <w:marTop w:val="0"/>
      <w:marBottom w:val="0"/>
      <w:divBdr>
        <w:top w:val="none" w:sz="0" w:space="0" w:color="auto"/>
        <w:left w:val="none" w:sz="0" w:space="0" w:color="auto"/>
        <w:bottom w:val="none" w:sz="0" w:space="0" w:color="auto"/>
        <w:right w:val="none" w:sz="0" w:space="0" w:color="auto"/>
      </w:divBdr>
    </w:div>
    <w:div w:id="1837960060">
      <w:bodyDiv w:val="1"/>
      <w:marLeft w:val="0"/>
      <w:marRight w:val="0"/>
      <w:marTop w:val="0"/>
      <w:marBottom w:val="0"/>
      <w:divBdr>
        <w:top w:val="none" w:sz="0" w:space="0" w:color="auto"/>
        <w:left w:val="none" w:sz="0" w:space="0" w:color="auto"/>
        <w:bottom w:val="none" w:sz="0" w:space="0" w:color="auto"/>
        <w:right w:val="none" w:sz="0" w:space="0" w:color="auto"/>
      </w:divBdr>
    </w:div>
    <w:div w:id="1873373793">
      <w:bodyDiv w:val="1"/>
      <w:marLeft w:val="0"/>
      <w:marRight w:val="0"/>
      <w:marTop w:val="0"/>
      <w:marBottom w:val="0"/>
      <w:divBdr>
        <w:top w:val="none" w:sz="0" w:space="0" w:color="auto"/>
        <w:left w:val="none" w:sz="0" w:space="0" w:color="auto"/>
        <w:bottom w:val="none" w:sz="0" w:space="0" w:color="auto"/>
        <w:right w:val="none" w:sz="0" w:space="0" w:color="auto"/>
      </w:divBdr>
    </w:div>
    <w:div w:id="1883206828">
      <w:bodyDiv w:val="1"/>
      <w:marLeft w:val="0"/>
      <w:marRight w:val="0"/>
      <w:marTop w:val="0"/>
      <w:marBottom w:val="0"/>
      <w:divBdr>
        <w:top w:val="none" w:sz="0" w:space="0" w:color="auto"/>
        <w:left w:val="none" w:sz="0" w:space="0" w:color="auto"/>
        <w:bottom w:val="none" w:sz="0" w:space="0" w:color="auto"/>
        <w:right w:val="none" w:sz="0" w:space="0" w:color="auto"/>
      </w:divBdr>
    </w:div>
    <w:div w:id="1886022693">
      <w:bodyDiv w:val="1"/>
      <w:marLeft w:val="0"/>
      <w:marRight w:val="0"/>
      <w:marTop w:val="0"/>
      <w:marBottom w:val="0"/>
      <w:divBdr>
        <w:top w:val="none" w:sz="0" w:space="0" w:color="auto"/>
        <w:left w:val="none" w:sz="0" w:space="0" w:color="auto"/>
        <w:bottom w:val="none" w:sz="0" w:space="0" w:color="auto"/>
        <w:right w:val="none" w:sz="0" w:space="0" w:color="auto"/>
      </w:divBdr>
    </w:div>
    <w:div w:id="1892231596">
      <w:bodyDiv w:val="1"/>
      <w:marLeft w:val="0"/>
      <w:marRight w:val="0"/>
      <w:marTop w:val="0"/>
      <w:marBottom w:val="0"/>
      <w:divBdr>
        <w:top w:val="none" w:sz="0" w:space="0" w:color="auto"/>
        <w:left w:val="none" w:sz="0" w:space="0" w:color="auto"/>
        <w:bottom w:val="none" w:sz="0" w:space="0" w:color="auto"/>
        <w:right w:val="none" w:sz="0" w:space="0" w:color="auto"/>
      </w:divBdr>
    </w:div>
    <w:div w:id="1903363917">
      <w:bodyDiv w:val="1"/>
      <w:marLeft w:val="0"/>
      <w:marRight w:val="0"/>
      <w:marTop w:val="0"/>
      <w:marBottom w:val="0"/>
      <w:divBdr>
        <w:top w:val="none" w:sz="0" w:space="0" w:color="auto"/>
        <w:left w:val="none" w:sz="0" w:space="0" w:color="auto"/>
        <w:bottom w:val="none" w:sz="0" w:space="0" w:color="auto"/>
        <w:right w:val="none" w:sz="0" w:space="0" w:color="auto"/>
      </w:divBdr>
    </w:div>
    <w:div w:id="1907252766">
      <w:bodyDiv w:val="1"/>
      <w:marLeft w:val="0"/>
      <w:marRight w:val="0"/>
      <w:marTop w:val="0"/>
      <w:marBottom w:val="0"/>
      <w:divBdr>
        <w:top w:val="none" w:sz="0" w:space="0" w:color="auto"/>
        <w:left w:val="none" w:sz="0" w:space="0" w:color="auto"/>
        <w:bottom w:val="none" w:sz="0" w:space="0" w:color="auto"/>
        <w:right w:val="none" w:sz="0" w:space="0" w:color="auto"/>
      </w:divBdr>
    </w:div>
    <w:div w:id="1915510855">
      <w:bodyDiv w:val="1"/>
      <w:marLeft w:val="0"/>
      <w:marRight w:val="0"/>
      <w:marTop w:val="0"/>
      <w:marBottom w:val="0"/>
      <w:divBdr>
        <w:top w:val="none" w:sz="0" w:space="0" w:color="auto"/>
        <w:left w:val="none" w:sz="0" w:space="0" w:color="auto"/>
        <w:bottom w:val="none" w:sz="0" w:space="0" w:color="auto"/>
        <w:right w:val="none" w:sz="0" w:space="0" w:color="auto"/>
      </w:divBdr>
    </w:div>
    <w:div w:id="1954750594">
      <w:bodyDiv w:val="1"/>
      <w:marLeft w:val="0"/>
      <w:marRight w:val="0"/>
      <w:marTop w:val="0"/>
      <w:marBottom w:val="0"/>
      <w:divBdr>
        <w:top w:val="none" w:sz="0" w:space="0" w:color="auto"/>
        <w:left w:val="none" w:sz="0" w:space="0" w:color="auto"/>
        <w:bottom w:val="none" w:sz="0" w:space="0" w:color="auto"/>
        <w:right w:val="none" w:sz="0" w:space="0" w:color="auto"/>
      </w:divBdr>
    </w:div>
    <w:div w:id="1967616918">
      <w:bodyDiv w:val="1"/>
      <w:marLeft w:val="0"/>
      <w:marRight w:val="0"/>
      <w:marTop w:val="0"/>
      <w:marBottom w:val="0"/>
      <w:divBdr>
        <w:top w:val="none" w:sz="0" w:space="0" w:color="auto"/>
        <w:left w:val="none" w:sz="0" w:space="0" w:color="auto"/>
        <w:bottom w:val="none" w:sz="0" w:space="0" w:color="auto"/>
        <w:right w:val="none" w:sz="0" w:space="0" w:color="auto"/>
      </w:divBdr>
    </w:div>
    <w:div w:id="1971324449">
      <w:bodyDiv w:val="1"/>
      <w:marLeft w:val="0"/>
      <w:marRight w:val="0"/>
      <w:marTop w:val="0"/>
      <w:marBottom w:val="0"/>
      <w:divBdr>
        <w:top w:val="none" w:sz="0" w:space="0" w:color="auto"/>
        <w:left w:val="none" w:sz="0" w:space="0" w:color="auto"/>
        <w:bottom w:val="none" w:sz="0" w:space="0" w:color="auto"/>
        <w:right w:val="none" w:sz="0" w:space="0" w:color="auto"/>
      </w:divBdr>
      <w:divsChild>
        <w:div w:id="1193307164">
          <w:marLeft w:val="0"/>
          <w:marRight w:val="0"/>
          <w:marTop w:val="0"/>
          <w:marBottom w:val="0"/>
          <w:divBdr>
            <w:top w:val="none" w:sz="0" w:space="0" w:color="auto"/>
            <w:left w:val="none" w:sz="0" w:space="0" w:color="auto"/>
            <w:bottom w:val="none" w:sz="0" w:space="0" w:color="auto"/>
            <w:right w:val="none" w:sz="0" w:space="0" w:color="auto"/>
          </w:divBdr>
          <w:divsChild>
            <w:div w:id="192505028">
              <w:marLeft w:val="0"/>
              <w:marRight w:val="0"/>
              <w:marTop w:val="30"/>
              <w:marBottom w:val="30"/>
              <w:divBdr>
                <w:top w:val="none" w:sz="0" w:space="0" w:color="auto"/>
                <w:left w:val="none" w:sz="0" w:space="0" w:color="auto"/>
                <w:bottom w:val="none" w:sz="0" w:space="0" w:color="auto"/>
                <w:right w:val="none" w:sz="0" w:space="0" w:color="auto"/>
              </w:divBdr>
              <w:divsChild>
                <w:div w:id="1026054637">
                  <w:marLeft w:val="0"/>
                  <w:marRight w:val="0"/>
                  <w:marTop w:val="0"/>
                  <w:marBottom w:val="0"/>
                  <w:divBdr>
                    <w:top w:val="none" w:sz="0" w:space="0" w:color="auto"/>
                    <w:left w:val="none" w:sz="0" w:space="0" w:color="auto"/>
                    <w:bottom w:val="none" w:sz="0" w:space="0" w:color="auto"/>
                    <w:right w:val="none" w:sz="0" w:space="0" w:color="auto"/>
                  </w:divBdr>
                  <w:divsChild>
                    <w:div w:id="1989285250">
                      <w:marLeft w:val="0"/>
                      <w:marRight w:val="0"/>
                      <w:marTop w:val="0"/>
                      <w:marBottom w:val="0"/>
                      <w:divBdr>
                        <w:top w:val="none" w:sz="0" w:space="0" w:color="auto"/>
                        <w:left w:val="none" w:sz="0" w:space="0" w:color="auto"/>
                        <w:bottom w:val="none" w:sz="0" w:space="0" w:color="auto"/>
                        <w:right w:val="none" w:sz="0" w:space="0" w:color="auto"/>
                      </w:divBdr>
                    </w:div>
                  </w:divsChild>
                </w:div>
                <w:div w:id="19209119">
                  <w:marLeft w:val="0"/>
                  <w:marRight w:val="0"/>
                  <w:marTop w:val="0"/>
                  <w:marBottom w:val="0"/>
                  <w:divBdr>
                    <w:top w:val="none" w:sz="0" w:space="0" w:color="auto"/>
                    <w:left w:val="none" w:sz="0" w:space="0" w:color="auto"/>
                    <w:bottom w:val="none" w:sz="0" w:space="0" w:color="auto"/>
                    <w:right w:val="none" w:sz="0" w:space="0" w:color="auto"/>
                  </w:divBdr>
                  <w:divsChild>
                    <w:div w:id="84111278">
                      <w:marLeft w:val="0"/>
                      <w:marRight w:val="0"/>
                      <w:marTop w:val="0"/>
                      <w:marBottom w:val="0"/>
                      <w:divBdr>
                        <w:top w:val="none" w:sz="0" w:space="0" w:color="auto"/>
                        <w:left w:val="none" w:sz="0" w:space="0" w:color="auto"/>
                        <w:bottom w:val="none" w:sz="0" w:space="0" w:color="auto"/>
                        <w:right w:val="none" w:sz="0" w:space="0" w:color="auto"/>
                      </w:divBdr>
                    </w:div>
                  </w:divsChild>
                </w:div>
                <w:div w:id="1490559816">
                  <w:marLeft w:val="0"/>
                  <w:marRight w:val="0"/>
                  <w:marTop w:val="0"/>
                  <w:marBottom w:val="0"/>
                  <w:divBdr>
                    <w:top w:val="none" w:sz="0" w:space="0" w:color="auto"/>
                    <w:left w:val="none" w:sz="0" w:space="0" w:color="auto"/>
                    <w:bottom w:val="none" w:sz="0" w:space="0" w:color="auto"/>
                    <w:right w:val="none" w:sz="0" w:space="0" w:color="auto"/>
                  </w:divBdr>
                  <w:divsChild>
                    <w:div w:id="591356664">
                      <w:marLeft w:val="0"/>
                      <w:marRight w:val="0"/>
                      <w:marTop w:val="0"/>
                      <w:marBottom w:val="0"/>
                      <w:divBdr>
                        <w:top w:val="none" w:sz="0" w:space="0" w:color="auto"/>
                        <w:left w:val="none" w:sz="0" w:space="0" w:color="auto"/>
                        <w:bottom w:val="none" w:sz="0" w:space="0" w:color="auto"/>
                        <w:right w:val="none" w:sz="0" w:space="0" w:color="auto"/>
                      </w:divBdr>
                    </w:div>
                  </w:divsChild>
                </w:div>
                <w:div w:id="1380393492">
                  <w:marLeft w:val="0"/>
                  <w:marRight w:val="0"/>
                  <w:marTop w:val="0"/>
                  <w:marBottom w:val="0"/>
                  <w:divBdr>
                    <w:top w:val="none" w:sz="0" w:space="0" w:color="auto"/>
                    <w:left w:val="none" w:sz="0" w:space="0" w:color="auto"/>
                    <w:bottom w:val="none" w:sz="0" w:space="0" w:color="auto"/>
                    <w:right w:val="none" w:sz="0" w:space="0" w:color="auto"/>
                  </w:divBdr>
                  <w:divsChild>
                    <w:div w:id="49695768">
                      <w:marLeft w:val="0"/>
                      <w:marRight w:val="0"/>
                      <w:marTop w:val="0"/>
                      <w:marBottom w:val="0"/>
                      <w:divBdr>
                        <w:top w:val="none" w:sz="0" w:space="0" w:color="auto"/>
                        <w:left w:val="none" w:sz="0" w:space="0" w:color="auto"/>
                        <w:bottom w:val="none" w:sz="0" w:space="0" w:color="auto"/>
                        <w:right w:val="none" w:sz="0" w:space="0" w:color="auto"/>
                      </w:divBdr>
                    </w:div>
                  </w:divsChild>
                </w:div>
                <w:div w:id="95224000">
                  <w:marLeft w:val="0"/>
                  <w:marRight w:val="0"/>
                  <w:marTop w:val="0"/>
                  <w:marBottom w:val="0"/>
                  <w:divBdr>
                    <w:top w:val="none" w:sz="0" w:space="0" w:color="auto"/>
                    <w:left w:val="none" w:sz="0" w:space="0" w:color="auto"/>
                    <w:bottom w:val="none" w:sz="0" w:space="0" w:color="auto"/>
                    <w:right w:val="none" w:sz="0" w:space="0" w:color="auto"/>
                  </w:divBdr>
                  <w:divsChild>
                    <w:div w:id="1776636060">
                      <w:marLeft w:val="0"/>
                      <w:marRight w:val="0"/>
                      <w:marTop w:val="0"/>
                      <w:marBottom w:val="0"/>
                      <w:divBdr>
                        <w:top w:val="none" w:sz="0" w:space="0" w:color="auto"/>
                        <w:left w:val="none" w:sz="0" w:space="0" w:color="auto"/>
                        <w:bottom w:val="none" w:sz="0" w:space="0" w:color="auto"/>
                        <w:right w:val="none" w:sz="0" w:space="0" w:color="auto"/>
                      </w:divBdr>
                    </w:div>
                  </w:divsChild>
                </w:div>
                <w:div w:id="779765485">
                  <w:marLeft w:val="0"/>
                  <w:marRight w:val="0"/>
                  <w:marTop w:val="0"/>
                  <w:marBottom w:val="0"/>
                  <w:divBdr>
                    <w:top w:val="none" w:sz="0" w:space="0" w:color="auto"/>
                    <w:left w:val="none" w:sz="0" w:space="0" w:color="auto"/>
                    <w:bottom w:val="none" w:sz="0" w:space="0" w:color="auto"/>
                    <w:right w:val="none" w:sz="0" w:space="0" w:color="auto"/>
                  </w:divBdr>
                  <w:divsChild>
                    <w:div w:id="1325234696">
                      <w:marLeft w:val="0"/>
                      <w:marRight w:val="0"/>
                      <w:marTop w:val="0"/>
                      <w:marBottom w:val="0"/>
                      <w:divBdr>
                        <w:top w:val="none" w:sz="0" w:space="0" w:color="auto"/>
                        <w:left w:val="none" w:sz="0" w:space="0" w:color="auto"/>
                        <w:bottom w:val="none" w:sz="0" w:space="0" w:color="auto"/>
                        <w:right w:val="none" w:sz="0" w:space="0" w:color="auto"/>
                      </w:divBdr>
                    </w:div>
                  </w:divsChild>
                </w:div>
                <w:div w:id="290282597">
                  <w:marLeft w:val="0"/>
                  <w:marRight w:val="0"/>
                  <w:marTop w:val="0"/>
                  <w:marBottom w:val="0"/>
                  <w:divBdr>
                    <w:top w:val="none" w:sz="0" w:space="0" w:color="auto"/>
                    <w:left w:val="none" w:sz="0" w:space="0" w:color="auto"/>
                    <w:bottom w:val="none" w:sz="0" w:space="0" w:color="auto"/>
                    <w:right w:val="none" w:sz="0" w:space="0" w:color="auto"/>
                  </w:divBdr>
                  <w:divsChild>
                    <w:div w:id="406609053">
                      <w:marLeft w:val="0"/>
                      <w:marRight w:val="0"/>
                      <w:marTop w:val="0"/>
                      <w:marBottom w:val="0"/>
                      <w:divBdr>
                        <w:top w:val="none" w:sz="0" w:space="0" w:color="auto"/>
                        <w:left w:val="none" w:sz="0" w:space="0" w:color="auto"/>
                        <w:bottom w:val="none" w:sz="0" w:space="0" w:color="auto"/>
                        <w:right w:val="none" w:sz="0" w:space="0" w:color="auto"/>
                      </w:divBdr>
                    </w:div>
                  </w:divsChild>
                </w:div>
                <w:div w:id="1439638797">
                  <w:marLeft w:val="0"/>
                  <w:marRight w:val="0"/>
                  <w:marTop w:val="0"/>
                  <w:marBottom w:val="0"/>
                  <w:divBdr>
                    <w:top w:val="none" w:sz="0" w:space="0" w:color="auto"/>
                    <w:left w:val="none" w:sz="0" w:space="0" w:color="auto"/>
                    <w:bottom w:val="none" w:sz="0" w:space="0" w:color="auto"/>
                    <w:right w:val="none" w:sz="0" w:space="0" w:color="auto"/>
                  </w:divBdr>
                  <w:divsChild>
                    <w:div w:id="556862427">
                      <w:marLeft w:val="0"/>
                      <w:marRight w:val="0"/>
                      <w:marTop w:val="0"/>
                      <w:marBottom w:val="0"/>
                      <w:divBdr>
                        <w:top w:val="none" w:sz="0" w:space="0" w:color="auto"/>
                        <w:left w:val="none" w:sz="0" w:space="0" w:color="auto"/>
                        <w:bottom w:val="none" w:sz="0" w:space="0" w:color="auto"/>
                        <w:right w:val="none" w:sz="0" w:space="0" w:color="auto"/>
                      </w:divBdr>
                    </w:div>
                  </w:divsChild>
                </w:div>
                <w:div w:id="1121728816">
                  <w:marLeft w:val="0"/>
                  <w:marRight w:val="0"/>
                  <w:marTop w:val="0"/>
                  <w:marBottom w:val="0"/>
                  <w:divBdr>
                    <w:top w:val="none" w:sz="0" w:space="0" w:color="auto"/>
                    <w:left w:val="none" w:sz="0" w:space="0" w:color="auto"/>
                    <w:bottom w:val="none" w:sz="0" w:space="0" w:color="auto"/>
                    <w:right w:val="none" w:sz="0" w:space="0" w:color="auto"/>
                  </w:divBdr>
                  <w:divsChild>
                    <w:div w:id="1745225757">
                      <w:marLeft w:val="0"/>
                      <w:marRight w:val="0"/>
                      <w:marTop w:val="0"/>
                      <w:marBottom w:val="0"/>
                      <w:divBdr>
                        <w:top w:val="none" w:sz="0" w:space="0" w:color="auto"/>
                        <w:left w:val="none" w:sz="0" w:space="0" w:color="auto"/>
                        <w:bottom w:val="none" w:sz="0" w:space="0" w:color="auto"/>
                        <w:right w:val="none" w:sz="0" w:space="0" w:color="auto"/>
                      </w:divBdr>
                    </w:div>
                  </w:divsChild>
                </w:div>
                <w:div w:id="1798181622">
                  <w:marLeft w:val="0"/>
                  <w:marRight w:val="0"/>
                  <w:marTop w:val="0"/>
                  <w:marBottom w:val="0"/>
                  <w:divBdr>
                    <w:top w:val="none" w:sz="0" w:space="0" w:color="auto"/>
                    <w:left w:val="none" w:sz="0" w:space="0" w:color="auto"/>
                    <w:bottom w:val="none" w:sz="0" w:space="0" w:color="auto"/>
                    <w:right w:val="none" w:sz="0" w:space="0" w:color="auto"/>
                  </w:divBdr>
                  <w:divsChild>
                    <w:div w:id="217327260">
                      <w:marLeft w:val="0"/>
                      <w:marRight w:val="0"/>
                      <w:marTop w:val="0"/>
                      <w:marBottom w:val="0"/>
                      <w:divBdr>
                        <w:top w:val="none" w:sz="0" w:space="0" w:color="auto"/>
                        <w:left w:val="none" w:sz="0" w:space="0" w:color="auto"/>
                        <w:bottom w:val="none" w:sz="0" w:space="0" w:color="auto"/>
                        <w:right w:val="none" w:sz="0" w:space="0" w:color="auto"/>
                      </w:divBdr>
                    </w:div>
                    <w:div w:id="1430270866">
                      <w:marLeft w:val="0"/>
                      <w:marRight w:val="0"/>
                      <w:marTop w:val="0"/>
                      <w:marBottom w:val="0"/>
                      <w:divBdr>
                        <w:top w:val="none" w:sz="0" w:space="0" w:color="auto"/>
                        <w:left w:val="none" w:sz="0" w:space="0" w:color="auto"/>
                        <w:bottom w:val="none" w:sz="0" w:space="0" w:color="auto"/>
                        <w:right w:val="none" w:sz="0" w:space="0" w:color="auto"/>
                      </w:divBdr>
                    </w:div>
                    <w:div w:id="854152755">
                      <w:marLeft w:val="0"/>
                      <w:marRight w:val="0"/>
                      <w:marTop w:val="0"/>
                      <w:marBottom w:val="0"/>
                      <w:divBdr>
                        <w:top w:val="none" w:sz="0" w:space="0" w:color="auto"/>
                        <w:left w:val="none" w:sz="0" w:space="0" w:color="auto"/>
                        <w:bottom w:val="none" w:sz="0" w:space="0" w:color="auto"/>
                        <w:right w:val="none" w:sz="0" w:space="0" w:color="auto"/>
                      </w:divBdr>
                    </w:div>
                    <w:div w:id="638388151">
                      <w:marLeft w:val="0"/>
                      <w:marRight w:val="0"/>
                      <w:marTop w:val="0"/>
                      <w:marBottom w:val="0"/>
                      <w:divBdr>
                        <w:top w:val="none" w:sz="0" w:space="0" w:color="auto"/>
                        <w:left w:val="none" w:sz="0" w:space="0" w:color="auto"/>
                        <w:bottom w:val="none" w:sz="0" w:space="0" w:color="auto"/>
                        <w:right w:val="none" w:sz="0" w:space="0" w:color="auto"/>
                      </w:divBdr>
                    </w:div>
                    <w:div w:id="1908492434">
                      <w:marLeft w:val="0"/>
                      <w:marRight w:val="0"/>
                      <w:marTop w:val="0"/>
                      <w:marBottom w:val="0"/>
                      <w:divBdr>
                        <w:top w:val="none" w:sz="0" w:space="0" w:color="auto"/>
                        <w:left w:val="none" w:sz="0" w:space="0" w:color="auto"/>
                        <w:bottom w:val="none" w:sz="0" w:space="0" w:color="auto"/>
                        <w:right w:val="none" w:sz="0" w:space="0" w:color="auto"/>
                      </w:divBdr>
                    </w:div>
                    <w:div w:id="182523331">
                      <w:marLeft w:val="0"/>
                      <w:marRight w:val="0"/>
                      <w:marTop w:val="0"/>
                      <w:marBottom w:val="0"/>
                      <w:divBdr>
                        <w:top w:val="none" w:sz="0" w:space="0" w:color="auto"/>
                        <w:left w:val="none" w:sz="0" w:space="0" w:color="auto"/>
                        <w:bottom w:val="none" w:sz="0" w:space="0" w:color="auto"/>
                        <w:right w:val="none" w:sz="0" w:space="0" w:color="auto"/>
                      </w:divBdr>
                    </w:div>
                  </w:divsChild>
                </w:div>
                <w:div w:id="1793549865">
                  <w:marLeft w:val="0"/>
                  <w:marRight w:val="0"/>
                  <w:marTop w:val="0"/>
                  <w:marBottom w:val="0"/>
                  <w:divBdr>
                    <w:top w:val="none" w:sz="0" w:space="0" w:color="auto"/>
                    <w:left w:val="none" w:sz="0" w:space="0" w:color="auto"/>
                    <w:bottom w:val="none" w:sz="0" w:space="0" w:color="auto"/>
                    <w:right w:val="none" w:sz="0" w:space="0" w:color="auto"/>
                  </w:divBdr>
                  <w:divsChild>
                    <w:div w:id="1802720962">
                      <w:marLeft w:val="0"/>
                      <w:marRight w:val="0"/>
                      <w:marTop w:val="0"/>
                      <w:marBottom w:val="0"/>
                      <w:divBdr>
                        <w:top w:val="none" w:sz="0" w:space="0" w:color="auto"/>
                        <w:left w:val="none" w:sz="0" w:space="0" w:color="auto"/>
                        <w:bottom w:val="none" w:sz="0" w:space="0" w:color="auto"/>
                        <w:right w:val="none" w:sz="0" w:space="0" w:color="auto"/>
                      </w:divBdr>
                    </w:div>
                  </w:divsChild>
                </w:div>
                <w:div w:id="1639189049">
                  <w:marLeft w:val="0"/>
                  <w:marRight w:val="0"/>
                  <w:marTop w:val="0"/>
                  <w:marBottom w:val="0"/>
                  <w:divBdr>
                    <w:top w:val="none" w:sz="0" w:space="0" w:color="auto"/>
                    <w:left w:val="none" w:sz="0" w:space="0" w:color="auto"/>
                    <w:bottom w:val="none" w:sz="0" w:space="0" w:color="auto"/>
                    <w:right w:val="none" w:sz="0" w:space="0" w:color="auto"/>
                  </w:divBdr>
                  <w:divsChild>
                    <w:div w:id="1519344448">
                      <w:marLeft w:val="0"/>
                      <w:marRight w:val="0"/>
                      <w:marTop w:val="0"/>
                      <w:marBottom w:val="0"/>
                      <w:divBdr>
                        <w:top w:val="none" w:sz="0" w:space="0" w:color="auto"/>
                        <w:left w:val="none" w:sz="0" w:space="0" w:color="auto"/>
                        <w:bottom w:val="none" w:sz="0" w:space="0" w:color="auto"/>
                        <w:right w:val="none" w:sz="0" w:space="0" w:color="auto"/>
                      </w:divBdr>
                    </w:div>
                    <w:div w:id="1046023325">
                      <w:marLeft w:val="0"/>
                      <w:marRight w:val="0"/>
                      <w:marTop w:val="0"/>
                      <w:marBottom w:val="0"/>
                      <w:divBdr>
                        <w:top w:val="none" w:sz="0" w:space="0" w:color="auto"/>
                        <w:left w:val="none" w:sz="0" w:space="0" w:color="auto"/>
                        <w:bottom w:val="none" w:sz="0" w:space="0" w:color="auto"/>
                        <w:right w:val="none" w:sz="0" w:space="0" w:color="auto"/>
                      </w:divBdr>
                    </w:div>
                  </w:divsChild>
                </w:div>
                <w:div w:id="1212352470">
                  <w:marLeft w:val="0"/>
                  <w:marRight w:val="0"/>
                  <w:marTop w:val="0"/>
                  <w:marBottom w:val="0"/>
                  <w:divBdr>
                    <w:top w:val="none" w:sz="0" w:space="0" w:color="auto"/>
                    <w:left w:val="none" w:sz="0" w:space="0" w:color="auto"/>
                    <w:bottom w:val="none" w:sz="0" w:space="0" w:color="auto"/>
                    <w:right w:val="none" w:sz="0" w:space="0" w:color="auto"/>
                  </w:divBdr>
                  <w:divsChild>
                    <w:div w:id="972296759">
                      <w:marLeft w:val="0"/>
                      <w:marRight w:val="0"/>
                      <w:marTop w:val="0"/>
                      <w:marBottom w:val="0"/>
                      <w:divBdr>
                        <w:top w:val="none" w:sz="0" w:space="0" w:color="auto"/>
                        <w:left w:val="none" w:sz="0" w:space="0" w:color="auto"/>
                        <w:bottom w:val="none" w:sz="0" w:space="0" w:color="auto"/>
                        <w:right w:val="none" w:sz="0" w:space="0" w:color="auto"/>
                      </w:divBdr>
                    </w:div>
                  </w:divsChild>
                </w:div>
                <w:div w:id="401561902">
                  <w:marLeft w:val="0"/>
                  <w:marRight w:val="0"/>
                  <w:marTop w:val="0"/>
                  <w:marBottom w:val="0"/>
                  <w:divBdr>
                    <w:top w:val="none" w:sz="0" w:space="0" w:color="auto"/>
                    <w:left w:val="none" w:sz="0" w:space="0" w:color="auto"/>
                    <w:bottom w:val="none" w:sz="0" w:space="0" w:color="auto"/>
                    <w:right w:val="none" w:sz="0" w:space="0" w:color="auto"/>
                  </w:divBdr>
                  <w:divsChild>
                    <w:div w:id="440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3776">
          <w:marLeft w:val="0"/>
          <w:marRight w:val="0"/>
          <w:marTop w:val="0"/>
          <w:marBottom w:val="0"/>
          <w:divBdr>
            <w:top w:val="none" w:sz="0" w:space="0" w:color="auto"/>
            <w:left w:val="none" w:sz="0" w:space="0" w:color="auto"/>
            <w:bottom w:val="none" w:sz="0" w:space="0" w:color="auto"/>
            <w:right w:val="none" w:sz="0" w:space="0" w:color="auto"/>
          </w:divBdr>
        </w:div>
        <w:div w:id="916521227">
          <w:marLeft w:val="0"/>
          <w:marRight w:val="0"/>
          <w:marTop w:val="0"/>
          <w:marBottom w:val="0"/>
          <w:divBdr>
            <w:top w:val="none" w:sz="0" w:space="0" w:color="auto"/>
            <w:left w:val="none" w:sz="0" w:space="0" w:color="auto"/>
            <w:bottom w:val="none" w:sz="0" w:space="0" w:color="auto"/>
            <w:right w:val="none" w:sz="0" w:space="0" w:color="auto"/>
          </w:divBdr>
          <w:divsChild>
            <w:div w:id="723217283">
              <w:marLeft w:val="0"/>
              <w:marRight w:val="0"/>
              <w:marTop w:val="30"/>
              <w:marBottom w:val="30"/>
              <w:divBdr>
                <w:top w:val="none" w:sz="0" w:space="0" w:color="auto"/>
                <w:left w:val="none" w:sz="0" w:space="0" w:color="auto"/>
                <w:bottom w:val="none" w:sz="0" w:space="0" w:color="auto"/>
                <w:right w:val="none" w:sz="0" w:space="0" w:color="auto"/>
              </w:divBdr>
              <w:divsChild>
                <w:div w:id="329597871">
                  <w:marLeft w:val="0"/>
                  <w:marRight w:val="0"/>
                  <w:marTop w:val="0"/>
                  <w:marBottom w:val="0"/>
                  <w:divBdr>
                    <w:top w:val="none" w:sz="0" w:space="0" w:color="auto"/>
                    <w:left w:val="none" w:sz="0" w:space="0" w:color="auto"/>
                    <w:bottom w:val="none" w:sz="0" w:space="0" w:color="auto"/>
                    <w:right w:val="none" w:sz="0" w:space="0" w:color="auto"/>
                  </w:divBdr>
                  <w:divsChild>
                    <w:div w:id="745998811">
                      <w:marLeft w:val="0"/>
                      <w:marRight w:val="0"/>
                      <w:marTop w:val="0"/>
                      <w:marBottom w:val="0"/>
                      <w:divBdr>
                        <w:top w:val="none" w:sz="0" w:space="0" w:color="auto"/>
                        <w:left w:val="none" w:sz="0" w:space="0" w:color="auto"/>
                        <w:bottom w:val="none" w:sz="0" w:space="0" w:color="auto"/>
                        <w:right w:val="none" w:sz="0" w:space="0" w:color="auto"/>
                      </w:divBdr>
                    </w:div>
                  </w:divsChild>
                </w:div>
                <w:div w:id="262304938">
                  <w:marLeft w:val="0"/>
                  <w:marRight w:val="0"/>
                  <w:marTop w:val="0"/>
                  <w:marBottom w:val="0"/>
                  <w:divBdr>
                    <w:top w:val="none" w:sz="0" w:space="0" w:color="auto"/>
                    <w:left w:val="none" w:sz="0" w:space="0" w:color="auto"/>
                    <w:bottom w:val="none" w:sz="0" w:space="0" w:color="auto"/>
                    <w:right w:val="none" w:sz="0" w:space="0" w:color="auto"/>
                  </w:divBdr>
                  <w:divsChild>
                    <w:div w:id="572205409">
                      <w:marLeft w:val="0"/>
                      <w:marRight w:val="0"/>
                      <w:marTop w:val="0"/>
                      <w:marBottom w:val="0"/>
                      <w:divBdr>
                        <w:top w:val="none" w:sz="0" w:space="0" w:color="auto"/>
                        <w:left w:val="none" w:sz="0" w:space="0" w:color="auto"/>
                        <w:bottom w:val="none" w:sz="0" w:space="0" w:color="auto"/>
                        <w:right w:val="none" w:sz="0" w:space="0" w:color="auto"/>
                      </w:divBdr>
                    </w:div>
                  </w:divsChild>
                </w:div>
                <w:div w:id="89282136">
                  <w:marLeft w:val="0"/>
                  <w:marRight w:val="0"/>
                  <w:marTop w:val="0"/>
                  <w:marBottom w:val="0"/>
                  <w:divBdr>
                    <w:top w:val="none" w:sz="0" w:space="0" w:color="auto"/>
                    <w:left w:val="none" w:sz="0" w:space="0" w:color="auto"/>
                    <w:bottom w:val="none" w:sz="0" w:space="0" w:color="auto"/>
                    <w:right w:val="none" w:sz="0" w:space="0" w:color="auto"/>
                  </w:divBdr>
                  <w:divsChild>
                    <w:div w:id="980420565">
                      <w:marLeft w:val="0"/>
                      <w:marRight w:val="0"/>
                      <w:marTop w:val="0"/>
                      <w:marBottom w:val="0"/>
                      <w:divBdr>
                        <w:top w:val="none" w:sz="0" w:space="0" w:color="auto"/>
                        <w:left w:val="none" w:sz="0" w:space="0" w:color="auto"/>
                        <w:bottom w:val="none" w:sz="0" w:space="0" w:color="auto"/>
                        <w:right w:val="none" w:sz="0" w:space="0" w:color="auto"/>
                      </w:divBdr>
                    </w:div>
                  </w:divsChild>
                </w:div>
                <w:div w:id="456219325">
                  <w:marLeft w:val="0"/>
                  <w:marRight w:val="0"/>
                  <w:marTop w:val="0"/>
                  <w:marBottom w:val="0"/>
                  <w:divBdr>
                    <w:top w:val="none" w:sz="0" w:space="0" w:color="auto"/>
                    <w:left w:val="none" w:sz="0" w:space="0" w:color="auto"/>
                    <w:bottom w:val="none" w:sz="0" w:space="0" w:color="auto"/>
                    <w:right w:val="none" w:sz="0" w:space="0" w:color="auto"/>
                  </w:divBdr>
                  <w:divsChild>
                    <w:div w:id="61871530">
                      <w:marLeft w:val="0"/>
                      <w:marRight w:val="0"/>
                      <w:marTop w:val="0"/>
                      <w:marBottom w:val="0"/>
                      <w:divBdr>
                        <w:top w:val="none" w:sz="0" w:space="0" w:color="auto"/>
                        <w:left w:val="none" w:sz="0" w:space="0" w:color="auto"/>
                        <w:bottom w:val="none" w:sz="0" w:space="0" w:color="auto"/>
                        <w:right w:val="none" w:sz="0" w:space="0" w:color="auto"/>
                      </w:divBdr>
                    </w:div>
                  </w:divsChild>
                </w:div>
                <w:div w:id="1599486071">
                  <w:marLeft w:val="0"/>
                  <w:marRight w:val="0"/>
                  <w:marTop w:val="0"/>
                  <w:marBottom w:val="0"/>
                  <w:divBdr>
                    <w:top w:val="none" w:sz="0" w:space="0" w:color="auto"/>
                    <w:left w:val="none" w:sz="0" w:space="0" w:color="auto"/>
                    <w:bottom w:val="none" w:sz="0" w:space="0" w:color="auto"/>
                    <w:right w:val="none" w:sz="0" w:space="0" w:color="auto"/>
                  </w:divBdr>
                  <w:divsChild>
                    <w:div w:id="564341272">
                      <w:marLeft w:val="0"/>
                      <w:marRight w:val="0"/>
                      <w:marTop w:val="0"/>
                      <w:marBottom w:val="0"/>
                      <w:divBdr>
                        <w:top w:val="none" w:sz="0" w:space="0" w:color="auto"/>
                        <w:left w:val="none" w:sz="0" w:space="0" w:color="auto"/>
                        <w:bottom w:val="none" w:sz="0" w:space="0" w:color="auto"/>
                        <w:right w:val="none" w:sz="0" w:space="0" w:color="auto"/>
                      </w:divBdr>
                    </w:div>
                  </w:divsChild>
                </w:div>
                <w:div w:id="1805002336">
                  <w:marLeft w:val="0"/>
                  <w:marRight w:val="0"/>
                  <w:marTop w:val="0"/>
                  <w:marBottom w:val="0"/>
                  <w:divBdr>
                    <w:top w:val="none" w:sz="0" w:space="0" w:color="auto"/>
                    <w:left w:val="none" w:sz="0" w:space="0" w:color="auto"/>
                    <w:bottom w:val="none" w:sz="0" w:space="0" w:color="auto"/>
                    <w:right w:val="none" w:sz="0" w:space="0" w:color="auto"/>
                  </w:divBdr>
                  <w:divsChild>
                    <w:div w:id="985351866">
                      <w:marLeft w:val="0"/>
                      <w:marRight w:val="0"/>
                      <w:marTop w:val="0"/>
                      <w:marBottom w:val="0"/>
                      <w:divBdr>
                        <w:top w:val="none" w:sz="0" w:space="0" w:color="auto"/>
                        <w:left w:val="none" w:sz="0" w:space="0" w:color="auto"/>
                        <w:bottom w:val="none" w:sz="0" w:space="0" w:color="auto"/>
                        <w:right w:val="none" w:sz="0" w:space="0" w:color="auto"/>
                      </w:divBdr>
                    </w:div>
                  </w:divsChild>
                </w:div>
                <w:div w:id="1046904448">
                  <w:marLeft w:val="0"/>
                  <w:marRight w:val="0"/>
                  <w:marTop w:val="0"/>
                  <w:marBottom w:val="0"/>
                  <w:divBdr>
                    <w:top w:val="none" w:sz="0" w:space="0" w:color="auto"/>
                    <w:left w:val="none" w:sz="0" w:space="0" w:color="auto"/>
                    <w:bottom w:val="none" w:sz="0" w:space="0" w:color="auto"/>
                    <w:right w:val="none" w:sz="0" w:space="0" w:color="auto"/>
                  </w:divBdr>
                  <w:divsChild>
                    <w:div w:id="1251544367">
                      <w:marLeft w:val="0"/>
                      <w:marRight w:val="0"/>
                      <w:marTop w:val="0"/>
                      <w:marBottom w:val="0"/>
                      <w:divBdr>
                        <w:top w:val="none" w:sz="0" w:space="0" w:color="auto"/>
                        <w:left w:val="none" w:sz="0" w:space="0" w:color="auto"/>
                        <w:bottom w:val="none" w:sz="0" w:space="0" w:color="auto"/>
                        <w:right w:val="none" w:sz="0" w:space="0" w:color="auto"/>
                      </w:divBdr>
                    </w:div>
                  </w:divsChild>
                </w:div>
                <w:div w:id="753280962">
                  <w:marLeft w:val="0"/>
                  <w:marRight w:val="0"/>
                  <w:marTop w:val="0"/>
                  <w:marBottom w:val="0"/>
                  <w:divBdr>
                    <w:top w:val="none" w:sz="0" w:space="0" w:color="auto"/>
                    <w:left w:val="none" w:sz="0" w:space="0" w:color="auto"/>
                    <w:bottom w:val="none" w:sz="0" w:space="0" w:color="auto"/>
                    <w:right w:val="none" w:sz="0" w:space="0" w:color="auto"/>
                  </w:divBdr>
                  <w:divsChild>
                    <w:div w:id="314993339">
                      <w:marLeft w:val="0"/>
                      <w:marRight w:val="0"/>
                      <w:marTop w:val="0"/>
                      <w:marBottom w:val="0"/>
                      <w:divBdr>
                        <w:top w:val="none" w:sz="0" w:space="0" w:color="auto"/>
                        <w:left w:val="none" w:sz="0" w:space="0" w:color="auto"/>
                        <w:bottom w:val="none" w:sz="0" w:space="0" w:color="auto"/>
                        <w:right w:val="none" w:sz="0" w:space="0" w:color="auto"/>
                      </w:divBdr>
                    </w:div>
                  </w:divsChild>
                </w:div>
                <w:div w:id="1727334974">
                  <w:marLeft w:val="0"/>
                  <w:marRight w:val="0"/>
                  <w:marTop w:val="0"/>
                  <w:marBottom w:val="0"/>
                  <w:divBdr>
                    <w:top w:val="none" w:sz="0" w:space="0" w:color="auto"/>
                    <w:left w:val="none" w:sz="0" w:space="0" w:color="auto"/>
                    <w:bottom w:val="none" w:sz="0" w:space="0" w:color="auto"/>
                    <w:right w:val="none" w:sz="0" w:space="0" w:color="auto"/>
                  </w:divBdr>
                  <w:divsChild>
                    <w:div w:id="1343704986">
                      <w:marLeft w:val="0"/>
                      <w:marRight w:val="0"/>
                      <w:marTop w:val="0"/>
                      <w:marBottom w:val="0"/>
                      <w:divBdr>
                        <w:top w:val="none" w:sz="0" w:space="0" w:color="auto"/>
                        <w:left w:val="none" w:sz="0" w:space="0" w:color="auto"/>
                        <w:bottom w:val="none" w:sz="0" w:space="0" w:color="auto"/>
                        <w:right w:val="none" w:sz="0" w:space="0" w:color="auto"/>
                      </w:divBdr>
                    </w:div>
                  </w:divsChild>
                </w:div>
                <w:div w:id="926840989">
                  <w:marLeft w:val="0"/>
                  <w:marRight w:val="0"/>
                  <w:marTop w:val="0"/>
                  <w:marBottom w:val="0"/>
                  <w:divBdr>
                    <w:top w:val="none" w:sz="0" w:space="0" w:color="auto"/>
                    <w:left w:val="none" w:sz="0" w:space="0" w:color="auto"/>
                    <w:bottom w:val="none" w:sz="0" w:space="0" w:color="auto"/>
                    <w:right w:val="none" w:sz="0" w:space="0" w:color="auto"/>
                  </w:divBdr>
                  <w:divsChild>
                    <w:div w:id="175846569">
                      <w:marLeft w:val="0"/>
                      <w:marRight w:val="0"/>
                      <w:marTop w:val="0"/>
                      <w:marBottom w:val="0"/>
                      <w:divBdr>
                        <w:top w:val="none" w:sz="0" w:space="0" w:color="auto"/>
                        <w:left w:val="none" w:sz="0" w:space="0" w:color="auto"/>
                        <w:bottom w:val="none" w:sz="0" w:space="0" w:color="auto"/>
                        <w:right w:val="none" w:sz="0" w:space="0" w:color="auto"/>
                      </w:divBdr>
                    </w:div>
                    <w:div w:id="1509103794">
                      <w:marLeft w:val="0"/>
                      <w:marRight w:val="0"/>
                      <w:marTop w:val="0"/>
                      <w:marBottom w:val="0"/>
                      <w:divBdr>
                        <w:top w:val="none" w:sz="0" w:space="0" w:color="auto"/>
                        <w:left w:val="none" w:sz="0" w:space="0" w:color="auto"/>
                        <w:bottom w:val="none" w:sz="0" w:space="0" w:color="auto"/>
                        <w:right w:val="none" w:sz="0" w:space="0" w:color="auto"/>
                      </w:divBdr>
                    </w:div>
                    <w:div w:id="84806543">
                      <w:marLeft w:val="0"/>
                      <w:marRight w:val="0"/>
                      <w:marTop w:val="0"/>
                      <w:marBottom w:val="0"/>
                      <w:divBdr>
                        <w:top w:val="none" w:sz="0" w:space="0" w:color="auto"/>
                        <w:left w:val="none" w:sz="0" w:space="0" w:color="auto"/>
                        <w:bottom w:val="none" w:sz="0" w:space="0" w:color="auto"/>
                        <w:right w:val="none" w:sz="0" w:space="0" w:color="auto"/>
                      </w:divBdr>
                    </w:div>
                    <w:div w:id="1865711161">
                      <w:marLeft w:val="0"/>
                      <w:marRight w:val="0"/>
                      <w:marTop w:val="0"/>
                      <w:marBottom w:val="0"/>
                      <w:divBdr>
                        <w:top w:val="none" w:sz="0" w:space="0" w:color="auto"/>
                        <w:left w:val="none" w:sz="0" w:space="0" w:color="auto"/>
                        <w:bottom w:val="none" w:sz="0" w:space="0" w:color="auto"/>
                        <w:right w:val="none" w:sz="0" w:space="0" w:color="auto"/>
                      </w:divBdr>
                    </w:div>
                    <w:div w:id="864833712">
                      <w:marLeft w:val="0"/>
                      <w:marRight w:val="0"/>
                      <w:marTop w:val="0"/>
                      <w:marBottom w:val="0"/>
                      <w:divBdr>
                        <w:top w:val="none" w:sz="0" w:space="0" w:color="auto"/>
                        <w:left w:val="none" w:sz="0" w:space="0" w:color="auto"/>
                        <w:bottom w:val="none" w:sz="0" w:space="0" w:color="auto"/>
                        <w:right w:val="none" w:sz="0" w:space="0" w:color="auto"/>
                      </w:divBdr>
                    </w:div>
                    <w:div w:id="1286078820">
                      <w:marLeft w:val="0"/>
                      <w:marRight w:val="0"/>
                      <w:marTop w:val="0"/>
                      <w:marBottom w:val="0"/>
                      <w:divBdr>
                        <w:top w:val="none" w:sz="0" w:space="0" w:color="auto"/>
                        <w:left w:val="none" w:sz="0" w:space="0" w:color="auto"/>
                        <w:bottom w:val="none" w:sz="0" w:space="0" w:color="auto"/>
                        <w:right w:val="none" w:sz="0" w:space="0" w:color="auto"/>
                      </w:divBdr>
                    </w:div>
                    <w:div w:id="706953109">
                      <w:marLeft w:val="0"/>
                      <w:marRight w:val="0"/>
                      <w:marTop w:val="0"/>
                      <w:marBottom w:val="0"/>
                      <w:divBdr>
                        <w:top w:val="none" w:sz="0" w:space="0" w:color="auto"/>
                        <w:left w:val="none" w:sz="0" w:space="0" w:color="auto"/>
                        <w:bottom w:val="none" w:sz="0" w:space="0" w:color="auto"/>
                        <w:right w:val="none" w:sz="0" w:space="0" w:color="auto"/>
                      </w:divBdr>
                    </w:div>
                    <w:div w:id="1574780472">
                      <w:marLeft w:val="0"/>
                      <w:marRight w:val="0"/>
                      <w:marTop w:val="0"/>
                      <w:marBottom w:val="0"/>
                      <w:divBdr>
                        <w:top w:val="none" w:sz="0" w:space="0" w:color="auto"/>
                        <w:left w:val="none" w:sz="0" w:space="0" w:color="auto"/>
                        <w:bottom w:val="none" w:sz="0" w:space="0" w:color="auto"/>
                        <w:right w:val="none" w:sz="0" w:space="0" w:color="auto"/>
                      </w:divBdr>
                    </w:div>
                    <w:div w:id="1189757146">
                      <w:marLeft w:val="0"/>
                      <w:marRight w:val="0"/>
                      <w:marTop w:val="0"/>
                      <w:marBottom w:val="0"/>
                      <w:divBdr>
                        <w:top w:val="none" w:sz="0" w:space="0" w:color="auto"/>
                        <w:left w:val="none" w:sz="0" w:space="0" w:color="auto"/>
                        <w:bottom w:val="none" w:sz="0" w:space="0" w:color="auto"/>
                        <w:right w:val="none" w:sz="0" w:space="0" w:color="auto"/>
                      </w:divBdr>
                    </w:div>
                    <w:div w:id="577591474">
                      <w:marLeft w:val="0"/>
                      <w:marRight w:val="0"/>
                      <w:marTop w:val="0"/>
                      <w:marBottom w:val="0"/>
                      <w:divBdr>
                        <w:top w:val="none" w:sz="0" w:space="0" w:color="auto"/>
                        <w:left w:val="none" w:sz="0" w:space="0" w:color="auto"/>
                        <w:bottom w:val="none" w:sz="0" w:space="0" w:color="auto"/>
                        <w:right w:val="none" w:sz="0" w:space="0" w:color="auto"/>
                      </w:divBdr>
                    </w:div>
                    <w:div w:id="1058089638">
                      <w:marLeft w:val="0"/>
                      <w:marRight w:val="0"/>
                      <w:marTop w:val="0"/>
                      <w:marBottom w:val="0"/>
                      <w:divBdr>
                        <w:top w:val="none" w:sz="0" w:space="0" w:color="auto"/>
                        <w:left w:val="none" w:sz="0" w:space="0" w:color="auto"/>
                        <w:bottom w:val="none" w:sz="0" w:space="0" w:color="auto"/>
                        <w:right w:val="none" w:sz="0" w:space="0" w:color="auto"/>
                      </w:divBdr>
                    </w:div>
                  </w:divsChild>
                </w:div>
                <w:div w:id="352078951">
                  <w:marLeft w:val="0"/>
                  <w:marRight w:val="0"/>
                  <w:marTop w:val="0"/>
                  <w:marBottom w:val="0"/>
                  <w:divBdr>
                    <w:top w:val="none" w:sz="0" w:space="0" w:color="auto"/>
                    <w:left w:val="none" w:sz="0" w:space="0" w:color="auto"/>
                    <w:bottom w:val="none" w:sz="0" w:space="0" w:color="auto"/>
                    <w:right w:val="none" w:sz="0" w:space="0" w:color="auto"/>
                  </w:divBdr>
                  <w:divsChild>
                    <w:div w:id="1514346061">
                      <w:marLeft w:val="0"/>
                      <w:marRight w:val="0"/>
                      <w:marTop w:val="0"/>
                      <w:marBottom w:val="0"/>
                      <w:divBdr>
                        <w:top w:val="none" w:sz="0" w:space="0" w:color="auto"/>
                        <w:left w:val="none" w:sz="0" w:space="0" w:color="auto"/>
                        <w:bottom w:val="none" w:sz="0" w:space="0" w:color="auto"/>
                        <w:right w:val="none" w:sz="0" w:space="0" w:color="auto"/>
                      </w:divBdr>
                    </w:div>
                  </w:divsChild>
                </w:div>
                <w:div w:id="1619291729">
                  <w:marLeft w:val="0"/>
                  <w:marRight w:val="0"/>
                  <w:marTop w:val="0"/>
                  <w:marBottom w:val="0"/>
                  <w:divBdr>
                    <w:top w:val="none" w:sz="0" w:space="0" w:color="auto"/>
                    <w:left w:val="none" w:sz="0" w:space="0" w:color="auto"/>
                    <w:bottom w:val="none" w:sz="0" w:space="0" w:color="auto"/>
                    <w:right w:val="none" w:sz="0" w:space="0" w:color="auto"/>
                  </w:divBdr>
                  <w:divsChild>
                    <w:div w:id="1021318479">
                      <w:marLeft w:val="0"/>
                      <w:marRight w:val="0"/>
                      <w:marTop w:val="0"/>
                      <w:marBottom w:val="0"/>
                      <w:divBdr>
                        <w:top w:val="none" w:sz="0" w:space="0" w:color="auto"/>
                        <w:left w:val="none" w:sz="0" w:space="0" w:color="auto"/>
                        <w:bottom w:val="none" w:sz="0" w:space="0" w:color="auto"/>
                        <w:right w:val="none" w:sz="0" w:space="0" w:color="auto"/>
                      </w:divBdr>
                    </w:div>
                    <w:div w:id="2062553422">
                      <w:marLeft w:val="0"/>
                      <w:marRight w:val="0"/>
                      <w:marTop w:val="0"/>
                      <w:marBottom w:val="0"/>
                      <w:divBdr>
                        <w:top w:val="none" w:sz="0" w:space="0" w:color="auto"/>
                        <w:left w:val="none" w:sz="0" w:space="0" w:color="auto"/>
                        <w:bottom w:val="none" w:sz="0" w:space="0" w:color="auto"/>
                        <w:right w:val="none" w:sz="0" w:space="0" w:color="auto"/>
                      </w:divBdr>
                    </w:div>
                  </w:divsChild>
                </w:div>
                <w:div w:id="1562597488">
                  <w:marLeft w:val="0"/>
                  <w:marRight w:val="0"/>
                  <w:marTop w:val="0"/>
                  <w:marBottom w:val="0"/>
                  <w:divBdr>
                    <w:top w:val="none" w:sz="0" w:space="0" w:color="auto"/>
                    <w:left w:val="none" w:sz="0" w:space="0" w:color="auto"/>
                    <w:bottom w:val="none" w:sz="0" w:space="0" w:color="auto"/>
                    <w:right w:val="none" w:sz="0" w:space="0" w:color="auto"/>
                  </w:divBdr>
                  <w:divsChild>
                    <w:div w:id="862093240">
                      <w:marLeft w:val="0"/>
                      <w:marRight w:val="0"/>
                      <w:marTop w:val="0"/>
                      <w:marBottom w:val="0"/>
                      <w:divBdr>
                        <w:top w:val="none" w:sz="0" w:space="0" w:color="auto"/>
                        <w:left w:val="none" w:sz="0" w:space="0" w:color="auto"/>
                        <w:bottom w:val="none" w:sz="0" w:space="0" w:color="auto"/>
                        <w:right w:val="none" w:sz="0" w:space="0" w:color="auto"/>
                      </w:divBdr>
                    </w:div>
                  </w:divsChild>
                </w:div>
                <w:div w:id="523248028">
                  <w:marLeft w:val="0"/>
                  <w:marRight w:val="0"/>
                  <w:marTop w:val="0"/>
                  <w:marBottom w:val="0"/>
                  <w:divBdr>
                    <w:top w:val="none" w:sz="0" w:space="0" w:color="auto"/>
                    <w:left w:val="none" w:sz="0" w:space="0" w:color="auto"/>
                    <w:bottom w:val="none" w:sz="0" w:space="0" w:color="auto"/>
                    <w:right w:val="none" w:sz="0" w:space="0" w:color="auto"/>
                  </w:divBdr>
                  <w:divsChild>
                    <w:div w:id="18958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3178">
          <w:marLeft w:val="0"/>
          <w:marRight w:val="0"/>
          <w:marTop w:val="0"/>
          <w:marBottom w:val="0"/>
          <w:divBdr>
            <w:top w:val="none" w:sz="0" w:space="0" w:color="auto"/>
            <w:left w:val="none" w:sz="0" w:space="0" w:color="auto"/>
            <w:bottom w:val="none" w:sz="0" w:space="0" w:color="auto"/>
            <w:right w:val="none" w:sz="0" w:space="0" w:color="auto"/>
          </w:divBdr>
        </w:div>
        <w:div w:id="1511599851">
          <w:marLeft w:val="0"/>
          <w:marRight w:val="0"/>
          <w:marTop w:val="0"/>
          <w:marBottom w:val="0"/>
          <w:divBdr>
            <w:top w:val="none" w:sz="0" w:space="0" w:color="auto"/>
            <w:left w:val="none" w:sz="0" w:space="0" w:color="auto"/>
            <w:bottom w:val="none" w:sz="0" w:space="0" w:color="auto"/>
            <w:right w:val="none" w:sz="0" w:space="0" w:color="auto"/>
          </w:divBdr>
          <w:divsChild>
            <w:div w:id="1124080881">
              <w:marLeft w:val="0"/>
              <w:marRight w:val="0"/>
              <w:marTop w:val="30"/>
              <w:marBottom w:val="30"/>
              <w:divBdr>
                <w:top w:val="none" w:sz="0" w:space="0" w:color="auto"/>
                <w:left w:val="none" w:sz="0" w:space="0" w:color="auto"/>
                <w:bottom w:val="none" w:sz="0" w:space="0" w:color="auto"/>
                <w:right w:val="none" w:sz="0" w:space="0" w:color="auto"/>
              </w:divBdr>
              <w:divsChild>
                <w:div w:id="949043581">
                  <w:marLeft w:val="0"/>
                  <w:marRight w:val="0"/>
                  <w:marTop w:val="0"/>
                  <w:marBottom w:val="0"/>
                  <w:divBdr>
                    <w:top w:val="none" w:sz="0" w:space="0" w:color="auto"/>
                    <w:left w:val="none" w:sz="0" w:space="0" w:color="auto"/>
                    <w:bottom w:val="none" w:sz="0" w:space="0" w:color="auto"/>
                    <w:right w:val="none" w:sz="0" w:space="0" w:color="auto"/>
                  </w:divBdr>
                  <w:divsChild>
                    <w:div w:id="1605309239">
                      <w:marLeft w:val="0"/>
                      <w:marRight w:val="0"/>
                      <w:marTop w:val="0"/>
                      <w:marBottom w:val="0"/>
                      <w:divBdr>
                        <w:top w:val="none" w:sz="0" w:space="0" w:color="auto"/>
                        <w:left w:val="none" w:sz="0" w:space="0" w:color="auto"/>
                        <w:bottom w:val="none" w:sz="0" w:space="0" w:color="auto"/>
                        <w:right w:val="none" w:sz="0" w:space="0" w:color="auto"/>
                      </w:divBdr>
                    </w:div>
                  </w:divsChild>
                </w:div>
                <w:div w:id="1023441159">
                  <w:marLeft w:val="0"/>
                  <w:marRight w:val="0"/>
                  <w:marTop w:val="0"/>
                  <w:marBottom w:val="0"/>
                  <w:divBdr>
                    <w:top w:val="none" w:sz="0" w:space="0" w:color="auto"/>
                    <w:left w:val="none" w:sz="0" w:space="0" w:color="auto"/>
                    <w:bottom w:val="none" w:sz="0" w:space="0" w:color="auto"/>
                    <w:right w:val="none" w:sz="0" w:space="0" w:color="auto"/>
                  </w:divBdr>
                  <w:divsChild>
                    <w:div w:id="1841043302">
                      <w:marLeft w:val="0"/>
                      <w:marRight w:val="0"/>
                      <w:marTop w:val="0"/>
                      <w:marBottom w:val="0"/>
                      <w:divBdr>
                        <w:top w:val="none" w:sz="0" w:space="0" w:color="auto"/>
                        <w:left w:val="none" w:sz="0" w:space="0" w:color="auto"/>
                        <w:bottom w:val="none" w:sz="0" w:space="0" w:color="auto"/>
                        <w:right w:val="none" w:sz="0" w:space="0" w:color="auto"/>
                      </w:divBdr>
                    </w:div>
                  </w:divsChild>
                </w:div>
                <w:div w:id="983775522">
                  <w:marLeft w:val="0"/>
                  <w:marRight w:val="0"/>
                  <w:marTop w:val="0"/>
                  <w:marBottom w:val="0"/>
                  <w:divBdr>
                    <w:top w:val="none" w:sz="0" w:space="0" w:color="auto"/>
                    <w:left w:val="none" w:sz="0" w:space="0" w:color="auto"/>
                    <w:bottom w:val="none" w:sz="0" w:space="0" w:color="auto"/>
                    <w:right w:val="none" w:sz="0" w:space="0" w:color="auto"/>
                  </w:divBdr>
                  <w:divsChild>
                    <w:div w:id="827752271">
                      <w:marLeft w:val="0"/>
                      <w:marRight w:val="0"/>
                      <w:marTop w:val="0"/>
                      <w:marBottom w:val="0"/>
                      <w:divBdr>
                        <w:top w:val="none" w:sz="0" w:space="0" w:color="auto"/>
                        <w:left w:val="none" w:sz="0" w:space="0" w:color="auto"/>
                        <w:bottom w:val="none" w:sz="0" w:space="0" w:color="auto"/>
                        <w:right w:val="none" w:sz="0" w:space="0" w:color="auto"/>
                      </w:divBdr>
                    </w:div>
                  </w:divsChild>
                </w:div>
                <w:div w:id="1416586076">
                  <w:marLeft w:val="0"/>
                  <w:marRight w:val="0"/>
                  <w:marTop w:val="0"/>
                  <w:marBottom w:val="0"/>
                  <w:divBdr>
                    <w:top w:val="none" w:sz="0" w:space="0" w:color="auto"/>
                    <w:left w:val="none" w:sz="0" w:space="0" w:color="auto"/>
                    <w:bottom w:val="none" w:sz="0" w:space="0" w:color="auto"/>
                    <w:right w:val="none" w:sz="0" w:space="0" w:color="auto"/>
                  </w:divBdr>
                  <w:divsChild>
                    <w:div w:id="1539512144">
                      <w:marLeft w:val="0"/>
                      <w:marRight w:val="0"/>
                      <w:marTop w:val="0"/>
                      <w:marBottom w:val="0"/>
                      <w:divBdr>
                        <w:top w:val="none" w:sz="0" w:space="0" w:color="auto"/>
                        <w:left w:val="none" w:sz="0" w:space="0" w:color="auto"/>
                        <w:bottom w:val="none" w:sz="0" w:space="0" w:color="auto"/>
                        <w:right w:val="none" w:sz="0" w:space="0" w:color="auto"/>
                      </w:divBdr>
                    </w:div>
                  </w:divsChild>
                </w:div>
                <w:div w:id="334651406">
                  <w:marLeft w:val="0"/>
                  <w:marRight w:val="0"/>
                  <w:marTop w:val="0"/>
                  <w:marBottom w:val="0"/>
                  <w:divBdr>
                    <w:top w:val="none" w:sz="0" w:space="0" w:color="auto"/>
                    <w:left w:val="none" w:sz="0" w:space="0" w:color="auto"/>
                    <w:bottom w:val="none" w:sz="0" w:space="0" w:color="auto"/>
                    <w:right w:val="none" w:sz="0" w:space="0" w:color="auto"/>
                  </w:divBdr>
                  <w:divsChild>
                    <w:div w:id="1808815194">
                      <w:marLeft w:val="0"/>
                      <w:marRight w:val="0"/>
                      <w:marTop w:val="0"/>
                      <w:marBottom w:val="0"/>
                      <w:divBdr>
                        <w:top w:val="none" w:sz="0" w:space="0" w:color="auto"/>
                        <w:left w:val="none" w:sz="0" w:space="0" w:color="auto"/>
                        <w:bottom w:val="none" w:sz="0" w:space="0" w:color="auto"/>
                        <w:right w:val="none" w:sz="0" w:space="0" w:color="auto"/>
                      </w:divBdr>
                    </w:div>
                  </w:divsChild>
                </w:div>
                <w:div w:id="547957415">
                  <w:marLeft w:val="0"/>
                  <w:marRight w:val="0"/>
                  <w:marTop w:val="0"/>
                  <w:marBottom w:val="0"/>
                  <w:divBdr>
                    <w:top w:val="none" w:sz="0" w:space="0" w:color="auto"/>
                    <w:left w:val="none" w:sz="0" w:space="0" w:color="auto"/>
                    <w:bottom w:val="none" w:sz="0" w:space="0" w:color="auto"/>
                    <w:right w:val="none" w:sz="0" w:space="0" w:color="auto"/>
                  </w:divBdr>
                  <w:divsChild>
                    <w:div w:id="338898004">
                      <w:marLeft w:val="0"/>
                      <w:marRight w:val="0"/>
                      <w:marTop w:val="0"/>
                      <w:marBottom w:val="0"/>
                      <w:divBdr>
                        <w:top w:val="none" w:sz="0" w:space="0" w:color="auto"/>
                        <w:left w:val="none" w:sz="0" w:space="0" w:color="auto"/>
                        <w:bottom w:val="none" w:sz="0" w:space="0" w:color="auto"/>
                        <w:right w:val="none" w:sz="0" w:space="0" w:color="auto"/>
                      </w:divBdr>
                    </w:div>
                  </w:divsChild>
                </w:div>
                <w:div w:id="258369856">
                  <w:marLeft w:val="0"/>
                  <w:marRight w:val="0"/>
                  <w:marTop w:val="0"/>
                  <w:marBottom w:val="0"/>
                  <w:divBdr>
                    <w:top w:val="none" w:sz="0" w:space="0" w:color="auto"/>
                    <w:left w:val="none" w:sz="0" w:space="0" w:color="auto"/>
                    <w:bottom w:val="none" w:sz="0" w:space="0" w:color="auto"/>
                    <w:right w:val="none" w:sz="0" w:space="0" w:color="auto"/>
                  </w:divBdr>
                  <w:divsChild>
                    <w:div w:id="1854612092">
                      <w:marLeft w:val="0"/>
                      <w:marRight w:val="0"/>
                      <w:marTop w:val="0"/>
                      <w:marBottom w:val="0"/>
                      <w:divBdr>
                        <w:top w:val="none" w:sz="0" w:space="0" w:color="auto"/>
                        <w:left w:val="none" w:sz="0" w:space="0" w:color="auto"/>
                        <w:bottom w:val="none" w:sz="0" w:space="0" w:color="auto"/>
                        <w:right w:val="none" w:sz="0" w:space="0" w:color="auto"/>
                      </w:divBdr>
                    </w:div>
                  </w:divsChild>
                </w:div>
                <w:div w:id="1213661733">
                  <w:marLeft w:val="0"/>
                  <w:marRight w:val="0"/>
                  <w:marTop w:val="0"/>
                  <w:marBottom w:val="0"/>
                  <w:divBdr>
                    <w:top w:val="none" w:sz="0" w:space="0" w:color="auto"/>
                    <w:left w:val="none" w:sz="0" w:space="0" w:color="auto"/>
                    <w:bottom w:val="none" w:sz="0" w:space="0" w:color="auto"/>
                    <w:right w:val="none" w:sz="0" w:space="0" w:color="auto"/>
                  </w:divBdr>
                  <w:divsChild>
                    <w:div w:id="1542401029">
                      <w:marLeft w:val="0"/>
                      <w:marRight w:val="0"/>
                      <w:marTop w:val="0"/>
                      <w:marBottom w:val="0"/>
                      <w:divBdr>
                        <w:top w:val="none" w:sz="0" w:space="0" w:color="auto"/>
                        <w:left w:val="none" w:sz="0" w:space="0" w:color="auto"/>
                        <w:bottom w:val="none" w:sz="0" w:space="0" w:color="auto"/>
                        <w:right w:val="none" w:sz="0" w:space="0" w:color="auto"/>
                      </w:divBdr>
                    </w:div>
                  </w:divsChild>
                </w:div>
                <w:div w:id="1817646197">
                  <w:marLeft w:val="0"/>
                  <w:marRight w:val="0"/>
                  <w:marTop w:val="0"/>
                  <w:marBottom w:val="0"/>
                  <w:divBdr>
                    <w:top w:val="none" w:sz="0" w:space="0" w:color="auto"/>
                    <w:left w:val="none" w:sz="0" w:space="0" w:color="auto"/>
                    <w:bottom w:val="none" w:sz="0" w:space="0" w:color="auto"/>
                    <w:right w:val="none" w:sz="0" w:space="0" w:color="auto"/>
                  </w:divBdr>
                  <w:divsChild>
                    <w:div w:id="1093084929">
                      <w:marLeft w:val="0"/>
                      <w:marRight w:val="0"/>
                      <w:marTop w:val="0"/>
                      <w:marBottom w:val="0"/>
                      <w:divBdr>
                        <w:top w:val="none" w:sz="0" w:space="0" w:color="auto"/>
                        <w:left w:val="none" w:sz="0" w:space="0" w:color="auto"/>
                        <w:bottom w:val="none" w:sz="0" w:space="0" w:color="auto"/>
                        <w:right w:val="none" w:sz="0" w:space="0" w:color="auto"/>
                      </w:divBdr>
                    </w:div>
                  </w:divsChild>
                </w:div>
                <w:div w:id="2095859153">
                  <w:marLeft w:val="0"/>
                  <w:marRight w:val="0"/>
                  <w:marTop w:val="0"/>
                  <w:marBottom w:val="0"/>
                  <w:divBdr>
                    <w:top w:val="none" w:sz="0" w:space="0" w:color="auto"/>
                    <w:left w:val="none" w:sz="0" w:space="0" w:color="auto"/>
                    <w:bottom w:val="none" w:sz="0" w:space="0" w:color="auto"/>
                    <w:right w:val="none" w:sz="0" w:space="0" w:color="auto"/>
                  </w:divBdr>
                  <w:divsChild>
                    <w:div w:id="1223324525">
                      <w:marLeft w:val="0"/>
                      <w:marRight w:val="0"/>
                      <w:marTop w:val="0"/>
                      <w:marBottom w:val="0"/>
                      <w:divBdr>
                        <w:top w:val="none" w:sz="0" w:space="0" w:color="auto"/>
                        <w:left w:val="none" w:sz="0" w:space="0" w:color="auto"/>
                        <w:bottom w:val="none" w:sz="0" w:space="0" w:color="auto"/>
                        <w:right w:val="none" w:sz="0" w:space="0" w:color="auto"/>
                      </w:divBdr>
                    </w:div>
                    <w:div w:id="1357581554">
                      <w:marLeft w:val="0"/>
                      <w:marRight w:val="0"/>
                      <w:marTop w:val="0"/>
                      <w:marBottom w:val="0"/>
                      <w:divBdr>
                        <w:top w:val="none" w:sz="0" w:space="0" w:color="auto"/>
                        <w:left w:val="none" w:sz="0" w:space="0" w:color="auto"/>
                        <w:bottom w:val="none" w:sz="0" w:space="0" w:color="auto"/>
                        <w:right w:val="none" w:sz="0" w:space="0" w:color="auto"/>
                      </w:divBdr>
                    </w:div>
                    <w:div w:id="1426881557">
                      <w:marLeft w:val="0"/>
                      <w:marRight w:val="0"/>
                      <w:marTop w:val="0"/>
                      <w:marBottom w:val="0"/>
                      <w:divBdr>
                        <w:top w:val="none" w:sz="0" w:space="0" w:color="auto"/>
                        <w:left w:val="none" w:sz="0" w:space="0" w:color="auto"/>
                        <w:bottom w:val="none" w:sz="0" w:space="0" w:color="auto"/>
                        <w:right w:val="none" w:sz="0" w:space="0" w:color="auto"/>
                      </w:divBdr>
                    </w:div>
                    <w:div w:id="1231575577">
                      <w:marLeft w:val="0"/>
                      <w:marRight w:val="0"/>
                      <w:marTop w:val="0"/>
                      <w:marBottom w:val="0"/>
                      <w:divBdr>
                        <w:top w:val="none" w:sz="0" w:space="0" w:color="auto"/>
                        <w:left w:val="none" w:sz="0" w:space="0" w:color="auto"/>
                        <w:bottom w:val="none" w:sz="0" w:space="0" w:color="auto"/>
                        <w:right w:val="none" w:sz="0" w:space="0" w:color="auto"/>
                      </w:divBdr>
                    </w:div>
                    <w:div w:id="1338120143">
                      <w:marLeft w:val="0"/>
                      <w:marRight w:val="0"/>
                      <w:marTop w:val="0"/>
                      <w:marBottom w:val="0"/>
                      <w:divBdr>
                        <w:top w:val="none" w:sz="0" w:space="0" w:color="auto"/>
                        <w:left w:val="none" w:sz="0" w:space="0" w:color="auto"/>
                        <w:bottom w:val="none" w:sz="0" w:space="0" w:color="auto"/>
                        <w:right w:val="none" w:sz="0" w:space="0" w:color="auto"/>
                      </w:divBdr>
                    </w:div>
                    <w:div w:id="1428036483">
                      <w:marLeft w:val="0"/>
                      <w:marRight w:val="0"/>
                      <w:marTop w:val="0"/>
                      <w:marBottom w:val="0"/>
                      <w:divBdr>
                        <w:top w:val="none" w:sz="0" w:space="0" w:color="auto"/>
                        <w:left w:val="none" w:sz="0" w:space="0" w:color="auto"/>
                        <w:bottom w:val="none" w:sz="0" w:space="0" w:color="auto"/>
                        <w:right w:val="none" w:sz="0" w:space="0" w:color="auto"/>
                      </w:divBdr>
                    </w:div>
                    <w:div w:id="1542548525">
                      <w:marLeft w:val="0"/>
                      <w:marRight w:val="0"/>
                      <w:marTop w:val="0"/>
                      <w:marBottom w:val="0"/>
                      <w:divBdr>
                        <w:top w:val="none" w:sz="0" w:space="0" w:color="auto"/>
                        <w:left w:val="none" w:sz="0" w:space="0" w:color="auto"/>
                        <w:bottom w:val="none" w:sz="0" w:space="0" w:color="auto"/>
                        <w:right w:val="none" w:sz="0" w:space="0" w:color="auto"/>
                      </w:divBdr>
                    </w:div>
                    <w:div w:id="460809348">
                      <w:marLeft w:val="0"/>
                      <w:marRight w:val="0"/>
                      <w:marTop w:val="0"/>
                      <w:marBottom w:val="0"/>
                      <w:divBdr>
                        <w:top w:val="none" w:sz="0" w:space="0" w:color="auto"/>
                        <w:left w:val="none" w:sz="0" w:space="0" w:color="auto"/>
                        <w:bottom w:val="none" w:sz="0" w:space="0" w:color="auto"/>
                        <w:right w:val="none" w:sz="0" w:space="0" w:color="auto"/>
                      </w:divBdr>
                    </w:div>
                    <w:div w:id="1622881534">
                      <w:marLeft w:val="0"/>
                      <w:marRight w:val="0"/>
                      <w:marTop w:val="0"/>
                      <w:marBottom w:val="0"/>
                      <w:divBdr>
                        <w:top w:val="none" w:sz="0" w:space="0" w:color="auto"/>
                        <w:left w:val="none" w:sz="0" w:space="0" w:color="auto"/>
                        <w:bottom w:val="none" w:sz="0" w:space="0" w:color="auto"/>
                        <w:right w:val="none" w:sz="0" w:space="0" w:color="auto"/>
                      </w:divBdr>
                    </w:div>
                    <w:div w:id="1407611810">
                      <w:marLeft w:val="0"/>
                      <w:marRight w:val="0"/>
                      <w:marTop w:val="0"/>
                      <w:marBottom w:val="0"/>
                      <w:divBdr>
                        <w:top w:val="none" w:sz="0" w:space="0" w:color="auto"/>
                        <w:left w:val="none" w:sz="0" w:space="0" w:color="auto"/>
                        <w:bottom w:val="none" w:sz="0" w:space="0" w:color="auto"/>
                        <w:right w:val="none" w:sz="0" w:space="0" w:color="auto"/>
                      </w:divBdr>
                    </w:div>
                    <w:div w:id="1181044141">
                      <w:marLeft w:val="0"/>
                      <w:marRight w:val="0"/>
                      <w:marTop w:val="0"/>
                      <w:marBottom w:val="0"/>
                      <w:divBdr>
                        <w:top w:val="none" w:sz="0" w:space="0" w:color="auto"/>
                        <w:left w:val="none" w:sz="0" w:space="0" w:color="auto"/>
                        <w:bottom w:val="none" w:sz="0" w:space="0" w:color="auto"/>
                        <w:right w:val="none" w:sz="0" w:space="0" w:color="auto"/>
                      </w:divBdr>
                    </w:div>
                  </w:divsChild>
                </w:div>
                <w:div w:id="1039933017">
                  <w:marLeft w:val="0"/>
                  <w:marRight w:val="0"/>
                  <w:marTop w:val="0"/>
                  <w:marBottom w:val="0"/>
                  <w:divBdr>
                    <w:top w:val="none" w:sz="0" w:space="0" w:color="auto"/>
                    <w:left w:val="none" w:sz="0" w:space="0" w:color="auto"/>
                    <w:bottom w:val="none" w:sz="0" w:space="0" w:color="auto"/>
                    <w:right w:val="none" w:sz="0" w:space="0" w:color="auto"/>
                  </w:divBdr>
                  <w:divsChild>
                    <w:div w:id="287977537">
                      <w:marLeft w:val="0"/>
                      <w:marRight w:val="0"/>
                      <w:marTop w:val="0"/>
                      <w:marBottom w:val="0"/>
                      <w:divBdr>
                        <w:top w:val="none" w:sz="0" w:space="0" w:color="auto"/>
                        <w:left w:val="none" w:sz="0" w:space="0" w:color="auto"/>
                        <w:bottom w:val="none" w:sz="0" w:space="0" w:color="auto"/>
                        <w:right w:val="none" w:sz="0" w:space="0" w:color="auto"/>
                      </w:divBdr>
                    </w:div>
                  </w:divsChild>
                </w:div>
                <w:div w:id="217404840">
                  <w:marLeft w:val="0"/>
                  <w:marRight w:val="0"/>
                  <w:marTop w:val="0"/>
                  <w:marBottom w:val="0"/>
                  <w:divBdr>
                    <w:top w:val="none" w:sz="0" w:space="0" w:color="auto"/>
                    <w:left w:val="none" w:sz="0" w:space="0" w:color="auto"/>
                    <w:bottom w:val="none" w:sz="0" w:space="0" w:color="auto"/>
                    <w:right w:val="none" w:sz="0" w:space="0" w:color="auto"/>
                  </w:divBdr>
                  <w:divsChild>
                    <w:div w:id="1279752493">
                      <w:marLeft w:val="0"/>
                      <w:marRight w:val="0"/>
                      <w:marTop w:val="0"/>
                      <w:marBottom w:val="0"/>
                      <w:divBdr>
                        <w:top w:val="none" w:sz="0" w:space="0" w:color="auto"/>
                        <w:left w:val="none" w:sz="0" w:space="0" w:color="auto"/>
                        <w:bottom w:val="none" w:sz="0" w:space="0" w:color="auto"/>
                        <w:right w:val="none" w:sz="0" w:space="0" w:color="auto"/>
                      </w:divBdr>
                    </w:div>
                    <w:div w:id="1477993296">
                      <w:marLeft w:val="0"/>
                      <w:marRight w:val="0"/>
                      <w:marTop w:val="0"/>
                      <w:marBottom w:val="0"/>
                      <w:divBdr>
                        <w:top w:val="none" w:sz="0" w:space="0" w:color="auto"/>
                        <w:left w:val="none" w:sz="0" w:space="0" w:color="auto"/>
                        <w:bottom w:val="none" w:sz="0" w:space="0" w:color="auto"/>
                        <w:right w:val="none" w:sz="0" w:space="0" w:color="auto"/>
                      </w:divBdr>
                    </w:div>
                  </w:divsChild>
                </w:div>
                <w:div w:id="33698460">
                  <w:marLeft w:val="0"/>
                  <w:marRight w:val="0"/>
                  <w:marTop w:val="0"/>
                  <w:marBottom w:val="0"/>
                  <w:divBdr>
                    <w:top w:val="none" w:sz="0" w:space="0" w:color="auto"/>
                    <w:left w:val="none" w:sz="0" w:space="0" w:color="auto"/>
                    <w:bottom w:val="none" w:sz="0" w:space="0" w:color="auto"/>
                    <w:right w:val="none" w:sz="0" w:space="0" w:color="auto"/>
                  </w:divBdr>
                  <w:divsChild>
                    <w:div w:id="982388470">
                      <w:marLeft w:val="0"/>
                      <w:marRight w:val="0"/>
                      <w:marTop w:val="0"/>
                      <w:marBottom w:val="0"/>
                      <w:divBdr>
                        <w:top w:val="none" w:sz="0" w:space="0" w:color="auto"/>
                        <w:left w:val="none" w:sz="0" w:space="0" w:color="auto"/>
                        <w:bottom w:val="none" w:sz="0" w:space="0" w:color="auto"/>
                        <w:right w:val="none" w:sz="0" w:space="0" w:color="auto"/>
                      </w:divBdr>
                    </w:div>
                  </w:divsChild>
                </w:div>
                <w:div w:id="1120804106">
                  <w:marLeft w:val="0"/>
                  <w:marRight w:val="0"/>
                  <w:marTop w:val="0"/>
                  <w:marBottom w:val="0"/>
                  <w:divBdr>
                    <w:top w:val="none" w:sz="0" w:space="0" w:color="auto"/>
                    <w:left w:val="none" w:sz="0" w:space="0" w:color="auto"/>
                    <w:bottom w:val="none" w:sz="0" w:space="0" w:color="auto"/>
                    <w:right w:val="none" w:sz="0" w:space="0" w:color="auto"/>
                  </w:divBdr>
                  <w:divsChild>
                    <w:div w:id="4512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4969">
          <w:marLeft w:val="0"/>
          <w:marRight w:val="0"/>
          <w:marTop w:val="0"/>
          <w:marBottom w:val="0"/>
          <w:divBdr>
            <w:top w:val="none" w:sz="0" w:space="0" w:color="auto"/>
            <w:left w:val="none" w:sz="0" w:space="0" w:color="auto"/>
            <w:bottom w:val="none" w:sz="0" w:space="0" w:color="auto"/>
            <w:right w:val="none" w:sz="0" w:space="0" w:color="auto"/>
          </w:divBdr>
        </w:div>
        <w:div w:id="672418511">
          <w:marLeft w:val="0"/>
          <w:marRight w:val="0"/>
          <w:marTop w:val="0"/>
          <w:marBottom w:val="0"/>
          <w:divBdr>
            <w:top w:val="none" w:sz="0" w:space="0" w:color="auto"/>
            <w:left w:val="none" w:sz="0" w:space="0" w:color="auto"/>
            <w:bottom w:val="none" w:sz="0" w:space="0" w:color="auto"/>
            <w:right w:val="none" w:sz="0" w:space="0" w:color="auto"/>
          </w:divBdr>
          <w:divsChild>
            <w:div w:id="2052612197">
              <w:marLeft w:val="0"/>
              <w:marRight w:val="0"/>
              <w:marTop w:val="30"/>
              <w:marBottom w:val="30"/>
              <w:divBdr>
                <w:top w:val="none" w:sz="0" w:space="0" w:color="auto"/>
                <w:left w:val="none" w:sz="0" w:space="0" w:color="auto"/>
                <w:bottom w:val="none" w:sz="0" w:space="0" w:color="auto"/>
                <w:right w:val="none" w:sz="0" w:space="0" w:color="auto"/>
              </w:divBdr>
              <w:divsChild>
                <w:div w:id="2106419968">
                  <w:marLeft w:val="0"/>
                  <w:marRight w:val="0"/>
                  <w:marTop w:val="0"/>
                  <w:marBottom w:val="0"/>
                  <w:divBdr>
                    <w:top w:val="none" w:sz="0" w:space="0" w:color="auto"/>
                    <w:left w:val="none" w:sz="0" w:space="0" w:color="auto"/>
                    <w:bottom w:val="none" w:sz="0" w:space="0" w:color="auto"/>
                    <w:right w:val="none" w:sz="0" w:space="0" w:color="auto"/>
                  </w:divBdr>
                  <w:divsChild>
                    <w:div w:id="1068461120">
                      <w:marLeft w:val="0"/>
                      <w:marRight w:val="0"/>
                      <w:marTop w:val="0"/>
                      <w:marBottom w:val="0"/>
                      <w:divBdr>
                        <w:top w:val="none" w:sz="0" w:space="0" w:color="auto"/>
                        <w:left w:val="none" w:sz="0" w:space="0" w:color="auto"/>
                        <w:bottom w:val="none" w:sz="0" w:space="0" w:color="auto"/>
                        <w:right w:val="none" w:sz="0" w:space="0" w:color="auto"/>
                      </w:divBdr>
                    </w:div>
                  </w:divsChild>
                </w:div>
                <w:div w:id="1980305325">
                  <w:marLeft w:val="0"/>
                  <w:marRight w:val="0"/>
                  <w:marTop w:val="0"/>
                  <w:marBottom w:val="0"/>
                  <w:divBdr>
                    <w:top w:val="none" w:sz="0" w:space="0" w:color="auto"/>
                    <w:left w:val="none" w:sz="0" w:space="0" w:color="auto"/>
                    <w:bottom w:val="none" w:sz="0" w:space="0" w:color="auto"/>
                    <w:right w:val="none" w:sz="0" w:space="0" w:color="auto"/>
                  </w:divBdr>
                  <w:divsChild>
                    <w:div w:id="103378928">
                      <w:marLeft w:val="0"/>
                      <w:marRight w:val="0"/>
                      <w:marTop w:val="0"/>
                      <w:marBottom w:val="0"/>
                      <w:divBdr>
                        <w:top w:val="none" w:sz="0" w:space="0" w:color="auto"/>
                        <w:left w:val="none" w:sz="0" w:space="0" w:color="auto"/>
                        <w:bottom w:val="none" w:sz="0" w:space="0" w:color="auto"/>
                        <w:right w:val="none" w:sz="0" w:space="0" w:color="auto"/>
                      </w:divBdr>
                    </w:div>
                  </w:divsChild>
                </w:div>
                <w:div w:id="708844662">
                  <w:marLeft w:val="0"/>
                  <w:marRight w:val="0"/>
                  <w:marTop w:val="0"/>
                  <w:marBottom w:val="0"/>
                  <w:divBdr>
                    <w:top w:val="none" w:sz="0" w:space="0" w:color="auto"/>
                    <w:left w:val="none" w:sz="0" w:space="0" w:color="auto"/>
                    <w:bottom w:val="none" w:sz="0" w:space="0" w:color="auto"/>
                    <w:right w:val="none" w:sz="0" w:space="0" w:color="auto"/>
                  </w:divBdr>
                  <w:divsChild>
                    <w:div w:id="1867597867">
                      <w:marLeft w:val="0"/>
                      <w:marRight w:val="0"/>
                      <w:marTop w:val="0"/>
                      <w:marBottom w:val="0"/>
                      <w:divBdr>
                        <w:top w:val="none" w:sz="0" w:space="0" w:color="auto"/>
                        <w:left w:val="none" w:sz="0" w:space="0" w:color="auto"/>
                        <w:bottom w:val="none" w:sz="0" w:space="0" w:color="auto"/>
                        <w:right w:val="none" w:sz="0" w:space="0" w:color="auto"/>
                      </w:divBdr>
                    </w:div>
                  </w:divsChild>
                </w:div>
                <w:div w:id="1906069657">
                  <w:marLeft w:val="0"/>
                  <w:marRight w:val="0"/>
                  <w:marTop w:val="0"/>
                  <w:marBottom w:val="0"/>
                  <w:divBdr>
                    <w:top w:val="none" w:sz="0" w:space="0" w:color="auto"/>
                    <w:left w:val="none" w:sz="0" w:space="0" w:color="auto"/>
                    <w:bottom w:val="none" w:sz="0" w:space="0" w:color="auto"/>
                    <w:right w:val="none" w:sz="0" w:space="0" w:color="auto"/>
                  </w:divBdr>
                  <w:divsChild>
                    <w:div w:id="1503082843">
                      <w:marLeft w:val="0"/>
                      <w:marRight w:val="0"/>
                      <w:marTop w:val="0"/>
                      <w:marBottom w:val="0"/>
                      <w:divBdr>
                        <w:top w:val="none" w:sz="0" w:space="0" w:color="auto"/>
                        <w:left w:val="none" w:sz="0" w:space="0" w:color="auto"/>
                        <w:bottom w:val="none" w:sz="0" w:space="0" w:color="auto"/>
                        <w:right w:val="none" w:sz="0" w:space="0" w:color="auto"/>
                      </w:divBdr>
                    </w:div>
                  </w:divsChild>
                </w:div>
                <w:div w:id="400058638">
                  <w:marLeft w:val="0"/>
                  <w:marRight w:val="0"/>
                  <w:marTop w:val="0"/>
                  <w:marBottom w:val="0"/>
                  <w:divBdr>
                    <w:top w:val="none" w:sz="0" w:space="0" w:color="auto"/>
                    <w:left w:val="none" w:sz="0" w:space="0" w:color="auto"/>
                    <w:bottom w:val="none" w:sz="0" w:space="0" w:color="auto"/>
                    <w:right w:val="none" w:sz="0" w:space="0" w:color="auto"/>
                  </w:divBdr>
                  <w:divsChild>
                    <w:div w:id="517083681">
                      <w:marLeft w:val="0"/>
                      <w:marRight w:val="0"/>
                      <w:marTop w:val="0"/>
                      <w:marBottom w:val="0"/>
                      <w:divBdr>
                        <w:top w:val="none" w:sz="0" w:space="0" w:color="auto"/>
                        <w:left w:val="none" w:sz="0" w:space="0" w:color="auto"/>
                        <w:bottom w:val="none" w:sz="0" w:space="0" w:color="auto"/>
                        <w:right w:val="none" w:sz="0" w:space="0" w:color="auto"/>
                      </w:divBdr>
                    </w:div>
                  </w:divsChild>
                </w:div>
                <w:div w:id="1573152087">
                  <w:marLeft w:val="0"/>
                  <w:marRight w:val="0"/>
                  <w:marTop w:val="0"/>
                  <w:marBottom w:val="0"/>
                  <w:divBdr>
                    <w:top w:val="none" w:sz="0" w:space="0" w:color="auto"/>
                    <w:left w:val="none" w:sz="0" w:space="0" w:color="auto"/>
                    <w:bottom w:val="none" w:sz="0" w:space="0" w:color="auto"/>
                    <w:right w:val="none" w:sz="0" w:space="0" w:color="auto"/>
                  </w:divBdr>
                  <w:divsChild>
                    <w:div w:id="1742483101">
                      <w:marLeft w:val="0"/>
                      <w:marRight w:val="0"/>
                      <w:marTop w:val="0"/>
                      <w:marBottom w:val="0"/>
                      <w:divBdr>
                        <w:top w:val="none" w:sz="0" w:space="0" w:color="auto"/>
                        <w:left w:val="none" w:sz="0" w:space="0" w:color="auto"/>
                        <w:bottom w:val="none" w:sz="0" w:space="0" w:color="auto"/>
                        <w:right w:val="none" w:sz="0" w:space="0" w:color="auto"/>
                      </w:divBdr>
                    </w:div>
                  </w:divsChild>
                </w:div>
                <w:div w:id="1265191195">
                  <w:marLeft w:val="0"/>
                  <w:marRight w:val="0"/>
                  <w:marTop w:val="0"/>
                  <w:marBottom w:val="0"/>
                  <w:divBdr>
                    <w:top w:val="none" w:sz="0" w:space="0" w:color="auto"/>
                    <w:left w:val="none" w:sz="0" w:space="0" w:color="auto"/>
                    <w:bottom w:val="none" w:sz="0" w:space="0" w:color="auto"/>
                    <w:right w:val="none" w:sz="0" w:space="0" w:color="auto"/>
                  </w:divBdr>
                  <w:divsChild>
                    <w:div w:id="1586381871">
                      <w:marLeft w:val="0"/>
                      <w:marRight w:val="0"/>
                      <w:marTop w:val="0"/>
                      <w:marBottom w:val="0"/>
                      <w:divBdr>
                        <w:top w:val="none" w:sz="0" w:space="0" w:color="auto"/>
                        <w:left w:val="none" w:sz="0" w:space="0" w:color="auto"/>
                        <w:bottom w:val="none" w:sz="0" w:space="0" w:color="auto"/>
                        <w:right w:val="none" w:sz="0" w:space="0" w:color="auto"/>
                      </w:divBdr>
                    </w:div>
                  </w:divsChild>
                </w:div>
                <w:div w:id="172571559">
                  <w:marLeft w:val="0"/>
                  <w:marRight w:val="0"/>
                  <w:marTop w:val="0"/>
                  <w:marBottom w:val="0"/>
                  <w:divBdr>
                    <w:top w:val="none" w:sz="0" w:space="0" w:color="auto"/>
                    <w:left w:val="none" w:sz="0" w:space="0" w:color="auto"/>
                    <w:bottom w:val="none" w:sz="0" w:space="0" w:color="auto"/>
                    <w:right w:val="none" w:sz="0" w:space="0" w:color="auto"/>
                  </w:divBdr>
                  <w:divsChild>
                    <w:div w:id="991102393">
                      <w:marLeft w:val="0"/>
                      <w:marRight w:val="0"/>
                      <w:marTop w:val="0"/>
                      <w:marBottom w:val="0"/>
                      <w:divBdr>
                        <w:top w:val="none" w:sz="0" w:space="0" w:color="auto"/>
                        <w:left w:val="none" w:sz="0" w:space="0" w:color="auto"/>
                        <w:bottom w:val="none" w:sz="0" w:space="0" w:color="auto"/>
                        <w:right w:val="none" w:sz="0" w:space="0" w:color="auto"/>
                      </w:divBdr>
                    </w:div>
                  </w:divsChild>
                </w:div>
                <w:div w:id="833842594">
                  <w:marLeft w:val="0"/>
                  <w:marRight w:val="0"/>
                  <w:marTop w:val="0"/>
                  <w:marBottom w:val="0"/>
                  <w:divBdr>
                    <w:top w:val="none" w:sz="0" w:space="0" w:color="auto"/>
                    <w:left w:val="none" w:sz="0" w:space="0" w:color="auto"/>
                    <w:bottom w:val="none" w:sz="0" w:space="0" w:color="auto"/>
                    <w:right w:val="none" w:sz="0" w:space="0" w:color="auto"/>
                  </w:divBdr>
                  <w:divsChild>
                    <w:div w:id="104809311">
                      <w:marLeft w:val="0"/>
                      <w:marRight w:val="0"/>
                      <w:marTop w:val="0"/>
                      <w:marBottom w:val="0"/>
                      <w:divBdr>
                        <w:top w:val="none" w:sz="0" w:space="0" w:color="auto"/>
                        <w:left w:val="none" w:sz="0" w:space="0" w:color="auto"/>
                        <w:bottom w:val="none" w:sz="0" w:space="0" w:color="auto"/>
                        <w:right w:val="none" w:sz="0" w:space="0" w:color="auto"/>
                      </w:divBdr>
                    </w:div>
                  </w:divsChild>
                </w:div>
                <w:div w:id="1638679588">
                  <w:marLeft w:val="0"/>
                  <w:marRight w:val="0"/>
                  <w:marTop w:val="0"/>
                  <w:marBottom w:val="0"/>
                  <w:divBdr>
                    <w:top w:val="none" w:sz="0" w:space="0" w:color="auto"/>
                    <w:left w:val="none" w:sz="0" w:space="0" w:color="auto"/>
                    <w:bottom w:val="none" w:sz="0" w:space="0" w:color="auto"/>
                    <w:right w:val="none" w:sz="0" w:space="0" w:color="auto"/>
                  </w:divBdr>
                  <w:divsChild>
                    <w:div w:id="309675122">
                      <w:marLeft w:val="0"/>
                      <w:marRight w:val="0"/>
                      <w:marTop w:val="0"/>
                      <w:marBottom w:val="0"/>
                      <w:divBdr>
                        <w:top w:val="none" w:sz="0" w:space="0" w:color="auto"/>
                        <w:left w:val="none" w:sz="0" w:space="0" w:color="auto"/>
                        <w:bottom w:val="none" w:sz="0" w:space="0" w:color="auto"/>
                        <w:right w:val="none" w:sz="0" w:space="0" w:color="auto"/>
                      </w:divBdr>
                    </w:div>
                    <w:div w:id="1577085475">
                      <w:marLeft w:val="0"/>
                      <w:marRight w:val="0"/>
                      <w:marTop w:val="0"/>
                      <w:marBottom w:val="0"/>
                      <w:divBdr>
                        <w:top w:val="none" w:sz="0" w:space="0" w:color="auto"/>
                        <w:left w:val="none" w:sz="0" w:space="0" w:color="auto"/>
                        <w:bottom w:val="none" w:sz="0" w:space="0" w:color="auto"/>
                        <w:right w:val="none" w:sz="0" w:space="0" w:color="auto"/>
                      </w:divBdr>
                    </w:div>
                    <w:div w:id="1093285583">
                      <w:marLeft w:val="0"/>
                      <w:marRight w:val="0"/>
                      <w:marTop w:val="0"/>
                      <w:marBottom w:val="0"/>
                      <w:divBdr>
                        <w:top w:val="none" w:sz="0" w:space="0" w:color="auto"/>
                        <w:left w:val="none" w:sz="0" w:space="0" w:color="auto"/>
                        <w:bottom w:val="none" w:sz="0" w:space="0" w:color="auto"/>
                        <w:right w:val="none" w:sz="0" w:space="0" w:color="auto"/>
                      </w:divBdr>
                    </w:div>
                    <w:div w:id="912203420">
                      <w:marLeft w:val="0"/>
                      <w:marRight w:val="0"/>
                      <w:marTop w:val="0"/>
                      <w:marBottom w:val="0"/>
                      <w:divBdr>
                        <w:top w:val="none" w:sz="0" w:space="0" w:color="auto"/>
                        <w:left w:val="none" w:sz="0" w:space="0" w:color="auto"/>
                        <w:bottom w:val="none" w:sz="0" w:space="0" w:color="auto"/>
                        <w:right w:val="none" w:sz="0" w:space="0" w:color="auto"/>
                      </w:divBdr>
                    </w:div>
                    <w:div w:id="1393231538">
                      <w:marLeft w:val="0"/>
                      <w:marRight w:val="0"/>
                      <w:marTop w:val="0"/>
                      <w:marBottom w:val="0"/>
                      <w:divBdr>
                        <w:top w:val="none" w:sz="0" w:space="0" w:color="auto"/>
                        <w:left w:val="none" w:sz="0" w:space="0" w:color="auto"/>
                        <w:bottom w:val="none" w:sz="0" w:space="0" w:color="auto"/>
                        <w:right w:val="none" w:sz="0" w:space="0" w:color="auto"/>
                      </w:divBdr>
                    </w:div>
                  </w:divsChild>
                </w:div>
                <w:div w:id="1381592018">
                  <w:marLeft w:val="0"/>
                  <w:marRight w:val="0"/>
                  <w:marTop w:val="0"/>
                  <w:marBottom w:val="0"/>
                  <w:divBdr>
                    <w:top w:val="none" w:sz="0" w:space="0" w:color="auto"/>
                    <w:left w:val="none" w:sz="0" w:space="0" w:color="auto"/>
                    <w:bottom w:val="none" w:sz="0" w:space="0" w:color="auto"/>
                    <w:right w:val="none" w:sz="0" w:space="0" w:color="auto"/>
                  </w:divBdr>
                  <w:divsChild>
                    <w:div w:id="715550103">
                      <w:marLeft w:val="0"/>
                      <w:marRight w:val="0"/>
                      <w:marTop w:val="0"/>
                      <w:marBottom w:val="0"/>
                      <w:divBdr>
                        <w:top w:val="none" w:sz="0" w:space="0" w:color="auto"/>
                        <w:left w:val="none" w:sz="0" w:space="0" w:color="auto"/>
                        <w:bottom w:val="none" w:sz="0" w:space="0" w:color="auto"/>
                        <w:right w:val="none" w:sz="0" w:space="0" w:color="auto"/>
                      </w:divBdr>
                    </w:div>
                  </w:divsChild>
                </w:div>
                <w:div w:id="1147550001">
                  <w:marLeft w:val="0"/>
                  <w:marRight w:val="0"/>
                  <w:marTop w:val="0"/>
                  <w:marBottom w:val="0"/>
                  <w:divBdr>
                    <w:top w:val="none" w:sz="0" w:space="0" w:color="auto"/>
                    <w:left w:val="none" w:sz="0" w:space="0" w:color="auto"/>
                    <w:bottom w:val="none" w:sz="0" w:space="0" w:color="auto"/>
                    <w:right w:val="none" w:sz="0" w:space="0" w:color="auto"/>
                  </w:divBdr>
                  <w:divsChild>
                    <w:div w:id="2053921755">
                      <w:marLeft w:val="0"/>
                      <w:marRight w:val="0"/>
                      <w:marTop w:val="0"/>
                      <w:marBottom w:val="0"/>
                      <w:divBdr>
                        <w:top w:val="none" w:sz="0" w:space="0" w:color="auto"/>
                        <w:left w:val="none" w:sz="0" w:space="0" w:color="auto"/>
                        <w:bottom w:val="none" w:sz="0" w:space="0" w:color="auto"/>
                        <w:right w:val="none" w:sz="0" w:space="0" w:color="auto"/>
                      </w:divBdr>
                    </w:div>
                    <w:div w:id="2101751589">
                      <w:marLeft w:val="0"/>
                      <w:marRight w:val="0"/>
                      <w:marTop w:val="0"/>
                      <w:marBottom w:val="0"/>
                      <w:divBdr>
                        <w:top w:val="none" w:sz="0" w:space="0" w:color="auto"/>
                        <w:left w:val="none" w:sz="0" w:space="0" w:color="auto"/>
                        <w:bottom w:val="none" w:sz="0" w:space="0" w:color="auto"/>
                        <w:right w:val="none" w:sz="0" w:space="0" w:color="auto"/>
                      </w:divBdr>
                    </w:div>
                  </w:divsChild>
                </w:div>
                <w:div w:id="673917802">
                  <w:marLeft w:val="0"/>
                  <w:marRight w:val="0"/>
                  <w:marTop w:val="0"/>
                  <w:marBottom w:val="0"/>
                  <w:divBdr>
                    <w:top w:val="none" w:sz="0" w:space="0" w:color="auto"/>
                    <w:left w:val="none" w:sz="0" w:space="0" w:color="auto"/>
                    <w:bottom w:val="none" w:sz="0" w:space="0" w:color="auto"/>
                    <w:right w:val="none" w:sz="0" w:space="0" w:color="auto"/>
                  </w:divBdr>
                  <w:divsChild>
                    <w:div w:id="440347342">
                      <w:marLeft w:val="0"/>
                      <w:marRight w:val="0"/>
                      <w:marTop w:val="0"/>
                      <w:marBottom w:val="0"/>
                      <w:divBdr>
                        <w:top w:val="none" w:sz="0" w:space="0" w:color="auto"/>
                        <w:left w:val="none" w:sz="0" w:space="0" w:color="auto"/>
                        <w:bottom w:val="none" w:sz="0" w:space="0" w:color="auto"/>
                        <w:right w:val="none" w:sz="0" w:space="0" w:color="auto"/>
                      </w:divBdr>
                    </w:div>
                  </w:divsChild>
                </w:div>
                <w:div w:id="1553272651">
                  <w:marLeft w:val="0"/>
                  <w:marRight w:val="0"/>
                  <w:marTop w:val="0"/>
                  <w:marBottom w:val="0"/>
                  <w:divBdr>
                    <w:top w:val="none" w:sz="0" w:space="0" w:color="auto"/>
                    <w:left w:val="none" w:sz="0" w:space="0" w:color="auto"/>
                    <w:bottom w:val="none" w:sz="0" w:space="0" w:color="auto"/>
                    <w:right w:val="none" w:sz="0" w:space="0" w:color="auto"/>
                  </w:divBdr>
                  <w:divsChild>
                    <w:div w:id="102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50039">
          <w:marLeft w:val="0"/>
          <w:marRight w:val="0"/>
          <w:marTop w:val="0"/>
          <w:marBottom w:val="0"/>
          <w:divBdr>
            <w:top w:val="none" w:sz="0" w:space="0" w:color="auto"/>
            <w:left w:val="none" w:sz="0" w:space="0" w:color="auto"/>
            <w:bottom w:val="none" w:sz="0" w:space="0" w:color="auto"/>
            <w:right w:val="none" w:sz="0" w:space="0" w:color="auto"/>
          </w:divBdr>
        </w:div>
        <w:div w:id="1540052336">
          <w:marLeft w:val="0"/>
          <w:marRight w:val="0"/>
          <w:marTop w:val="0"/>
          <w:marBottom w:val="0"/>
          <w:divBdr>
            <w:top w:val="none" w:sz="0" w:space="0" w:color="auto"/>
            <w:left w:val="none" w:sz="0" w:space="0" w:color="auto"/>
            <w:bottom w:val="none" w:sz="0" w:space="0" w:color="auto"/>
            <w:right w:val="none" w:sz="0" w:space="0" w:color="auto"/>
          </w:divBdr>
          <w:divsChild>
            <w:div w:id="1882745165">
              <w:marLeft w:val="0"/>
              <w:marRight w:val="0"/>
              <w:marTop w:val="30"/>
              <w:marBottom w:val="30"/>
              <w:divBdr>
                <w:top w:val="none" w:sz="0" w:space="0" w:color="auto"/>
                <w:left w:val="none" w:sz="0" w:space="0" w:color="auto"/>
                <w:bottom w:val="none" w:sz="0" w:space="0" w:color="auto"/>
                <w:right w:val="none" w:sz="0" w:space="0" w:color="auto"/>
              </w:divBdr>
              <w:divsChild>
                <w:div w:id="1486968716">
                  <w:marLeft w:val="0"/>
                  <w:marRight w:val="0"/>
                  <w:marTop w:val="0"/>
                  <w:marBottom w:val="0"/>
                  <w:divBdr>
                    <w:top w:val="none" w:sz="0" w:space="0" w:color="auto"/>
                    <w:left w:val="none" w:sz="0" w:space="0" w:color="auto"/>
                    <w:bottom w:val="none" w:sz="0" w:space="0" w:color="auto"/>
                    <w:right w:val="none" w:sz="0" w:space="0" w:color="auto"/>
                  </w:divBdr>
                  <w:divsChild>
                    <w:div w:id="1792018141">
                      <w:marLeft w:val="0"/>
                      <w:marRight w:val="0"/>
                      <w:marTop w:val="0"/>
                      <w:marBottom w:val="0"/>
                      <w:divBdr>
                        <w:top w:val="none" w:sz="0" w:space="0" w:color="auto"/>
                        <w:left w:val="none" w:sz="0" w:space="0" w:color="auto"/>
                        <w:bottom w:val="none" w:sz="0" w:space="0" w:color="auto"/>
                        <w:right w:val="none" w:sz="0" w:space="0" w:color="auto"/>
                      </w:divBdr>
                    </w:div>
                  </w:divsChild>
                </w:div>
                <w:div w:id="481773072">
                  <w:marLeft w:val="0"/>
                  <w:marRight w:val="0"/>
                  <w:marTop w:val="0"/>
                  <w:marBottom w:val="0"/>
                  <w:divBdr>
                    <w:top w:val="none" w:sz="0" w:space="0" w:color="auto"/>
                    <w:left w:val="none" w:sz="0" w:space="0" w:color="auto"/>
                    <w:bottom w:val="none" w:sz="0" w:space="0" w:color="auto"/>
                    <w:right w:val="none" w:sz="0" w:space="0" w:color="auto"/>
                  </w:divBdr>
                  <w:divsChild>
                    <w:div w:id="1055549211">
                      <w:marLeft w:val="0"/>
                      <w:marRight w:val="0"/>
                      <w:marTop w:val="0"/>
                      <w:marBottom w:val="0"/>
                      <w:divBdr>
                        <w:top w:val="none" w:sz="0" w:space="0" w:color="auto"/>
                        <w:left w:val="none" w:sz="0" w:space="0" w:color="auto"/>
                        <w:bottom w:val="none" w:sz="0" w:space="0" w:color="auto"/>
                        <w:right w:val="none" w:sz="0" w:space="0" w:color="auto"/>
                      </w:divBdr>
                    </w:div>
                  </w:divsChild>
                </w:div>
                <w:div w:id="246427237">
                  <w:marLeft w:val="0"/>
                  <w:marRight w:val="0"/>
                  <w:marTop w:val="0"/>
                  <w:marBottom w:val="0"/>
                  <w:divBdr>
                    <w:top w:val="none" w:sz="0" w:space="0" w:color="auto"/>
                    <w:left w:val="none" w:sz="0" w:space="0" w:color="auto"/>
                    <w:bottom w:val="none" w:sz="0" w:space="0" w:color="auto"/>
                    <w:right w:val="none" w:sz="0" w:space="0" w:color="auto"/>
                  </w:divBdr>
                  <w:divsChild>
                    <w:div w:id="1691445746">
                      <w:marLeft w:val="0"/>
                      <w:marRight w:val="0"/>
                      <w:marTop w:val="0"/>
                      <w:marBottom w:val="0"/>
                      <w:divBdr>
                        <w:top w:val="none" w:sz="0" w:space="0" w:color="auto"/>
                        <w:left w:val="none" w:sz="0" w:space="0" w:color="auto"/>
                        <w:bottom w:val="none" w:sz="0" w:space="0" w:color="auto"/>
                        <w:right w:val="none" w:sz="0" w:space="0" w:color="auto"/>
                      </w:divBdr>
                    </w:div>
                  </w:divsChild>
                </w:div>
                <w:div w:id="1940522337">
                  <w:marLeft w:val="0"/>
                  <w:marRight w:val="0"/>
                  <w:marTop w:val="0"/>
                  <w:marBottom w:val="0"/>
                  <w:divBdr>
                    <w:top w:val="none" w:sz="0" w:space="0" w:color="auto"/>
                    <w:left w:val="none" w:sz="0" w:space="0" w:color="auto"/>
                    <w:bottom w:val="none" w:sz="0" w:space="0" w:color="auto"/>
                    <w:right w:val="none" w:sz="0" w:space="0" w:color="auto"/>
                  </w:divBdr>
                  <w:divsChild>
                    <w:div w:id="1576740016">
                      <w:marLeft w:val="0"/>
                      <w:marRight w:val="0"/>
                      <w:marTop w:val="0"/>
                      <w:marBottom w:val="0"/>
                      <w:divBdr>
                        <w:top w:val="none" w:sz="0" w:space="0" w:color="auto"/>
                        <w:left w:val="none" w:sz="0" w:space="0" w:color="auto"/>
                        <w:bottom w:val="none" w:sz="0" w:space="0" w:color="auto"/>
                        <w:right w:val="none" w:sz="0" w:space="0" w:color="auto"/>
                      </w:divBdr>
                    </w:div>
                  </w:divsChild>
                </w:div>
                <w:div w:id="1890876713">
                  <w:marLeft w:val="0"/>
                  <w:marRight w:val="0"/>
                  <w:marTop w:val="0"/>
                  <w:marBottom w:val="0"/>
                  <w:divBdr>
                    <w:top w:val="none" w:sz="0" w:space="0" w:color="auto"/>
                    <w:left w:val="none" w:sz="0" w:space="0" w:color="auto"/>
                    <w:bottom w:val="none" w:sz="0" w:space="0" w:color="auto"/>
                    <w:right w:val="none" w:sz="0" w:space="0" w:color="auto"/>
                  </w:divBdr>
                  <w:divsChild>
                    <w:div w:id="1697346611">
                      <w:marLeft w:val="0"/>
                      <w:marRight w:val="0"/>
                      <w:marTop w:val="0"/>
                      <w:marBottom w:val="0"/>
                      <w:divBdr>
                        <w:top w:val="none" w:sz="0" w:space="0" w:color="auto"/>
                        <w:left w:val="none" w:sz="0" w:space="0" w:color="auto"/>
                        <w:bottom w:val="none" w:sz="0" w:space="0" w:color="auto"/>
                        <w:right w:val="none" w:sz="0" w:space="0" w:color="auto"/>
                      </w:divBdr>
                    </w:div>
                  </w:divsChild>
                </w:div>
                <w:div w:id="349182827">
                  <w:marLeft w:val="0"/>
                  <w:marRight w:val="0"/>
                  <w:marTop w:val="0"/>
                  <w:marBottom w:val="0"/>
                  <w:divBdr>
                    <w:top w:val="none" w:sz="0" w:space="0" w:color="auto"/>
                    <w:left w:val="none" w:sz="0" w:space="0" w:color="auto"/>
                    <w:bottom w:val="none" w:sz="0" w:space="0" w:color="auto"/>
                    <w:right w:val="none" w:sz="0" w:space="0" w:color="auto"/>
                  </w:divBdr>
                  <w:divsChild>
                    <w:div w:id="987511856">
                      <w:marLeft w:val="0"/>
                      <w:marRight w:val="0"/>
                      <w:marTop w:val="0"/>
                      <w:marBottom w:val="0"/>
                      <w:divBdr>
                        <w:top w:val="none" w:sz="0" w:space="0" w:color="auto"/>
                        <w:left w:val="none" w:sz="0" w:space="0" w:color="auto"/>
                        <w:bottom w:val="none" w:sz="0" w:space="0" w:color="auto"/>
                        <w:right w:val="none" w:sz="0" w:space="0" w:color="auto"/>
                      </w:divBdr>
                    </w:div>
                  </w:divsChild>
                </w:div>
                <w:div w:id="420568626">
                  <w:marLeft w:val="0"/>
                  <w:marRight w:val="0"/>
                  <w:marTop w:val="0"/>
                  <w:marBottom w:val="0"/>
                  <w:divBdr>
                    <w:top w:val="none" w:sz="0" w:space="0" w:color="auto"/>
                    <w:left w:val="none" w:sz="0" w:space="0" w:color="auto"/>
                    <w:bottom w:val="none" w:sz="0" w:space="0" w:color="auto"/>
                    <w:right w:val="none" w:sz="0" w:space="0" w:color="auto"/>
                  </w:divBdr>
                  <w:divsChild>
                    <w:div w:id="1859392027">
                      <w:marLeft w:val="0"/>
                      <w:marRight w:val="0"/>
                      <w:marTop w:val="0"/>
                      <w:marBottom w:val="0"/>
                      <w:divBdr>
                        <w:top w:val="none" w:sz="0" w:space="0" w:color="auto"/>
                        <w:left w:val="none" w:sz="0" w:space="0" w:color="auto"/>
                        <w:bottom w:val="none" w:sz="0" w:space="0" w:color="auto"/>
                        <w:right w:val="none" w:sz="0" w:space="0" w:color="auto"/>
                      </w:divBdr>
                    </w:div>
                  </w:divsChild>
                </w:div>
                <w:div w:id="1480343968">
                  <w:marLeft w:val="0"/>
                  <w:marRight w:val="0"/>
                  <w:marTop w:val="0"/>
                  <w:marBottom w:val="0"/>
                  <w:divBdr>
                    <w:top w:val="none" w:sz="0" w:space="0" w:color="auto"/>
                    <w:left w:val="none" w:sz="0" w:space="0" w:color="auto"/>
                    <w:bottom w:val="none" w:sz="0" w:space="0" w:color="auto"/>
                    <w:right w:val="none" w:sz="0" w:space="0" w:color="auto"/>
                  </w:divBdr>
                  <w:divsChild>
                    <w:div w:id="1299922881">
                      <w:marLeft w:val="0"/>
                      <w:marRight w:val="0"/>
                      <w:marTop w:val="0"/>
                      <w:marBottom w:val="0"/>
                      <w:divBdr>
                        <w:top w:val="none" w:sz="0" w:space="0" w:color="auto"/>
                        <w:left w:val="none" w:sz="0" w:space="0" w:color="auto"/>
                        <w:bottom w:val="none" w:sz="0" w:space="0" w:color="auto"/>
                        <w:right w:val="none" w:sz="0" w:space="0" w:color="auto"/>
                      </w:divBdr>
                    </w:div>
                  </w:divsChild>
                </w:div>
                <w:div w:id="986278677">
                  <w:marLeft w:val="0"/>
                  <w:marRight w:val="0"/>
                  <w:marTop w:val="0"/>
                  <w:marBottom w:val="0"/>
                  <w:divBdr>
                    <w:top w:val="none" w:sz="0" w:space="0" w:color="auto"/>
                    <w:left w:val="none" w:sz="0" w:space="0" w:color="auto"/>
                    <w:bottom w:val="none" w:sz="0" w:space="0" w:color="auto"/>
                    <w:right w:val="none" w:sz="0" w:space="0" w:color="auto"/>
                  </w:divBdr>
                  <w:divsChild>
                    <w:div w:id="1155099800">
                      <w:marLeft w:val="0"/>
                      <w:marRight w:val="0"/>
                      <w:marTop w:val="0"/>
                      <w:marBottom w:val="0"/>
                      <w:divBdr>
                        <w:top w:val="none" w:sz="0" w:space="0" w:color="auto"/>
                        <w:left w:val="none" w:sz="0" w:space="0" w:color="auto"/>
                        <w:bottom w:val="none" w:sz="0" w:space="0" w:color="auto"/>
                        <w:right w:val="none" w:sz="0" w:space="0" w:color="auto"/>
                      </w:divBdr>
                    </w:div>
                  </w:divsChild>
                </w:div>
                <w:div w:id="2135976262">
                  <w:marLeft w:val="0"/>
                  <w:marRight w:val="0"/>
                  <w:marTop w:val="0"/>
                  <w:marBottom w:val="0"/>
                  <w:divBdr>
                    <w:top w:val="none" w:sz="0" w:space="0" w:color="auto"/>
                    <w:left w:val="none" w:sz="0" w:space="0" w:color="auto"/>
                    <w:bottom w:val="none" w:sz="0" w:space="0" w:color="auto"/>
                    <w:right w:val="none" w:sz="0" w:space="0" w:color="auto"/>
                  </w:divBdr>
                  <w:divsChild>
                    <w:div w:id="983310316">
                      <w:marLeft w:val="0"/>
                      <w:marRight w:val="0"/>
                      <w:marTop w:val="0"/>
                      <w:marBottom w:val="0"/>
                      <w:divBdr>
                        <w:top w:val="none" w:sz="0" w:space="0" w:color="auto"/>
                        <w:left w:val="none" w:sz="0" w:space="0" w:color="auto"/>
                        <w:bottom w:val="none" w:sz="0" w:space="0" w:color="auto"/>
                        <w:right w:val="none" w:sz="0" w:space="0" w:color="auto"/>
                      </w:divBdr>
                    </w:div>
                    <w:div w:id="1104232653">
                      <w:marLeft w:val="0"/>
                      <w:marRight w:val="0"/>
                      <w:marTop w:val="0"/>
                      <w:marBottom w:val="0"/>
                      <w:divBdr>
                        <w:top w:val="none" w:sz="0" w:space="0" w:color="auto"/>
                        <w:left w:val="none" w:sz="0" w:space="0" w:color="auto"/>
                        <w:bottom w:val="none" w:sz="0" w:space="0" w:color="auto"/>
                        <w:right w:val="none" w:sz="0" w:space="0" w:color="auto"/>
                      </w:divBdr>
                    </w:div>
                    <w:div w:id="2079745477">
                      <w:marLeft w:val="0"/>
                      <w:marRight w:val="0"/>
                      <w:marTop w:val="0"/>
                      <w:marBottom w:val="0"/>
                      <w:divBdr>
                        <w:top w:val="none" w:sz="0" w:space="0" w:color="auto"/>
                        <w:left w:val="none" w:sz="0" w:space="0" w:color="auto"/>
                        <w:bottom w:val="none" w:sz="0" w:space="0" w:color="auto"/>
                        <w:right w:val="none" w:sz="0" w:space="0" w:color="auto"/>
                      </w:divBdr>
                    </w:div>
                    <w:div w:id="1565525878">
                      <w:marLeft w:val="0"/>
                      <w:marRight w:val="0"/>
                      <w:marTop w:val="0"/>
                      <w:marBottom w:val="0"/>
                      <w:divBdr>
                        <w:top w:val="none" w:sz="0" w:space="0" w:color="auto"/>
                        <w:left w:val="none" w:sz="0" w:space="0" w:color="auto"/>
                        <w:bottom w:val="none" w:sz="0" w:space="0" w:color="auto"/>
                        <w:right w:val="none" w:sz="0" w:space="0" w:color="auto"/>
                      </w:divBdr>
                    </w:div>
                    <w:div w:id="1318916411">
                      <w:marLeft w:val="0"/>
                      <w:marRight w:val="0"/>
                      <w:marTop w:val="0"/>
                      <w:marBottom w:val="0"/>
                      <w:divBdr>
                        <w:top w:val="none" w:sz="0" w:space="0" w:color="auto"/>
                        <w:left w:val="none" w:sz="0" w:space="0" w:color="auto"/>
                        <w:bottom w:val="none" w:sz="0" w:space="0" w:color="auto"/>
                        <w:right w:val="none" w:sz="0" w:space="0" w:color="auto"/>
                      </w:divBdr>
                    </w:div>
                  </w:divsChild>
                </w:div>
                <w:div w:id="334651917">
                  <w:marLeft w:val="0"/>
                  <w:marRight w:val="0"/>
                  <w:marTop w:val="0"/>
                  <w:marBottom w:val="0"/>
                  <w:divBdr>
                    <w:top w:val="none" w:sz="0" w:space="0" w:color="auto"/>
                    <w:left w:val="none" w:sz="0" w:space="0" w:color="auto"/>
                    <w:bottom w:val="none" w:sz="0" w:space="0" w:color="auto"/>
                    <w:right w:val="none" w:sz="0" w:space="0" w:color="auto"/>
                  </w:divBdr>
                  <w:divsChild>
                    <w:div w:id="1246068071">
                      <w:marLeft w:val="0"/>
                      <w:marRight w:val="0"/>
                      <w:marTop w:val="0"/>
                      <w:marBottom w:val="0"/>
                      <w:divBdr>
                        <w:top w:val="none" w:sz="0" w:space="0" w:color="auto"/>
                        <w:left w:val="none" w:sz="0" w:space="0" w:color="auto"/>
                        <w:bottom w:val="none" w:sz="0" w:space="0" w:color="auto"/>
                        <w:right w:val="none" w:sz="0" w:space="0" w:color="auto"/>
                      </w:divBdr>
                    </w:div>
                  </w:divsChild>
                </w:div>
                <w:div w:id="568349036">
                  <w:marLeft w:val="0"/>
                  <w:marRight w:val="0"/>
                  <w:marTop w:val="0"/>
                  <w:marBottom w:val="0"/>
                  <w:divBdr>
                    <w:top w:val="none" w:sz="0" w:space="0" w:color="auto"/>
                    <w:left w:val="none" w:sz="0" w:space="0" w:color="auto"/>
                    <w:bottom w:val="none" w:sz="0" w:space="0" w:color="auto"/>
                    <w:right w:val="none" w:sz="0" w:space="0" w:color="auto"/>
                  </w:divBdr>
                  <w:divsChild>
                    <w:div w:id="779566957">
                      <w:marLeft w:val="0"/>
                      <w:marRight w:val="0"/>
                      <w:marTop w:val="0"/>
                      <w:marBottom w:val="0"/>
                      <w:divBdr>
                        <w:top w:val="none" w:sz="0" w:space="0" w:color="auto"/>
                        <w:left w:val="none" w:sz="0" w:space="0" w:color="auto"/>
                        <w:bottom w:val="none" w:sz="0" w:space="0" w:color="auto"/>
                        <w:right w:val="none" w:sz="0" w:space="0" w:color="auto"/>
                      </w:divBdr>
                    </w:div>
                    <w:div w:id="1227449769">
                      <w:marLeft w:val="0"/>
                      <w:marRight w:val="0"/>
                      <w:marTop w:val="0"/>
                      <w:marBottom w:val="0"/>
                      <w:divBdr>
                        <w:top w:val="none" w:sz="0" w:space="0" w:color="auto"/>
                        <w:left w:val="none" w:sz="0" w:space="0" w:color="auto"/>
                        <w:bottom w:val="none" w:sz="0" w:space="0" w:color="auto"/>
                        <w:right w:val="none" w:sz="0" w:space="0" w:color="auto"/>
                      </w:divBdr>
                    </w:div>
                  </w:divsChild>
                </w:div>
                <w:div w:id="143278725">
                  <w:marLeft w:val="0"/>
                  <w:marRight w:val="0"/>
                  <w:marTop w:val="0"/>
                  <w:marBottom w:val="0"/>
                  <w:divBdr>
                    <w:top w:val="none" w:sz="0" w:space="0" w:color="auto"/>
                    <w:left w:val="none" w:sz="0" w:space="0" w:color="auto"/>
                    <w:bottom w:val="none" w:sz="0" w:space="0" w:color="auto"/>
                    <w:right w:val="none" w:sz="0" w:space="0" w:color="auto"/>
                  </w:divBdr>
                  <w:divsChild>
                    <w:div w:id="1326015452">
                      <w:marLeft w:val="0"/>
                      <w:marRight w:val="0"/>
                      <w:marTop w:val="0"/>
                      <w:marBottom w:val="0"/>
                      <w:divBdr>
                        <w:top w:val="none" w:sz="0" w:space="0" w:color="auto"/>
                        <w:left w:val="none" w:sz="0" w:space="0" w:color="auto"/>
                        <w:bottom w:val="none" w:sz="0" w:space="0" w:color="auto"/>
                        <w:right w:val="none" w:sz="0" w:space="0" w:color="auto"/>
                      </w:divBdr>
                    </w:div>
                  </w:divsChild>
                </w:div>
                <w:div w:id="1732341307">
                  <w:marLeft w:val="0"/>
                  <w:marRight w:val="0"/>
                  <w:marTop w:val="0"/>
                  <w:marBottom w:val="0"/>
                  <w:divBdr>
                    <w:top w:val="none" w:sz="0" w:space="0" w:color="auto"/>
                    <w:left w:val="none" w:sz="0" w:space="0" w:color="auto"/>
                    <w:bottom w:val="none" w:sz="0" w:space="0" w:color="auto"/>
                    <w:right w:val="none" w:sz="0" w:space="0" w:color="auto"/>
                  </w:divBdr>
                  <w:divsChild>
                    <w:div w:id="1518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50100">
          <w:marLeft w:val="0"/>
          <w:marRight w:val="0"/>
          <w:marTop w:val="0"/>
          <w:marBottom w:val="0"/>
          <w:divBdr>
            <w:top w:val="none" w:sz="0" w:space="0" w:color="auto"/>
            <w:left w:val="none" w:sz="0" w:space="0" w:color="auto"/>
            <w:bottom w:val="none" w:sz="0" w:space="0" w:color="auto"/>
            <w:right w:val="none" w:sz="0" w:space="0" w:color="auto"/>
          </w:divBdr>
        </w:div>
        <w:div w:id="444811240">
          <w:marLeft w:val="0"/>
          <w:marRight w:val="0"/>
          <w:marTop w:val="0"/>
          <w:marBottom w:val="0"/>
          <w:divBdr>
            <w:top w:val="none" w:sz="0" w:space="0" w:color="auto"/>
            <w:left w:val="none" w:sz="0" w:space="0" w:color="auto"/>
            <w:bottom w:val="none" w:sz="0" w:space="0" w:color="auto"/>
            <w:right w:val="none" w:sz="0" w:space="0" w:color="auto"/>
          </w:divBdr>
        </w:div>
        <w:div w:id="514734990">
          <w:marLeft w:val="0"/>
          <w:marRight w:val="0"/>
          <w:marTop w:val="0"/>
          <w:marBottom w:val="0"/>
          <w:divBdr>
            <w:top w:val="none" w:sz="0" w:space="0" w:color="auto"/>
            <w:left w:val="none" w:sz="0" w:space="0" w:color="auto"/>
            <w:bottom w:val="none" w:sz="0" w:space="0" w:color="auto"/>
            <w:right w:val="none" w:sz="0" w:space="0" w:color="auto"/>
          </w:divBdr>
        </w:div>
        <w:div w:id="2111002767">
          <w:marLeft w:val="0"/>
          <w:marRight w:val="0"/>
          <w:marTop w:val="0"/>
          <w:marBottom w:val="0"/>
          <w:divBdr>
            <w:top w:val="none" w:sz="0" w:space="0" w:color="auto"/>
            <w:left w:val="none" w:sz="0" w:space="0" w:color="auto"/>
            <w:bottom w:val="none" w:sz="0" w:space="0" w:color="auto"/>
            <w:right w:val="none" w:sz="0" w:space="0" w:color="auto"/>
          </w:divBdr>
          <w:divsChild>
            <w:div w:id="1297490199">
              <w:marLeft w:val="0"/>
              <w:marRight w:val="0"/>
              <w:marTop w:val="30"/>
              <w:marBottom w:val="30"/>
              <w:divBdr>
                <w:top w:val="none" w:sz="0" w:space="0" w:color="auto"/>
                <w:left w:val="none" w:sz="0" w:space="0" w:color="auto"/>
                <w:bottom w:val="none" w:sz="0" w:space="0" w:color="auto"/>
                <w:right w:val="none" w:sz="0" w:space="0" w:color="auto"/>
              </w:divBdr>
              <w:divsChild>
                <w:div w:id="256792210">
                  <w:marLeft w:val="0"/>
                  <w:marRight w:val="0"/>
                  <w:marTop w:val="0"/>
                  <w:marBottom w:val="0"/>
                  <w:divBdr>
                    <w:top w:val="none" w:sz="0" w:space="0" w:color="auto"/>
                    <w:left w:val="none" w:sz="0" w:space="0" w:color="auto"/>
                    <w:bottom w:val="none" w:sz="0" w:space="0" w:color="auto"/>
                    <w:right w:val="none" w:sz="0" w:space="0" w:color="auto"/>
                  </w:divBdr>
                  <w:divsChild>
                    <w:div w:id="1523468834">
                      <w:marLeft w:val="0"/>
                      <w:marRight w:val="0"/>
                      <w:marTop w:val="0"/>
                      <w:marBottom w:val="0"/>
                      <w:divBdr>
                        <w:top w:val="none" w:sz="0" w:space="0" w:color="auto"/>
                        <w:left w:val="none" w:sz="0" w:space="0" w:color="auto"/>
                        <w:bottom w:val="none" w:sz="0" w:space="0" w:color="auto"/>
                        <w:right w:val="none" w:sz="0" w:space="0" w:color="auto"/>
                      </w:divBdr>
                    </w:div>
                  </w:divsChild>
                </w:div>
                <w:div w:id="1998335925">
                  <w:marLeft w:val="0"/>
                  <w:marRight w:val="0"/>
                  <w:marTop w:val="0"/>
                  <w:marBottom w:val="0"/>
                  <w:divBdr>
                    <w:top w:val="none" w:sz="0" w:space="0" w:color="auto"/>
                    <w:left w:val="none" w:sz="0" w:space="0" w:color="auto"/>
                    <w:bottom w:val="none" w:sz="0" w:space="0" w:color="auto"/>
                    <w:right w:val="none" w:sz="0" w:space="0" w:color="auto"/>
                  </w:divBdr>
                  <w:divsChild>
                    <w:div w:id="1009019194">
                      <w:marLeft w:val="0"/>
                      <w:marRight w:val="0"/>
                      <w:marTop w:val="0"/>
                      <w:marBottom w:val="0"/>
                      <w:divBdr>
                        <w:top w:val="none" w:sz="0" w:space="0" w:color="auto"/>
                        <w:left w:val="none" w:sz="0" w:space="0" w:color="auto"/>
                        <w:bottom w:val="none" w:sz="0" w:space="0" w:color="auto"/>
                        <w:right w:val="none" w:sz="0" w:space="0" w:color="auto"/>
                      </w:divBdr>
                    </w:div>
                  </w:divsChild>
                </w:div>
                <w:div w:id="1180122316">
                  <w:marLeft w:val="0"/>
                  <w:marRight w:val="0"/>
                  <w:marTop w:val="0"/>
                  <w:marBottom w:val="0"/>
                  <w:divBdr>
                    <w:top w:val="none" w:sz="0" w:space="0" w:color="auto"/>
                    <w:left w:val="none" w:sz="0" w:space="0" w:color="auto"/>
                    <w:bottom w:val="none" w:sz="0" w:space="0" w:color="auto"/>
                    <w:right w:val="none" w:sz="0" w:space="0" w:color="auto"/>
                  </w:divBdr>
                  <w:divsChild>
                    <w:div w:id="1070812387">
                      <w:marLeft w:val="0"/>
                      <w:marRight w:val="0"/>
                      <w:marTop w:val="0"/>
                      <w:marBottom w:val="0"/>
                      <w:divBdr>
                        <w:top w:val="none" w:sz="0" w:space="0" w:color="auto"/>
                        <w:left w:val="none" w:sz="0" w:space="0" w:color="auto"/>
                        <w:bottom w:val="none" w:sz="0" w:space="0" w:color="auto"/>
                        <w:right w:val="none" w:sz="0" w:space="0" w:color="auto"/>
                      </w:divBdr>
                    </w:div>
                  </w:divsChild>
                </w:div>
                <w:div w:id="1764642966">
                  <w:marLeft w:val="0"/>
                  <w:marRight w:val="0"/>
                  <w:marTop w:val="0"/>
                  <w:marBottom w:val="0"/>
                  <w:divBdr>
                    <w:top w:val="none" w:sz="0" w:space="0" w:color="auto"/>
                    <w:left w:val="none" w:sz="0" w:space="0" w:color="auto"/>
                    <w:bottom w:val="none" w:sz="0" w:space="0" w:color="auto"/>
                    <w:right w:val="none" w:sz="0" w:space="0" w:color="auto"/>
                  </w:divBdr>
                  <w:divsChild>
                    <w:div w:id="35811122">
                      <w:marLeft w:val="0"/>
                      <w:marRight w:val="0"/>
                      <w:marTop w:val="0"/>
                      <w:marBottom w:val="0"/>
                      <w:divBdr>
                        <w:top w:val="none" w:sz="0" w:space="0" w:color="auto"/>
                        <w:left w:val="none" w:sz="0" w:space="0" w:color="auto"/>
                        <w:bottom w:val="none" w:sz="0" w:space="0" w:color="auto"/>
                        <w:right w:val="none" w:sz="0" w:space="0" w:color="auto"/>
                      </w:divBdr>
                    </w:div>
                  </w:divsChild>
                </w:div>
                <w:div w:id="1196885785">
                  <w:marLeft w:val="0"/>
                  <w:marRight w:val="0"/>
                  <w:marTop w:val="0"/>
                  <w:marBottom w:val="0"/>
                  <w:divBdr>
                    <w:top w:val="none" w:sz="0" w:space="0" w:color="auto"/>
                    <w:left w:val="none" w:sz="0" w:space="0" w:color="auto"/>
                    <w:bottom w:val="none" w:sz="0" w:space="0" w:color="auto"/>
                    <w:right w:val="none" w:sz="0" w:space="0" w:color="auto"/>
                  </w:divBdr>
                  <w:divsChild>
                    <w:div w:id="1002701572">
                      <w:marLeft w:val="0"/>
                      <w:marRight w:val="0"/>
                      <w:marTop w:val="0"/>
                      <w:marBottom w:val="0"/>
                      <w:divBdr>
                        <w:top w:val="none" w:sz="0" w:space="0" w:color="auto"/>
                        <w:left w:val="none" w:sz="0" w:space="0" w:color="auto"/>
                        <w:bottom w:val="none" w:sz="0" w:space="0" w:color="auto"/>
                        <w:right w:val="none" w:sz="0" w:space="0" w:color="auto"/>
                      </w:divBdr>
                    </w:div>
                  </w:divsChild>
                </w:div>
                <w:div w:id="800809672">
                  <w:marLeft w:val="0"/>
                  <w:marRight w:val="0"/>
                  <w:marTop w:val="0"/>
                  <w:marBottom w:val="0"/>
                  <w:divBdr>
                    <w:top w:val="none" w:sz="0" w:space="0" w:color="auto"/>
                    <w:left w:val="none" w:sz="0" w:space="0" w:color="auto"/>
                    <w:bottom w:val="none" w:sz="0" w:space="0" w:color="auto"/>
                    <w:right w:val="none" w:sz="0" w:space="0" w:color="auto"/>
                  </w:divBdr>
                  <w:divsChild>
                    <w:div w:id="1596471875">
                      <w:marLeft w:val="0"/>
                      <w:marRight w:val="0"/>
                      <w:marTop w:val="0"/>
                      <w:marBottom w:val="0"/>
                      <w:divBdr>
                        <w:top w:val="none" w:sz="0" w:space="0" w:color="auto"/>
                        <w:left w:val="none" w:sz="0" w:space="0" w:color="auto"/>
                        <w:bottom w:val="none" w:sz="0" w:space="0" w:color="auto"/>
                        <w:right w:val="none" w:sz="0" w:space="0" w:color="auto"/>
                      </w:divBdr>
                    </w:div>
                  </w:divsChild>
                </w:div>
                <w:div w:id="1977682841">
                  <w:marLeft w:val="0"/>
                  <w:marRight w:val="0"/>
                  <w:marTop w:val="0"/>
                  <w:marBottom w:val="0"/>
                  <w:divBdr>
                    <w:top w:val="none" w:sz="0" w:space="0" w:color="auto"/>
                    <w:left w:val="none" w:sz="0" w:space="0" w:color="auto"/>
                    <w:bottom w:val="none" w:sz="0" w:space="0" w:color="auto"/>
                    <w:right w:val="none" w:sz="0" w:space="0" w:color="auto"/>
                  </w:divBdr>
                  <w:divsChild>
                    <w:div w:id="1207139276">
                      <w:marLeft w:val="0"/>
                      <w:marRight w:val="0"/>
                      <w:marTop w:val="0"/>
                      <w:marBottom w:val="0"/>
                      <w:divBdr>
                        <w:top w:val="none" w:sz="0" w:space="0" w:color="auto"/>
                        <w:left w:val="none" w:sz="0" w:space="0" w:color="auto"/>
                        <w:bottom w:val="none" w:sz="0" w:space="0" w:color="auto"/>
                        <w:right w:val="none" w:sz="0" w:space="0" w:color="auto"/>
                      </w:divBdr>
                    </w:div>
                  </w:divsChild>
                </w:div>
                <w:div w:id="43408554">
                  <w:marLeft w:val="0"/>
                  <w:marRight w:val="0"/>
                  <w:marTop w:val="0"/>
                  <w:marBottom w:val="0"/>
                  <w:divBdr>
                    <w:top w:val="none" w:sz="0" w:space="0" w:color="auto"/>
                    <w:left w:val="none" w:sz="0" w:space="0" w:color="auto"/>
                    <w:bottom w:val="none" w:sz="0" w:space="0" w:color="auto"/>
                    <w:right w:val="none" w:sz="0" w:space="0" w:color="auto"/>
                  </w:divBdr>
                  <w:divsChild>
                    <w:div w:id="1727949484">
                      <w:marLeft w:val="0"/>
                      <w:marRight w:val="0"/>
                      <w:marTop w:val="0"/>
                      <w:marBottom w:val="0"/>
                      <w:divBdr>
                        <w:top w:val="none" w:sz="0" w:space="0" w:color="auto"/>
                        <w:left w:val="none" w:sz="0" w:space="0" w:color="auto"/>
                        <w:bottom w:val="none" w:sz="0" w:space="0" w:color="auto"/>
                        <w:right w:val="none" w:sz="0" w:space="0" w:color="auto"/>
                      </w:divBdr>
                    </w:div>
                  </w:divsChild>
                </w:div>
                <w:div w:id="312680586">
                  <w:marLeft w:val="0"/>
                  <w:marRight w:val="0"/>
                  <w:marTop w:val="0"/>
                  <w:marBottom w:val="0"/>
                  <w:divBdr>
                    <w:top w:val="none" w:sz="0" w:space="0" w:color="auto"/>
                    <w:left w:val="none" w:sz="0" w:space="0" w:color="auto"/>
                    <w:bottom w:val="none" w:sz="0" w:space="0" w:color="auto"/>
                    <w:right w:val="none" w:sz="0" w:space="0" w:color="auto"/>
                  </w:divBdr>
                  <w:divsChild>
                    <w:div w:id="2055274837">
                      <w:marLeft w:val="0"/>
                      <w:marRight w:val="0"/>
                      <w:marTop w:val="0"/>
                      <w:marBottom w:val="0"/>
                      <w:divBdr>
                        <w:top w:val="none" w:sz="0" w:space="0" w:color="auto"/>
                        <w:left w:val="none" w:sz="0" w:space="0" w:color="auto"/>
                        <w:bottom w:val="none" w:sz="0" w:space="0" w:color="auto"/>
                        <w:right w:val="none" w:sz="0" w:space="0" w:color="auto"/>
                      </w:divBdr>
                    </w:div>
                  </w:divsChild>
                </w:div>
                <w:div w:id="908076054">
                  <w:marLeft w:val="0"/>
                  <w:marRight w:val="0"/>
                  <w:marTop w:val="0"/>
                  <w:marBottom w:val="0"/>
                  <w:divBdr>
                    <w:top w:val="none" w:sz="0" w:space="0" w:color="auto"/>
                    <w:left w:val="none" w:sz="0" w:space="0" w:color="auto"/>
                    <w:bottom w:val="none" w:sz="0" w:space="0" w:color="auto"/>
                    <w:right w:val="none" w:sz="0" w:space="0" w:color="auto"/>
                  </w:divBdr>
                  <w:divsChild>
                    <w:div w:id="1593199788">
                      <w:marLeft w:val="0"/>
                      <w:marRight w:val="0"/>
                      <w:marTop w:val="0"/>
                      <w:marBottom w:val="0"/>
                      <w:divBdr>
                        <w:top w:val="none" w:sz="0" w:space="0" w:color="auto"/>
                        <w:left w:val="none" w:sz="0" w:space="0" w:color="auto"/>
                        <w:bottom w:val="none" w:sz="0" w:space="0" w:color="auto"/>
                        <w:right w:val="none" w:sz="0" w:space="0" w:color="auto"/>
                      </w:divBdr>
                    </w:div>
                    <w:div w:id="1960718579">
                      <w:marLeft w:val="0"/>
                      <w:marRight w:val="0"/>
                      <w:marTop w:val="0"/>
                      <w:marBottom w:val="0"/>
                      <w:divBdr>
                        <w:top w:val="none" w:sz="0" w:space="0" w:color="auto"/>
                        <w:left w:val="none" w:sz="0" w:space="0" w:color="auto"/>
                        <w:bottom w:val="none" w:sz="0" w:space="0" w:color="auto"/>
                        <w:right w:val="none" w:sz="0" w:space="0" w:color="auto"/>
                      </w:divBdr>
                    </w:div>
                    <w:div w:id="897016051">
                      <w:marLeft w:val="0"/>
                      <w:marRight w:val="0"/>
                      <w:marTop w:val="0"/>
                      <w:marBottom w:val="0"/>
                      <w:divBdr>
                        <w:top w:val="none" w:sz="0" w:space="0" w:color="auto"/>
                        <w:left w:val="none" w:sz="0" w:space="0" w:color="auto"/>
                        <w:bottom w:val="none" w:sz="0" w:space="0" w:color="auto"/>
                        <w:right w:val="none" w:sz="0" w:space="0" w:color="auto"/>
                      </w:divBdr>
                    </w:div>
                    <w:div w:id="1630165299">
                      <w:marLeft w:val="0"/>
                      <w:marRight w:val="0"/>
                      <w:marTop w:val="0"/>
                      <w:marBottom w:val="0"/>
                      <w:divBdr>
                        <w:top w:val="none" w:sz="0" w:space="0" w:color="auto"/>
                        <w:left w:val="none" w:sz="0" w:space="0" w:color="auto"/>
                        <w:bottom w:val="none" w:sz="0" w:space="0" w:color="auto"/>
                        <w:right w:val="none" w:sz="0" w:space="0" w:color="auto"/>
                      </w:divBdr>
                    </w:div>
                    <w:div w:id="1090927517">
                      <w:marLeft w:val="0"/>
                      <w:marRight w:val="0"/>
                      <w:marTop w:val="0"/>
                      <w:marBottom w:val="0"/>
                      <w:divBdr>
                        <w:top w:val="none" w:sz="0" w:space="0" w:color="auto"/>
                        <w:left w:val="none" w:sz="0" w:space="0" w:color="auto"/>
                        <w:bottom w:val="none" w:sz="0" w:space="0" w:color="auto"/>
                        <w:right w:val="none" w:sz="0" w:space="0" w:color="auto"/>
                      </w:divBdr>
                    </w:div>
                    <w:div w:id="702175417">
                      <w:marLeft w:val="0"/>
                      <w:marRight w:val="0"/>
                      <w:marTop w:val="0"/>
                      <w:marBottom w:val="0"/>
                      <w:divBdr>
                        <w:top w:val="none" w:sz="0" w:space="0" w:color="auto"/>
                        <w:left w:val="none" w:sz="0" w:space="0" w:color="auto"/>
                        <w:bottom w:val="none" w:sz="0" w:space="0" w:color="auto"/>
                        <w:right w:val="none" w:sz="0" w:space="0" w:color="auto"/>
                      </w:divBdr>
                    </w:div>
                    <w:div w:id="475027304">
                      <w:marLeft w:val="0"/>
                      <w:marRight w:val="0"/>
                      <w:marTop w:val="0"/>
                      <w:marBottom w:val="0"/>
                      <w:divBdr>
                        <w:top w:val="none" w:sz="0" w:space="0" w:color="auto"/>
                        <w:left w:val="none" w:sz="0" w:space="0" w:color="auto"/>
                        <w:bottom w:val="none" w:sz="0" w:space="0" w:color="auto"/>
                        <w:right w:val="none" w:sz="0" w:space="0" w:color="auto"/>
                      </w:divBdr>
                    </w:div>
                    <w:div w:id="942345026">
                      <w:marLeft w:val="0"/>
                      <w:marRight w:val="0"/>
                      <w:marTop w:val="0"/>
                      <w:marBottom w:val="0"/>
                      <w:divBdr>
                        <w:top w:val="none" w:sz="0" w:space="0" w:color="auto"/>
                        <w:left w:val="none" w:sz="0" w:space="0" w:color="auto"/>
                        <w:bottom w:val="none" w:sz="0" w:space="0" w:color="auto"/>
                        <w:right w:val="none" w:sz="0" w:space="0" w:color="auto"/>
                      </w:divBdr>
                    </w:div>
                    <w:div w:id="1574121463">
                      <w:marLeft w:val="0"/>
                      <w:marRight w:val="0"/>
                      <w:marTop w:val="0"/>
                      <w:marBottom w:val="0"/>
                      <w:divBdr>
                        <w:top w:val="none" w:sz="0" w:space="0" w:color="auto"/>
                        <w:left w:val="none" w:sz="0" w:space="0" w:color="auto"/>
                        <w:bottom w:val="none" w:sz="0" w:space="0" w:color="auto"/>
                        <w:right w:val="none" w:sz="0" w:space="0" w:color="auto"/>
                      </w:divBdr>
                    </w:div>
                    <w:div w:id="963849033">
                      <w:marLeft w:val="0"/>
                      <w:marRight w:val="0"/>
                      <w:marTop w:val="0"/>
                      <w:marBottom w:val="0"/>
                      <w:divBdr>
                        <w:top w:val="none" w:sz="0" w:space="0" w:color="auto"/>
                        <w:left w:val="none" w:sz="0" w:space="0" w:color="auto"/>
                        <w:bottom w:val="none" w:sz="0" w:space="0" w:color="auto"/>
                        <w:right w:val="none" w:sz="0" w:space="0" w:color="auto"/>
                      </w:divBdr>
                    </w:div>
                    <w:div w:id="28990644">
                      <w:marLeft w:val="0"/>
                      <w:marRight w:val="0"/>
                      <w:marTop w:val="0"/>
                      <w:marBottom w:val="0"/>
                      <w:divBdr>
                        <w:top w:val="none" w:sz="0" w:space="0" w:color="auto"/>
                        <w:left w:val="none" w:sz="0" w:space="0" w:color="auto"/>
                        <w:bottom w:val="none" w:sz="0" w:space="0" w:color="auto"/>
                        <w:right w:val="none" w:sz="0" w:space="0" w:color="auto"/>
                      </w:divBdr>
                    </w:div>
                    <w:div w:id="1075860020">
                      <w:marLeft w:val="0"/>
                      <w:marRight w:val="0"/>
                      <w:marTop w:val="0"/>
                      <w:marBottom w:val="0"/>
                      <w:divBdr>
                        <w:top w:val="none" w:sz="0" w:space="0" w:color="auto"/>
                        <w:left w:val="none" w:sz="0" w:space="0" w:color="auto"/>
                        <w:bottom w:val="none" w:sz="0" w:space="0" w:color="auto"/>
                        <w:right w:val="none" w:sz="0" w:space="0" w:color="auto"/>
                      </w:divBdr>
                    </w:div>
                  </w:divsChild>
                </w:div>
                <w:div w:id="103892350">
                  <w:marLeft w:val="0"/>
                  <w:marRight w:val="0"/>
                  <w:marTop w:val="0"/>
                  <w:marBottom w:val="0"/>
                  <w:divBdr>
                    <w:top w:val="none" w:sz="0" w:space="0" w:color="auto"/>
                    <w:left w:val="none" w:sz="0" w:space="0" w:color="auto"/>
                    <w:bottom w:val="none" w:sz="0" w:space="0" w:color="auto"/>
                    <w:right w:val="none" w:sz="0" w:space="0" w:color="auto"/>
                  </w:divBdr>
                  <w:divsChild>
                    <w:div w:id="1951082976">
                      <w:marLeft w:val="0"/>
                      <w:marRight w:val="0"/>
                      <w:marTop w:val="0"/>
                      <w:marBottom w:val="0"/>
                      <w:divBdr>
                        <w:top w:val="none" w:sz="0" w:space="0" w:color="auto"/>
                        <w:left w:val="none" w:sz="0" w:space="0" w:color="auto"/>
                        <w:bottom w:val="none" w:sz="0" w:space="0" w:color="auto"/>
                        <w:right w:val="none" w:sz="0" w:space="0" w:color="auto"/>
                      </w:divBdr>
                    </w:div>
                  </w:divsChild>
                </w:div>
                <w:div w:id="1860000978">
                  <w:marLeft w:val="0"/>
                  <w:marRight w:val="0"/>
                  <w:marTop w:val="0"/>
                  <w:marBottom w:val="0"/>
                  <w:divBdr>
                    <w:top w:val="none" w:sz="0" w:space="0" w:color="auto"/>
                    <w:left w:val="none" w:sz="0" w:space="0" w:color="auto"/>
                    <w:bottom w:val="none" w:sz="0" w:space="0" w:color="auto"/>
                    <w:right w:val="none" w:sz="0" w:space="0" w:color="auto"/>
                  </w:divBdr>
                  <w:divsChild>
                    <w:div w:id="345787652">
                      <w:marLeft w:val="0"/>
                      <w:marRight w:val="0"/>
                      <w:marTop w:val="0"/>
                      <w:marBottom w:val="0"/>
                      <w:divBdr>
                        <w:top w:val="none" w:sz="0" w:space="0" w:color="auto"/>
                        <w:left w:val="none" w:sz="0" w:space="0" w:color="auto"/>
                        <w:bottom w:val="none" w:sz="0" w:space="0" w:color="auto"/>
                        <w:right w:val="none" w:sz="0" w:space="0" w:color="auto"/>
                      </w:divBdr>
                    </w:div>
                    <w:div w:id="738286061">
                      <w:marLeft w:val="0"/>
                      <w:marRight w:val="0"/>
                      <w:marTop w:val="0"/>
                      <w:marBottom w:val="0"/>
                      <w:divBdr>
                        <w:top w:val="none" w:sz="0" w:space="0" w:color="auto"/>
                        <w:left w:val="none" w:sz="0" w:space="0" w:color="auto"/>
                        <w:bottom w:val="none" w:sz="0" w:space="0" w:color="auto"/>
                        <w:right w:val="none" w:sz="0" w:space="0" w:color="auto"/>
                      </w:divBdr>
                    </w:div>
                  </w:divsChild>
                </w:div>
                <w:div w:id="804928312">
                  <w:marLeft w:val="0"/>
                  <w:marRight w:val="0"/>
                  <w:marTop w:val="0"/>
                  <w:marBottom w:val="0"/>
                  <w:divBdr>
                    <w:top w:val="none" w:sz="0" w:space="0" w:color="auto"/>
                    <w:left w:val="none" w:sz="0" w:space="0" w:color="auto"/>
                    <w:bottom w:val="none" w:sz="0" w:space="0" w:color="auto"/>
                    <w:right w:val="none" w:sz="0" w:space="0" w:color="auto"/>
                  </w:divBdr>
                  <w:divsChild>
                    <w:div w:id="206530375">
                      <w:marLeft w:val="0"/>
                      <w:marRight w:val="0"/>
                      <w:marTop w:val="0"/>
                      <w:marBottom w:val="0"/>
                      <w:divBdr>
                        <w:top w:val="none" w:sz="0" w:space="0" w:color="auto"/>
                        <w:left w:val="none" w:sz="0" w:space="0" w:color="auto"/>
                        <w:bottom w:val="none" w:sz="0" w:space="0" w:color="auto"/>
                        <w:right w:val="none" w:sz="0" w:space="0" w:color="auto"/>
                      </w:divBdr>
                    </w:div>
                  </w:divsChild>
                </w:div>
                <w:div w:id="365640609">
                  <w:marLeft w:val="0"/>
                  <w:marRight w:val="0"/>
                  <w:marTop w:val="0"/>
                  <w:marBottom w:val="0"/>
                  <w:divBdr>
                    <w:top w:val="none" w:sz="0" w:space="0" w:color="auto"/>
                    <w:left w:val="none" w:sz="0" w:space="0" w:color="auto"/>
                    <w:bottom w:val="none" w:sz="0" w:space="0" w:color="auto"/>
                    <w:right w:val="none" w:sz="0" w:space="0" w:color="auto"/>
                  </w:divBdr>
                  <w:divsChild>
                    <w:div w:id="15591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227">
          <w:marLeft w:val="0"/>
          <w:marRight w:val="0"/>
          <w:marTop w:val="0"/>
          <w:marBottom w:val="0"/>
          <w:divBdr>
            <w:top w:val="none" w:sz="0" w:space="0" w:color="auto"/>
            <w:left w:val="none" w:sz="0" w:space="0" w:color="auto"/>
            <w:bottom w:val="none" w:sz="0" w:space="0" w:color="auto"/>
            <w:right w:val="none" w:sz="0" w:space="0" w:color="auto"/>
          </w:divBdr>
        </w:div>
        <w:div w:id="1709255176">
          <w:marLeft w:val="0"/>
          <w:marRight w:val="0"/>
          <w:marTop w:val="0"/>
          <w:marBottom w:val="0"/>
          <w:divBdr>
            <w:top w:val="none" w:sz="0" w:space="0" w:color="auto"/>
            <w:left w:val="none" w:sz="0" w:space="0" w:color="auto"/>
            <w:bottom w:val="none" w:sz="0" w:space="0" w:color="auto"/>
            <w:right w:val="none" w:sz="0" w:space="0" w:color="auto"/>
          </w:divBdr>
          <w:divsChild>
            <w:div w:id="793210824">
              <w:marLeft w:val="0"/>
              <w:marRight w:val="0"/>
              <w:marTop w:val="30"/>
              <w:marBottom w:val="30"/>
              <w:divBdr>
                <w:top w:val="none" w:sz="0" w:space="0" w:color="auto"/>
                <w:left w:val="none" w:sz="0" w:space="0" w:color="auto"/>
                <w:bottom w:val="none" w:sz="0" w:space="0" w:color="auto"/>
                <w:right w:val="none" w:sz="0" w:space="0" w:color="auto"/>
              </w:divBdr>
              <w:divsChild>
                <w:div w:id="314846940">
                  <w:marLeft w:val="0"/>
                  <w:marRight w:val="0"/>
                  <w:marTop w:val="0"/>
                  <w:marBottom w:val="0"/>
                  <w:divBdr>
                    <w:top w:val="none" w:sz="0" w:space="0" w:color="auto"/>
                    <w:left w:val="none" w:sz="0" w:space="0" w:color="auto"/>
                    <w:bottom w:val="none" w:sz="0" w:space="0" w:color="auto"/>
                    <w:right w:val="none" w:sz="0" w:space="0" w:color="auto"/>
                  </w:divBdr>
                  <w:divsChild>
                    <w:div w:id="799343833">
                      <w:marLeft w:val="0"/>
                      <w:marRight w:val="0"/>
                      <w:marTop w:val="0"/>
                      <w:marBottom w:val="0"/>
                      <w:divBdr>
                        <w:top w:val="none" w:sz="0" w:space="0" w:color="auto"/>
                        <w:left w:val="none" w:sz="0" w:space="0" w:color="auto"/>
                        <w:bottom w:val="none" w:sz="0" w:space="0" w:color="auto"/>
                        <w:right w:val="none" w:sz="0" w:space="0" w:color="auto"/>
                      </w:divBdr>
                    </w:div>
                  </w:divsChild>
                </w:div>
                <w:div w:id="1748264406">
                  <w:marLeft w:val="0"/>
                  <w:marRight w:val="0"/>
                  <w:marTop w:val="0"/>
                  <w:marBottom w:val="0"/>
                  <w:divBdr>
                    <w:top w:val="none" w:sz="0" w:space="0" w:color="auto"/>
                    <w:left w:val="none" w:sz="0" w:space="0" w:color="auto"/>
                    <w:bottom w:val="none" w:sz="0" w:space="0" w:color="auto"/>
                    <w:right w:val="none" w:sz="0" w:space="0" w:color="auto"/>
                  </w:divBdr>
                  <w:divsChild>
                    <w:div w:id="1115321435">
                      <w:marLeft w:val="0"/>
                      <w:marRight w:val="0"/>
                      <w:marTop w:val="0"/>
                      <w:marBottom w:val="0"/>
                      <w:divBdr>
                        <w:top w:val="none" w:sz="0" w:space="0" w:color="auto"/>
                        <w:left w:val="none" w:sz="0" w:space="0" w:color="auto"/>
                        <w:bottom w:val="none" w:sz="0" w:space="0" w:color="auto"/>
                        <w:right w:val="none" w:sz="0" w:space="0" w:color="auto"/>
                      </w:divBdr>
                    </w:div>
                  </w:divsChild>
                </w:div>
                <w:div w:id="602231528">
                  <w:marLeft w:val="0"/>
                  <w:marRight w:val="0"/>
                  <w:marTop w:val="0"/>
                  <w:marBottom w:val="0"/>
                  <w:divBdr>
                    <w:top w:val="none" w:sz="0" w:space="0" w:color="auto"/>
                    <w:left w:val="none" w:sz="0" w:space="0" w:color="auto"/>
                    <w:bottom w:val="none" w:sz="0" w:space="0" w:color="auto"/>
                    <w:right w:val="none" w:sz="0" w:space="0" w:color="auto"/>
                  </w:divBdr>
                  <w:divsChild>
                    <w:div w:id="1924751601">
                      <w:marLeft w:val="0"/>
                      <w:marRight w:val="0"/>
                      <w:marTop w:val="0"/>
                      <w:marBottom w:val="0"/>
                      <w:divBdr>
                        <w:top w:val="none" w:sz="0" w:space="0" w:color="auto"/>
                        <w:left w:val="none" w:sz="0" w:space="0" w:color="auto"/>
                        <w:bottom w:val="none" w:sz="0" w:space="0" w:color="auto"/>
                        <w:right w:val="none" w:sz="0" w:space="0" w:color="auto"/>
                      </w:divBdr>
                    </w:div>
                  </w:divsChild>
                </w:div>
                <w:div w:id="1738164542">
                  <w:marLeft w:val="0"/>
                  <w:marRight w:val="0"/>
                  <w:marTop w:val="0"/>
                  <w:marBottom w:val="0"/>
                  <w:divBdr>
                    <w:top w:val="none" w:sz="0" w:space="0" w:color="auto"/>
                    <w:left w:val="none" w:sz="0" w:space="0" w:color="auto"/>
                    <w:bottom w:val="none" w:sz="0" w:space="0" w:color="auto"/>
                    <w:right w:val="none" w:sz="0" w:space="0" w:color="auto"/>
                  </w:divBdr>
                  <w:divsChild>
                    <w:div w:id="928926057">
                      <w:marLeft w:val="0"/>
                      <w:marRight w:val="0"/>
                      <w:marTop w:val="0"/>
                      <w:marBottom w:val="0"/>
                      <w:divBdr>
                        <w:top w:val="none" w:sz="0" w:space="0" w:color="auto"/>
                        <w:left w:val="none" w:sz="0" w:space="0" w:color="auto"/>
                        <w:bottom w:val="none" w:sz="0" w:space="0" w:color="auto"/>
                        <w:right w:val="none" w:sz="0" w:space="0" w:color="auto"/>
                      </w:divBdr>
                    </w:div>
                  </w:divsChild>
                </w:div>
                <w:div w:id="716122347">
                  <w:marLeft w:val="0"/>
                  <w:marRight w:val="0"/>
                  <w:marTop w:val="0"/>
                  <w:marBottom w:val="0"/>
                  <w:divBdr>
                    <w:top w:val="none" w:sz="0" w:space="0" w:color="auto"/>
                    <w:left w:val="none" w:sz="0" w:space="0" w:color="auto"/>
                    <w:bottom w:val="none" w:sz="0" w:space="0" w:color="auto"/>
                    <w:right w:val="none" w:sz="0" w:space="0" w:color="auto"/>
                  </w:divBdr>
                  <w:divsChild>
                    <w:div w:id="1679187015">
                      <w:marLeft w:val="0"/>
                      <w:marRight w:val="0"/>
                      <w:marTop w:val="0"/>
                      <w:marBottom w:val="0"/>
                      <w:divBdr>
                        <w:top w:val="none" w:sz="0" w:space="0" w:color="auto"/>
                        <w:left w:val="none" w:sz="0" w:space="0" w:color="auto"/>
                        <w:bottom w:val="none" w:sz="0" w:space="0" w:color="auto"/>
                        <w:right w:val="none" w:sz="0" w:space="0" w:color="auto"/>
                      </w:divBdr>
                    </w:div>
                  </w:divsChild>
                </w:div>
                <w:div w:id="847332405">
                  <w:marLeft w:val="0"/>
                  <w:marRight w:val="0"/>
                  <w:marTop w:val="0"/>
                  <w:marBottom w:val="0"/>
                  <w:divBdr>
                    <w:top w:val="none" w:sz="0" w:space="0" w:color="auto"/>
                    <w:left w:val="none" w:sz="0" w:space="0" w:color="auto"/>
                    <w:bottom w:val="none" w:sz="0" w:space="0" w:color="auto"/>
                    <w:right w:val="none" w:sz="0" w:space="0" w:color="auto"/>
                  </w:divBdr>
                  <w:divsChild>
                    <w:div w:id="1713654897">
                      <w:marLeft w:val="0"/>
                      <w:marRight w:val="0"/>
                      <w:marTop w:val="0"/>
                      <w:marBottom w:val="0"/>
                      <w:divBdr>
                        <w:top w:val="none" w:sz="0" w:space="0" w:color="auto"/>
                        <w:left w:val="none" w:sz="0" w:space="0" w:color="auto"/>
                        <w:bottom w:val="none" w:sz="0" w:space="0" w:color="auto"/>
                        <w:right w:val="none" w:sz="0" w:space="0" w:color="auto"/>
                      </w:divBdr>
                    </w:div>
                  </w:divsChild>
                </w:div>
                <w:div w:id="733968867">
                  <w:marLeft w:val="0"/>
                  <w:marRight w:val="0"/>
                  <w:marTop w:val="0"/>
                  <w:marBottom w:val="0"/>
                  <w:divBdr>
                    <w:top w:val="none" w:sz="0" w:space="0" w:color="auto"/>
                    <w:left w:val="none" w:sz="0" w:space="0" w:color="auto"/>
                    <w:bottom w:val="none" w:sz="0" w:space="0" w:color="auto"/>
                    <w:right w:val="none" w:sz="0" w:space="0" w:color="auto"/>
                  </w:divBdr>
                  <w:divsChild>
                    <w:div w:id="1030497243">
                      <w:marLeft w:val="0"/>
                      <w:marRight w:val="0"/>
                      <w:marTop w:val="0"/>
                      <w:marBottom w:val="0"/>
                      <w:divBdr>
                        <w:top w:val="none" w:sz="0" w:space="0" w:color="auto"/>
                        <w:left w:val="none" w:sz="0" w:space="0" w:color="auto"/>
                        <w:bottom w:val="none" w:sz="0" w:space="0" w:color="auto"/>
                        <w:right w:val="none" w:sz="0" w:space="0" w:color="auto"/>
                      </w:divBdr>
                    </w:div>
                  </w:divsChild>
                </w:div>
                <w:div w:id="128787717">
                  <w:marLeft w:val="0"/>
                  <w:marRight w:val="0"/>
                  <w:marTop w:val="0"/>
                  <w:marBottom w:val="0"/>
                  <w:divBdr>
                    <w:top w:val="none" w:sz="0" w:space="0" w:color="auto"/>
                    <w:left w:val="none" w:sz="0" w:space="0" w:color="auto"/>
                    <w:bottom w:val="none" w:sz="0" w:space="0" w:color="auto"/>
                    <w:right w:val="none" w:sz="0" w:space="0" w:color="auto"/>
                  </w:divBdr>
                  <w:divsChild>
                    <w:div w:id="765465885">
                      <w:marLeft w:val="0"/>
                      <w:marRight w:val="0"/>
                      <w:marTop w:val="0"/>
                      <w:marBottom w:val="0"/>
                      <w:divBdr>
                        <w:top w:val="none" w:sz="0" w:space="0" w:color="auto"/>
                        <w:left w:val="none" w:sz="0" w:space="0" w:color="auto"/>
                        <w:bottom w:val="none" w:sz="0" w:space="0" w:color="auto"/>
                        <w:right w:val="none" w:sz="0" w:space="0" w:color="auto"/>
                      </w:divBdr>
                    </w:div>
                  </w:divsChild>
                </w:div>
                <w:div w:id="1953243442">
                  <w:marLeft w:val="0"/>
                  <w:marRight w:val="0"/>
                  <w:marTop w:val="0"/>
                  <w:marBottom w:val="0"/>
                  <w:divBdr>
                    <w:top w:val="none" w:sz="0" w:space="0" w:color="auto"/>
                    <w:left w:val="none" w:sz="0" w:space="0" w:color="auto"/>
                    <w:bottom w:val="none" w:sz="0" w:space="0" w:color="auto"/>
                    <w:right w:val="none" w:sz="0" w:space="0" w:color="auto"/>
                  </w:divBdr>
                  <w:divsChild>
                    <w:div w:id="1168012873">
                      <w:marLeft w:val="0"/>
                      <w:marRight w:val="0"/>
                      <w:marTop w:val="0"/>
                      <w:marBottom w:val="0"/>
                      <w:divBdr>
                        <w:top w:val="none" w:sz="0" w:space="0" w:color="auto"/>
                        <w:left w:val="none" w:sz="0" w:space="0" w:color="auto"/>
                        <w:bottom w:val="none" w:sz="0" w:space="0" w:color="auto"/>
                        <w:right w:val="none" w:sz="0" w:space="0" w:color="auto"/>
                      </w:divBdr>
                    </w:div>
                  </w:divsChild>
                </w:div>
                <w:div w:id="1446342852">
                  <w:marLeft w:val="0"/>
                  <w:marRight w:val="0"/>
                  <w:marTop w:val="0"/>
                  <w:marBottom w:val="0"/>
                  <w:divBdr>
                    <w:top w:val="none" w:sz="0" w:space="0" w:color="auto"/>
                    <w:left w:val="none" w:sz="0" w:space="0" w:color="auto"/>
                    <w:bottom w:val="none" w:sz="0" w:space="0" w:color="auto"/>
                    <w:right w:val="none" w:sz="0" w:space="0" w:color="auto"/>
                  </w:divBdr>
                  <w:divsChild>
                    <w:div w:id="136531757">
                      <w:marLeft w:val="0"/>
                      <w:marRight w:val="0"/>
                      <w:marTop w:val="0"/>
                      <w:marBottom w:val="0"/>
                      <w:divBdr>
                        <w:top w:val="none" w:sz="0" w:space="0" w:color="auto"/>
                        <w:left w:val="none" w:sz="0" w:space="0" w:color="auto"/>
                        <w:bottom w:val="none" w:sz="0" w:space="0" w:color="auto"/>
                        <w:right w:val="none" w:sz="0" w:space="0" w:color="auto"/>
                      </w:divBdr>
                    </w:div>
                    <w:div w:id="205872519">
                      <w:marLeft w:val="0"/>
                      <w:marRight w:val="0"/>
                      <w:marTop w:val="0"/>
                      <w:marBottom w:val="0"/>
                      <w:divBdr>
                        <w:top w:val="none" w:sz="0" w:space="0" w:color="auto"/>
                        <w:left w:val="none" w:sz="0" w:space="0" w:color="auto"/>
                        <w:bottom w:val="none" w:sz="0" w:space="0" w:color="auto"/>
                        <w:right w:val="none" w:sz="0" w:space="0" w:color="auto"/>
                      </w:divBdr>
                    </w:div>
                    <w:div w:id="448400897">
                      <w:marLeft w:val="0"/>
                      <w:marRight w:val="0"/>
                      <w:marTop w:val="0"/>
                      <w:marBottom w:val="0"/>
                      <w:divBdr>
                        <w:top w:val="none" w:sz="0" w:space="0" w:color="auto"/>
                        <w:left w:val="none" w:sz="0" w:space="0" w:color="auto"/>
                        <w:bottom w:val="none" w:sz="0" w:space="0" w:color="auto"/>
                        <w:right w:val="none" w:sz="0" w:space="0" w:color="auto"/>
                      </w:divBdr>
                    </w:div>
                    <w:div w:id="1997372791">
                      <w:marLeft w:val="0"/>
                      <w:marRight w:val="0"/>
                      <w:marTop w:val="0"/>
                      <w:marBottom w:val="0"/>
                      <w:divBdr>
                        <w:top w:val="none" w:sz="0" w:space="0" w:color="auto"/>
                        <w:left w:val="none" w:sz="0" w:space="0" w:color="auto"/>
                        <w:bottom w:val="none" w:sz="0" w:space="0" w:color="auto"/>
                        <w:right w:val="none" w:sz="0" w:space="0" w:color="auto"/>
                      </w:divBdr>
                    </w:div>
                    <w:div w:id="427845725">
                      <w:marLeft w:val="0"/>
                      <w:marRight w:val="0"/>
                      <w:marTop w:val="0"/>
                      <w:marBottom w:val="0"/>
                      <w:divBdr>
                        <w:top w:val="none" w:sz="0" w:space="0" w:color="auto"/>
                        <w:left w:val="none" w:sz="0" w:space="0" w:color="auto"/>
                        <w:bottom w:val="none" w:sz="0" w:space="0" w:color="auto"/>
                        <w:right w:val="none" w:sz="0" w:space="0" w:color="auto"/>
                      </w:divBdr>
                    </w:div>
                    <w:div w:id="137891062">
                      <w:marLeft w:val="0"/>
                      <w:marRight w:val="0"/>
                      <w:marTop w:val="0"/>
                      <w:marBottom w:val="0"/>
                      <w:divBdr>
                        <w:top w:val="none" w:sz="0" w:space="0" w:color="auto"/>
                        <w:left w:val="none" w:sz="0" w:space="0" w:color="auto"/>
                        <w:bottom w:val="none" w:sz="0" w:space="0" w:color="auto"/>
                        <w:right w:val="none" w:sz="0" w:space="0" w:color="auto"/>
                      </w:divBdr>
                    </w:div>
                    <w:div w:id="1645818343">
                      <w:marLeft w:val="0"/>
                      <w:marRight w:val="0"/>
                      <w:marTop w:val="0"/>
                      <w:marBottom w:val="0"/>
                      <w:divBdr>
                        <w:top w:val="none" w:sz="0" w:space="0" w:color="auto"/>
                        <w:left w:val="none" w:sz="0" w:space="0" w:color="auto"/>
                        <w:bottom w:val="none" w:sz="0" w:space="0" w:color="auto"/>
                        <w:right w:val="none" w:sz="0" w:space="0" w:color="auto"/>
                      </w:divBdr>
                    </w:div>
                    <w:div w:id="206572683">
                      <w:marLeft w:val="0"/>
                      <w:marRight w:val="0"/>
                      <w:marTop w:val="0"/>
                      <w:marBottom w:val="0"/>
                      <w:divBdr>
                        <w:top w:val="none" w:sz="0" w:space="0" w:color="auto"/>
                        <w:left w:val="none" w:sz="0" w:space="0" w:color="auto"/>
                        <w:bottom w:val="none" w:sz="0" w:space="0" w:color="auto"/>
                        <w:right w:val="none" w:sz="0" w:space="0" w:color="auto"/>
                      </w:divBdr>
                    </w:div>
                    <w:div w:id="1137644169">
                      <w:marLeft w:val="0"/>
                      <w:marRight w:val="0"/>
                      <w:marTop w:val="0"/>
                      <w:marBottom w:val="0"/>
                      <w:divBdr>
                        <w:top w:val="none" w:sz="0" w:space="0" w:color="auto"/>
                        <w:left w:val="none" w:sz="0" w:space="0" w:color="auto"/>
                        <w:bottom w:val="none" w:sz="0" w:space="0" w:color="auto"/>
                        <w:right w:val="none" w:sz="0" w:space="0" w:color="auto"/>
                      </w:divBdr>
                    </w:div>
                    <w:div w:id="454100724">
                      <w:marLeft w:val="0"/>
                      <w:marRight w:val="0"/>
                      <w:marTop w:val="0"/>
                      <w:marBottom w:val="0"/>
                      <w:divBdr>
                        <w:top w:val="none" w:sz="0" w:space="0" w:color="auto"/>
                        <w:left w:val="none" w:sz="0" w:space="0" w:color="auto"/>
                        <w:bottom w:val="none" w:sz="0" w:space="0" w:color="auto"/>
                        <w:right w:val="none" w:sz="0" w:space="0" w:color="auto"/>
                      </w:divBdr>
                    </w:div>
                    <w:div w:id="1984188847">
                      <w:marLeft w:val="0"/>
                      <w:marRight w:val="0"/>
                      <w:marTop w:val="0"/>
                      <w:marBottom w:val="0"/>
                      <w:divBdr>
                        <w:top w:val="none" w:sz="0" w:space="0" w:color="auto"/>
                        <w:left w:val="none" w:sz="0" w:space="0" w:color="auto"/>
                        <w:bottom w:val="none" w:sz="0" w:space="0" w:color="auto"/>
                        <w:right w:val="none" w:sz="0" w:space="0" w:color="auto"/>
                      </w:divBdr>
                    </w:div>
                    <w:div w:id="787044931">
                      <w:marLeft w:val="0"/>
                      <w:marRight w:val="0"/>
                      <w:marTop w:val="0"/>
                      <w:marBottom w:val="0"/>
                      <w:divBdr>
                        <w:top w:val="none" w:sz="0" w:space="0" w:color="auto"/>
                        <w:left w:val="none" w:sz="0" w:space="0" w:color="auto"/>
                        <w:bottom w:val="none" w:sz="0" w:space="0" w:color="auto"/>
                        <w:right w:val="none" w:sz="0" w:space="0" w:color="auto"/>
                      </w:divBdr>
                    </w:div>
                  </w:divsChild>
                </w:div>
                <w:div w:id="1835412735">
                  <w:marLeft w:val="0"/>
                  <w:marRight w:val="0"/>
                  <w:marTop w:val="0"/>
                  <w:marBottom w:val="0"/>
                  <w:divBdr>
                    <w:top w:val="none" w:sz="0" w:space="0" w:color="auto"/>
                    <w:left w:val="none" w:sz="0" w:space="0" w:color="auto"/>
                    <w:bottom w:val="none" w:sz="0" w:space="0" w:color="auto"/>
                    <w:right w:val="none" w:sz="0" w:space="0" w:color="auto"/>
                  </w:divBdr>
                  <w:divsChild>
                    <w:div w:id="1181240505">
                      <w:marLeft w:val="0"/>
                      <w:marRight w:val="0"/>
                      <w:marTop w:val="0"/>
                      <w:marBottom w:val="0"/>
                      <w:divBdr>
                        <w:top w:val="none" w:sz="0" w:space="0" w:color="auto"/>
                        <w:left w:val="none" w:sz="0" w:space="0" w:color="auto"/>
                        <w:bottom w:val="none" w:sz="0" w:space="0" w:color="auto"/>
                        <w:right w:val="none" w:sz="0" w:space="0" w:color="auto"/>
                      </w:divBdr>
                    </w:div>
                  </w:divsChild>
                </w:div>
                <w:div w:id="1121458864">
                  <w:marLeft w:val="0"/>
                  <w:marRight w:val="0"/>
                  <w:marTop w:val="0"/>
                  <w:marBottom w:val="0"/>
                  <w:divBdr>
                    <w:top w:val="none" w:sz="0" w:space="0" w:color="auto"/>
                    <w:left w:val="none" w:sz="0" w:space="0" w:color="auto"/>
                    <w:bottom w:val="none" w:sz="0" w:space="0" w:color="auto"/>
                    <w:right w:val="none" w:sz="0" w:space="0" w:color="auto"/>
                  </w:divBdr>
                  <w:divsChild>
                    <w:div w:id="1310940034">
                      <w:marLeft w:val="0"/>
                      <w:marRight w:val="0"/>
                      <w:marTop w:val="0"/>
                      <w:marBottom w:val="0"/>
                      <w:divBdr>
                        <w:top w:val="none" w:sz="0" w:space="0" w:color="auto"/>
                        <w:left w:val="none" w:sz="0" w:space="0" w:color="auto"/>
                        <w:bottom w:val="none" w:sz="0" w:space="0" w:color="auto"/>
                        <w:right w:val="none" w:sz="0" w:space="0" w:color="auto"/>
                      </w:divBdr>
                    </w:div>
                    <w:div w:id="564529621">
                      <w:marLeft w:val="0"/>
                      <w:marRight w:val="0"/>
                      <w:marTop w:val="0"/>
                      <w:marBottom w:val="0"/>
                      <w:divBdr>
                        <w:top w:val="none" w:sz="0" w:space="0" w:color="auto"/>
                        <w:left w:val="none" w:sz="0" w:space="0" w:color="auto"/>
                        <w:bottom w:val="none" w:sz="0" w:space="0" w:color="auto"/>
                        <w:right w:val="none" w:sz="0" w:space="0" w:color="auto"/>
                      </w:divBdr>
                    </w:div>
                  </w:divsChild>
                </w:div>
                <w:div w:id="1343124009">
                  <w:marLeft w:val="0"/>
                  <w:marRight w:val="0"/>
                  <w:marTop w:val="0"/>
                  <w:marBottom w:val="0"/>
                  <w:divBdr>
                    <w:top w:val="none" w:sz="0" w:space="0" w:color="auto"/>
                    <w:left w:val="none" w:sz="0" w:space="0" w:color="auto"/>
                    <w:bottom w:val="none" w:sz="0" w:space="0" w:color="auto"/>
                    <w:right w:val="none" w:sz="0" w:space="0" w:color="auto"/>
                  </w:divBdr>
                  <w:divsChild>
                    <w:div w:id="1724479118">
                      <w:marLeft w:val="0"/>
                      <w:marRight w:val="0"/>
                      <w:marTop w:val="0"/>
                      <w:marBottom w:val="0"/>
                      <w:divBdr>
                        <w:top w:val="none" w:sz="0" w:space="0" w:color="auto"/>
                        <w:left w:val="none" w:sz="0" w:space="0" w:color="auto"/>
                        <w:bottom w:val="none" w:sz="0" w:space="0" w:color="auto"/>
                        <w:right w:val="none" w:sz="0" w:space="0" w:color="auto"/>
                      </w:divBdr>
                    </w:div>
                  </w:divsChild>
                </w:div>
                <w:div w:id="174539742">
                  <w:marLeft w:val="0"/>
                  <w:marRight w:val="0"/>
                  <w:marTop w:val="0"/>
                  <w:marBottom w:val="0"/>
                  <w:divBdr>
                    <w:top w:val="none" w:sz="0" w:space="0" w:color="auto"/>
                    <w:left w:val="none" w:sz="0" w:space="0" w:color="auto"/>
                    <w:bottom w:val="none" w:sz="0" w:space="0" w:color="auto"/>
                    <w:right w:val="none" w:sz="0" w:space="0" w:color="auto"/>
                  </w:divBdr>
                  <w:divsChild>
                    <w:div w:id="1211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2704">
          <w:marLeft w:val="0"/>
          <w:marRight w:val="0"/>
          <w:marTop w:val="0"/>
          <w:marBottom w:val="0"/>
          <w:divBdr>
            <w:top w:val="none" w:sz="0" w:space="0" w:color="auto"/>
            <w:left w:val="none" w:sz="0" w:space="0" w:color="auto"/>
            <w:bottom w:val="none" w:sz="0" w:space="0" w:color="auto"/>
            <w:right w:val="none" w:sz="0" w:space="0" w:color="auto"/>
          </w:divBdr>
        </w:div>
        <w:div w:id="531040670">
          <w:marLeft w:val="0"/>
          <w:marRight w:val="0"/>
          <w:marTop w:val="0"/>
          <w:marBottom w:val="0"/>
          <w:divBdr>
            <w:top w:val="none" w:sz="0" w:space="0" w:color="auto"/>
            <w:left w:val="none" w:sz="0" w:space="0" w:color="auto"/>
            <w:bottom w:val="none" w:sz="0" w:space="0" w:color="auto"/>
            <w:right w:val="none" w:sz="0" w:space="0" w:color="auto"/>
          </w:divBdr>
          <w:divsChild>
            <w:div w:id="934358934">
              <w:marLeft w:val="0"/>
              <w:marRight w:val="0"/>
              <w:marTop w:val="30"/>
              <w:marBottom w:val="30"/>
              <w:divBdr>
                <w:top w:val="none" w:sz="0" w:space="0" w:color="auto"/>
                <w:left w:val="none" w:sz="0" w:space="0" w:color="auto"/>
                <w:bottom w:val="none" w:sz="0" w:space="0" w:color="auto"/>
                <w:right w:val="none" w:sz="0" w:space="0" w:color="auto"/>
              </w:divBdr>
              <w:divsChild>
                <w:div w:id="935477133">
                  <w:marLeft w:val="0"/>
                  <w:marRight w:val="0"/>
                  <w:marTop w:val="0"/>
                  <w:marBottom w:val="0"/>
                  <w:divBdr>
                    <w:top w:val="none" w:sz="0" w:space="0" w:color="auto"/>
                    <w:left w:val="none" w:sz="0" w:space="0" w:color="auto"/>
                    <w:bottom w:val="none" w:sz="0" w:space="0" w:color="auto"/>
                    <w:right w:val="none" w:sz="0" w:space="0" w:color="auto"/>
                  </w:divBdr>
                  <w:divsChild>
                    <w:div w:id="190461206">
                      <w:marLeft w:val="0"/>
                      <w:marRight w:val="0"/>
                      <w:marTop w:val="0"/>
                      <w:marBottom w:val="0"/>
                      <w:divBdr>
                        <w:top w:val="none" w:sz="0" w:space="0" w:color="auto"/>
                        <w:left w:val="none" w:sz="0" w:space="0" w:color="auto"/>
                        <w:bottom w:val="none" w:sz="0" w:space="0" w:color="auto"/>
                        <w:right w:val="none" w:sz="0" w:space="0" w:color="auto"/>
                      </w:divBdr>
                    </w:div>
                  </w:divsChild>
                </w:div>
                <w:div w:id="1471707699">
                  <w:marLeft w:val="0"/>
                  <w:marRight w:val="0"/>
                  <w:marTop w:val="0"/>
                  <w:marBottom w:val="0"/>
                  <w:divBdr>
                    <w:top w:val="none" w:sz="0" w:space="0" w:color="auto"/>
                    <w:left w:val="none" w:sz="0" w:space="0" w:color="auto"/>
                    <w:bottom w:val="none" w:sz="0" w:space="0" w:color="auto"/>
                    <w:right w:val="none" w:sz="0" w:space="0" w:color="auto"/>
                  </w:divBdr>
                  <w:divsChild>
                    <w:div w:id="539364305">
                      <w:marLeft w:val="0"/>
                      <w:marRight w:val="0"/>
                      <w:marTop w:val="0"/>
                      <w:marBottom w:val="0"/>
                      <w:divBdr>
                        <w:top w:val="none" w:sz="0" w:space="0" w:color="auto"/>
                        <w:left w:val="none" w:sz="0" w:space="0" w:color="auto"/>
                        <w:bottom w:val="none" w:sz="0" w:space="0" w:color="auto"/>
                        <w:right w:val="none" w:sz="0" w:space="0" w:color="auto"/>
                      </w:divBdr>
                    </w:div>
                  </w:divsChild>
                </w:div>
                <w:div w:id="1771048104">
                  <w:marLeft w:val="0"/>
                  <w:marRight w:val="0"/>
                  <w:marTop w:val="0"/>
                  <w:marBottom w:val="0"/>
                  <w:divBdr>
                    <w:top w:val="none" w:sz="0" w:space="0" w:color="auto"/>
                    <w:left w:val="none" w:sz="0" w:space="0" w:color="auto"/>
                    <w:bottom w:val="none" w:sz="0" w:space="0" w:color="auto"/>
                    <w:right w:val="none" w:sz="0" w:space="0" w:color="auto"/>
                  </w:divBdr>
                  <w:divsChild>
                    <w:div w:id="315037153">
                      <w:marLeft w:val="0"/>
                      <w:marRight w:val="0"/>
                      <w:marTop w:val="0"/>
                      <w:marBottom w:val="0"/>
                      <w:divBdr>
                        <w:top w:val="none" w:sz="0" w:space="0" w:color="auto"/>
                        <w:left w:val="none" w:sz="0" w:space="0" w:color="auto"/>
                        <w:bottom w:val="none" w:sz="0" w:space="0" w:color="auto"/>
                        <w:right w:val="none" w:sz="0" w:space="0" w:color="auto"/>
                      </w:divBdr>
                    </w:div>
                  </w:divsChild>
                </w:div>
                <w:div w:id="1444424928">
                  <w:marLeft w:val="0"/>
                  <w:marRight w:val="0"/>
                  <w:marTop w:val="0"/>
                  <w:marBottom w:val="0"/>
                  <w:divBdr>
                    <w:top w:val="none" w:sz="0" w:space="0" w:color="auto"/>
                    <w:left w:val="none" w:sz="0" w:space="0" w:color="auto"/>
                    <w:bottom w:val="none" w:sz="0" w:space="0" w:color="auto"/>
                    <w:right w:val="none" w:sz="0" w:space="0" w:color="auto"/>
                  </w:divBdr>
                  <w:divsChild>
                    <w:div w:id="515849863">
                      <w:marLeft w:val="0"/>
                      <w:marRight w:val="0"/>
                      <w:marTop w:val="0"/>
                      <w:marBottom w:val="0"/>
                      <w:divBdr>
                        <w:top w:val="none" w:sz="0" w:space="0" w:color="auto"/>
                        <w:left w:val="none" w:sz="0" w:space="0" w:color="auto"/>
                        <w:bottom w:val="none" w:sz="0" w:space="0" w:color="auto"/>
                        <w:right w:val="none" w:sz="0" w:space="0" w:color="auto"/>
                      </w:divBdr>
                    </w:div>
                  </w:divsChild>
                </w:div>
                <w:div w:id="1973905312">
                  <w:marLeft w:val="0"/>
                  <w:marRight w:val="0"/>
                  <w:marTop w:val="0"/>
                  <w:marBottom w:val="0"/>
                  <w:divBdr>
                    <w:top w:val="none" w:sz="0" w:space="0" w:color="auto"/>
                    <w:left w:val="none" w:sz="0" w:space="0" w:color="auto"/>
                    <w:bottom w:val="none" w:sz="0" w:space="0" w:color="auto"/>
                    <w:right w:val="none" w:sz="0" w:space="0" w:color="auto"/>
                  </w:divBdr>
                  <w:divsChild>
                    <w:div w:id="489950946">
                      <w:marLeft w:val="0"/>
                      <w:marRight w:val="0"/>
                      <w:marTop w:val="0"/>
                      <w:marBottom w:val="0"/>
                      <w:divBdr>
                        <w:top w:val="none" w:sz="0" w:space="0" w:color="auto"/>
                        <w:left w:val="none" w:sz="0" w:space="0" w:color="auto"/>
                        <w:bottom w:val="none" w:sz="0" w:space="0" w:color="auto"/>
                        <w:right w:val="none" w:sz="0" w:space="0" w:color="auto"/>
                      </w:divBdr>
                    </w:div>
                  </w:divsChild>
                </w:div>
                <w:div w:id="906185240">
                  <w:marLeft w:val="0"/>
                  <w:marRight w:val="0"/>
                  <w:marTop w:val="0"/>
                  <w:marBottom w:val="0"/>
                  <w:divBdr>
                    <w:top w:val="none" w:sz="0" w:space="0" w:color="auto"/>
                    <w:left w:val="none" w:sz="0" w:space="0" w:color="auto"/>
                    <w:bottom w:val="none" w:sz="0" w:space="0" w:color="auto"/>
                    <w:right w:val="none" w:sz="0" w:space="0" w:color="auto"/>
                  </w:divBdr>
                  <w:divsChild>
                    <w:div w:id="2108650499">
                      <w:marLeft w:val="0"/>
                      <w:marRight w:val="0"/>
                      <w:marTop w:val="0"/>
                      <w:marBottom w:val="0"/>
                      <w:divBdr>
                        <w:top w:val="none" w:sz="0" w:space="0" w:color="auto"/>
                        <w:left w:val="none" w:sz="0" w:space="0" w:color="auto"/>
                        <w:bottom w:val="none" w:sz="0" w:space="0" w:color="auto"/>
                        <w:right w:val="none" w:sz="0" w:space="0" w:color="auto"/>
                      </w:divBdr>
                    </w:div>
                  </w:divsChild>
                </w:div>
                <w:div w:id="632101383">
                  <w:marLeft w:val="0"/>
                  <w:marRight w:val="0"/>
                  <w:marTop w:val="0"/>
                  <w:marBottom w:val="0"/>
                  <w:divBdr>
                    <w:top w:val="none" w:sz="0" w:space="0" w:color="auto"/>
                    <w:left w:val="none" w:sz="0" w:space="0" w:color="auto"/>
                    <w:bottom w:val="none" w:sz="0" w:space="0" w:color="auto"/>
                    <w:right w:val="none" w:sz="0" w:space="0" w:color="auto"/>
                  </w:divBdr>
                  <w:divsChild>
                    <w:div w:id="560948919">
                      <w:marLeft w:val="0"/>
                      <w:marRight w:val="0"/>
                      <w:marTop w:val="0"/>
                      <w:marBottom w:val="0"/>
                      <w:divBdr>
                        <w:top w:val="none" w:sz="0" w:space="0" w:color="auto"/>
                        <w:left w:val="none" w:sz="0" w:space="0" w:color="auto"/>
                        <w:bottom w:val="none" w:sz="0" w:space="0" w:color="auto"/>
                        <w:right w:val="none" w:sz="0" w:space="0" w:color="auto"/>
                      </w:divBdr>
                    </w:div>
                  </w:divsChild>
                </w:div>
                <w:div w:id="495724875">
                  <w:marLeft w:val="0"/>
                  <w:marRight w:val="0"/>
                  <w:marTop w:val="0"/>
                  <w:marBottom w:val="0"/>
                  <w:divBdr>
                    <w:top w:val="none" w:sz="0" w:space="0" w:color="auto"/>
                    <w:left w:val="none" w:sz="0" w:space="0" w:color="auto"/>
                    <w:bottom w:val="none" w:sz="0" w:space="0" w:color="auto"/>
                    <w:right w:val="none" w:sz="0" w:space="0" w:color="auto"/>
                  </w:divBdr>
                  <w:divsChild>
                    <w:div w:id="402802387">
                      <w:marLeft w:val="0"/>
                      <w:marRight w:val="0"/>
                      <w:marTop w:val="0"/>
                      <w:marBottom w:val="0"/>
                      <w:divBdr>
                        <w:top w:val="none" w:sz="0" w:space="0" w:color="auto"/>
                        <w:left w:val="none" w:sz="0" w:space="0" w:color="auto"/>
                        <w:bottom w:val="none" w:sz="0" w:space="0" w:color="auto"/>
                        <w:right w:val="none" w:sz="0" w:space="0" w:color="auto"/>
                      </w:divBdr>
                    </w:div>
                  </w:divsChild>
                </w:div>
                <w:div w:id="1343043946">
                  <w:marLeft w:val="0"/>
                  <w:marRight w:val="0"/>
                  <w:marTop w:val="0"/>
                  <w:marBottom w:val="0"/>
                  <w:divBdr>
                    <w:top w:val="none" w:sz="0" w:space="0" w:color="auto"/>
                    <w:left w:val="none" w:sz="0" w:space="0" w:color="auto"/>
                    <w:bottom w:val="none" w:sz="0" w:space="0" w:color="auto"/>
                    <w:right w:val="none" w:sz="0" w:space="0" w:color="auto"/>
                  </w:divBdr>
                  <w:divsChild>
                    <w:div w:id="776483315">
                      <w:marLeft w:val="0"/>
                      <w:marRight w:val="0"/>
                      <w:marTop w:val="0"/>
                      <w:marBottom w:val="0"/>
                      <w:divBdr>
                        <w:top w:val="none" w:sz="0" w:space="0" w:color="auto"/>
                        <w:left w:val="none" w:sz="0" w:space="0" w:color="auto"/>
                        <w:bottom w:val="none" w:sz="0" w:space="0" w:color="auto"/>
                        <w:right w:val="none" w:sz="0" w:space="0" w:color="auto"/>
                      </w:divBdr>
                    </w:div>
                  </w:divsChild>
                </w:div>
                <w:div w:id="783115655">
                  <w:marLeft w:val="0"/>
                  <w:marRight w:val="0"/>
                  <w:marTop w:val="0"/>
                  <w:marBottom w:val="0"/>
                  <w:divBdr>
                    <w:top w:val="none" w:sz="0" w:space="0" w:color="auto"/>
                    <w:left w:val="none" w:sz="0" w:space="0" w:color="auto"/>
                    <w:bottom w:val="none" w:sz="0" w:space="0" w:color="auto"/>
                    <w:right w:val="none" w:sz="0" w:space="0" w:color="auto"/>
                  </w:divBdr>
                  <w:divsChild>
                    <w:div w:id="847911021">
                      <w:marLeft w:val="0"/>
                      <w:marRight w:val="0"/>
                      <w:marTop w:val="0"/>
                      <w:marBottom w:val="0"/>
                      <w:divBdr>
                        <w:top w:val="none" w:sz="0" w:space="0" w:color="auto"/>
                        <w:left w:val="none" w:sz="0" w:space="0" w:color="auto"/>
                        <w:bottom w:val="none" w:sz="0" w:space="0" w:color="auto"/>
                        <w:right w:val="none" w:sz="0" w:space="0" w:color="auto"/>
                      </w:divBdr>
                    </w:div>
                    <w:div w:id="483934839">
                      <w:marLeft w:val="0"/>
                      <w:marRight w:val="0"/>
                      <w:marTop w:val="0"/>
                      <w:marBottom w:val="0"/>
                      <w:divBdr>
                        <w:top w:val="none" w:sz="0" w:space="0" w:color="auto"/>
                        <w:left w:val="none" w:sz="0" w:space="0" w:color="auto"/>
                        <w:bottom w:val="none" w:sz="0" w:space="0" w:color="auto"/>
                        <w:right w:val="none" w:sz="0" w:space="0" w:color="auto"/>
                      </w:divBdr>
                    </w:div>
                    <w:div w:id="2108574508">
                      <w:marLeft w:val="0"/>
                      <w:marRight w:val="0"/>
                      <w:marTop w:val="0"/>
                      <w:marBottom w:val="0"/>
                      <w:divBdr>
                        <w:top w:val="none" w:sz="0" w:space="0" w:color="auto"/>
                        <w:left w:val="none" w:sz="0" w:space="0" w:color="auto"/>
                        <w:bottom w:val="none" w:sz="0" w:space="0" w:color="auto"/>
                        <w:right w:val="none" w:sz="0" w:space="0" w:color="auto"/>
                      </w:divBdr>
                    </w:div>
                    <w:div w:id="1909459000">
                      <w:marLeft w:val="0"/>
                      <w:marRight w:val="0"/>
                      <w:marTop w:val="0"/>
                      <w:marBottom w:val="0"/>
                      <w:divBdr>
                        <w:top w:val="none" w:sz="0" w:space="0" w:color="auto"/>
                        <w:left w:val="none" w:sz="0" w:space="0" w:color="auto"/>
                        <w:bottom w:val="none" w:sz="0" w:space="0" w:color="auto"/>
                        <w:right w:val="none" w:sz="0" w:space="0" w:color="auto"/>
                      </w:divBdr>
                    </w:div>
                    <w:div w:id="661275947">
                      <w:marLeft w:val="0"/>
                      <w:marRight w:val="0"/>
                      <w:marTop w:val="0"/>
                      <w:marBottom w:val="0"/>
                      <w:divBdr>
                        <w:top w:val="none" w:sz="0" w:space="0" w:color="auto"/>
                        <w:left w:val="none" w:sz="0" w:space="0" w:color="auto"/>
                        <w:bottom w:val="none" w:sz="0" w:space="0" w:color="auto"/>
                        <w:right w:val="none" w:sz="0" w:space="0" w:color="auto"/>
                      </w:divBdr>
                    </w:div>
                  </w:divsChild>
                </w:div>
                <w:div w:id="1364746142">
                  <w:marLeft w:val="0"/>
                  <w:marRight w:val="0"/>
                  <w:marTop w:val="0"/>
                  <w:marBottom w:val="0"/>
                  <w:divBdr>
                    <w:top w:val="none" w:sz="0" w:space="0" w:color="auto"/>
                    <w:left w:val="none" w:sz="0" w:space="0" w:color="auto"/>
                    <w:bottom w:val="none" w:sz="0" w:space="0" w:color="auto"/>
                    <w:right w:val="none" w:sz="0" w:space="0" w:color="auto"/>
                  </w:divBdr>
                  <w:divsChild>
                    <w:div w:id="165557167">
                      <w:marLeft w:val="0"/>
                      <w:marRight w:val="0"/>
                      <w:marTop w:val="0"/>
                      <w:marBottom w:val="0"/>
                      <w:divBdr>
                        <w:top w:val="none" w:sz="0" w:space="0" w:color="auto"/>
                        <w:left w:val="none" w:sz="0" w:space="0" w:color="auto"/>
                        <w:bottom w:val="none" w:sz="0" w:space="0" w:color="auto"/>
                        <w:right w:val="none" w:sz="0" w:space="0" w:color="auto"/>
                      </w:divBdr>
                    </w:div>
                  </w:divsChild>
                </w:div>
                <w:div w:id="1181967492">
                  <w:marLeft w:val="0"/>
                  <w:marRight w:val="0"/>
                  <w:marTop w:val="0"/>
                  <w:marBottom w:val="0"/>
                  <w:divBdr>
                    <w:top w:val="none" w:sz="0" w:space="0" w:color="auto"/>
                    <w:left w:val="none" w:sz="0" w:space="0" w:color="auto"/>
                    <w:bottom w:val="none" w:sz="0" w:space="0" w:color="auto"/>
                    <w:right w:val="none" w:sz="0" w:space="0" w:color="auto"/>
                  </w:divBdr>
                  <w:divsChild>
                    <w:div w:id="1684673222">
                      <w:marLeft w:val="0"/>
                      <w:marRight w:val="0"/>
                      <w:marTop w:val="0"/>
                      <w:marBottom w:val="0"/>
                      <w:divBdr>
                        <w:top w:val="none" w:sz="0" w:space="0" w:color="auto"/>
                        <w:left w:val="none" w:sz="0" w:space="0" w:color="auto"/>
                        <w:bottom w:val="none" w:sz="0" w:space="0" w:color="auto"/>
                        <w:right w:val="none" w:sz="0" w:space="0" w:color="auto"/>
                      </w:divBdr>
                    </w:div>
                    <w:div w:id="1096485146">
                      <w:marLeft w:val="0"/>
                      <w:marRight w:val="0"/>
                      <w:marTop w:val="0"/>
                      <w:marBottom w:val="0"/>
                      <w:divBdr>
                        <w:top w:val="none" w:sz="0" w:space="0" w:color="auto"/>
                        <w:left w:val="none" w:sz="0" w:space="0" w:color="auto"/>
                        <w:bottom w:val="none" w:sz="0" w:space="0" w:color="auto"/>
                        <w:right w:val="none" w:sz="0" w:space="0" w:color="auto"/>
                      </w:divBdr>
                    </w:div>
                  </w:divsChild>
                </w:div>
                <w:div w:id="557135464">
                  <w:marLeft w:val="0"/>
                  <w:marRight w:val="0"/>
                  <w:marTop w:val="0"/>
                  <w:marBottom w:val="0"/>
                  <w:divBdr>
                    <w:top w:val="none" w:sz="0" w:space="0" w:color="auto"/>
                    <w:left w:val="none" w:sz="0" w:space="0" w:color="auto"/>
                    <w:bottom w:val="none" w:sz="0" w:space="0" w:color="auto"/>
                    <w:right w:val="none" w:sz="0" w:space="0" w:color="auto"/>
                  </w:divBdr>
                  <w:divsChild>
                    <w:div w:id="1112239456">
                      <w:marLeft w:val="0"/>
                      <w:marRight w:val="0"/>
                      <w:marTop w:val="0"/>
                      <w:marBottom w:val="0"/>
                      <w:divBdr>
                        <w:top w:val="none" w:sz="0" w:space="0" w:color="auto"/>
                        <w:left w:val="none" w:sz="0" w:space="0" w:color="auto"/>
                        <w:bottom w:val="none" w:sz="0" w:space="0" w:color="auto"/>
                        <w:right w:val="none" w:sz="0" w:space="0" w:color="auto"/>
                      </w:divBdr>
                    </w:div>
                  </w:divsChild>
                </w:div>
                <w:div w:id="1877234402">
                  <w:marLeft w:val="0"/>
                  <w:marRight w:val="0"/>
                  <w:marTop w:val="0"/>
                  <w:marBottom w:val="0"/>
                  <w:divBdr>
                    <w:top w:val="none" w:sz="0" w:space="0" w:color="auto"/>
                    <w:left w:val="none" w:sz="0" w:space="0" w:color="auto"/>
                    <w:bottom w:val="none" w:sz="0" w:space="0" w:color="auto"/>
                    <w:right w:val="none" w:sz="0" w:space="0" w:color="auto"/>
                  </w:divBdr>
                  <w:divsChild>
                    <w:div w:id="10099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6754">
          <w:marLeft w:val="0"/>
          <w:marRight w:val="0"/>
          <w:marTop w:val="0"/>
          <w:marBottom w:val="0"/>
          <w:divBdr>
            <w:top w:val="none" w:sz="0" w:space="0" w:color="auto"/>
            <w:left w:val="none" w:sz="0" w:space="0" w:color="auto"/>
            <w:bottom w:val="none" w:sz="0" w:space="0" w:color="auto"/>
            <w:right w:val="none" w:sz="0" w:space="0" w:color="auto"/>
          </w:divBdr>
        </w:div>
        <w:div w:id="1068188583">
          <w:marLeft w:val="0"/>
          <w:marRight w:val="0"/>
          <w:marTop w:val="0"/>
          <w:marBottom w:val="0"/>
          <w:divBdr>
            <w:top w:val="none" w:sz="0" w:space="0" w:color="auto"/>
            <w:left w:val="none" w:sz="0" w:space="0" w:color="auto"/>
            <w:bottom w:val="none" w:sz="0" w:space="0" w:color="auto"/>
            <w:right w:val="none" w:sz="0" w:space="0" w:color="auto"/>
          </w:divBdr>
        </w:div>
        <w:div w:id="1858961204">
          <w:marLeft w:val="0"/>
          <w:marRight w:val="0"/>
          <w:marTop w:val="0"/>
          <w:marBottom w:val="0"/>
          <w:divBdr>
            <w:top w:val="none" w:sz="0" w:space="0" w:color="auto"/>
            <w:left w:val="none" w:sz="0" w:space="0" w:color="auto"/>
            <w:bottom w:val="none" w:sz="0" w:space="0" w:color="auto"/>
            <w:right w:val="none" w:sz="0" w:space="0" w:color="auto"/>
          </w:divBdr>
        </w:div>
        <w:div w:id="817040948">
          <w:marLeft w:val="0"/>
          <w:marRight w:val="0"/>
          <w:marTop w:val="0"/>
          <w:marBottom w:val="0"/>
          <w:divBdr>
            <w:top w:val="none" w:sz="0" w:space="0" w:color="auto"/>
            <w:left w:val="none" w:sz="0" w:space="0" w:color="auto"/>
            <w:bottom w:val="none" w:sz="0" w:space="0" w:color="auto"/>
            <w:right w:val="none" w:sz="0" w:space="0" w:color="auto"/>
          </w:divBdr>
          <w:divsChild>
            <w:div w:id="609779639">
              <w:marLeft w:val="0"/>
              <w:marRight w:val="0"/>
              <w:marTop w:val="30"/>
              <w:marBottom w:val="30"/>
              <w:divBdr>
                <w:top w:val="none" w:sz="0" w:space="0" w:color="auto"/>
                <w:left w:val="none" w:sz="0" w:space="0" w:color="auto"/>
                <w:bottom w:val="none" w:sz="0" w:space="0" w:color="auto"/>
                <w:right w:val="none" w:sz="0" w:space="0" w:color="auto"/>
              </w:divBdr>
              <w:divsChild>
                <w:div w:id="336034055">
                  <w:marLeft w:val="0"/>
                  <w:marRight w:val="0"/>
                  <w:marTop w:val="0"/>
                  <w:marBottom w:val="0"/>
                  <w:divBdr>
                    <w:top w:val="none" w:sz="0" w:space="0" w:color="auto"/>
                    <w:left w:val="none" w:sz="0" w:space="0" w:color="auto"/>
                    <w:bottom w:val="none" w:sz="0" w:space="0" w:color="auto"/>
                    <w:right w:val="none" w:sz="0" w:space="0" w:color="auto"/>
                  </w:divBdr>
                  <w:divsChild>
                    <w:div w:id="632560425">
                      <w:marLeft w:val="0"/>
                      <w:marRight w:val="0"/>
                      <w:marTop w:val="0"/>
                      <w:marBottom w:val="0"/>
                      <w:divBdr>
                        <w:top w:val="none" w:sz="0" w:space="0" w:color="auto"/>
                        <w:left w:val="none" w:sz="0" w:space="0" w:color="auto"/>
                        <w:bottom w:val="none" w:sz="0" w:space="0" w:color="auto"/>
                        <w:right w:val="none" w:sz="0" w:space="0" w:color="auto"/>
                      </w:divBdr>
                    </w:div>
                  </w:divsChild>
                </w:div>
                <w:div w:id="1430077257">
                  <w:marLeft w:val="0"/>
                  <w:marRight w:val="0"/>
                  <w:marTop w:val="0"/>
                  <w:marBottom w:val="0"/>
                  <w:divBdr>
                    <w:top w:val="none" w:sz="0" w:space="0" w:color="auto"/>
                    <w:left w:val="none" w:sz="0" w:space="0" w:color="auto"/>
                    <w:bottom w:val="none" w:sz="0" w:space="0" w:color="auto"/>
                    <w:right w:val="none" w:sz="0" w:space="0" w:color="auto"/>
                  </w:divBdr>
                  <w:divsChild>
                    <w:div w:id="874542364">
                      <w:marLeft w:val="0"/>
                      <w:marRight w:val="0"/>
                      <w:marTop w:val="0"/>
                      <w:marBottom w:val="0"/>
                      <w:divBdr>
                        <w:top w:val="none" w:sz="0" w:space="0" w:color="auto"/>
                        <w:left w:val="none" w:sz="0" w:space="0" w:color="auto"/>
                        <w:bottom w:val="none" w:sz="0" w:space="0" w:color="auto"/>
                        <w:right w:val="none" w:sz="0" w:space="0" w:color="auto"/>
                      </w:divBdr>
                    </w:div>
                  </w:divsChild>
                </w:div>
                <w:div w:id="1363282865">
                  <w:marLeft w:val="0"/>
                  <w:marRight w:val="0"/>
                  <w:marTop w:val="0"/>
                  <w:marBottom w:val="0"/>
                  <w:divBdr>
                    <w:top w:val="none" w:sz="0" w:space="0" w:color="auto"/>
                    <w:left w:val="none" w:sz="0" w:space="0" w:color="auto"/>
                    <w:bottom w:val="none" w:sz="0" w:space="0" w:color="auto"/>
                    <w:right w:val="none" w:sz="0" w:space="0" w:color="auto"/>
                  </w:divBdr>
                  <w:divsChild>
                    <w:div w:id="1824656413">
                      <w:marLeft w:val="0"/>
                      <w:marRight w:val="0"/>
                      <w:marTop w:val="0"/>
                      <w:marBottom w:val="0"/>
                      <w:divBdr>
                        <w:top w:val="none" w:sz="0" w:space="0" w:color="auto"/>
                        <w:left w:val="none" w:sz="0" w:space="0" w:color="auto"/>
                        <w:bottom w:val="none" w:sz="0" w:space="0" w:color="auto"/>
                        <w:right w:val="none" w:sz="0" w:space="0" w:color="auto"/>
                      </w:divBdr>
                    </w:div>
                  </w:divsChild>
                </w:div>
                <w:div w:id="73941511">
                  <w:marLeft w:val="0"/>
                  <w:marRight w:val="0"/>
                  <w:marTop w:val="0"/>
                  <w:marBottom w:val="0"/>
                  <w:divBdr>
                    <w:top w:val="none" w:sz="0" w:space="0" w:color="auto"/>
                    <w:left w:val="none" w:sz="0" w:space="0" w:color="auto"/>
                    <w:bottom w:val="none" w:sz="0" w:space="0" w:color="auto"/>
                    <w:right w:val="none" w:sz="0" w:space="0" w:color="auto"/>
                  </w:divBdr>
                  <w:divsChild>
                    <w:div w:id="35857467">
                      <w:marLeft w:val="0"/>
                      <w:marRight w:val="0"/>
                      <w:marTop w:val="0"/>
                      <w:marBottom w:val="0"/>
                      <w:divBdr>
                        <w:top w:val="none" w:sz="0" w:space="0" w:color="auto"/>
                        <w:left w:val="none" w:sz="0" w:space="0" w:color="auto"/>
                        <w:bottom w:val="none" w:sz="0" w:space="0" w:color="auto"/>
                        <w:right w:val="none" w:sz="0" w:space="0" w:color="auto"/>
                      </w:divBdr>
                    </w:div>
                  </w:divsChild>
                </w:div>
                <w:div w:id="1605845487">
                  <w:marLeft w:val="0"/>
                  <w:marRight w:val="0"/>
                  <w:marTop w:val="0"/>
                  <w:marBottom w:val="0"/>
                  <w:divBdr>
                    <w:top w:val="none" w:sz="0" w:space="0" w:color="auto"/>
                    <w:left w:val="none" w:sz="0" w:space="0" w:color="auto"/>
                    <w:bottom w:val="none" w:sz="0" w:space="0" w:color="auto"/>
                    <w:right w:val="none" w:sz="0" w:space="0" w:color="auto"/>
                  </w:divBdr>
                  <w:divsChild>
                    <w:div w:id="479149723">
                      <w:marLeft w:val="0"/>
                      <w:marRight w:val="0"/>
                      <w:marTop w:val="0"/>
                      <w:marBottom w:val="0"/>
                      <w:divBdr>
                        <w:top w:val="none" w:sz="0" w:space="0" w:color="auto"/>
                        <w:left w:val="none" w:sz="0" w:space="0" w:color="auto"/>
                        <w:bottom w:val="none" w:sz="0" w:space="0" w:color="auto"/>
                        <w:right w:val="none" w:sz="0" w:space="0" w:color="auto"/>
                      </w:divBdr>
                    </w:div>
                  </w:divsChild>
                </w:div>
                <w:div w:id="1106075537">
                  <w:marLeft w:val="0"/>
                  <w:marRight w:val="0"/>
                  <w:marTop w:val="0"/>
                  <w:marBottom w:val="0"/>
                  <w:divBdr>
                    <w:top w:val="none" w:sz="0" w:space="0" w:color="auto"/>
                    <w:left w:val="none" w:sz="0" w:space="0" w:color="auto"/>
                    <w:bottom w:val="none" w:sz="0" w:space="0" w:color="auto"/>
                    <w:right w:val="none" w:sz="0" w:space="0" w:color="auto"/>
                  </w:divBdr>
                  <w:divsChild>
                    <w:div w:id="477384004">
                      <w:marLeft w:val="0"/>
                      <w:marRight w:val="0"/>
                      <w:marTop w:val="0"/>
                      <w:marBottom w:val="0"/>
                      <w:divBdr>
                        <w:top w:val="none" w:sz="0" w:space="0" w:color="auto"/>
                        <w:left w:val="none" w:sz="0" w:space="0" w:color="auto"/>
                        <w:bottom w:val="none" w:sz="0" w:space="0" w:color="auto"/>
                        <w:right w:val="none" w:sz="0" w:space="0" w:color="auto"/>
                      </w:divBdr>
                    </w:div>
                  </w:divsChild>
                </w:div>
                <w:div w:id="922377908">
                  <w:marLeft w:val="0"/>
                  <w:marRight w:val="0"/>
                  <w:marTop w:val="0"/>
                  <w:marBottom w:val="0"/>
                  <w:divBdr>
                    <w:top w:val="none" w:sz="0" w:space="0" w:color="auto"/>
                    <w:left w:val="none" w:sz="0" w:space="0" w:color="auto"/>
                    <w:bottom w:val="none" w:sz="0" w:space="0" w:color="auto"/>
                    <w:right w:val="none" w:sz="0" w:space="0" w:color="auto"/>
                  </w:divBdr>
                  <w:divsChild>
                    <w:div w:id="1498156218">
                      <w:marLeft w:val="0"/>
                      <w:marRight w:val="0"/>
                      <w:marTop w:val="0"/>
                      <w:marBottom w:val="0"/>
                      <w:divBdr>
                        <w:top w:val="none" w:sz="0" w:space="0" w:color="auto"/>
                        <w:left w:val="none" w:sz="0" w:space="0" w:color="auto"/>
                        <w:bottom w:val="none" w:sz="0" w:space="0" w:color="auto"/>
                        <w:right w:val="none" w:sz="0" w:space="0" w:color="auto"/>
                      </w:divBdr>
                    </w:div>
                  </w:divsChild>
                </w:div>
                <w:div w:id="856576364">
                  <w:marLeft w:val="0"/>
                  <w:marRight w:val="0"/>
                  <w:marTop w:val="0"/>
                  <w:marBottom w:val="0"/>
                  <w:divBdr>
                    <w:top w:val="none" w:sz="0" w:space="0" w:color="auto"/>
                    <w:left w:val="none" w:sz="0" w:space="0" w:color="auto"/>
                    <w:bottom w:val="none" w:sz="0" w:space="0" w:color="auto"/>
                    <w:right w:val="none" w:sz="0" w:space="0" w:color="auto"/>
                  </w:divBdr>
                  <w:divsChild>
                    <w:div w:id="1410888023">
                      <w:marLeft w:val="0"/>
                      <w:marRight w:val="0"/>
                      <w:marTop w:val="0"/>
                      <w:marBottom w:val="0"/>
                      <w:divBdr>
                        <w:top w:val="none" w:sz="0" w:space="0" w:color="auto"/>
                        <w:left w:val="none" w:sz="0" w:space="0" w:color="auto"/>
                        <w:bottom w:val="none" w:sz="0" w:space="0" w:color="auto"/>
                        <w:right w:val="none" w:sz="0" w:space="0" w:color="auto"/>
                      </w:divBdr>
                    </w:div>
                  </w:divsChild>
                </w:div>
                <w:div w:id="1648893919">
                  <w:marLeft w:val="0"/>
                  <w:marRight w:val="0"/>
                  <w:marTop w:val="0"/>
                  <w:marBottom w:val="0"/>
                  <w:divBdr>
                    <w:top w:val="none" w:sz="0" w:space="0" w:color="auto"/>
                    <w:left w:val="none" w:sz="0" w:space="0" w:color="auto"/>
                    <w:bottom w:val="none" w:sz="0" w:space="0" w:color="auto"/>
                    <w:right w:val="none" w:sz="0" w:space="0" w:color="auto"/>
                  </w:divBdr>
                  <w:divsChild>
                    <w:div w:id="978268356">
                      <w:marLeft w:val="0"/>
                      <w:marRight w:val="0"/>
                      <w:marTop w:val="0"/>
                      <w:marBottom w:val="0"/>
                      <w:divBdr>
                        <w:top w:val="none" w:sz="0" w:space="0" w:color="auto"/>
                        <w:left w:val="none" w:sz="0" w:space="0" w:color="auto"/>
                        <w:bottom w:val="none" w:sz="0" w:space="0" w:color="auto"/>
                        <w:right w:val="none" w:sz="0" w:space="0" w:color="auto"/>
                      </w:divBdr>
                    </w:div>
                  </w:divsChild>
                </w:div>
                <w:div w:id="1972705398">
                  <w:marLeft w:val="0"/>
                  <w:marRight w:val="0"/>
                  <w:marTop w:val="0"/>
                  <w:marBottom w:val="0"/>
                  <w:divBdr>
                    <w:top w:val="none" w:sz="0" w:space="0" w:color="auto"/>
                    <w:left w:val="none" w:sz="0" w:space="0" w:color="auto"/>
                    <w:bottom w:val="none" w:sz="0" w:space="0" w:color="auto"/>
                    <w:right w:val="none" w:sz="0" w:space="0" w:color="auto"/>
                  </w:divBdr>
                  <w:divsChild>
                    <w:div w:id="1080759056">
                      <w:marLeft w:val="0"/>
                      <w:marRight w:val="0"/>
                      <w:marTop w:val="0"/>
                      <w:marBottom w:val="0"/>
                      <w:divBdr>
                        <w:top w:val="none" w:sz="0" w:space="0" w:color="auto"/>
                        <w:left w:val="none" w:sz="0" w:space="0" w:color="auto"/>
                        <w:bottom w:val="none" w:sz="0" w:space="0" w:color="auto"/>
                        <w:right w:val="none" w:sz="0" w:space="0" w:color="auto"/>
                      </w:divBdr>
                    </w:div>
                    <w:div w:id="1578131483">
                      <w:marLeft w:val="0"/>
                      <w:marRight w:val="0"/>
                      <w:marTop w:val="0"/>
                      <w:marBottom w:val="0"/>
                      <w:divBdr>
                        <w:top w:val="none" w:sz="0" w:space="0" w:color="auto"/>
                        <w:left w:val="none" w:sz="0" w:space="0" w:color="auto"/>
                        <w:bottom w:val="none" w:sz="0" w:space="0" w:color="auto"/>
                        <w:right w:val="none" w:sz="0" w:space="0" w:color="auto"/>
                      </w:divBdr>
                    </w:div>
                    <w:div w:id="1354961428">
                      <w:marLeft w:val="0"/>
                      <w:marRight w:val="0"/>
                      <w:marTop w:val="0"/>
                      <w:marBottom w:val="0"/>
                      <w:divBdr>
                        <w:top w:val="none" w:sz="0" w:space="0" w:color="auto"/>
                        <w:left w:val="none" w:sz="0" w:space="0" w:color="auto"/>
                        <w:bottom w:val="none" w:sz="0" w:space="0" w:color="auto"/>
                        <w:right w:val="none" w:sz="0" w:space="0" w:color="auto"/>
                      </w:divBdr>
                    </w:div>
                    <w:div w:id="1227378830">
                      <w:marLeft w:val="0"/>
                      <w:marRight w:val="0"/>
                      <w:marTop w:val="0"/>
                      <w:marBottom w:val="0"/>
                      <w:divBdr>
                        <w:top w:val="none" w:sz="0" w:space="0" w:color="auto"/>
                        <w:left w:val="none" w:sz="0" w:space="0" w:color="auto"/>
                        <w:bottom w:val="none" w:sz="0" w:space="0" w:color="auto"/>
                        <w:right w:val="none" w:sz="0" w:space="0" w:color="auto"/>
                      </w:divBdr>
                    </w:div>
                    <w:div w:id="286545698">
                      <w:marLeft w:val="0"/>
                      <w:marRight w:val="0"/>
                      <w:marTop w:val="0"/>
                      <w:marBottom w:val="0"/>
                      <w:divBdr>
                        <w:top w:val="none" w:sz="0" w:space="0" w:color="auto"/>
                        <w:left w:val="none" w:sz="0" w:space="0" w:color="auto"/>
                        <w:bottom w:val="none" w:sz="0" w:space="0" w:color="auto"/>
                        <w:right w:val="none" w:sz="0" w:space="0" w:color="auto"/>
                      </w:divBdr>
                    </w:div>
                    <w:div w:id="1698849233">
                      <w:marLeft w:val="0"/>
                      <w:marRight w:val="0"/>
                      <w:marTop w:val="0"/>
                      <w:marBottom w:val="0"/>
                      <w:divBdr>
                        <w:top w:val="none" w:sz="0" w:space="0" w:color="auto"/>
                        <w:left w:val="none" w:sz="0" w:space="0" w:color="auto"/>
                        <w:bottom w:val="none" w:sz="0" w:space="0" w:color="auto"/>
                        <w:right w:val="none" w:sz="0" w:space="0" w:color="auto"/>
                      </w:divBdr>
                    </w:div>
                    <w:div w:id="1396850817">
                      <w:marLeft w:val="0"/>
                      <w:marRight w:val="0"/>
                      <w:marTop w:val="0"/>
                      <w:marBottom w:val="0"/>
                      <w:divBdr>
                        <w:top w:val="none" w:sz="0" w:space="0" w:color="auto"/>
                        <w:left w:val="none" w:sz="0" w:space="0" w:color="auto"/>
                        <w:bottom w:val="none" w:sz="0" w:space="0" w:color="auto"/>
                        <w:right w:val="none" w:sz="0" w:space="0" w:color="auto"/>
                      </w:divBdr>
                    </w:div>
                    <w:div w:id="439299181">
                      <w:marLeft w:val="0"/>
                      <w:marRight w:val="0"/>
                      <w:marTop w:val="0"/>
                      <w:marBottom w:val="0"/>
                      <w:divBdr>
                        <w:top w:val="none" w:sz="0" w:space="0" w:color="auto"/>
                        <w:left w:val="none" w:sz="0" w:space="0" w:color="auto"/>
                        <w:bottom w:val="none" w:sz="0" w:space="0" w:color="auto"/>
                        <w:right w:val="none" w:sz="0" w:space="0" w:color="auto"/>
                      </w:divBdr>
                    </w:div>
                    <w:div w:id="1563370025">
                      <w:marLeft w:val="0"/>
                      <w:marRight w:val="0"/>
                      <w:marTop w:val="0"/>
                      <w:marBottom w:val="0"/>
                      <w:divBdr>
                        <w:top w:val="none" w:sz="0" w:space="0" w:color="auto"/>
                        <w:left w:val="none" w:sz="0" w:space="0" w:color="auto"/>
                        <w:bottom w:val="none" w:sz="0" w:space="0" w:color="auto"/>
                        <w:right w:val="none" w:sz="0" w:space="0" w:color="auto"/>
                      </w:divBdr>
                    </w:div>
                    <w:div w:id="297414758">
                      <w:marLeft w:val="0"/>
                      <w:marRight w:val="0"/>
                      <w:marTop w:val="0"/>
                      <w:marBottom w:val="0"/>
                      <w:divBdr>
                        <w:top w:val="none" w:sz="0" w:space="0" w:color="auto"/>
                        <w:left w:val="none" w:sz="0" w:space="0" w:color="auto"/>
                        <w:bottom w:val="none" w:sz="0" w:space="0" w:color="auto"/>
                        <w:right w:val="none" w:sz="0" w:space="0" w:color="auto"/>
                      </w:divBdr>
                    </w:div>
                    <w:div w:id="1093280443">
                      <w:marLeft w:val="0"/>
                      <w:marRight w:val="0"/>
                      <w:marTop w:val="0"/>
                      <w:marBottom w:val="0"/>
                      <w:divBdr>
                        <w:top w:val="none" w:sz="0" w:space="0" w:color="auto"/>
                        <w:left w:val="none" w:sz="0" w:space="0" w:color="auto"/>
                        <w:bottom w:val="none" w:sz="0" w:space="0" w:color="auto"/>
                        <w:right w:val="none" w:sz="0" w:space="0" w:color="auto"/>
                      </w:divBdr>
                    </w:div>
                    <w:div w:id="289015365">
                      <w:marLeft w:val="0"/>
                      <w:marRight w:val="0"/>
                      <w:marTop w:val="0"/>
                      <w:marBottom w:val="0"/>
                      <w:divBdr>
                        <w:top w:val="none" w:sz="0" w:space="0" w:color="auto"/>
                        <w:left w:val="none" w:sz="0" w:space="0" w:color="auto"/>
                        <w:bottom w:val="none" w:sz="0" w:space="0" w:color="auto"/>
                        <w:right w:val="none" w:sz="0" w:space="0" w:color="auto"/>
                      </w:divBdr>
                    </w:div>
                    <w:div w:id="673918986">
                      <w:marLeft w:val="0"/>
                      <w:marRight w:val="0"/>
                      <w:marTop w:val="0"/>
                      <w:marBottom w:val="0"/>
                      <w:divBdr>
                        <w:top w:val="none" w:sz="0" w:space="0" w:color="auto"/>
                        <w:left w:val="none" w:sz="0" w:space="0" w:color="auto"/>
                        <w:bottom w:val="none" w:sz="0" w:space="0" w:color="auto"/>
                        <w:right w:val="none" w:sz="0" w:space="0" w:color="auto"/>
                      </w:divBdr>
                    </w:div>
                    <w:div w:id="1448813998">
                      <w:marLeft w:val="0"/>
                      <w:marRight w:val="0"/>
                      <w:marTop w:val="0"/>
                      <w:marBottom w:val="0"/>
                      <w:divBdr>
                        <w:top w:val="none" w:sz="0" w:space="0" w:color="auto"/>
                        <w:left w:val="none" w:sz="0" w:space="0" w:color="auto"/>
                        <w:bottom w:val="none" w:sz="0" w:space="0" w:color="auto"/>
                        <w:right w:val="none" w:sz="0" w:space="0" w:color="auto"/>
                      </w:divBdr>
                    </w:div>
                    <w:div w:id="1605109186">
                      <w:marLeft w:val="0"/>
                      <w:marRight w:val="0"/>
                      <w:marTop w:val="0"/>
                      <w:marBottom w:val="0"/>
                      <w:divBdr>
                        <w:top w:val="none" w:sz="0" w:space="0" w:color="auto"/>
                        <w:left w:val="none" w:sz="0" w:space="0" w:color="auto"/>
                        <w:bottom w:val="none" w:sz="0" w:space="0" w:color="auto"/>
                        <w:right w:val="none" w:sz="0" w:space="0" w:color="auto"/>
                      </w:divBdr>
                    </w:div>
                  </w:divsChild>
                </w:div>
                <w:div w:id="760490826">
                  <w:marLeft w:val="0"/>
                  <w:marRight w:val="0"/>
                  <w:marTop w:val="0"/>
                  <w:marBottom w:val="0"/>
                  <w:divBdr>
                    <w:top w:val="none" w:sz="0" w:space="0" w:color="auto"/>
                    <w:left w:val="none" w:sz="0" w:space="0" w:color="auto"/>
                    <w:bottom w:val="none" w:sz="0" w:space="0" w:color="auto"/>
                    <w:right w:val="none" w:sz="0" w:space="0" w:color="auto"/>
                  </w:divBdr>
                  <w:divsChild>
                    <w:div w:id="83573518">
                      <w:marLeft w:val="0"/>
                      <w:marRight w:val="0"/>
                      <w:marTop w:val="0"/>
                      <w:marBottom w:val="0"/>
                      <w:divBdr>
                        <w:top w:val="none" w:sz="0" w:space="0" w:color="auto"/>
                        <w:left w:val="none" w:sz="0" w:space="0" w:color="auto"/>
                        <w:bottom w:val="none" w:sz="0" w:space="0" w:color="auto"/>
                        <w:right w:val="none" w:sz="0" w:space="0" w:color="auto"/>
                      </w:divBdr>
                    </w:div>
                  </w:divsChild>
                </w:div>
                <w:div w:id="984118992">
                  <w:marLeft w:val="0"/>
                  <w:marRight w:val="0"/>
                  <w:marTop w:val="0"/>
                  <w:marBottom w:val="0"/>
                  <w:divBdr>
                    <w:top w:val="none" w:sz="0" w:space="0" w:color="auto"/>
                    <w:left w:val="none" w:sz="0" w:space="0" w:color="auto"/>
                    <w:bottom w:val="none" w:sz="0" w:space="0" w:color="auto"/>
                    <w:right w:val="none" w:sz="0" w:space="0" w:color="auto"/>
                  </w:divBdr>
                  <w:divsChild>
                    <w:div w:id="1530800331">
                      <w:marLeft w:val="0"/>
                      <w:marRight w:val="0"/>
                      <w:marTop w:val="0"/>
                      <w:marBottom w:val="0"/>
                      <w:divBdr>
                        <w:top w:val="none" w:sz="0" w:space="0" w:color="auto"/>
                        <w:left w:val="none" w:sz="0" w:space="0" w:color="auto"/>
                        <w:bottom w:val="none" w:sz="0" w:space="0" w:color="auto"/>
                        <w:right w:val="none" w:sz="0" w:space="0" w:color="auto"/>
                      </w:divBdr>
                    </w:div>
                    <w:div w:id="1985039310">
                      <w:marLeft w:val="0"/>
                      <w:marRight w:val="0"/>
                      <w:marTop w:val="0"/>
                      <w:marBottom w:val="0"/>
                      <w:divBdr>
                        <w:top w:val="none" w:sz="0" w:space="0" w:color="auto"/>
                        <w:left w:val="none" w:sz="0" w:space="0" w:color="auto"/>
                        <w:bottom w:val="none" w:sz="0" w:space="0" w:color="auto"/>
                        <w:right w:val="none" w:sz="0" w:space="0" w:color="auto"/>
                      </w:divBdr>
                    </w:div>
                  </w:divsChild>
                </w:div>
                <w:div w:id="1079912466">
                  <w:marLeft w:val="0"/>
                  <w:marRight w:val="0"/>
                  <w:marTop w:val="0"/>
                  <w:marBottom w:val="0"/>
                  <w:divBdr>
                    <w:top w:val="none" w:sz="0" w:space="0" w:color="auto"/>
                    <w:left w:val="none" w:sz="0" w:space="0" w:color="auto"/>
                    <w:bottom w:val="none" w:sz="0" w:space="0" w:color="auto"/>
                    <w:right w:val="none" w:sz="0" w:space="0" w:color="auto"/>
                  </w:divBdr>
                  <w:divsChild>
                    <w:div w:id="578447626">
                      <w:marLeft w:val="0"/>
                      <w:marRight w:val="0"/>
                      <w:marTop w:val="0"/>
                      <w:marBottom w:val="0"/>
                      <w:divBdr>
                        <w:top w:val="none" w:sz="0" w:space="0" w:color="auto"/>
                        <w:left w:val="none" w:sz="0" w:space="0" w:color="auto"/>
                        <w:bottom w:val="none" w:sz="0" w:space="0" w:color="auto"/>
                        <w:right w:val="none" w:sz="0" w:space="0" w:color="auto"/>
                      </w:divBdr>
                    </w:div>
                  </w:divsChild>
                </w:div>
                <w:div w:id="1238706944">
                  <w:marLeft w:val="0"/>
                  <w:marRight w:val="0"/>
                  <w:marTop w:val="0"/>
                  <w:marBottom w:val="0"/>
                  <w:divBdr>
                    <w:top w:val="none" w:sz="0" w:space="0" w:color="auto"/>
                    <w:left w:val="none" w:sz="0" w:space="0" w:color="auto"/>
                    <w:bottom w:val="none" w:sz="0" w:space="0" w:color="auto"/>
                    <w:right w:val="none" w:sz="0" w:space="0" w:color="auto"/>
                  </w:divBdr>
                  <w:divsChild>
                    <w:div w:id="10948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8368">
          <w:marLeft w:val="0"/>
          <w:marRight w:val="0"/>
          <w:marTop w:val="0"/>
          <w:marBottom w:val="0"/>
          <w:divBdr>
            <w:top w:val="none" w:sz="0" w:space="0" w:color="auto"/>
            <w:left w:val="none" w:sz="0" w:space="0" w:color="auto"/>
            <w:bottom w:val="none" w:sz="0" w:space="0" w:color="auto"/>
            <w:right w:val="none" w:sz="0" w:space="0" w:color="auto"/>
          </w:divBdr>
        </w:div>
        <w:div w:id="1593855520">
          <w:marLeft w:val="0"/>
          <w:marRight w:val="0"/>
          <w:marTop w:val="0"/>
          <w:marBottom w:val="0"/>
          <w:divBdr>
            <w:top w:val="none" w:sz="0" w:space="0" w:color="auto"/>
            <w:left w:val="none" w:sz="0" w:space="0" w:color="auto"/>
            <w:bottom w:val="none" w:sz="0" w:space="0" w:color="auto"/>
            <w:right w:val="none" w:sz="0" w:space="0" w:color="auto"/>
          </w:divBdr>
          <w:divsChild>
            <w:div w:id="538591999">
              <w:marLeft w:val="0"/>
              <w:marRight w:val="0"/>
              <w:marTop w:val="30"/>
              <w:marBottom w:val="30"/>
              <w:divBdr>
                <w:top w:val="none" w:sz="0" w:space="0" w:color="auto"/>
                <w:left w:val="none" w:sz="0" w:space="0" w:color="auto"/>
                <w:bottom w:val="none" w:sz="0" w:space="0" w:color="auto"/>
                <w:right w:val="none" w:sz="0" w:space="0" w:color="auto"/>
              </w:divBdr>
              <w:divsChild>
                <w:div w:id="1589852052">
                  <w:marLeft w:val="0"/>
                  <w:marRight w:val="0"/>
                  <w:marTop w:val="0"/>
                  <w:marBottom w:val="0"/>
                  <w:divBdr>
                    <w:top w:val="none" w:sz="0" w:space="0" w:color="auto"/>
                    <w:left w:val="none" w:sz="0" w:space="0" w:color="auto"/>
                    <w:bottom w:val="none" w:sz="0" w:space="0" w:color="auto"/>
                    <w:right w:val="none" w:sz="0" w:space="0" w:color="auto"/>
                  </w:divBdr>
                  <w:divsChild>
                    <w:div w:id="332145645">
                      <w:marLeft w:val="0"/>
                      <w:marRight w:val="0"/>
                      <w:marTop w:val="0"/>
                      <w:marBottom w:val="0"/>
                      <w:divBdr>
                        <w:top w:val="none" w:sz="0" w:space="0" w:color="auto"/>
                        <w:left w:val="none" w:sz="0" w:space="0" w:color="auto"/>
                        <w:bottom w:val="none" w:sz="0" w:space="0" w:color="auto"/>
                        <w:right w:val="none" w:sz="0" w:space="0" w:color="auto"/>
                      </w:divBdr>
                    </w:div>
                  </w:divsChild>
                </w:div>
                <w:div w:id="265238770">
                  <w:marLeft w:val="0"/>
                  <w:marRight w:val="0"/>
                  <w:marTop w:val="0"/>
                  <w:marBottom w:val="0"/>
                  <w:divBdr>
                    <w:top w:val="none" w:sz="0" w:space="0" w:color="auto"/>
                    <w:left w:val="none" w:sz="0" w:space="0" w:color="auto"/>
                    <w:bottom w:val="none" w:sz="0" w:space="0" w:color="auto"/>
                    <w:right w:val="none" w:sz="0" w:space="0" w:color="auto"/>
                  </w:divBdr>
                  <w:divsChild>
                    <w:div w:id="1229682710">
                      <w:marLeft w:val="0"/>
                      <w:marRight w:val="0"/>
                      <w:marTop w:val="0"/>
                      <w:marBottom w:val="0"/>
                      <w:divBdr>
                        <w:top w:val="none" w:sz="0" w:space="0" w:color="auto"/>
                        <w:left w:val="none" w:sz="0" w:space="0" w:color="auto"/>
                        <w:bottom w:val="none" w:sz="0" w:space="0" w:color="auto"/>
                        <w:right w:val="none" w:sz="0" w:space="0" w:color="auto"/>
                      </w:divBdr>
                    </w:div>
                  </w:divsChild>
                </w:div>
                <w:div w:id="1852331211">
                  <w:marLeft w:val="0"/>
                  <w:marRight w:val="0"/>
                  <w:marTop w:val="0"/>
                  <w:marBottom w:val="0"/>
                  <w:divBdr>
                    <w:top w:val="none" w:sz="0" w:space="0" w:color="auto"/>
                    <w:left w:val="none" w:sz="0" w:space="0" w:color="auto"/>
                    <w:bottom w:val="none" w:sz="0" w:space="0" w:color="auto"/>
                    <w:right w:val="none" w:sz="0" w:space="0" w:color="auto"/>
                  </w:divBdr>
                  <w:divsChild>
                    <w:div w:id="645820710">
                      <w:marLeft w:val="0"/>
                      <w:marRight w:val="0"/>
                      <w:marTop w:val="0"/>
                      <w:marBottom w:val="0"/>
                      <w:divBdr>
                        <w:top w:val="none" w:sz="0" w:space="0" w:color="auto"/>
                        <w:left w:val="none" w:sz="0" w:space="0" w:color="auto"/>
                        <w:bottom w:val="none" w:sz="0" w:space="0" w:color="auto"/>
                        <w:right w:val="none" w:sz="0" w:space="0" w:color="auto"/>
                      </w:divBdr>
                    </w:div>
                  </w:divsChild>
                </w:div>
                <w:div w:id="652223685">
                  <w:marLeft w:val="0"/>
                  <w:marRight w:val="0"/>
                  <w:marTop w:val="0"/>
                  <w:marBottom w:val="0"/>
                  <w:divBdr>
                    <w:top w:val="none" w:sz="0" w:space="0" w:color="auto"/>
                    <w:left w:val="none" w:sz="0" w:space="0" w:color="auto"/>
                    <w:bottom w:val="none" w:sz="0" w:space="0" w:color="auto"/>
                    <w:right w:val="none" w:sz="0" w:space="0" w:color="auto"/>
                  </w:divBdr>
                  <w:divsChild>
                    <w:div w:id="154537879">
                      <w:marLeft w:val="0"/>
                      <w:marRight w:val="0"/>
                      <w:marTop w:val="0"/>
                      <w:marBottom w:val="0"/>
                      <w:divBdr>
                        <w:top w:val="none" w:sz="0" w:space="0" w:color="auto"/>
                        <w:left w:val="none" w:sz="0" w:space="0" w:color="auto"/>
                        <w:bottom w:val="none" w:sz="0" w:space="0" w:color="auto"/>
                        <w:right w:val="none" w:sz="0" w:space="0" w:color="auto"/>
                      </w:divBdr>
                    </w:div>
                  </w:divsChild>
                </w:div>
                <w:div w:id="2146507571">
                  <w:marLeft w:val="0"/>
                  <w:marRight w:val="0"/>
                  <w:marTop w:val="0"/>
                  <w:marBottom w:val="0"/>
                  <w:divBdr>
                    <w:top w:val="none" w:sz="0" w:space="0" w:color="auto"/>
                    <w:left w:val="none" w:sz="0" w:space="0" w:color="auto"/>
                    <w:bottom w:val="none" w:sz="0" w:space="0" w:color="auto"/>
                    <w:right w:val="none" w:sz="0" w:space="0" w:color="auto"/>
                  </w:divBdr>
                  <w:divsChild>
                    <w:div w:id="628047109">
                      <w:marLeft w:val="0"/>
                      <w:marRight w:val="0"/>
                      <w:marTop w:val="0"/>
                      <w:marBottom w:val="0"/>
                      <w:divBdr>
                        <w:top w:val="none" w:sz="0" w:space="0" w:color="auto"/>
                        <w:left w:val="none" w:sz="0" w:space="0" w:color="auto"/>
                        <w:bottom w:val="none" w:sz="0" w:space="0" w:color="auto"/>
                        <w:right w:val="none" w:sz="0" w:space="0" w:color="auto"/>
                      </w:divBdr>
                    </w:div>
                  </w:divsChild>
                </w:div>
                <w:div w:id="603920680">
                  <w:marLeft w:val="0"/>
                  <w:marRight w:val="0"/>
                  <w:marTop w:val="0"/>
                  <w:marBottom w:val="0"/>
                  <w:divBdr>
                    <w:top w:val="none" w:sz="0" w:space="0" w:color="auto"/>
                    <w:left w:val="none" w:sz="0" w:space="0" w:color="auto"/>
                    <w:bottom w:val="none" w:sz="0" w:space="0" w:color="auto"/>
                    <w:right w:val="none" w:sz="0" w:space="0" w:color="auto"/>
                  </w:divBdr>
                  <w:divsChild>
                    <w:div w:id="326177100">
                      <w:marLeft w:val="0"/>
                      <w:marRight w:val="0"/>
                      <w:marTop w:val="0"/>
                      <w:marBottom w:val="0"/>
                      <w:divBdr>
                        <w:top w:val="none" w:sz="0" w:space="0" w:color="auto"/>
                        <w:left w:val="none" w:sz="0" w:space="0" w:color="auto"/>
                        <w:bottom w:val="none" w:sz="0" w:space="0" w:color="auto"/>
                        <w:right w:val="none" w:sz="0" w:space="0" w:color="auto"/>
                      </w:divBdr>
                    </w:div>
                  </w:divsChild>
                </w:div>
                <w:div w:id="1029382038">
                  <w:marLeft w:val="0"/>
                  <w:marRight w:val="0"/>
                  <w:marTop w:val="0"/>
                  <w:marBottom w:val="0"/>
                  <w:divBdr>
                    <w:top w:val="none" w:sz="0" w:space="0" w:color="auto"/>
                    <w:left w:val="none" w:sz="0" w:space="0" w:color="auto"/>
                    <w:bottom w:val="none" w:sz="0" w:space="0" w:color="auto"/>
                    <w:right w:val="none" w:sz="0" w:space="0" w:color="auto"/>
                  </w:divBdr>
                  <w:divsChild>
                    <w:div w:id="475682657">
                      <w:marLeft w:val="0"/>
                      <w:marRight w:val="0"/>
                      <w:marTop w:val="0"/>
                      <w:marBottom w:val="0"/>
                      <w:divBdr>
                        <w:top w:val="none" w:sz="0" w:space="0" w:color="auto"/>
                        <w:left w:val="none" w:sz="0" w:space="0" w:color="auto"/>
                        <w:bottom w:val="none" w:sz="0" w:space="0" w:color="auto"/>
                        <w:right w:val="none" w:sz="0" w:space="0" w:color="auto"/>
                      </w:divBdr>
                    </w:div>
                  </w:divsChild>
                </w:div>
                <w:div w:id="743184789">
                  <w:marLeft w:val="0"/>
                  <w:marRight w:val="0"/>
                  <w:marTop w:val="0"/>
                  <w:marBottom w:val="0"/>
                  <w:divBdr>
                    <w:top w:val="none" w:sz="0" w:space="0" w:color="auto"/>
                    <w:left w:val="none" w:sz="0" w:space="0" w:color="auto"/>
                    <w:bottom w:val="none" w:sz="0" w:space="0" w:color="auto"/>
                    <w:right w:val="none" w:sz="0" w:space="0" w:color="auto"/>
                  </w:divBdr>
                  <w:divsChild>
                    <w:div w:id="1607497837">
                      <w:marLeft w:val="0"/>
                      <w:marRight w:val="0"/>
                      <w:marTop w:val="0"/>
                      <w:marBottom w:val="0"/>
                      <w:divBdr>
                        <w:top w:val="none" w:sz="0" w:space="0" w:color="auto"/>
                        <w:left w:val="none" w:sz="0" w:space="0" w:color="auto"/>
                        <w:bottom w:val="none" w:sz="0" w:space="0" w:color="auto"/>
                        <w:right w:val="none" w:sz="0" w:space="0" w:color="auto"/>
                      </w:divBdr>
                    </w:div>
                  </w:divsChild>
                </w:div>
                <w:div w:id="236207972">
                  <w:marLeft w:val="0"/>
                  <w:marRight w:val="0"/>
                  <w:marTop w:val="0"/>
                  <w:marBottom w:val="0"/>
                  <w:divBdr>
                    <w:top w:val="none" w:sz="0" w:space="0" w:color="auto"/>
                    <w:left w:val="none" w:sz="0" w:space="0" w:color="auto"/>
                    <w:bottom w:val="none" w:sz="0" w:space="0" w:color="auto"/>
                    <w:right w:val="none" w:sz="0" w:space="0" w:color="auto"/>
                  </w:divBdr>
                  <w:divsChild>
                    <w:div w:id="95056377">
                      <w:marLeft w:val="0"/>
                      <w:marRight w:val="0"/>
                      <w:marTop w:val="0"/>
                      <w:marBottom w:val="0"/>
                      <w:divBdr>
                        <w:top w:val="none" w:sz="0" w:space="0" w:color="auto"/>
                        <w:left w:val="none" w:sz="0" w:space="0" w:color="auto"/>
                        <w:bottom w:val="none" w:sz="0" w:space="0" w:color="auto"/>
                        <w:right w:val="none" w:sz="0" w:space="0" w:color="auto"/>
                      </w:divBdr>
                    </w:div>
                  </w:divsChild>
                </w:div>
                <w:div w:id="477305089">
                  <w:marLeft w:val="0"/>
                  <w:marRight w:val="0"/>
                  <w:marTop w:val="0"/>
                  <w:marBottom w:val="0"/>
                  <w:divBdr>
                    <w:top w:val="none" w:sz="0" w:space="0" w:color="auto"/>
                    <w:left w:val="none" w:sz="0" w:space="0" w:color="auto"/>
                    <w:bottom w:val="none" w:sz="0" w:space="0" w:color="auto"/>
                    <w:right w:val="none" w:sz="0" w:space="0" w:color="auto"/>
                  </w:divBdr>
                  <w:divsChild>
                    <w:div w:id="2126539738">
                      <w:marLeft w:val="0"/>
                      <w:marRight w:val="0"/>
                      <w:marTop w:val="0"/>
                      <w:marBottom w:val="0"/>
                      <w:divBdr>
                        <w:top w:val="none" w:sz="0" w:space="0" w:color="auto"/>
                        <w:left w:val="none" w:sz="0" w:space="0" w:color="auto"/>
                        <w:bottom w:val="none" w:sz="0" w:space="0" w:color="auto"/>
                        <w:right w:val="none" w:sz="0" w:space="0" w:color="auto"/>
                      </w:divBdr>
                    </w:div>
                    <w:div w:id="1102645935">
                      <w:marLeft w:val="0"/>
                      <w:marRight w:val="0"/>
                      <w:marTop w:val="0"/>
                      <w:marBottom w:val="0"/>
                      <w:divBdr>
                        <w:top w:val="none" w:sz="0" w:space="0" w:color="auto"/>
                        <w:left w:val="none" w:sz="0" w:space="0" w:color="auto"/>
                        <w:bottom w:val="none" w:sz="0" w:space="0" w:color="auto"/>
                        <w:right w:val="none" w:sz="0" w:space="0" w:color="auto"/>
                      </w:divBdr>
                    </w:div>
                    <w:div w:id="221063796">
                      <w:marLeft w:val="0"/>
                      <w:marRight w:val="0"/>
                      <w:marTop w:val="0"/>
                      <w:marBottom w:val="0"/>
                      <w:divBdr>
                        <w:top w:val="none" w:sz="0" w:space="0" w:color="auto"/>
                        <w:left w:val="none" w:sz="0" w:space="0" w:color="auto"/>
                        <w:bottom w:val="none" w:sz="0" w:space="0" w:color="auto"/>
                        <w:right w:val="none" w:sz="0" w:space="0" w:color="auto"/>
                      </w:divBdr>
                    </w:div>
                    <w:div w:id="1420444614">
                      <w:marLeft w:val="0"/>
                      <w:marRight w:val="0"/>
                      <w:marTop w:val="0"/>
                      <w:marBottom w:val="0"/>
                      <w:divBdr>
                        <w:top w:val="none" w:sz="0" w:space="0" w:color="auto"/>
                        <w:left w:val="none" w:sz="0" w:space="0" w:color="auto"/>
                        <w:bottom w:val="none" w:sz="0" w:space="0" w:color="auto"/>
                        <w:right w:val="none" w:sz="0" w:space="0" w:color="auto"/>
                      </w:divBdr>
                    </w:div>
                    <w:div w:id="1547790384">
                      <w:marLeft w:val="0"/>
                      <w:marRight w:val="0"/>
                      <w:marTop w:val="0"/>
                      <w:marBottom w:val="0"/>
                      <w:divBdr>
                        <w:top w:val="none" w:sz="0" w:space="0" w:color="auto"/>
                        <w:left w:val="none" w:sz="0" w:space="0" w:color="auto"/>
                        <w:bottom w:val="none" w:sz="0" w:space="0" w:color="auto"/>
                        <w:right w:val="none" w:sz="0" w:space="0" w:color="auto"/>
                      </w:divBdr>
                    </w:div>
                    <w:div w:id="844322516">
                      <w:marLeft w:val="0"/>
                      <w:marRight w:val="0"/>
                      <w:marTop w:val="0"/>
                      <w:marBottom w:val="0"/>
                      <w:divBdr>
                        <w:top w:val="none" w:sz="0" w:space="0" w:color="auto"/>
                        <w:left w:val="none" w:sz="0" w:space="0" w:color="auto"/>
                        <w:bottom w:val="none" w:sz="0" w:space="0" w:color="auto"/>
                        <w:right w:val="none" w:sz="0" w:space="0" w:color="auto"/>
                      </w:divBdr>
                    </w:div>
                    <w:div w:id="1042095676">
                      <w:marLeft w:val="0"/>
                      <w:marRight w:val="0"/>
                      <w:marTop w:val="0"/>
                      <w:marBottom w:val="0"/>
                      <w:divBdr>
                        <w:top w:val="none" w:sz="0" w:space="0" w:color="auto"/>
                        <w:left w:val="none" w:sz="0" w:space="0" w:color="auto"/>
                        <w:bottom w:val="none" w:sz="0" w:space="0" w:color="auto"/>
                        <w:right w:val="none" w:sz="0" w:space="0" w:color="auto"/>
                      </w:divBdr>
                    </w:div>
                    <w:div w:id="207881005">
                      <w:marLeft w:val="0"/>
                      <w:marRight w:val="0"/>
                      <w:marTop w:val="0"/>
                      <w:marBottom w:val="0"/>
                      <w:divBdr>
                        <w:top w:val="none" w:sz="0" w:space="0" w:color="auto"/>
                        <w:left w:val="none" w:sz="0" w:space="0" w:color="auto"/>
                        <w:bottom w:val="none" w:sz="0" w:space="0" w:color="auto"/>
                        <w:right w:val="none" w:sz="0" w:space="0" w:color="auto"/>
                      </w:divBdr>
                    </w:div>
                    <w:div w:id="2097631889">
                      <w:marLeft w:val="0"/>
                      <w:marRight w:val="0"/>
                      <w:marTop w:val="0"/>
                      <w:marBottom w:val="0"/>
                      <w:divBdr>
                        <w:top w:val="none" w:sz="0" w:space="0" w:color="auto"/>
                        <w:left w:val="none" w:sz="0" w:space="0" w:color="auto"/>
                        <w:bottom w:val="none" w:sz="0" w:space="0" w:color="auto"/>
                        <w:right w:val="none" w:sz="0" w:space="0" w:color="auto"/>
                      </w:divBdr>
                    </w:div>
                    <w:div w:id="508985277">
                      <w:marLeft w:val="0"/>
                      <w:marRight w:val="0"/>
                      <w:marTop w:val="0"/>
                      <w:marBottom w:val="0"/>
                      <w:divBdr>
                        <w:top w:val="none" w:sz="0" w:space="0" w:color="auto"/>
                        <w:left w:val="none" w:sz="0" w:space="0" w:color="auto"/>
                        <w:bottom w:val="none" w:sz="0" w:space="0" w:color="auto"/>
                        <w:right w:val="none" w:sz="0" w:space="0" w:color="auto"/>
                      </w:divBdr>
                    </w:div>
                    <w:div w:id="780151532">
                      <w:marLeft w:val="0"/>
                      <w:marRight w:val="0"/>
                      <w:marTop w:val="0"/>
                      <w:marBottom w:val="0"/>
                      <w:divBdr>
                        <w:top w:val="none" w:sz="0" w:space="0" w:color="auto"/>
                        <w:left w:val="none" w:sz="0" w:space="0" w:color="auto"/>
                        <w:bottom w:val="none" w:sz="0" w:space="0" w:color="auto"/>
                        <w:right w:val="none" w:sz="0" w:space="0" w:color="auto"/>
                      </w:divBdr>
                    </w:div>
                    <w:div w:id="893353763">
                      <w:marLeft w:val="0"/>
                      <w:marRight w:val="0"/>
                      <w:marTop w:val="0"/>
                      <w:marBottom w:val="0"/>
                      <w:divBdr>
                        <w:top w:val="none" w:sz="0" w:space="0" w:color="auto"/>
                        <w:left w:val="none" w:sz="0" w:space="0" w:color="auto"/>
                        <w:bottom w:val="none" w:sz="0" w:space="0" w:color="auto"/>
                        <w:right w:val="none" w:sz="0" w:space="0" w:color="auto"/>
                      </w:divBdr>
                    </w:div>
                    <w:div w:id="48069082">
                      <w:marLeft w:val="0"/>
                      <w:marRight w:val="0"/>
                      <w:marTop w:val="0"/>
                      <w:marBottom w:val="0"/>
                      <w:divBdr>
                        <w:top w:val="none" w:sz="0" w:space="0" w:color="auto"/>
                        <w:left w:val="none" w:sz="0" w:space="0" w:color="auto"/>
                        <w:bottom w:val="none" w:sz="0" w:space="0" w:color="auto"/>
                        <w:right w:val="none" w:sz="0" w:space="0" w:color="auto"/>
                      </w:divBdr>
                    </w:div>
                    <w:div w:id="942807203">
                      <w:marLeft w:val="0"/>
                      <w:marRight w:val="0"/>
                      <w:marTop w:val="0"/>
                      <w:marBottom w:val="0"/>
                      <w:divBdr>
                        <w:top w:val="none" w:sz="0" w:space="0" w:color="auto"/>
                        <w:left w:val="none" w:sz="0" w:space="0" w:color="auto"/>
                        <w:bottom w:val="none" w:sz="0" w:space="0" w:color="auto"/>
                        <w:right w:val="none" w:sz="0" w:space="0" w:color="auto"/>
                      </w:divBdr>
                    </w:div>
                    <w:div w:id="1960646275">
                      <w:marLeft w:val="0"/>
                      <w:marRight w:val="0"/>
                      <w:marTop w:val="0"/>
                      <w:marBottom w:val="0"/>
                      <w:divBdr>
                        <w:top w:val="none" w:sz="0" w:space="0" w:color="auto"/>
                        <w:left w:val="none" w:sz="0" w:space="0" w:color="auto"/>
                        <w:bottom w:val="none" w:sz="0" w:space="0" w:color="auto"/>
                        <w:right w:val="none" w:sz="0" w:space="0" w:color="auto"/>
                      </w:divBdr>
                    </w:div>
                  </w:divsChild>
                </w:div>
                <w:div w:id="1150252670">
                  <w:marLeft w:val="0"/>
                  <w:marRight w:val="0"/>
                  <w:marTop w:val="0"/>
                  <w:marBottom w:val="0"/>
                  <w:divBdr>
                    <w:top w:val="none" w:sz="0" w:space="0" w:color="auto"/>
                    <w:left w:val="none" w:sz="0" w:space="0" w:color="auto"/>
                    <w:bottom w:val="none" w:sz="0" w:space="0" w:color="auto"/>
                    <w:right w:val="none" w:sz="0" w:space="0" w:color="auto"/>
                  </w:divBdr>
                  <w:divsChild>
                    <w:div w:id="1020476398">
                      <w:marLeft w:val="0"/>
                      <w:marRight w:val="0"/>
                      <w:marTop w:val="0"/>
                      <w:marBottom w:val="0"/>
                      <w:divBdr>
                        <w:top w:val="none" w:sz="0" w:space="0" w:color="auto"/>
                        <w:left w:val="none" w:sz="0" w:space="0" w:color="auto"/>
                        <w:bottom w:val="none" w:sz="0" w:space="0" w:color="auto"/>
                        <w:right w:val="none" w:sz="0" w:space="0" w:color="auto"/>
                      </w:divBdr>
                    </w:div>
                  </w:divsChild>
                </w:div>
                <w:div w:id="465969966">
                  <w:marLeft w:val="0"/>
                  <w:marRight w:val="0"/>
                  <w:marTop w:val="0"/>
                  <w:marBottom w:val="0"/>
                  <w:divBdr>
                    <w:top w:val="none" w:sz="0" w:space="0" w:color="auto"/>
                    <w:left w:val="none" w:sz="0" w:space="0" w:color="auto"/>
                    <w:bottom w:val="none" w:sz="0" w:space="0" w:color="auto"/>
                    <w:right w:val="none" w:sz="0" w:space="0" w:color="auto"/>
                  </w:divBdr>
                  <w:divsChild>
                    <w:div w:id="1933968254">
                      <w:marLeft w:val="0"/>
                      <w:marRight w:val="0"/>
                      <w:marTop w:val="0"/>
                      <w:marBottom w:val="0"/>
                      <w:divBdr>
                        <w:top w:val="none" w:sz="0" w:space="0" w:color="auto"/>
                        <w:left w:val="none" w:sz="0" w:space="0" w:color="auto"/>
                        <w:bottom w:val="none" w:sz="0" w:space="0" w:color="auto"/>
                        <w:right w:val="none" w:sz="0" w:space="0" w:color="auto"/>
                      </w:divBdr>
                    </w:div>
                    <w:div w:id="164171017">
                      <w:marLeft w:val="0"/>
                      <w:marRight w:val="0"/>
                      <w:marTop w:val="0"/>
                      <w:marBottom w:val="0"/>
                      <w:divBdr>
                        <w:top w:val="none" w:sz="0" w:space="0" w:color="auto"/>
                        <w:left w:val="none" w:sz="0" w:space="0" w:color="auto"/>
                        <w:bottom w:val="none" w:sz="0" w:space="0" w:color="auto"/>
                        <w:right w:val="none" w:sz="0" w:space="0" w:color="auto"/>
                      </w:divBdr>
                    </w:div>
                  </w:divsChild>
                </w:div>
                <w:div w:id="1520192178">
                  <w:marLeft w:val="0"/>
                  <w:marRight w:val="0"/>
                  <w:marTop w:val="0"/>
                  <w:marBottom w:val="0"/>
                  <w:divBdr>
                    <w:top w:val="none" w:sz="0" w:space="0" w:color="auto"/>
                    <w:left w:val="none" w:sz="0" w:space="0" w:color="auto"/>
                    <w:bottom w:val="none" w:sz="0" w:space="0" w:color="auto"/>
                    <w:right w:val="none" w:sz="0" w:space="0" w:color="auto"/>
                  </w:divBdr>
                  <w:divsChild>
                    <w:div w:id="719211834">
                      <w:marLeft w:val="0"/>
                      <w:marRight w:val="0"/>
                      <w:marTop w:val="0"/>
                      <w:marBottom w:val="0"/>
                      <w:divBdr>
                        <w:top w:val="none" w:sz="0" w:space="0" w:color="auto"/>
                        <w:left w:val="none" w:sz="0" w:space="0" w:color="auto"/>
                        <w:bottom w:val="none" w:sz="0" w:space="0" w:color="auto"/>
                        <w:right w:val="none" w:sz="0" w:space="0" w:color="auto"/>
                      </w:divBdr>
                    </w:div>
                  </w:divsChild>
                </w:div>
                <w:div w:id="1261795468">
                  <w:marLeft w:val="0"/>
                  <w:marRight w:val="0"/>
                  <w:marTop w:val="0"/>
                  <w:marBottom w:val="0"/>
                  <w:divBdr>
                    <w:top w:val="none" w:sz="0" w:space="0" w:color="auto"/>
                    <w:left w:val="none" w:sz="0" w:space="0" w:color="auto"/>
                    <w:bottom w:val="none" w:sz="0" w:space="0" w:color="auto"/>
                    <w:right w:val="none" w:sz="0" w:space="0" w:color="auto"/>
                  </w:divBdr>
                  <w:divsChild>
                    <w:div w:id="4482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3309">
          <w:marLeft w:val="0"/>
          <w:marRight w:val="0"/>
          <w:marTop w:val="0"/>
          <w:marBottom w:val="0"/>
          <w:divBdr>
            <w:top w:val="none" w:sz="0" w:space="0" w:color="auto"/>
            <w:left w:val="none" w:sz="0" w:space="0" w:color="auto"/>
            <w:bottom w:val="none" w:sz="0" w:space="0" w:color="auto"/>
            <w:right w:val="none" w:sz="0" w:space="0" w:color="auto"/>
          </w:divBdr>
        </w:div>
        <w:div w:id="347414979">
          <w:marLeft w:val="0"/>
          <w:marRight w:val="0"/>
          <w:marTop w:val="0"/>
          <w:marBottom w:val="0"/>
          <w:divBdr>
            <w:top w:val="none" w:sz="0" w:space="0" w:color="auto"/>
            <w:left w:val="none" w:sz="0" w:space="0" w:color="auto"/>
            <w:bottom w:val="none" w:sz="0" w:space="0" w:color="auto"/>
            <w:right w:val="none" w:sz="0" w:space="0" w:color="auto"/>
          </w:divBdr>
          <w:divsChild>
            <w:div w:id="950549679">
              <w:marLeft w:val="0"/>
              <w:marRight w:val="0"/>
              <w:marTop w:val="30"/>
              <w:marBottom w:val="30"/>
              <w:divBdr>
                <w:top w:val="none" w:sz="0" w:space="0" w:color="auto"/>
                <w:left w:val="none" w:sz="0" w:space="0" w:color="auto"/>
                <w:bottom w:val="none" w:sz="0" w:space="0" w:color="auto"/>
                <w:right w:val="none" w:sz="0" w:space="0" w:color="auto"/>
              </w:divBdr>
              <w:divsChild>
                <w:div w:id="1342850349">
                  <w:marLeft w:val="0"/>
                  <w:marRight w:val="0"/>
                  <w:marTop w:val="0"/>
                  <w:marBottom w:val="0"/>
                  <w:divBdr>
                    <w:top w:val="none" w:sz="0" w:space="0" w:color="auto"/>
                    <w:left w:val="none" w:sz="0" w:space="0" w:color="auto"/>
                    <w:bottom w:val="none" w:sz="0" w:space="0" w:color="auto"/>
                    <w:right w:val="none" w:sz="0" w:space="0" w:color="auto"/>
                  </w:divBdr>
                  <w:divsChild>
                    <w:div w:id="1537305736">
                      <w:marLeft w:val="0"/>
                      <w:marRight w:val="0"/>
                      <w:marTop w:val="0"/>
                      <w:marBottom w:val="0"/>
                      <w:divBdr>
                        <w:top w:val="none" w:sz="0" w:space="0" w:color="auto"/>
                        <w:left w:val="none" w:sz="0" w:space="0" w:color="auto"/>
                        <w:bottom w:val="none" w:sz="0" w:space="0" w:color="auto"/>
                        <w:right w:val="none" w:sz="0" w:space="0" w:color="auto"/>
                      </w:divBdr>
                    </w:div>
                  </w:divsChild>
                </w:div>
                <w:div w:id="1425374790">
                  <w:marLeft w:val="0"/>
                  <w:marRight w:val="0"/>
                  <w:marTop w:val="0"/>
                  <w:marBottom w:val="0"/>
                  <w:divBdr>
                    <w:top w:val="none" w:sz="0" w:space="0" w:color="auto"/>
                    <w:left w:val="none" w:sz="0" w:space="0" w:color="auto"/>
                    <w:bottom w:val="none" w:sz="0" w:space="0" w:color="auto"/>
                    <w:right w:val="none" w:sz="0" w:space="0" w:color="auto"/>
                  </w:divBdr>
                  <w:divsChild>
                    <w:div w:id="1760714664">
                      <w:marLeft w:val="0"/>
                      <w:marRight w:val="0"/>
                      <w:marTop w:val="0"/>
                      <w:marBottom w:val="0"/>
                      <w:divBdr>
                        <w:top w:val="none" w:sz="0" w:space="0" w:color="auto"/>
                        <w:left w:val="none" w:sz="0" w:space="0" w:color="auto"/>
                        <w:bottom w:val="none" w:sz="0" w:space="0" w:color="auto"/>
                        <w:right w:val="none" w:sz="0" w:space="0" w:color="auto"/>
                      </w:divBdr>
                    </w:div>
                  </w:divsChild>
                </w:div>
                <w:div w:id="1401252384">
                  <w:marLeft w:val="0"/>
                  <w:marRight w:val="0"/>
                  <w:marTop w:val="0"/>
                  <w:marBottom w:val="0"/>
                  <w:divBdr>
                    <w:top w:val="none" w:sz="0" w:space="0" w:color="auto"/>
                    <w:left w:val="none" w:sz="0" w:space="0" w:color="auto"/>
                    <w:bottom w:val="none" w:sz="0" w:space="0" w:color="auto"/>
                    <w:right w:val="none" w:sz="0" w:space="0" w:color="auto"/>
                  </w:divBdr>
                  <w:divsChild>
                    <w:div w:id="1818181452">
                      <w:marLeft w:val="0"/>
                      <w:marRight w:val="0"/>
                      <w:marTop w:val="0"/>
                      <w:marBottom w:val="0"/>
                      <w:divBdr>
                        <w:top w:val="none" w:sz="0" w:space="0" w:color="auto"/>
                        <w:left w:val="none" w:sz="0" w:space="0" w:color="auto"/>
                        <w:bottom w:val="none" w:sz="0" w:space="0" w:color="auto"/>
                        <w:right w:val="none" w:sz="0" w:space="0" w:color="auto"/>
                      </w:divBdr>
                    </w:div>
                  </w:divsChild>
                </w:div>
                <w:div w:id="2044790054">
                  <w:marLeft w:val="0"/>
                  <w:marRight w:val="0"/>
                  <w:marTop w:val="0"/>
                  <w:marBottom w:val="0"/>
                  <w:divBdr>
                    <w:top w:val="none" w:sz="0" w:space="0" w:color="auto"/>
                    <w:left w:val="none" w:sz="0" w:space="0" w:color="auto"/>
                    <w:bottom w:val="none" w:sz="0" w:space="0" w:color="auto"/>
                    <w:right w:val="none" w:sz="0" w:space="0" w:color="auto"/>
                  </w:divBdr>
                  <w:divsChild>
                    <w:div w:id="1831601249">
                      <w:marLeft w:val="0"/>
                      <w:marRight w:val="0"/>
                      <w:marTop w:val="0"/>
                      <w:marBottom w:val="0"/>
                      <w:divBdr>
                        <w:top w:val="none" w:sz="0" w:space="0" w:color="auto"/>
                        <w:left w:val="none" w:sz="0" w:space="0" w:color="auto"/>
                        <w:bottom w:val="none" w:sz="0" w:space="0" w:color="auto"/>
                        <w:right w:val="none" w:sz="0" w:space="0" w:color="auto"/>
                      </w:divBdr>
                    </w:div>
                  </w:divsChild>
                </w:div>
                <w:div w:id="1582792064">
                  <w:marLeft w:val="0"/>
                  <w:marRight w:val="0"/>
                  <w:marTop w:val="0"/>
                  <w:marBottom w:val="0"/>
                  <w:divBdr>
                    <w:top w:val="none" w:sz="0" w:space="0" w:color="auto"/>
                    <w:left w:val="none" w:sz="0" w:space="0" w:color="auto"/>
                    <w:bottom w:val="none" w:sz="0" w:space="0" w:color="auto"/>
                    <w:right w:val="none" w:sz="0" w:space="0" w:color="auto"/>
                  </w:divBdr>
                  <w:divsChild>
                    <w:div w:id="2704721">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1310983126">
                      <w:marLeft w:val="0"/>
                      <w:marRight w:val="0"/>
                      <w:marTop w:val="0"/>
                      <w:marBottom w:val="0"/>
                      <w:divBdr>
                        <w:top w:val="none" w:sz="0" w:space="0" w:color="auto"/>
                        <w:left w:val="none" w:sz="0" w:space="0" w:color="auto"/>
                        <w:bottom w:val="none" w:sz="0" w:space="0" w:color="auto"/>
                        <w:right w:val="none" w:sz="0" w:space="0" w:color="auto"/>
                      </w:divBdr>
                    </w:div>
                  </w:divsChild>
                </w:div>
                <w:div w:id="885215729">
                  <w:marLeft w:val="0"/>
                  <w:marRight w:val="0"/>
                  <w:marTop w:val="0"/>
                  <w:marBottom w:val="0"/>
                  <w:divBdr>
                    <w:top w:val="none" w:sz="0" w:space="0" w:color="auto"/>
                    <w:left w:val="none" w:sz="0" w:space="0" w:color="auto"/>
                    <w:bottom w:val="none" w:sz="0" w:space="0" w:color="auto"/>
                    <w:right w:val="none" w:sz="0" w:space="0" w:color="auto"/>
                  </w:divBdr>
                  <w:divsChild>
                    <w:div w:id="967123685">
                      <w:marLeft w:val="0"/>
                      <w:marRight w:val="0"/>
                      <w:marTop w:val="0"/>
                      <w:marBottom w:val="0"/>
                      <w:divBdr>
                        <w:top w:val="none" w:sz="0" w:space="0" w:color="auto"/>
                        <w:left w:val="none" w:sz="0" w:space="0" w:color="auto"/>
                        <w:bottom w:val="none" w:sz="0" w:space="0" w:color="auto"/>
                        <w:right w:val="none" w:sz="0" w:space="0" w:color="auto"/>
                      </w:divBdr>
                    </w:div>
                  </w:divsChild>
                </w:div>
                <w:div w:id="617295847">
                  <w:marLeft w:val="0"/>
                  <w:marRight w:val="0"/>
                  <w:marTop w:val="0"/>
                  <w:marBottom w:val="0"/>
                  <w:divBdr>
                    <w:top w:val="none" w:sz="0" w:space="0" w:color="auto"/>
                    <w:left w:val="none" w:sz="0" w:space="0" w:color="auto"/>
                    <w:bottom w:val="none" w:sz="0" w:space="0" w:color="auto"/>
                    <w:right w:val="none" w:sz="0" w:space="0" w:color="auto"/>
                  </w:divBdr>
                  <w:divsChild>
                    <w:div w:id="884945494">
                      <w:marLeft w:val="0"/>
                      <w:marRight w:val="0"/>
                      <w:marTop w:val="0"/>
                      <w:marBottom w:val="0"/>
                      <w:divBdr>
                        <w:top w:val="none" w:sz="0" w:space="0" w:color="auto"/>
                        <w:left w:val="none" w:sz="0" w:space="0" w:color="auto"/>
                        <w:bottom w:val="none" w:sz="0" w:space="0" w:color="auto"/>
                        <w:right w:val="none" w:sz="0" w:space="0" w:color="auto"/>
                      </w:divBdr>
                    </w:div>
                  </w:divsChild>
                </w:div>
                <w:div w:id="335763564">
                  <w:marLeft w:val="0"/>
                  <w:marRight w:val="0"/>
                  <w:marTop w:val="0"/>
                  <w:marBottom w:val="0"/>
                  <w:divBdr>
                    <w:top w:val="none" w:sz="0" w:space="0" w:color="auto"/>
                    <w:left w:val="none" w:sz="0" w:space="0" w:color="auto"/>
                    <w:bottom w:val="none" w:sz="0" w:space="0" w:color="auto"/>
                    <w:right w:val="none" w:sz="0" w:space="0" w:color="auto"/>
                  </w:divBdr>
                  <w:divsChild>
                    <w:div w:id="1132986649">
                      <w:marLeft w:val="0"/>
                      <w:marRight w:val="0"/>
                      <w:marTop w:val="0"/>
                      <w:marBottom w:val="0"/>
                      <w:divBdr>
                        <w:top w:val="none" w:sz="0" w:space="0" w:color="auto"/>
                        <w:left w:val="none" w:sz="0" w:space="0" w:color="auto"/>
                        <w:bottom w:val="none" w:sz="0" w:space="0" w:color="auto"/>
                        <w:right w:val="none" w:sz="0" w:space="0" w:color="auto"/>
                      </w:divBdr>
                    </w:div>
                  </w:divsChild>
                </w:div>
                <w:div w:id="1891116425">
                  <w:marLeft w:val="0"/>
                  <w:marRight w:val="0"/>
                  <w:marTop w:val="0"/>
                  <w:marBottom w:val="0"/>
                  <w:divBdr>
                    <w:top w:val="none" w:sz="0" w:space="0" w:color="auto"/>
                    <w:left w:val="none" w:sz="0" w:space="0" w:color="auto"/>
                    <w:bottom w:val="none" w:sz="0" w:space="0" w:color="auto"/>
                    <w:right w:val="none" w:sz="0" w:space="0" w:color="auto"/>
                  </w:divBdr>
                  <w:divsChild>
                    <w:div w:id="1034305489">
                      <w:marLeft w:val="0"/>
                      <w:marRight w:val="0"/>
                      <w:marTop w:val="0"/>
                      <w:marBottom w:val="0"/>
                      <w:divBdr>
                        <w:top w:val="none" w:sz="0" w:space="0" w:color="auto"/>
                        <w:left w:val="none" w:sz="0" w:space="0" w:color="auto"/>
                        <w:bottom w:val="none" w:sz="0" w:space="0" w:color="auto"/>
                        <w:right w:val="none" w:sz="0" w:space="0" w:color="auto"/>
                      </w:divBdr>
                    </w:div>
                    <w:div w:id="1548445753">
                      <w:marLeft w:val="0"/>
                      <w:marRight w:val="0"/>
                      <w:marTop w:val="0"/>
                      <w:marBottom w:val="0"/>
                      <w:divBdr>
                        <w:top w:val="none" w:sz="0" w:space="0" w:color="auto"/>
                        <w:left w:val="none" w:sz="0" w:space="0" w:color="auto"/>
                        <w:bottom w:val="none" w:sz="0" w:space="0" w:color="auto"/>
                        <w:right w:val="none" w:sz="0" w:space="0" w:color="auto"/>
                      </w:divBdr>
                    </w:div>
                    <w:div w:id="600841410">
                      <w:marLeft w:val="0"/>
                      <w:marRight w:val="0"/>
                      <w:marTop w:val="0"/>
                      <w:marBottom w:val="0"/>
                      <w:divBdr>
                        <w:top w:val="none" w:sz="0" w:space="0" w:color="auto"/>
                        <w:left w:val="none" w:sz="0" w:space="0" w:color="auto"/>
                        <w:bottom w:val="none" w:sz="0" w:space="0" w:color="auto"/>
                        <w:right w:val="none" w:sz="0" w:space="0" w:color="auto"/>
                      </w:divBdr>
                    </w:div>
                    <w:div w:id="66809241">
                      <w:marLeft w:val="0"/>
                      <w:marRight w:val="0"/>
                      <w:marTop w:val="0"/>
                      <w:marBottom w:val="0"/>
                      <w:divBdr>
                        <w:top w:val="none" w:sz="0" w:space="0" w:color="auto"/>
                        <w:left w:val="none" w:sz="0" w:space="0" w:color="auto"/>
                        <w:bottom w:val="none" w:sz="0" w:space="0" w:color="auto"/>
                        <w:right w:val="none" w:sz="0" w:space="0" w:color="auto"/>
                      </w:divBdr>
                    </w:div>
                    <w:div w:id="819662128">
                      <w:marLeft w:val="0"/>
                      <w:marRight w:val="0"/>
                      <w:marTop w:val="0"/>
                      <w:marBottom w:val="0"/>
                      <w:divBdr>
                        <w:top w:val="none" w:sz="0" w:space="0" w:color="auto"/>
                        <w:left w:val="none" w:sz="0" w:space="0" w:color="auto"/>
                        <w:bottom w:val="none" w:sz="0" w:space="0" w:color="auto"/>
                        <w:right w:val="none" w:sz="0" w:space="0" w:color="auto"/>
                      </w:divBdr>
                    </w:div>
                    <w:div w:id="703675822">
                      <w:marLeft w:val="0"/>
                      <w:marRight w:val="0"/>
                      <w:marTop w:val="0"/>
                      <w:marBottom w:val="0"/>
                      <w:divBdr>
                        <w:top w:val="none" w:sz="0" w:space="0" w:color="auto"/>
                        <w:left w:val="none" w:sz="0" w:space="0" w:color="auto"/>
                        <w:bottom w:val="none" w:sz="0" w:space="0" w:color="auto"/>
                        <w:right w:val="none" w:sz="0" w:space="0" w:color="auto"/>
                      </w:divBdr>
                    </w:div>
                    <w:div w:id="624579919">
                      <w:marLeft w:val="0"/>
                      <w:marRight w:val="0"/>
                      <w:marTop w:val="0"/>
                      <w:marBottom w:val="0"/>
                      <w:divBdr>
                        <w:top w:val="none" w:sz="0" w:space="0" w:color="auto"/>
                        <w:left w:val="none" w:sz="0" w:space="0" w:color="auto"/>
                        <w:bottom w:val="none" w:sz="0" w:space="0" w:color="auto"/>
                        <w:right w:val="none" w:sz="0" w:space="0" w:color="auto"/>
                      </w:divBdr>
                    </w:div>
                    <w:div w:id="1772042610">
                      <w:marLeft w:val="0"/>
                      <w:marRight w:val="0"/>
                      <w:marTop w:val="0"/>
                      <w:marBottom w:val="0"/>
                      <w:divBdr>
                        <w:top w:val="none" w:sz="0" w:space="0" w:color="auto"/>
                        <w:left w:val="none" w:sz="0" w:space="0" w:color="auto"/>
                        <w:bottom w:val="none" w:sz="0" w:space="0" w:color="auto"/>
                        <w:right w:val="none" w:sz="0" w:space="0" w:color="auto"/>
                      </w:divBdr>
                    </w:div>
                  </w:divsChild>
                </w:div>
                <w:div w:id="715853334">
                  <w:marLeft w:val="0"/>
                  <w:marRight w:val="0"/>
                  <w:marTop w:val="0"/>
                  <w:marBottom w:val="0"/>
                  <w:divBdr>
                    <w:top w:val="none" w:sz="0" w:space="0" w:color="auto"/>
                    <w:left w:val="none" w:sz="0" w:space="0" w:color="auto"/>
                    <w:bottom w:val="none" w:sz="0" w:space="0" w:color="auto"/>
                    <w:right w:val="none" w:sz="0" w:space="0" w:color="auto"/>
                  </w:divBdr>
                  <w:divsChild>
                    <w:div w:id="2108115030">
                      <w:marLeft w:val="0"/>
                      <w:marRight w:val="0"/>
                      <w:marTop w:val="0"/>
                      <w:marBottom w:val="0"/>
                      <w:divBdr>
                        <w:top w:val="none" w:sz="0" w:space="0" w:color="auto"/>
                        <w:left w:val="none" w:sz="0" w:space="0" w:color="auto"/>
                        <w:bottom w:val="none" w:sz="0" w:space="0" w:color="auto"/>
                        <w:right w:val="none" w:sz="0" w:space="0" w:color="auto"/>
                      </w:divBdr>
                    </w:div>
                  </w:divsChild>
                </w:div>
                <w:div w:id="2054763637">
                  <w:marLeft w:val="0"/>
                  <w:marRight w:val="0"/>
                  <w:marTop w:val="0"/>
                  <w:marBottom w:val="0"/>
                  <w:divBdr>
                    <w:top w:val="none" w:sz="0" w:space="0" w:color="auto"/>
                    <w:left w:val="none" w:sz="0" w:space="0" w:color="auto"/>
                    <w:bottom w:val="none" w:sz="0" w:space="0" w:color="auto"/>
                    <w:right w:val="none" w:sz="0" w:space="0" w:color="auto"/>
                  </w:divBdr>
                  <w:divsChild>
                    <w:div w:id="1928685433">
                      <w:marLeft w:val="0"/>
                      <w:marRight w:val="0"/>
                      <w:marTop w:val="0"/>
                      <w:marBottom w:val="0"/>
                      <w:divBdr>
                        <w:top w:val="none" w:sz="0" w:space="0" w:color="auto"/>
                        <w:left w:val="none" w:sz="0" w:space="0" w:color="auto"/>
                        <w:bottom w:val="none" w:sz="0" w:space="0" w:color="auto"/>
                        <w:right w:val="none" w:sz="0" w:space="0" w:color="auto"/>
                      </w:divBdr>
                    </w:div>
                    <w:div w:id="625740143">
                      <w:marLeft w:val="0"/>
                      <w:marRight w:val="0"/>
                      <w:marTop w:val="0"/>
                      <w:marBottom w:val="0"/>
                      <w:divBdr>
                        <w:top w:val="none" w:sz="0" w:space="0" w:color="auto"/>
                        <w:left w:val="none" w:sz="0" w:space="0" w:color="auto"/>
                        <w:bottom w:val="none" w:sz="0" w:space="0" w:color="auto"/>
                        <w:right w:val="none" w:sz="0" w:space="0" w:color="auto"/>
                      </w:divBdr>
                    </w:div>
                  </w:divsChild>
                </w:div>
                <w:div w:id="1627390277">
                  <w:marLeft w:val="0"/>
                  <w:marRight w:val="0"/>
                  <w:marTop w:val="0"/>
                  <w:marBottom w:val="0"/>
                  <w:divBdr>
                    <w:top w:val="none" w:sz="0" w:space="0" w:color="auto"/>
                    <w:left w:val="none" w:sz="0" w:space="0" w:color="auto"/>
                    <w:bottom w:val="none" w:sz="0" w:space="0" w:color="auto"/>
                    <w:right w:val="none" w:sz="0" w:space="0" w:color="auto"/>
                  </w:divBdr>
                  <w:divsChild>
                    <w:div w:id="40832624">
                      <w:marLeft w:val="0"/>
                      <w:marRight w:val="0"/>
                      <w:marTop w:val="0"/>
                      <w:marBottom w:val="0"/>
                      <w:divBdr>
                        <w:top w:val="none" w:sz="0" w:space="0" w:color="auto"/>
                        <w:left w:val="none" w:sz="0" w:space="0" w:color="auto"/>
                        <w:bottom w:val="none" w:sz="0" w:space="0" w:color="auto"/>
                        <w:right w:val="none" w:sz="0" w:space="0" w:color="auto"/>
                      </w:divBdr>
                    </w:div>
                  </w:divsChild>
                </w:div>
                <w:div w:id="1256940846">
                  <w:marLeft w:val="0"/>
                  <w:marRight w:val="0"/>
                  <w:marTop w:val="0"/>
                  <w:marBottom w:val="0"/>
                  <w:divBdr>
                    <w:top w:val="none" w:sz="0" w:space="0" w:color="auto"/>
                    <w:left w:val="none" w:sz="0" w:space="0" w:color="auto"/>
                    <w:bottom w:val="none" w:sz="0" w:space="0" w:color="auto"/>
                    <w:right w:val="none" w:sz="0" w:space="0" w:color="auto"/>
                  </w:divBdr>
                  <w:divsChild>
                    <w:div w:id="8940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705">
          <w:marLeft w:val="0"/>
          <w:marRight w:val="0"/>
          <w:marTop w:val="0"/>
          <w:marBottom w:val="0"/>
          <w:divBdr>
            <w:top w:val="none" w:sz="0" w:space="0" w:color="auto"/>
            <w:left w:val="none" w:sz="0" w:space="0" w:color="auto"/>
            <w:bottom w:val="none" w:sz="0" w:space="0" w:color="auto"/>
            <w:right w:val="none" w:sz="0" w:space="0" w:color="auto"/>
          </w:divBdr>
        </w:div>
        <w:div w:id="1776629258">
          <w:marLeft w:val="0"/>
          <w:marRight w:val="0"/>
          <w:marTop w:val="0"/>
          <w:marBottom w:val="0"/>
          <w:divBdr>
            <w:top w:val="none" w:sz="0" w:space="0" w:color="auto"/>
            <w:left w:val="none" w:sz="0" w:space="0" w:color="auto"/>
            <w:bottom w:val="none" w:sz="0" w:space="0" w:color="auto"/>
            <w:right w:val="none" w:sz="0" w:space="0" w:color="auto"/>
          </w:divBdr>
        </w:div>
        <w:div w:id="1095131057">
          <w:marLeft w:val="0"/>
          <w:marRight w:val="0"/>
          <w:marTop w:val="0"/>
          <w:marBottom w:val="0"/>
          <w:divBdr>
            <w:top w:val="none" w:sz="0" w:space="0" w:color="auto"/>
            <w:left w:val="none" w:sz="0" w:space="0" w:color="auto"/>
            <w:bottom w:val="none" w:sz="0" w:space="0" w:color="auto"/>
            <w:right w:val="none" w:sz="0" w:space="0" w:color="auto"/>
          </w:divBdr>
        </w:div>
        <w:div w:id="2101440631">
          <w:marLeft w:val="0"/>
          <w:marRight w:val="0"/>
          <w:marTop w:val="0"/>
          <w:marBottom w:val="0"/>
          <w:divBdr>
            <w:top w:val="none" w:sz="0" w:space="0" w:color="auto"/>
            <w:left w:val="none" w:sz="0" w:space="0" w:color="auto"/>
            <w:bottom w:val="none" w:sz="0" w:space="0" w:color="auto"/>
            <w:right w:val="none" w:sz="0" w:space="0" w:color="auto"/>
          </w:divBdr>
          <w:divsChild>
            <w:div w:id="771828482">
              <w:marLeft w:val="0"/>
              <w:marRight w:val="0"/>
              <w:marTop w:val="30"/>
              <w:marBottom w:val="30"/>
              <w:divBdr>
                <w:top w:val="none" w:sz="0" w:space="0" w:color="auto"/>
                <w:left w:val="none" w:sz="0" w:space="0" w:color="auto"/>
                <w:bottom w:val="none" w:sz="0" w:space="0" w:color="auto"/>
                <w:right w:val="none" w:sz="0" w:space="0" w:color="auto"/>
              </w:divBdr>
              <w:divsChild>
                <w:div w:id="1935019064">
                  <w:marLeft w:val="0"/>
                  <w:marRight w:val="0"/>
                  <w:marTop w:val="0"/>
                  <w:marBottom w:val="0"/>
                  <w:divBdr>
                    <w:top w:val="none" w:sz="0" w:space="0" w:color="auto"/>
                    <w:left w:val="none" w:sz="0" w:space="0" w:color="auto"/>
                    <w:bottom w:val="none" w:sz="0" w:space="0" w:color="auto"/>
                    <w:right w:val="none" w:sz="0" w:space="0" w:color="auto"/>
                  </w:divBdr>
                  <w:divsChild>
                    <w:div w:id="1012103893">
                      <w:marLeft w:val="0"/>
                      <w:marRight w:val="0"/>
                      <w:marTop w:val="0"/>
                      <w:marBottom w:val="0"/>
                      <w:divBdr>
                        <w:top w:val="none" w:sz="0" w:space="0" w:color="auto"/>
                        <w:left w:val="none" w:sz="0" w:space="0" w:color="auto"/>
                        <w:bottom w:val="none" w:sz="0" w:space="0" w:color="auto"/>
                        <w:right w:val="none" w:sz="0" w:space="0" w:color="auto"/>
                      </w:divBdr>
                    </w:div>
                  </w:divsChild>
                </w:div>
                <w:div w:id="1911578589">
                  <w:marLeft w:val="0"/>
                  <w:marRight w:val="0"/>
                  <w:marTop w:val="0"/>
                  <w:marBottom w:val="0"/>
                  <w:divBdr>
                    <w:top w:val="none" w:sz="0" w:space="0" w:color="auto"/>
                    <w:left w:val="none" w:sz="0" w:space="0" w:color="auto"/>
                    <w:bottom w:val="none" w:sz="0" w:space="0" w:color="auto"/>
                    <w:right w:val="none" w:sz="0" w:space="0" w:color="auto"/>
                  </w:divBdr>
                  <w:divsChild>
                    <w:div w:id="1302348137">
                      <w:marLeft w:val="0"/>
                      <w:marRight w:val="0"/>
                      <w:marTop w:val="0"/>
                      <w:marBottom w:val="0"/>
                      <w:divBdr>
                        <w:top w:val="none" w:sz="0" w:space="0" w:color="auto"/>
                        <w:left w:val="none" w:sz="0" w:space="0" w:color="auto"/>
                        <w:bottom w:val="none" w:sz="0" w:space="0" w:color="auto"/>
                        <w:right w:val="none" w:sz="0" w:space="0" w:color="auto"/>
                      </w:divBdr>
                    </w:div>
                  </w:divsChild>
                </w:div>
                <w:div w:id="766343360">
                  <w:marLeft w:val="0"/>
                  <w:marRight w:val="0"/>
                  <w:marTop w:val="0"/>
                  <w:marBottom w:val="0"/>
                  <w:divBdr>
                    <w:top w:val="none" w:sz="0" w:space="0" w:color="auto"/>
                    <w:left w:val="none" w:sz="0" w:space="0" w:color="auto"/>
                    <w:bottom w:val="none" w:sz="0" w:space="0" w:color="auto"/>
                    <w:right w:val="none" w:sz="0" w:space="0" w:color="auto"/>
                  </w:divBdr>
                  <w:divsChild>
                    <w:div w:id="1385838367">
                      <w:marLeft w:val="0"/>
                      <w:marRight w:val="0"/>
                      <w:marTop w:val="0"/>
                      <w:marBottom w:val="0"/>
                      <w:divBdr>
                        <w:top w:val="none" w:sz="0" w:space="0" w:color="auto"/>
                        <w:left w:val="none" w:sz="0" w:space="0" w:color="auto"/>
                        <w:bottom w:val="none" w:sz="0" w:space="0" w:color="auto"/>
                        <w:right w:val="none" w:sz="0" w:space="0" w:color="auto"/>
                      </w:divBdr>
                    </w:div>
                  </w:divsChild>
                </w:div>
                <w:div w:id="1056205506">
                  <w:marLeft w:val="0"/>
                  <w:marRight w:val="0"/>
                  <w:marTop w:val="0"/>
                  <w:marBottom w:val="0"/>
                  <w:divBdr>
                    <w:top w:val="none" w:sz="0" w:space="0" w:color="auto"/>
                    <w:left w:val="none" w:sz="0" w:space="0" w:color="auto"/>
                    <w:bottom w:val="none" w:sz="0" w:space="0" w:color="auto"/>
                    <w:right w:val="none" w:sz="0" w:space="0" w:color="auto"/>
                  </w:divBdr>
                  <w:divsChild>
                    <w:div w:id="355041034">
                      <w:marLeft w:val="0"/>
                      <w:marRight w:val="0"/>
                      <w:marTop w:val="0"/>
                      <w:marBottom w:val="0"/>
                      <w:divBdr>
                        <w:top w:val="none" w:sz="0" w:space="0" w:color="auto"/>
                        <w:left w:val="none" w:sz="0" w:space="0" w:color="auto"/>
                        <w:bottom w:val="none" w:sz="0" w:space="0" w:color="auto"/>
                        <w:right w:val="none" w:sz="0" w:space="0" w:color="auto"/>
                      </w:divBdr>
                    </w:div>
                  </w:divsChild>
                </w:div>
                <w:div w:id="67193598">
                  <w:marLeft w:val="0"/>
                  <w:marRight w:val="0"/>
                  <w:marTop w:val="0"/>
                  <w:marBottom w:val="0"/>
                  <w:divBdr>
                    <w:top w:val="none" w:sz="0" w:space="0" w:color="auto"/>
                    <w:left w:val="none" w:sz="0" w:space="0" w:color="auto"/>
                    <w:bottom w:val="none" w:sz="0" w:space="0" w:color="auto"/>
                    <w:right w:val="none" w:sz="0" w:space="0" w:color="auto"/>
                  </w:divBdr>
                  <w:divsChild>
                    <w:div w:id="1262296299">
                      <w:marLeft w:val="0"/>
                      <w:marRight w:val="0"/>
                      <w:marTop w:val="0"/>
                      <w:marBottom w:val="0"/>
                      <w:divBdr>
                        <w:top w:val="none" w:sz="0" w:space="0" w:color="auto"/>
                        <w:left w:val="none" w:sz="0" w:space="0" w:color="auto"/>
                        <w:bottom w:val="none" w:sz="0" w:space="0" w:color="auto"/>
                        <w:right w:val="none" w:sz="0" w:space="0" w:color="auto"/>
                      </w:divBdr>
                    </w:div>
                  </w:divsChild>
                </w:div>
                <w:div w:id="1319379453">
                  <w:marLeft w:val="0"/>
                  <w:marRight w:val="0"/>
                  <w:marTop w:val="0"/>
                  <w:marBottom w:val="0"/>
                  <w:divBdr>
                    <w:top w:val="none" w:sz="0" w:space="0" w:color="auto"/>
                    <w:left w:val="none" w:sz="0" w:space="0" w:color="auto"/>
                    <w:bottom w:val="none" w:sz="0" w:space="0" w:color="auto"/>
                    <w:right w:val="none" w:sz="0" w:space="0" w:color="auto"/>
                  </w:divBdr>
                  <w:divsChild>
                    <w:div w:id="268398251">
                      <w:marLeft w:val="0"/>
                      <w:marRight w:val="0"/>
                      <w:marTop w:val="0"/>
                      <w:marBottom w:val="0"/>
                      <w:divBdr>
                        <w:top w:val="none" w:sz="0" w:space="0" w:color="auto"/>
                        <w:left w:val="none" w:sz="0" w:space="0" w:color="auto"/>
                        <w:bottom w:val="none" w:sz="0" w:space="0" w:color="auto"/>
                        <w:right w:val="none" w:sz="0" w:space="0" w:color="auto"/>
                      </w:divBdr>
                    </w:div>
                  </w:divsChild>
                </w:div>
                <w:div w:id="1989749715">
                  <w:marLeft w:val="0"/>
                  <w:marRight w:val="0"/>
                  <w:marTop w:val="0"/>
                  <w:marBottom w:val="0"/>
                  <w:divBdr>
                    <w:top w:val="none" w:sz="0" w:space="0" w:color="auto"/>
                    <w:left w:val="none" w:sz="0" w:space="0" w:color="auto"/>
                    <w:bottom w:val="none" w:sz="0" w:space="0" w:color="auto"/>
                    <w:right w:val="none" w:sz="0" w:space="0" w:color="auto"/>
                  </w:divBdr>
                  <w:divsChild>
                    <w:div w:id="2024814439">
                      <w:marLeft w:val="0"/>
                      <w:marRight w:val="0"/>
                      <w:marTop w:val="0"/>
                      <w:marBottom w:val="0"/>
                      <w:divBdr>
                        <w:top w:val="none" w:sz="0" w:space="0" w:color="auto"/>
                        <w:left w:val="none" w:sz="0" w:space="0" w:color="auto"/>
                        <w:bottom w:val="none" w:sz="0" w:space="0" w:color="auto"/>
                        <w:right w:val="none" w:sz="0" w:space="0" w:color="auto"/>
                      </w:divBdr>
                    </w:div>
                  </w:divsChild>
                </w:div>
                <w:div w:id="64841434">
                  <w:marLeft w:val="0"/>
                  <w:marRight w:val="0"/>
                  <w:marTop w:val="0"/>
                  <w:marBottom w:val="0"/>
                  <w:divBdr>
                    <w:top w:val="none" w:sz="0" w:space="0" w:color="auto"/>
                    <w:left w:val="none" w:sz="0" w:space="0" w:color="auto"/>
                    <w:bottom w:val="none" w:sz="0" w:space="0" w:color="auto"/>
                    <w:right w:val="none" w:sz="0" w:space="0" w:color="auto"/>
                  </w:divBdr>
                  <w:divsChild>
                    <w:div w:id="1561554014">
                      <w:marLeft w:val="0"/>
                      <w:marRight w:val="0"/>
                      <w:marTop w:val="0"/>
                      <w:marBottom w:val="0"/>
                      <w:divBdr>
                        <w:top w:val="none" w:sz="0" w:space="0" w:color="auto"/>
                        <w:left w:val="none" w:sz="0" w:space="0" w:color="auto"/>
                        <w:bottom w:val="none" w:sz="0" w:space="0" w:color="auto"/>
                        <w:right w:val="none" w:sz="0" w:space="0" w:color="auto"/>
                      </w:divBdr>
                    </w:div>
                  </w:divsChild>
                </w:div>
                <w:div w:id="759760345">
                  <w:marLeft w:val="0"/>
                  <w:marRight w:val="0"/>
                  <w:marTop w:val="0"/>
                  <w:marBottom w:val="0"/>
                  <w:divBdr>
                    <w:top w:val="none" w:sz="0" w:space="0" w:color="auto"/>
                    <w:left w:val="none" w:sz="0" w:space="0" w:color="auto"/>
                    <w:bottom w:val="none" w:sz="0" w:space="0" w:color="auto"/>
                    <w:right w:val="none" w:sz="0" w:space="0" w:color="auto"/>
                  </w:divBdr>
                  <w:divsChild>
                    <w:div w:id="1815758667">
                      <w:marLeft w:val="0"/>
                      <w:marRight w:val="0"/>
                      <w:marTop w:val="0"/>
                      <w:marBottom w:val="0"/>
                      <w:divBdr>
                        <w:top w:val="none" w:sz="0" w:space="0" w:color="auto"/>
                        <w:left w:val="none" w:sz="0" w:space="0" w:color="auto"/>
                        <w:bottom w:val="none" w:sz="0" w:space="0" w:color="auto"/>
                        <w:right w:val="none" w:sz="0" w:space="0" w:color="auto"/>
                      </w:divBdr>
                    </w:div>
                  </w:divsChild>
                </w:div>
                <w:div w:id="1517649023">
                  <w:marLeft w:val="0"/>
                  <w:marRight w:val="0"/>
                  <w:marTop w:val="0"/>
                  <w:marBottom w:val="0"/>
                  <w:divBdr>
                    <w:top w:val="none" w:sz="0" w:space="0" w:color="auto"/>
                    <w:left w:val="none" w:sz="0" w:space="0" w:color="auto"/>
                    <w:bottom w:val="none" w:sz="0" w:space="0" w:color="auto"/>
                    <w:right w:val="none" w:sz="0" w:space="0" w:color="auto"/>
                  </w:divBdr>
                  <w:divsChild>
                    <w:div w:id="1730180370">
                      <w:marLeft w:val="0"/>
                      <w:marRight w:val="0"/>
                      <w:marTop w:val="0"/>
                      <w:marBottom w:val="0"/>
                      <w:divBdr>
                        <w:top w:val="none" w:sz="0" w:space="0" w:color="auto"/>
                        <w:left w:val="none" w:sz="0" w:space="0" w:color="auto"/>
                        <w:bottom w:val="none" w:sz="0" w:space="0" w:color="auto"/>
                        <w:right w:val="none" w:sz="0" w:space="0" w:color="auto"/>
                      </w:divBdr>
                    </w:div>
                    <w:div w:id="1515878491">
                      <w:marLeft w:val="0"/>
                      <w:marRight w:val="0"/>
                      <w:marTop w:val="0"/>
                      <w:marBottom w:val="0"/>
                      <w:divBdr>
                        <w:top w:val="none" w:sz="0" w:space="0" w:color="auto"/>
                        <w:left w:val="none" w:sz="0" w:space="0" w:color="auto"/>
                        <w:bottom w:val="none" w:sz="0" w:space="0" w:color="auto"/>
                        <w:right w:val="none" w:sz="0" w:space="0" w:color="auto"/>
                      </w:divBdr>
                    </w:div>
                    <w:div w:id="1795639250">
                      <w:marLeft w:val="0"/>
                      <w:marRight w:val="0"/>
                      <w:marTop w:val="0"/>
                      <w:marBottom w:val="0"/>
                      <w:divBdr>
                        <w:top w:val="none" w:sz="0" w:space="0" w:color="auto"/>
                        <w:left w:val="none" w:sz="0" w:space="0" w:color="auto"/>
                        <w:bottom w:val="none" w:sz="0" w:space="0" w:color="auto"/>
                        <w:right w:val="none" w:sz="0" w:space="0" w:color="auto"/>
                      </w:divBdr>
                    </w:div>
                    <w:div w:id="1155297072">
                      <w:marLeft w:val="0"/>
                      <w:marRight w:val="0"/>
                      <w:marTop w:val="0"/>
                      <w:marBottom w:val="0"/>
                      <w:divBdr>
                        <w:top w:val="none" w:sz="0" w:space="0" w:color="auto"/>
                        <w:left w:val="none" w:sz="0" w:space="0" w:color="auto"/>
                        <w:bottom w:val="none" w:sz="0" w:space="0" w:color="auto"/>
                        <w:right w:val="none" w:sz="0" w:space="0" w:color="auto"/>
                      </w:divBdr>
                    </w:div>
                    <w:div w:id="460657874">
                      <w:marLeft w:val="0"/>
                      <w:marRight w:val="0"/>
                      <w:marTop w:val="0"/>
                      <w:marBottom w:val="0"/>
                      <w:divBdr>
                        <w:top w:val="none" w:sz="0" w:space="0" w:color="auto"/>
                        <w:left w:val="none" w:sz="0" w:space="0" w:color="auto"/>
                        <w:bottom w:val="none" w:sz="0" w:space="0" w:color="auto"/>
                        <w:right w:val="none" w:sz="0" w:space="0" w:color="auto"/>
                      </w:divBdr>
                    </w:div>
                    <w:div w:id="1491556644">
                      <w:marLeft w:val="0"/>
                      <w:marRight w:val="0"/>
                      <w:marTop w:val="0"/>
                      <w:marBottom w:val="0"/>
                      <w:divBdr>
                        <w:top w:val="none" w:sz="0" w:space="0" w:color="auto"/>
                        <w:left w:val="none" w:sz="0" w:space="0" w:color="auto"/>
                        <w:bottom w:val="none" w:sz="0" w:space="0" w:color="auto"/>
                        <w:right w:val="none" w:sz="0" w:space="0" w:color="auto"/>
                      </w:divBdr>
                    </w:div>
                    <w:div w:id="1626497850">
                      <w:marLeft w:val="0"/>
                      <w:marRight w:val="0"/>
                      <w:marTop w:val="0"/>
                      <w:marBottom w:val="0"/>
                      <w:divBdr>
                        <w:top w:val="none" w:sz="0" w:space="0" w:color="auto"/>
                        <w:left w:val="none" w:sz="0" w:space="0" w:color="auto"/>
                        <w:bottom w:val="none" w:sz="0" w:space="0" w:color="auto"/>
                        <w:right w:val="none" w:sz="0" w:space="0" w:color="auto"/>
                      </w:divBdr>
                    </w:div>
                    <w:div w:id="51924205">
                      <w:marLeft w:val="0"/>
                      <w:marRight w:val="0"/>
                      <w:marTop w:val="0"/>
                      <w:marBottom w:val="0"/>
                      <w:divBdr>
                        <w:top w:val="none" w:sz="0" w:space="0" w:color="auto"/>
                        <w:left w:val="none" w:sz="0" w:space="0" w:color="auto"/>
                        <w:bottom w:val="none" w:sz="0" w:space="0" w:color="auto"/>
                        <w:right w:val="none" w:sz="0" w:space="0" w:color="auto"/>
                      </w:divBdr>
                    </w:div>
                    <w:div w:id="559292471">
                      <w:marLeft w:val="0"/>
                      <w:marRight w:val="0"/>
                      <w:marTop w:val="0"/>
                      <w:marBottom w:val="0"/>
                      <w:divBdr>
                        <w:top w:val="none" w:sz="0" w:space="0" w:color="auto"/>
                        <w:left w:val="none" w:sz="0" w:space="0" w:color="auto"/>
                        <w:bottom w:val="none" w:sz="0" w:space="0" w:color="auto"/>
                        <w:right w:val="none" w:sz="0" w:space="0" w:color="auto"/>
                      </w:divBdr>
                    </w:div>
                    <w:div w:id="1296326716">
                      <w:marLeft w:val="0"/>
                      <w:marRight w:val="0"/>
                      <w:marTop w:val="0"/>
                      <w:marBottom w:val="0"/>
                      <w:divBdr>
                        <w:top w:val="none" w:sz="0" w:space="0" w:color="auto"/>
                        <w:left w:val="none" w:sz="0" w:space="0" w:color="auto"/>
                        <w:bottom w:val="none" w:sz="0" w:space="0" w:color="auto"/>
                        <w:right w:val="none" w:sz="0" w:space="0" w:color="auto"/>
                      </w:divBdr>
                    </w:div>
                    <w:div w:id="691220752">
                      <w:marLeft w:val="0"/>
                      <w:marRight w:val="0"/>
                      <w:marTop w:val="0"/>
                      <w:marBottom w:val="0"/>
                      <w:divBdr>
                        <w:top w:val="none" w:sz="0" w:space="0" w:color="auto"/>
                        <w:left w:val="none" w:sz="0" w:space="0" w:color="auto"/>
                        <w:bottom w:val="none" w:sz="0" w:space="0" w:color="auto"/>
                        <w:right w:val="none" w:sz="0" w:space="0" w:color="auto"/>
                      </w:divBdr>
                    </w:div>
                  </w:divsChild>
                </w:div>
                <w:div w:id="2097558902">
                  <w:marLeft w:val="0"/>
                  <w:marRight w:val="0"/>
                  <w:marTop w:val="0"/>
                  <w:marBottom w:val="0"/>
                  <w:divBdr>
                    <w:top w:val="none" w:sz="0" w:space="0" w:color="auto"/>
                    <w:left w:val="none" w:sz="0" w:space="0" w:color="auto"/>
                    <w:bottom w:val="none" w:sz="0" w:space="0" w:color="auto"/>
                    <w:right w:val="none" w:sz="0" w:space="0" w:color="auto"/>
                  </w:divBdr>
                  <w:divsChild>
                    <w:div w:id="873348210">
                      <w:marLeft w:val="0"/>
                      <w:marRight w:val="0"/>
                      <w:marTop w:val="0"/>
                      <w:marBottom w:val="0"/>
                      <w:divBdr>
                        <w:top w:val="none" w:sz="0" w:space="0" w:color="auto"/>
                        <w:left w:val="none" w:sz="0" w:space="0" w:color="auto"/>
                        <w:bottom w:val="none" w:sz="0" w:space="0" w:color="auto"/>
                        <w:right w:val="none" w:sz="0" w:space="0" w:color="auto"/>
                      </w:divBdr>
                    </w:div>
                  </w:divsChild>
                </w:div>
                <w:div w:id="594830026">
                  <w:marLeft w:val="0"/>
                  <w:marRight w:val="0"/>
                  <w:marTop w:val="0"/>
                  <w:marBottom w:val="0"/>
                  <w:divBdr>
                    <w:top w:val="none" w:sz="0" w:space="0" w:color="auto"/>
                    <w:left w:val="none" w:sz="0" w:space="0" w:color="auto"/>
                    <w:bottom w:val="none" w:sz="0" w:space="0" w:color="auto"/>
                    <w:right w:val="none" w:sz="0" w:space="0" w:color="auto"/>
                  </w:divBdr>
                  <w:divsChild>
                    <w:div w:id="2031879225">
                      <w:marLeft w:val="0"/>
                      <w:marRight w:val="0"/>
                      <w:marTop w:val="0"/>
                      <w:marBottom w:val="0"/>
                      <w:divBdr>
                        <w:top w:val="none" w:sz="0" w:space="0" w:color="auto"/>
                        <w:left w:val="none" w:sz="0" w:space="0" w:color="auto"/>
                        <w:bottom w:val="none" w:sz="0" w:space="0" w:color="auto"/>
                        <w:right w:val="none" w:sz="0" w:space="0" w:color="auto"/>
                      </w:divBdr>
                    </w:div>
                    <w:div w:id="2068651645">
                      <w:marLeft w:val="0"/>
                      <w:marRight w:val="0"/>
                      <w:marTop w:val="0"/>
                      <w:marBottom w:val="0"/>
                      <w:divBdr>
                        <w:top w:val="none" w:sz="0" w:space="0" w:color="auto"/>
                        <w:left w:val="none" w:sz="0" w:space="0" w:color="auto"/>
                        <w:bottom w:val="none" w:sz="0" w:space="0" w:color="auto"/>
                        <w:right w:val="none" w:sz="0" w:space="0" w:color="auto"/>
                      </w:divBdr>
                    </w:div>
                  </w:divsChild>
                </w:div>
                <w:div w:id="1275750108">
                  <w:marLeft w:val="0"/>
                  <w:marRight w:val="0"/>
                  <w:marTop w:val="0"/>
                  <w:marBottom w:val="0"/>
                  <w:divBdr>
                    <w:top w:val="none" w:sz="0" w:space="0" w:color="auto"/>
                    <w:left w:val="none" w:sz="0" w:space="0" w:color="auto"/>
                    <w:bottom w:val="none" w:sz="0" w:space="0" w:color="auto"/>
                    <w:right w:val="none" w:sz="0" w:space="0" w:color="auto"/>
                  </w:divBdr>
                  <w:divsChild>
                    <w:div w:id="124392031">
                      <w:marLeft w:val="0"/>
                      <w:marRight w:val="0"/>
                      <w:marTop w:val="0"/>
                      <w:marBottom w:val="0"/>
                      <w:divBdr>
                        <w:top w:val="none" w:sz="0" w:space="0" w:color="auto"/>
                        <w:left w:val="none" w:sz="0" w:space="0" w:color="auto"/>
                        <w:bottom w:val="none" w:sz="0" w:space="0" w:color="auto"/>
                        <w:right w:val="none" w:sz="0" w:space="0" w:color="auto"/>
                      </w:divBdr>
                    </w:div>
                  </w:divsChild>
                </w:div>
                <w:div w:id="243146881">
                  <w:marLeft w:val="0"/>
                  <w:marRight w:val="0"/>
                  <w:marTop w:val="0"/>
                  <w:marBottom w:val="0"/>
                  <w:divBdr>
                    <w:top w:val="none" w:sz="0" w:space="0" w:color="auto"/>
                    <w:left w:val="none" w:sz="0" w:space="0" w:color="auto"/>
                    <w:bottom w:val="none" w:sz="0" w:space="0" w:color="auto"/>
                    <w:right w:val="none" w:sz="0" w:space="0" w:color="auto"/>
                  </w:divBdr>
                  <w:divsChild>
                    <w:div w:id="6687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434">
          <w:marLeft w:val="0"/>
          <w:marRight w:val="0"/>
          <w:marTop w:val="0"/>
          <w:marBottom w:val="0"/>
          <w:divBdr>
            <w:top w:val="none" w:sz="0" w:space="0" w:color="auto"/>
            <w:left w:val="none" w:sz="0" w:space="0" w:color="auto"/>
            <w:bottom w:val="none" w:sz="0" w:space="0" w:color="auto"/>
            <w:right w:val="none" w:sz="0" w:space="0" w:color="auto"/>
          </w:divBdr>
        </w:div>
        <w:div w:id="355228422">
          <w:marLeft w:val="0"/>
          <w:marRight w:val="0"/>
          <w:marTop w:val="0"/>
          <w:marBottom w:val="0"/>
          <w:divBdr>
            <w:top w:val="none" w:sz="0" w:space="0" w:color="auto"/>
            <w:left w:val="none" w:sz="0" w:space="0" w:color="auto"/>
            <w:bottom w:val="none" w:sz="0" w:space="0" w:color="auto"/>
            <w:right w:val="none" w:sz="0" w:space="0" w:color="auto"/>
          </w:divBdr>
          <w:divsChild>
            <w:div w:id="825585075">
              <w:marLeft w:val="0"/>
              <w:marRight w:val="0"/>
              <w:marTop w:val="30"/>
              <w:marBottom w:val="30"/>
              <w:divBdr>
                <w:top w:val="none" w:sz="0" w:space="0" w:color="auto"/>
                <w:left w:val="none" w:sz="0" w:space="0" w:color="auto"/>
                <w:bottom w:val="none" w:sz="0" w:space="0" w:color="auto"/>
                <w:right w:val="none" w:sz="0" w:space="0" w:color="auto"/>
              </w:divBdr>
              <w:divsChild>
                <w:div w:id="80957870">
                  <w:marLeft w:val="0"/>
                  <w:marRight w:val="0"/>
                  <w:marTop w:val="0"/>
                  <w:marBottom w:val="0"/>
                  <w:divBdr>
                    <w:top w:val="none" w:sz="0" w:space="0" w:color="auto"/>
                    <w:left w:val="none" w:sz="0" w:space="0" w:color="auto"/>
                    <w:bottom w:val="none" w:sz="0" w:space="0" w:color="auto"/>
                    <w:right w:val="none" w:sz="0" w:space="0" w:color="auto"/>
                  </w:divBdr>
                  <w:divsChild>
                    <w:div w:id="1564901365">
                      <w:marLeft w:val="0"/>
                      <w:marRight w:val="0"/>
                      <w:marTop w:val="0"/>
                      <w:marBottom w:val="0"/>
                      <w:divBdr>
                        <w:top w:val="none" w:sz="0" w:space="0" w:color="auto"/>
                        <w:left w:val="none" w:sz="0" w:space="0" w:color="auto"/>
                        <w:bottom w:val="none" w:sz="0" w:space="0" w:color="auto"/>
                        <w:right w:val="none" w:sz="0" w:space="0" w:color="auto"/>
                      </w:divBdr>
                    </w:div>
                  </w:divsChild>
                </w:div>
                <w:div w:id="1097218521">
                  <w:marLeft w:val="0"/>
                  <w:marRight w:val="0"/>
                  <w:marTop w:val="0"/>
                  <w:marBottom w:val="0"/>
                  <w:divBdr>
                    <w:top w:val="none" w:sz="0" w:space="0" w:color="auto"/>
                    <w:left w:val="none" w:sz="0" w:space="0" w:color="auto"/>
                    <w:bottom w:val="none" w:sz="0" w:space="0" w:color="auto"/>
                    <w:right w:val="none" w:sz="0" w:space="0" w:color="auto"/>
                  </w:divBdr>
                  <w:divsChild>
                    <w:div w:id="474185098">
                      <w:marLeft w:val="0"/>
                      <w:marRight w:val="0"/>
                      <w:marTop w:val="0"/>
                      <w:marBottom w:val="0"/>
                      <w:divBdr>
                        <w:top w:val="none" w:sz="0" w:space="0" w:color="auto"/>
                        <w:left w:val="none" w:sz="0" w:space="0" w:color="auto"/>
                        <w:bottom w:val="none" w:sz="0" w:space="0" w:color="auto"/>
                        <w:right w:val="none" w:sz="0" w:space="0" w:color="auto"/>
                      </w:divBdr>
                    </w:div>
                  </w:divsChild>
                </w:div>
                <w:div w:id="1083181044">
                  <w:marLeft w:val="0"/>
                  <w:marRight w:val="0"/>
                  <w:marTop w:val="0"/>
                  <w:marBottom w:val="0"/>
                  <w:divBdr>
                    <w:top w:val="none" w:sz="0" w:space="0" w:color="auto"/>
                    <w:left w:val="none" w:sz="0" w:space="0" w:color="auto"/>
                    <w:bottom w:val="none" w:sz="0" w:space="0" w:color="auto"/>
                    <w:right w:val="none" w:sz="0" w:space="0" w:color="auto"/>
                  </w:divBdr>
                  <w:divsChild>
                    <w:div w:id="1220241831">
                      <w:marLeft w:val="0"/>
                      <w:marRight w:val="0"/>
                      <w:marTop w:val="0"/>
                      <w:marBottom w:val="0"/>
                      <w:divBdr>
                        <w:top w:val="none" w:sz="0" w:space="0" w:color="auto"/>
                        <w:left w:val="none" w:sz="0" w:space="0" w:color="auto"/>
                        <w:bottom w:val="none" w:sz="0" w:space="0" w:color="auto"/>
                        <w:right w:val="none" w:sz="0" w:space="0" w:color="auto"/>
                      </w:divBdr>
                    </w:div>
                  </w:divsChild>
                </w:div>
                <w:div w:id="1389380155">
                  <w:marLeft w:val="0"/>
                  <w:marRight w:val="0"/>
                  <w:marTop w:val="0"/>
                  <w:marBottom w:val="0"/>
                  <w:divBdr>
                    <w:top w:val="none" w:sz="0" w:space="0" w:color="auto"/>
                    <w:left w:val="none" w:sz="0" w:space="0" w:color="auto"/>
                    <w:bottom w:val="none" w:sz="0" w:space="0" w:color="auto"/>
                    <w:right w:val="none" w:sz="0" w:space="0" w:color="auto"/>
                  </w:divBdr>
                  <w:divsChild>
                    <w:div w:id="628055622">
                      <w:marLeft w:val="0"/>
                      <w:marRight w:val="0"/>
                      <w:marTop w:val="0"/>
                      <w:marBottom w:val="0"/>
                      <w:divBdr>
                        <w:top w:val="none" w:sz="0" w:space="0" w:color="auto"/>
                        <w:left w:val="none" w:sz="0" w:space="0" w:color="auto"/>
                        <w:bottom w:val="none" w:sz="0" w:space="0" w:color="auto"/>
                        <w:right w:val="none" w:sz="0" w:space="0" w:color="auto"/>
                      </w:divBdr>
                    </w:div>
                  </w:divsChild>
                </w:div>
                <w:div w:id="1376345969">
                  <w:marLeft w:val="0"/>
                  <w:marRight w:val="0"/>
                  <w:marTop w:val="0"/>
                  <w:marBottom w:val="0"/>
                  <w:divBdr>
                    <w:top w:val="none" w:sz="0" w:space="0" w:color="auto"/>
                    <w:left w:val="none" w:sz="0" w:space="0" w:color="auto"/>
                    <w:bottom w:val="none" w:sz="0" w:space="0" w:color="auto"/>
                    <w:right w:val="none" w:sz="0" w:space="0" w:color="auto"/>
                  </w:divBdr>
                  <w:divsChild>
                    <w:div w:id="1787775140">
                      <w:marLeft w:val="0"/>
                      <w:marRight w:val="0"/>
                      <w:marTop w:val="0"/>
                      <w:marBottom w:val="0"/>
                      <w:divBdr>
                        <w:top w:val="none" w:sz="0" w:space="0" w:color="auto"/>
                        <w:left w:val="none" w:sz="0" w:space="0" w:color="auto"/>
                        <w:bottom w:val="none" w:sz="0" w:space="0" w:color="auto"/>
                        <w:right w:val="none" w:sz="0" w:space="0" w:color="auto"/>
                      </w:divBdr>
                    </w:div>
                  </w:divsChild>
                </w:div>
                <w:div w:id="1840120927">
                  <w:marLeft w:val="0"/>
                  <w:marRight w:val="0"/>
                  <w:marTop w:val="0"/>
                  <w:marBottom w:val="0"/>
                  <w:divBdr>
                    <w:top w:val="none" w:sz="0" w:space="0" w:color="auto"/>
                    <w:left w:val="none" w:sz="0" w:space="0" w:color="auto"/>
                    <w:bottom w:val="none" w:sz="0" w:space="0" w:color="auto"/>
                    <w:right w:val="none" w:sz="0" w:space="0" w:color="auto"/>
                  </w:divBdr>
                  <w:divsChild>
                    <w:div w:id="70660639">
                      <w:marLeft w:val="0"/>
                      <w:marRight w:val="0"/>
                      <w:marTop w:val="0"/>
                      <w:marBottom w:val="0"/>
                      <w:divBdr>
                        <w:top w:val="none" w:sz="0" w:space="0" w:color="auto"/>
                        <w:left w:val="none" w:sz="0" w:space="0" w:color="auto"/>
                        <w:bottom w:val="none" w:sz="0" w:space="0" w:color="auto"/>
                        <w:right w:val="none" w:sz="0" w:space="0" w:color="auto"/>
                      </w:divBdr>
                    </w:div>
                  </w:divsChild>
                </w:div>
                <w:div w:id="1709984212">
                  <w:marLeft w:val="0"/>
                  <w:marRight w:val="0"/>
                  <w:marTop w:val="0"/>
                  <w:marBottom w:val="0"/>
                  <w:divBdr>
                    <w:top w:val="none" w:sz="0" w:space="0" w:color="auto"/>
                    <w:left w:val="none" w:sz="0" w:space="0" w:color="auto"/>
                    <w:bottom w:val="none" w:sz="0" w:space="0" w:color="auto"/>
                    <w:right w:val="none" w:sz="0" w:space="0" w:color="auto"/>
                  </w:divBdr>
                  <w:divsChild>
                    <w:div w:id="901252833">
                      <w:marLeft w:val="0"/>
                      <w:marRight w:val="0"/>
                      <w:marTop w:val="0"/>
                      <w:marBottom w:val="0"/>
                      <w:divBdr>
                        <w:top w:val="none" w:sz="0" w:space="0" w:color="auto"/>
                        <w:left w:val="none" w:sz="0" w:space="0" w:color="auto"/>
                        <w:bottom w:val="none" w:sz="0" w:space="0" w:color="auto"/>
                        <w:right w:val="none" w:sz="0" w:space="0" w:color="auto"/>
                      </w:divBdr>
                    </w:div>
                  </w:divsChild>
                </w:div>
                <w:div w:id="119880432">
                  <w:marLeft w:val="0"/>
                  <w:marRight w:val="0"/>
                  <w:marTop w:val="0"/>
                  <w:marBottom w:val="0"/>
                  <w:divBdr>
                    <w:top w:val="none" w:sz="0" w:space="0" w:color="auto"/>
                    <w:left w:val="none" w:sz="0" w:space="0" w:color="auto"/>
                    <w:bottom w:val="none" w:sz="0" w:space="0" w:color="auto"/>
                    <w:right w:val="none" w:sz="0" w:space="0" w:color="auto"/>
                  </w:divBdr>
                  <w:divsChild>
                    <w:div w:id="1899584769">
                      <w:marLeft w:val="0"/>
                      <w:marRight w:val="0"/>
                      <w:marTop w:val="0"/>
                      <w:marBottom w:val="0"/>
                      <w:divBdr>
                        <w:top w:val="none" w:sz="0" w:space="0" w:color="auto"/>
                        <w:left w:val="none" w:sz="0" w:space="0" w:color="auto"/>
                        <w:bottom w:val="none" w:sz="0" w:space="0" w:color="auto"/>
                        <w:right w:val="none" w:sz="0" w:space="0" w:color="auto"/>
                      </w:divBdr>
                    </w:div>
                  </w:divsChild>
                </w:div>
                <w:div w:id="58328809">
                  <w:marLeft w:val="0"/>
                  <w:marRight w:val="0"/>
                  <w:marTop w:val="0"/>
                  <w:marBottom w:val="0"/>
                  <w:divBdr>
                    <w:top w:val="none" w:sz="0" w:space="0" w:color="auto"/>
                    <w:left w:val="none" w:sz="0" w:space="0" w:color="auto"/>
                    <w:bottom w:val="none" w:sz="0" w:space="0" w:color="auto"/>
                    <w:right w:val="none" w:sz="0" w:space="0" w:color="auto"/>
                  </w:divBdr>
                  <w:divsChild>
                    <w:div w:id="508837819">
                      <w:marLeft w:val="0"/>
                      <w:marRight w:val="0"/>
                      <w:marTop w:val="0"/>
                      <w:marBottom w:val="0"/>
                      <w:divBdr>
                        <w:top w:val="none" w:sz="0" w:space="0" w:color="auto"/>
                        <w:left w:val="none" w:sz="0" w:space="0" w:color="auto"/>
                        <w:bottom w:val="none" w:sz="0" w:space="0" w:color="auto"/>
                        <w:right w:val="none" w:sz="0" w:space="0" w:color="auto"/>
                      </w:divBdr>
                    </w:div>
                  </w:divsChild>
                </w:div>
                <w:div w:id="182718369">
                  <w:marLeft w:val="0"/>
                  <w:marRight w:val="0"/>
                  <w:marTop w:val="0"/>
                  <w:marBottom w:val="0"/>
                  <w:divBdr>
                    <w:top w:val="none" w:sz="0" w:space="0" w:color="auto"/>
                    <w:left w:val="none" w:sz="0" w:space="0" w:color="auto"/>
                    <w:bottom w:val="none" w:sz="0" w:space="0" w:color="auto"/>
                    <w:right w:val="none" w:sz="0" w:space="0" w:color="auto"/>
                  </w:divBdr>
                  <w:divsChild>
                    <w:div w:id="821039676">
                      <w:marLeft w:val="0"/>
                      <w:marRight w:val="0"/>
                      <w:marTop w:val="0"/>
                      <w:marBottom w:val="0"/>
                      <w:divBdr>
                        <w:top w:val="none" w:sz="0" w:space="0" w:color="auto"/>
                        <w:left w:val="none" w:sz="0" w:space="0" w:color="auto"/>
                        <w:bottom w:val="none" w:sz="0" w:space="0" w:color="auto"/>
                        <w:right w:val="none" w:sz="0" w:space="0" w:color="auto"/>
                      </w:divBdr>
                    </w:div>
                    <w:div w:id="388891520">
                      <w:marLeft w:val="0"/>
                      <w:marRight w:val="0"/>
                      <w:marTop w:val="0"/>
                      <w:marBottom w:val="0"/>
                      <w:divBdr>
                        <w:top w:val="none" w:sz="0" w:space="0" w:color="auto"/>
                        <w:left w:val="none" w:sz="0" w:space="0" w:color="auto"/>
                        <w:bottom w:val="none" w:sz="0" w:space="0" w:color="auto"/>
                        <w:right w:val="none" w:sz="0" w:space="0" w:color="auto"/>
                      </w:divBdr>
                    </w:div>
                    <w:div w:id="1097865878">
                      <w:marLeft w:val="0"/>
                      <w:marRight w:val="0"/>
                      <w:marTop w:val="0"/>
                      <w:marBottom w:val="0"/>
                      <w:divBdr>
                        <w:top w:val="none" w:sz="0" w:space="0" w:color="auto"/>
                        <w:left w:val="none" w:sz="0" w:space="0" w:color="auto"/>
                        <w:bottom w:val="none" w:sz="0" w:space="0" w:color="auto"/>
                        <w:right w:val="none" w:sz="0" w:space="0" w:color="auto"/>
                      </w:divBdr>
                    </w:div>
                    <w:div w:id="1907447946">
                      <w:marLeft w:val="0"/>
                      <w:marRight w:val="0"/>
                      <w:marTop w:val="0"/>
                      <w:marBottom w:val="0"/>
                      <w:divBdr>
                        <w:top w:val="none" w:sz="0" w:space="0" w:color="auto"/>
                        <w:left w:val="none" w:sz="0" w:space="0" w:color="auto"/>
                        <w:bottom w:val="none" w:sz="0" w:space="0" w:color="auto"/>
                        <w:right w:val="none" w:sz="0" w:space="0" w:color="auto"/>
                      </w:divBdr>
                    </w:div>
                    <w:div w:id="241990945">
                      <w:marLeft w:val="0"/>
                      <w:marRight w:val="0"/>
                      <w:marTop w:val="0"/>
                      <w:marBottom w:val="0"/>
                      <w:divBdr>
                        <w:top w:val="none" w:sz="0" w:space="0" w:color="auto"/>
                        <w:left w:val="none" w:sz="0" w:space="0" w:color="auto"/>
                        <w:bottom w:val="none" w:sz="0" w:space="0" w:color="auto"/>
                        <w:right w:val="none" w:sz="0" w:space="0" w:color="auto"/>
                      </w:divBdr>
                    </w:div>
                    <w:div w:id="1350332068">
                      <w:marLeft w:val="0"/>
                      <w:marRight w:val="0"/>
                      <w:marTop w:val="0"/>
                      <w:marBottom w:val="0"/>
                      <w:divBdr>
                        <w:top w:val="none" w:sz="0" w:space="0" w:color="auto"/>
                        <w:left w:val="none" w:sz="0" w:space="0" w:color="auto"/>
                        <w:bottom w:val="none" w:sz="0" w:space="0" w:color="auto"/>
                        <w:right w:val="none" w:sz="0" w:space="0" w:color="auto"/>
                      </w:divBdr>
                    </w:div>
                    <w:div w:id="614406897">
                      <w:marLeft w:val="0"/>
                      <w:marRight w:val="0"/>
                      <w:marTop w:val="0"/>
                      <w:marBottom w:val="0"/>
                      <w:divBdr>
                        <w:top w:val="none" w:sz="0" w:space="0" w:color="auto"/>
                        <w:left w:val="none" w:sz="0" w:space="0" w:color="auto"/>
                        <w:bottom w:val="none" w:sz="0" w:space="0" w:color="auto"/>
                        <w:right w:val="none" w:sz="0" w:space="0" w:color="auto"/>
                      </w:divBdr>
                    </w:div>
                    <w:div w:id="251552814">
                      <w:marLeft w:val="0"/>
                      <w:marRight w:val="0"/>
                      <w:marTop w:val="0"/>
                      <w:marBottom w:val="0"/>
                      <w:divBdr>
                        <w:top w:val="none" w:sz="0" w:space="0" w:color="auto"/>
                        <w:left w:val="none" w:sz="0" w:space="0" w:color="auto"/>
                        <w:bottom w:val="none" w:sz="0" w:space="0" w:color="auto"/>
                        <w:right w:val="none" w:sz="0" w:space="0" w:color="auto"/>
                      </w:divBdr>
                    </w:div>
                    <w:div w:id="1689872342">
                      <w:marLeft w:val="0"/>
                      <w:marRight w:val="0"/>
                      <w:marTop w:val="0"/>
                      <w:marBottom w:val="0"/>
                      <w:divBdr>
                        <w:top w:val="none" w:sz="0" w:space="0" w:color="auto"/>
                        <w:left w:val="none" w:sz="0" w:space="0" w:color="auto"/>
                        <w:bottom w:val="none" w:sz="0" w:space="0" w:color="auto"/>
                        <w:right w:val="none" w:sz="0" w:space="0" w:color="auto"/>
                      </w:divBdr>
                    </w:div>
                    <w:div w:id="1950889024">
                      <w:marLeft w:val="0"/>
                      <w:marRight w:val="0"/>
                      <w:marTop w:val="0"/>
                      <w:marBottom w:val="0"/>
                      <w:divBdr>
                        <w:top w:val="none" w:sz="0" w:space="0" w:color="auto"/>
                        <w:left w:val="none" w:sz="0" w:space="0" w:color="auto"/>
                        <w:bottom w:val="none" w:sz="0" w:space="0" w:color="auto"/>
                        <w:right w:val="none" w:sz="0" w:space="0" w:color="auto"/>
                      </w:divBdr>
                    </w:div>
                    <w:div w:id="513230543">
                      <w:marLeft w:val="0"/>
                      <w:marRight w:val="0"/>
                      <w:marTop w:val="0"/>
                      <w:marBottom w:val="0"/>
                      <w:divBdr>
                        <w:top w:val="none" w:sz="0" w:space="0" w:color="auto"/>
                        <w:left w:val="none" w:sz="0" w:space="0" w:color="auto"/>
                        <w:bottom w:val="none" w:sz="0" w:space="0" w:color="auto"/>
                        <w:right w:val="none" w:sz="0" w:space="0" w:color="auto"/>
                      </w:divBdr>
                    </w:div>
                  </w:divsChild>
                </w:div>
                <w:div w:id="15809517">
                  <w:marLeft w:val="0"/>
                  <w:marRight w:val="0"/>
                  <w:marTop w:val="0"/>
                  <w:marBottom w:val="0"/>
                  <w:divBdr>
                    <w:top w:val="none" w:sz="0" w:space="0" w:color="auto"/>
                    <w:left w:val="none" w:sz="0" w:space="0" w:color="auto"/>
                    <w:bottom w:val="none" w:sz="0" w:space="0" w:color="auto"/>
                    <w:right w:val="none" w:sz="0" w:space="0" w:color="auto"/>
                  </w:divBdr>
                  <w:divsChild>
                    <w:div w:id="494691655">
                      <w:marLeft w:val="0"/>
                      <w:marRight w:val="0"/>
                      <w:marTop w:val="0"/>
                      <w:marBottom w:val="0"/>
                      <w:divBdr>
                        <w:top w:val="none" w:sz="0" w:space="0" w:color="auto"/>
                        <w:left w:val="none" w:sz="0" w:space="0" w:color="auto"/>
                        <w:bottom w:val="none" w:sz="0" w:space="0" w:color="auto"/>
                        <w:right w:val="none" w:sz="0" w:space="0" w:color="auto"/>
                      </w:divBdr>
                    </w:div>
                  </w:divsChild>
                </w:div>
                <w:div w:id="881206559">
                  <w:marLeft w:val="0"/>
                  <w:marRight w:val="0"/>
                  <w:marTop w:val="0"/>
                  <w:marBottom w:val="0"/>
                  <w:divBdr>
                    <w:top w:val="none" w:sz="0" w:space="0" w:color="auto"/>
                    <w:left w:val="none" w:sz="0" w:space="0" w:color="auto"/>
                    <w:bottom w:val="none" w:sz="0" w:space="0" w:color="auto"/>
                    <w:right w:val="none" w:sz="0" w:space="0" w:color="auto"/>
                  </w:divBdr>
                  <w:divsChild>
                    <w:div w:id="16543051">
                      <w:marLeft w:val="0"/>
                      <w:marRight w:val="0"/>
                      <w:marTop w:val="0"/>
                      <w:marBottom w:val="0"/>
                      <w:divBdr>
                        <w:top w:val="none" w:sz="0" w:space="0" w:color="auto"/>
                        <w:left w:val="none" w:sz="0" w:space="0" w:color="auto"/>
                        <w:bottom w:val="none" w:sz="0" w:space="0" w:color="auto"/>
                        <w:right w:val="none" w:sz="0" w:space="0" w:color="auto"/>
                      </w:divBdr>
                    </w:div>
                    <w:div w:id="2045983176">
                      <w:marLeft w:val="0"/>
                      <w:marRight w:val="0"/>
                      <w:marTop w:val="0"/>
                      <w:marBottom w:val="0"/>
                      <w:divBdr>
                        <w:top w:val="none" w:sz="0" w:space="0" w:color="auto"/>
                        <w:left w:val="none" w:sz="0" w:space="0" w:color="auto"/>
                        <w:bottom w:val="none" w:sz="0" w:space="0" w:color="auto"/>
                        <w:right w:val="none" w:sz="0" w:space="0" w:color="auto"/>
                      </w:divBdr>
                    </w:div>
                  </w:divsChild>
                </w:div>
                <w:div w:id="148446556">
                  <w:marLeft w:val="0"/>
                  <w:marRight w:val="0"/>
                  <w:marTop w:val="0"/>
                  <w:marBottom w:val="0"/>
                  <w:divBdr>
                    <w:top w:val="none" w:sz="0" w:space="0" w:color="auto"/>
                    <w:left w:val="none" w:sz="0" w:space="0" w:color="auto"/>
                    <w:bottom w:val="none" w:sz="0" w:space="0" w:color="auto"/>
                    <w:right w:val="none" w:sz="0" w:space="0" w:color="auto"/>
                  </w:divBdr>
                  <w:divsChild>
                    <w:div w:id="536621163">
                      <w:marLeft w:val="0"/>
                      <w:marRight w:val="0"/>
                      <w:marTop w:val="0"/>
                      <w:marBottom w:val="0"/>
                      <w:divBdr>
                        <w:top w:val="none" w:sz="0" w:space="0" w:color="auto"/>
                        <w:left w:val="none" w:sz="0" w:space="0" w:color="auto"/>
                        <w:bottom w:val="none" w:sz="0" w:space="0" w:color="auto"/>
                        <w:right w:val="none" w:sz="0" w:space="0" w:color="auto"/>
                      </w:divBdr>
                    </w:div>
                  </w:divsChild>
                </w:div>
                <w:div w:id="1154954845">
                  <w:marLeft w:val="0"/>
                  <w:marRight w:val="0"/>
                  <w:marTop w:val="0"/>
                  <w:marBottom w:val="0"/>
                  <w:divBdr>
                    <w:top w:val="none" w:sz="0" w:space="0" w:color="auto"/>
                    <w:left w:val="none" w:sz="0" w:space="0" w:color="auto"/>
                    <w:bottom w:val="none" w:sz="0" w:space="0" w:color="auto"/>
                    <w:right w:val="none" w:sz="0" w:space="0" w:color="auto"/>
                  </w:divBdr>
                  <w:divsChild>
                    <w:div w:id="1735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69460">
          <w:marLeft w:val="0"/>
          <w:marRight w:val="0"/>
          <w:marTop w:val="0"/>
          <w:marBottom w:val="0"/>
          <w:divBdr>
            <w:top w:val="none" w:sz="0" w:space="0" w:color="auto"/>
            <w:left w:val="none" w:sz="0" w:space="0" w:color="auto"/>
            <w:bottom w:val="none" w:sz="0" w:space="0" w:color="auto"/>
            <w:right w:val="none" w:sz="0" w:space="0" w:color="auto"/>
          </w:divBdr>
        </w:div>
        <w:div w:id="2029715980">
          <w:marLeft w:val="0"/>
          <w:marRight w:val="0"/>
          <w:marTop w:val="0"/>
          <w:marBottom w:val="0"/>
          <w:divBdr>
            <w:top w:val="none" w:sz="0" w:space="0" w:color="auto"/>
            <w:left w:val="none" w:sz="0" w:space="0" w:color="auto"/>
            <w:bottom w:val="none" w:sz="0" w:space="0" w:color="auto"/>
            <w:right w:val="none" w:sz="0" w:space="0" w:color="auto"/>
          </w:divBdr>
        </w:div>
        <w:div w:id="1838963044">
          <w:marLeft w:val="0"/>
          <w:marRight w:val="0"/>
          <w:marTop w:val="0"/>
          <w:marBottom w:val="0"/>
          <w:divBdr>
            <w:top w:val="none" w:sz="0" w:space="0" w:color="auto"/>
            <w:left w:val="none" w:sz="0" w:space="0" w:color="auto"/>
            <w:bottom w:val="none" w:sz="0" w:space="0" w:color="auto"/>
            <w:right w:val="none" w:sz="0" w:space="0" w:color="auto"/>
          </w:divBdr>
          <w:divsChild>
            <w:div w:id="737828029">
              <w:marLeft w:val="0"/>
              <w:marRight w:val="0"/>
              <w:marTop w:val="30"/>
              <w:marBottom w:val="30"/>
              <w:divBdr>
                <w:top w:val="none" w:sz="0" w:space="0" w:color="auto"/>
                <w:left w:val="none" w:sz="0" w:space="0" w:color="auto"/>
                <w:bottom w:val="none" w:sz="0" w:space="0" w:color="auto"/>
                <w:right w:val="none" w:sz="0" w:space="0" w:color="auto"/>
              </w:divBdr>
              <w:divsChild>
                <w:div w:id="600144507">
                  <w:marLeft w:val="0"/>
                  <w:marRight w:val="0"/>
                  <w:marTop w:val="0"/>
                  <w:marBottom w:val="0"/>
                  <w:divBdr>
                    <w:top w:val="none" w:sz="0" w:space="0" w:color="auto"/>
                    <w:left w:val="none" w:sz="0" w:space="0" w:color="auto"/>
                    <w:bottom w:val="none" w:sz="0" w:space="0" w:color="auto"/>
                    <w:right w:val="none" w:sz="0" w:space="0" w:color="auto"/>
                  </w:divBdr>
                  <w:divsChild>
                    <w:div w:id="376053913">
                      <w:marLeft w:val="0"/>
                      <w:marRight w:val="0"/>
                      <w:marTop w:val="0"/>
                      <w:marBottom w:val="0"/>
                      <w:divBdr>
                        <w:top w:val="none" w:sz="0" w:space="0" w:color="auto"/>
                        <w:left w:val="none" w:sz="0" w:space="0" w:color="auto"/>
                        <w:bottom w:val="none" w:sz="0" w:space="0" w:color="auto"/>
                        <w:right w:val="none" w:sz="0" w:space="0" w:color="auto"/>
                      </w:divBdr>
                    </w:div>
                  </w:divsChild>
                </w:div>
                <w:div w:id="1904828134">
                  <w:marLeft w:val="0"/>
                  <w:marRight w:val="0"/>
                  <w:marTop w:val="0"/>
                  <w:marBottom w:val="0"/>
                  <w:divBdr>
                    <w:top w:val="none" w:sz="0" w:space="0" w:color="auto"/>
                    <w:left w:val="none" w:sz="0" w:space="0" w:color="auto"/>
                    <w:bottom w:val="none" w:sz="0" w:space="0" w:color="auto"/>
                    <w:right w:val="none" w:sz="0" w:space="0" w:color="auto"/>
                  </w:divBdr>
                  <w:divsChild>
                    <w:div w:id="1882352907">
                      <w:marLeft w:val="0"/>
                      <w:marRight w:val="0"/>
                      <w:marTop w:val="0"/>
                      <w:marBottom w:val="0"/>
                      <w:divBdr>
                        <w:top w:val="none" w:sz="0" w:space="0" w:color="auto"/>
                        <w:left w:val="none" w:sz="0" w:space="0" w:color="auto"/>
                        <w:bottom w:val="none" w:sz="0" w:space="0" w:color="auto"/>
                        <w:right w:val="none" w:sz="0" w:space="0" w:color="auto"/>
                      </w:divBdr>
                    </w:div>
                  </w:divsChild>
                </w:div>
                <w:div w:id="1463617130">
                  <w:marLeft w:val="0"/>
                  <w:marRight w:val="0"/>
                  <w:marTop w:val="0"/>
                  <w:marBottom w:val="0"/>
                  <w:divBdr>
                    <w:top w:val="none" w:sz="0" w:space="0" w:color="auto"/>
                    <w:left w:val="none" w:sz="0" w:space="0" w:color="auto"/>
                    <w:bottom w:val="none" w:sz="0" w:space="0" w:color="auto"/>
                    <w:right w:val="none" w:sz="0" w:space="0" w:color="auto"/>
                  </w:divBdr>
                  <w:divsChild>
                    <w:div w:id="1004479950">
                      <w:marLeft w:val="0"/>
                      <w:marRight w:val="0"/>
                      <w:marTop w:val="0"/>
                      <w:marBottom w:val="0"/>
                      <w:divBdr>
                        <w:top w:val="none" w:sz="0" w:space="0" w:color="auto"/>
                        <w:left w:val="none" w:sz="0" w:space="0" w:color="auto"/>
                        <w:bottom w:val="none" w:sz="0" w:space="0" w:color="auto"/>
                        <w:right w:val="none" w:sz="0" w:space="0" w:color="auto"/>
                      </w:divBdr>
                    </w:div>
                  </w:divsChild>
                </w:div>
                <w:div w:id="121115635">
                  <w:marLeft w:val="0"/>
                  <w:marRight w:val="0"/>
                  <w:marTop w:val="0"/>
                  <w:marBottom w:val="0"/>
                  <w:divBdr>
                    <w:top w:val="none" w:sz="0" w:space="0" w:color="auto"/>
                    <w:left w:val="none" w:sz="0" w:space="0" w:color="auto"/>
                    <w:bottom w:val="none" w:sz="0" w:space="0" w:color="auto"/>
                    <w:right w:val="none" w:sz="0" w:space="0" w:color="auto"/>
                  </w:divBdr>
                  <w:divsChild>
                    <w:div w:id="171334009">
                      <w:marLeft w:val="0"/>
                      <w:marRight w:val="0"/>
                      <w:marTop w:val="0"/>
                      <w:marBottom w:val="0"/>
                      <w:divBdr>
                        <w:top w:val="none" w:sz="0" w:space="0" w:color="auto"/>
                        <w:left w:val="none" w:sz="0" w:space="0" w:color="auto"/>
                        <w:bottom w:val="none" w:sz="0" w:space="0" w:color="auto"/>
                        <w:right w:val="none" w:sz="0" w:space="0" w:color="auto"/>
                      </w:divBdr>
                    </w:div>
                  </w:divsChild>
                </w:div>
                <w:div w:id="1169296955">
                  <w:marLeft w:val="0"/>
                  <w:marRight w:val="0"/>
                  <w:marTop w:val="0"/>
                  <w:marBottom w:val="0"/>
                  <w:divBdr>
                    <w:top w:val="none" w:sz="0" w:space="0" w:color="auto"/>
                    <w:left w:val="none" w:sz="0" w:space="0" w:color="auto"/>
                    <w:bottom w:val="none" w:sz="0" w:space="0" w:color="auto"/>
                    <w:right w:val="none" w:sz="0" w:space="0" w:color="auto"/>
                  </w:divBdr>
                  <w:divsChild>
                    <w:div w:id="1580600322">
                      <w:marLeft w:val="0"/>
                      <w:marRight w:val="0"/>
                      <w:marTop w:val="0"/>
                      <w:marBottom w:val="0"/>
                      <w:divBdr>
                        <w:top w:val="none" w:sz="0" w:space="0" w:color="auto"/>
                        <w:left w:val="none" w:sz="0" w:space="0" w:color="auto"/>
                        <w:bottom w:val="none" w:sz="0" w:space="0" w:color="auto"/>
                        <w:right w:val="none" w:sz="0" w:space="0" w:color="auto"/>
                      </w:divBdr>
                    </w:div>
                  </w:divsChild>
                </w:div>
                <w:div w:id="304772757">
                  <w:marLeft w:val="0"/>
                  <w:marRight w:val="0"/>
                  <w:marTop w:val="0"/>
                  <w:marBottom w:val="0"/>
                  <w:divBdr>
                    <w:top w:val="none" w:sz="0" w:space="0" w:color="auto"/>
                    <w:left w:val="none" w:sz="0" w:space="0" w:color="auto"/>
                    <w:bottom w:val="none" w:sz="0" w:space="0" w:color="auto"/>
                    <w:right w:val="none" w:sz="0" w:space="0" w:color="auto"/>
                  </w:divBdr>
                  <w:divsChild>
                    <w:div w:id="1962496476">
                      <w:marLeft w:val="0"/>
                      <w:marRight w:val="0"/>
                      <w:marTop w:val="0"/>
                      <w:marBottom w:val="0"/>
                      <w:divBdr>
                        <w:top w:val="none" w:sz="0" w:space="0" w:color="auto"/>
                        <w:left w:val="none" w:sz="0" w:space="0" w:color="auto"/>
                        <w:bottom w:val="none" w:sz="0" w:space="0" w:color="auto"/>
                        <w:right w:val="none" w:sz="0" w:space="0" w:color="auto"/>
                      </w:divBdr>
                    </w:div>
                  </w:divsChild>
                </w:div>
                <w:div w:id="37439659">
                  <w:marLeft w:val="0"/>
                  <w:marRight w:val="0"/>
                  <w:marTop w:val="0"/>
                  <w:marBottom w:val="0"/>
                  <w:divBdr>
                    <w:top w:val="none" w:sz="0" w:space="0" w:color="auto"/>
                    <w:left w:val="none" w:sz="0" w:space="0" w:color="auto"/>
                    <w:bottom w:val="none" w:sz="0" w:space="0" w:color="auto"/>
                    <w:right w:val="none" w:sz="0" w:space="0" w:color="auto"/>
                  </w:divBdr>
                  <w:divsChild>
                    <w:div w:id="1533155573">
                      <w:marLeft w:val="0"/>
                      <w:marRight w:val="0"/>
                      <w:marTop w:val="0"/>
                      <w:marBottom w:val="0"/>
                      <w:divBdr>
                        <w:top w:val="none" w:sz="0" w:space="0" w:color="auto"/>
                        <w:left w:val="none" w:sz="0" w:space="0" w:color="auto"/>
                        <w:bottom w:val="none" w:sz="0" w:space="0" w:color="auto"/>
                        <w:right w:val="none" w:sz="0" w:space="0" w:color="auto"/>
                      </w:divBdr>
                    </w:div>
                  </w:divsChild>
                </w:div>
                <w:div w:id="188371464">
                  <w:marLeft w:val="0"/>
                  <w:marRight w:val="0"/>
                  <w:marTop w:val="0"/>
                  <w:marBottom w:val="0"/>
                  <w:divBdr>
                    <w:top w:val="none" w:sz="0" w:space="0" w:color="auto"/>
                    <w:left w:val="none" w:sz="0" w:space="0" w:color="auto"/>
                    <w:bottom w:val="none" w:sz="0" w:space="0" w:color="auto"/>
                    <w:right w:val="none" w:sz="0" w:space="0" w:color="auto"/>
                  </w:divBdr>
                  <w:divsChild>
                    <w:div w:id="1913739671">
                      <w:marLeft w:val="0"/>
                      <w:marRight w:val="0"/>
                      <w:marTop w:val="0"/>
                      <w:marBottom w:val="0"/>
                      <w:divBdr>
                        <w:top w:val="none" w:sz="0" w:space="0" w:color="auto"/>
                        <w:left w:val="none" w:sz="0" w:space="0" w:color="auto"/>
                        <w:bottom w:val="none" w:sz="0" w:space="0" w:color="auto"/>
                        <w:right w:val="none" w:sz="0" w:space="0" w:color="auto"/>
                      </w:divBdr>
                    </w:div>
                  </w:divsChild>
                </w:div>
                <w:div w:id="1182891052">
                  <w:marLeft w:val="0"/>
                  <w:marRight w:val="0"/>
                  <w:marTop w:val="0"/>
                  <w:marBottom w:val="0"/>
                  <w:divBdr>
                    <w:top w:val="none" w:sz="0" w:space="0" w:color="auto"/>
                    <w:left w:val="none" w:sz="0" w:space="0" w:color="auto"/>
                    <w:bottom w:val="none" w:sz="0" w:space="0" w:color="auto"/>
                    <w:right w:val="none" w:sz="0" w:space="0" w:color="auto"/>
                  </w:divBdr>
                  <w:divsChild>
                    <w:div w:id="658773002">
                      <w:marLeft w:val="0"/>
                      <w:marRight w:val="0"/>
                      <w:marTop w:val="0"/>
                      <w:marBottom w:val="0"/>
                      <w:divBdr>
                        <w:top w:val="none" w:sz="0" w:space="0" w:color="auto"/>
                        <w:left w:val="none" w:sz="0" w:space="0" w:color="auto"/>
                        <w:bottom w:val="none" w:sz="0" w:space="0" w:color="auto"/>
                        <w:right w:val="none" w:sz="0" w:space="0" w:color="auto"/>
                      </w:divBdr>
                    </w:div>
                  </w:divsChild>
                </w:div>
                <w:div w:id="2041851664">
                  <w:marLeft w:val="0"/>
                  <w:marRight w:val="0"/>
                  <w:marTop w:val="0"/>
                  <w:marBottom w:val="0"/>
                  <w:divBdr>
                    <w:top w:val="none" w:sz="0" w:space="0" w:color="auto"/>
                    <w:left w:val="none" w:sz="0" w:space="0" w:color="auto"/>
                    <w:bottom w:val="none" w:sz="0" w:space="0" w:color="auto"/>
                    <w:right w:val="none" w:sz="0" w:space="0" w:color="auto"/>
                  </w:divBdr>
                  <w:divsChild>
                    <w:div w:id="1162089055">
                      <w:marLeft w:val="0"/>
                      <w:marRight w:val="0"/>
                      <w:marTop w:val="0"/>
                      <w:marBottom w:val="0"/>
                      <w:divBdr>
                        <w:top w:val="none" w:sz="0" w:space="0" w:color="auto"/>
                        <w:left w:val="none" w:sz="0" w:space="0" w:color="auto"/>
                        <w:bottom w:val="none" w:sz="0" w:space="0" w:color="auto"/>
                        <w:right w:val="none" w:sz="0" w:space="0" w:color="auto"/>
                      </w:divBdr>
                    </w:div>
                    <w:div w:id="1629311490">
                      <w:marLeft w:val="0"/>
                      <w:marRight w:val="0"/>
                      <w:marTop w:val="0"/>
                      <w:marBottom w:val="0"/>
                      <w:divBdr>
                        <w:top w:val="none" w:sz="0" w:space="0" w:color="auto"/>
                        <w:left w:val="none" w:sz="0" w:space="0" w:color="auto"/>
                        <w:bottom w:val="none" w:sz="0" w:space="0" w:color="auto"/>
                        <w:right w:val="none" w:sz="0" w:space="0" w:color="auto"/>
                      </w:divBdr>
                    </w:div>
                    <w:div w:id="61757431">
                      <w:marLeft w:val="0"/>
                      <w:marRight w:val="0"/>
                      <w:marTop w:val="0"/>
                      <w:marBottom w:val="0"/>
                      <w:divBdr>
                        <w:top w:val="none" w:sz="0" w:space="0" w:color="auto"/>
                        <w:left w:val="none" w:sz="0" w:space="0" w:color="auto"/>
                        <w:bottom w:val="none" w:sz="0" w:space="0" w:color="auto"/>
                        <w:right w:val="none" w:sz="0" w:space="0" w:color="auto"/>
                      </w:divBdr>
                    </w:div>
                    <w:div w:id="1343899278">
                      <w:marLeft w:val="0"/>
                      <w:marRight w:val="0"/>
                      <w:marTop w:val="0"/>
                      <w:marBottom w:val="0"/>
                      <w:divBdr>
                        <w:top w:val="none" w:sz="0" w:space="0" w:color="auto"/>
                        <w:left w:val="none" w:sz="0" w:space="0" w:color="auto"/>
                        <w:bottom w:val="none" w:sz="0" w:space="0" w:color="auto"/>
                        <w:right w:val="none" w:sz="0" w:space="0" w:color="auto"/>
                      </w:divBdr>
                    </w:div>
                    <w:div w:id="565579139">
                      <w:marLeft w:val="0"/>
                      <w:marRight w:val="0"/>
                      <w:marTop w:val="0"/>
                      <w:marBottom w:val="0"/>
                      <w:divBdr>
                        <w:top w:val="none" w:sz="0" w:space="0" w:color="auto"/>
                        <w:left w:val="none" w:sz="0" w:space="0" w:color="auto"/>
                        <w:bottom w:val="none" w:sz="0" w:space="0" w:color="auto"/>
                        <w:right w:val="none" w:sz="0" w:space="0" w:color="auto"/>
                      </w:divBdr>
                    </w:div>
                    <w:div w:id="1226182083">
                      <w:marLeft w:val="0"/>
                      <w:marRight w:val="0"/>
                      <w:marTop w:val="0"/>
                      <w:marBottom w:val="0"/>
                      <w:divBdr>
                        <w:top w:val="none" w:sz="0" w:space="0" w:color="auto"/>
                        <w:left w:val="none" w:sz="0" w:space="0" w:color="auto"/>
                        <w:bottom w:val="none" w:sz="0" w:space="0" w:color="auto"/>
                        <w:right w:val="none" w:sz="0" w:space="0" w:color="auto"/>
                      </w:divBdr>
                    </w:div>
                    <w:div w:id="2068726228">
                      <w:marLeft w:val="0"/>
                      <w:marRight w:val="0"/>
                      <w:marTop w:val="0"/>
                      <w:marBottom w:val="0"/>
                      <w:divBdr>
                        <w:top w:val="none" w:sz="0" w:space="0" w:color="auto"/>
                        <w:left w:val="none" w:sz="0" w:space="0" w:color="auto"/>
                        <w:bottom w:val="none" w:sz="0" w:space="0" w:color="auto"/>
                        <w:right w:val="none" w:sz="0" w:space="0" w:color="auto"/>
                      </w:divBdr>
                    </w:div>
                    <w:div w:id="1114665709">
                      <w:marLeft w:val="0"/>
                      <w:marRight w:val="0"/>
                      <w:marTop w:val="0"/>
                      <w:marBottom w:val="0"/>
                      <w:divBdr>
                        <w:top w:val="none" w:sz="0" w:space="0" w:color="auto"/>
                        <w:left w:val="none" w:sz="0" w:space="0" w:color="auto"/>
                        <w:bottom w:val="none" w:sz="0" w:space="0" w:color="auto"/>
                        <w:right w:val="none" w:sz="0" w:space="0" w:color="auto"/>
                      </w:divBdr>
                    </w:div>
                    <w:div w:id="1926378126">
                      <w:marLeft w:val="0"/>
                      <w:marRight w:val="0"/>
                      <w:marTop w:val="0"/>
                      <w:marBottom w:val="0"/>
                      <w:divBdr>
                        <w:top w:val="none" w:sz="0" w:space="0" w:color="auto"/>
                        <w:left w:val="none" w:sz="0" w:space="0" w:color="auto"/>
                        <w:bottom w:val="none" w:sz="0" w:space="0" w:color="auto"/>
                        <w:right w:val="none" w:sz="0" w:space="0" w:color="auto"/>
                      </w:divBdr>
                    </w:div>
                  </w:divsChild>
                </w:div>
                <w:div w:id="691954993">
                  <w:marLeft w:val="0"/>
                  <w:marRight w:val="0"/>
                  <w:marTop w:val="0"/>
                  <w:marBottom w:val="0"/>
                  <w:divBdr>
                    <w:top w:val="none" w:sz="0" w:space="0" w:color="auto"/>
                    <w:left w:val="none" w:sz="0" w:space="0" w:color="auto"/>
                    <w:bottom w:val="none" w:sz="0" w:space="0" w:color="auto"/>
                    <w:right w:val="none" w:sz="0" w:space="0" w:color="auto"/>
                  </w:divBdr>
                  <w:divsChild>
                    <w:div w:id="378013244">
                      <w:marLeft w:val="0"/>
                      <w:marRight w:val="0"/>
                      <w:marTop w:val="0"/>
                      <w:marBottom w:val="0"/>
                      <w:divBdr>
                        <w:top w:val="none" w:sz="0" w:space="0" w:color="auto"/>
                        <w:left w:val="none" w:sz="0" w:space="0" w:color="auto"/>
                        <w:bottom w:val="none" w:sz="0" w:space="0" w:color="auto"/>
                        <w:right w:val="none" w:sz="0" w:space="0" w:color="auto"/>
                      </w:divBdr>
                    </w:div>
                  </w:divsChild>
                </w:div>
                <w:div w:id="1266420820">
                  <w:marLeft w:val="0"/>
                  <w:marRight w:val="0"/>
                  <w:marTop w:val="0"/>
                  <w:marBottom w:val="0"/>
                  <w:divBdr>
                    <w:top w:val="none" w:sz="0" w:space="0" w:color="auto"/>
                    <w:left w:val="none" w:sz="0" w:space="0" w:color="auto"/>
                    <w:bottom w:val="none" w:sz="0" w:space="0" w:color="auto"/>
                    <w:right w:val="none" w:sz="0" w:space="0" w:color="auto"/>
                  </w:divBdr>
                  <w:divsChild>
                    <w:div w:id="912817578">
                      <w:marLeft w:val="0"/>
                      <w:marRight w:val="0"/>
                      <w:marTop w:val="0"/>
                      <w:marBottom w:val="0"/>
                      <w:divBdr>
                        <w:top w:val="none" w:sz="0" w:space="0" w:color="auto"/>
                        <w:left w:val="none" w:sz="0" w:space="0" w:color="auto"/>
                        <w:bottom w:val="none" w:sz="0" w:space="0" w:color="auto"/>
                        <w:right w:val="none" w:sz="0" w:space="0" w:color="auto"/>
                      </w:divBdr>
                    </w:div>
                    <w:div w:id="303049776">
                      <w:marLeft w:val="0"/>
                      <w:marRight w:val="0"/>
                      <w:marTop w:val="0"/>
                      <w:marBottom w:val="0"/>
                      <w:divBdr>
                        <w:top w:val="none" w:sz="0" w:space="0" w:color="auto"/>
                        <w:left w:val="none" w:sz="0" w:space="0" w:color="auto"/>
                        <w:bottom w:val="none" w:sz="0" w:space="0" w:color="auto"/>
                        <w:right w:val="none" w:sz="0" w:space="0" w:color="auto"/>
                      </w:divBdr>
                    </w:div>
                  </w:divsChild>
                </w:div>
                <w:div w:id="376003870">
                  <w:marLeft w:val="0"/>
                  <w:marRight w:val="0"/>
                  <w:marTop w:val="0"/>
                  <w:marBottom w:val="0"/>
                  <w:divBdr>
                    <w:top w:val="none" w:sz="0" w:space="0" w:color="auto"/>
                    <w:left w:val="none" w:sz="0" w:space="0" w:color="auto"/>
                    <w:bottom w:val="none" w:sz="0" w:space="0" w:color="auto"/>
                    <w:right w:val="none" w:sz="0" w:space="0" w:color="auto"/>
                  </w:divBdr>
                  <w:divsChild>
                    <w:div w:id="121002861">
                      <w:marLeft w:val="0"/>
                      <w:marRight w:val="0"/>
                      <w:marTop w:val="0"/>
                      <w:marBottom w:val="0"/>
                      <w:divBdr>
                        <w:top w:val="none" w:sz="0" w:space="0" w:color="auto"/>
                        <w:left w:val="none" w:sz="0" w:space="0" w:color="auto"/>
                        <w:bottom w:val="none" w:sz="0" w:space="0" w:color="auto"/>
                        <w:right w:val="none" w:sz="0" w:space="0" w:color="auto"/>
                      </w:divBdr>
                    </w:div>
                  </w:divsChild>
                </w:div>
                <w:div w:id="1630281758">
                  <w:marLeft w:val="0"/>
                  <w:marRight w:val="0"/>
                  <w:marTop w:val="0"/>
                  <w:marBottom w:val="0"/>
                  <w:divBdr>
                    <w:top w:val="none" w:sz="0" w:space="0" w:color="auto"/>
                    <w:left w:val="none" w:sz="0" w:space="0" w:color="auto"/>
                    <w:bottom w:val="none" w:sz="0" w:space="0" w:color="auto"/>
                    <w:right w:val="none" w:sz="0" w:space="0" w:color="auto"/>
                  </w:divBdr>
                  <w:divsChild>
                    <w:div w:id="1503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0267">
          <w:marLeft w:val="0"/>
          <w:marRight w:val="0"/>
          <w:marTop w:val="0"/>
          <w:marBottom w:val="0"/>
          <w:divBdr>
            <w:top w:val="none" w:sz="0" w:space="0" w:color="auto"/>
            <w:left w:val="none" w:sz="0" w:space="0" w:color="auto"/>
            <w:bottom w:val="none" w:sz="0" w:space="0" w:color="auto"/>
            <w:right w:val="none" w:sz="0" w:space="0" w:color="auto"/>
          </w:divBdr>
        </w:div>
        <w:div w:id="67383670">
          <w:marLeft w:val="0"/>
          <w:marRight w:val="0"/>
          <w:marTop w:val="0"/>
          <w:marBottom w:val="0"/>
          <w:divBdr>
            <w:top w:val="none" w:sz="0" w:space="0" w:color="auto"/>
            <w:left w:val="none" w:sz="0" w:space="0" w:color="auto"/>
            <w:bottom w:val="none" w:sz="0" w:space="0" w:color="auto"/>
            <w:right w:val="none" w:sz="0" w:space="0" w:color="auto"/>
          </w:divBdr>
          <w:divsChild>
            <w:div w:id="3170447">
              <w:marLeft w:val="0"/>
              <w:marRight w:val="0"/>
              <w:marTop w:val="30"/>
              <w:marBottom w:val="30"/>
              <w:divBdr>
                <w:top w:val="none" w:sz="0" w:space="0" w:color="auto"/>
                <w:left w:val="none" w:sz="0" w:space="0" w:color="auto"/>
                <w:bottom w:val="none" w:sz="0" w:space="0" w:color="auto"/>
                <w:right w:val="none" w:sz="0" w:space="0" w:color="auto"/>
              </w:divBdr>
              <w:divsChild>
                <w:div w:id="181825365">
                  <w:marLeft w:val="0"/>
                  <w:marRight w:val="0"/>
                  <w:marTop w:val="0"/>
                  <w:marBottom w:val="0"/>
                  <w:divBdr>
                    <w:top w:val="none" w:sz="0" w:space="0" w:color="auto"/>
                    <w:left w:val="none" w:sz="0" w:space="0" w:color="auto"/>
                    <w:bottom w:val="none" w:sz="0" w:space="0" w:color="auto"/>
                    <w:right w:val="none" w:sz="0" w:space="0" w:color="auto"/>
                  </w:divBdr>
                  <w:divsChild>
                    <w:div w:id="1703050863">
                      <w:marLeft w:val="0"/>
                      <w:marRight w:val="0"/>
                      <w:marTop w:val="0"/>
                      <w:marBottom w:val="0"/>
                      <w:divBdr>
                        <w:top w:val="none" w:sz="0" w:space="0" w:color="auto"/>
                        <w:left w:val="none" w:sz="0" w:space="0" w:color="auto"/>
                        <w:bottom w:val="none" w:sz="0" w:space="0" w:color="auto"/>
                        <w:right w:val="none" w:sz="0" w:space="0" w:color="auto"/>
                      </w:divBdr>
                    </w:div>
                  </w:divsChild>
                </w:div>
                <w:div w:id="1754549335">
                  <w:marLeft w:val="0"/>
                  <w:marRight w:val="0"/>
                  <w:marTop w:val="0"/>
                  <w:marBottom w:val="0"/>
                  <w:divBdr>
                    <w:top w:val="none" w:sz="0" w:space="0" w:color="auto"/>
                    <w:left w:val="none" w:sz="0" w:space="0" w:color="auto"/>
                    <w:bottom w:val="none" w:sz="0" w:space="0" w:color="auto"/>
                    <w:right w:val="none" w:sz="0" w:space="0" w:color="auto"/>
                  </w:divBdr>
                  <w:divsChild>
                    <w:div w:id="879900351">
                      <w:marLeft w:val="0"/>
                      <w:marRight w:val="0"/>
                      <w:marTop w:val="0"/>
                      <w:marBottom w:val="0"/>
                      <w:divBdr>
                        <w:top w:val="none" w:sz="0" w:space="0" w:color="auto"/>
                        <w:left w:val="none" w:sz="0" w:space="0" w:color="auto"/>
                        <w:bottom w:val="none" w:sz="0" w:space="0" w:color="auto"/>
                        <w:right w:val="none" w:sz="0" w:space="0" w:color="auto"/>
                      </w:divBdr>
                    </w:div>
                  </w:divsChild>
                </w:div>
                <w:div w:id="2066874433">
                  <w:marLeft w:val="0"/>
                  <w:marRight w:val="0"/>
                  <w:marTop w:val="0"/>
                  <w:marBottom w:val="0"/>
                  <w:divBdr>
                    <w:top w:val="none" w:sz="0" w:space="0" w:color="auto"/>
                    <w:left w:val="none" w:sz="0" w:space="0" w:color="auto"/>
                    <w:bottom w:val="none" w:sz="0" w:space="0" w:color="auto"/>
                    <w:right w:val="none" w:sz="0" w:space="0" w:color="auto"/>
                  </w:divBdr>
                  <w:divsChild>
                    <w:div w:id="922032533">
                      <w:marLeft w:val="0"/>
                      <w:marRight w:val="0"/>
                      <w:marTop w:val="0"/>
                      <w:marBottom w:val="0"/>
                      <w:divBdr>
                        <w:top w:val="none" w:sz="0" w:space="0" w:color="auto"/>
                        <w:left w:val="none" w:sz="0" w:space="0" w:color="auto"/>
                        <w:bottom w:val="none" w:sz="0" w:space="0" w:color="auto"/>
                        <w:right w:val="none" w:sz="0" w:space="0" w:color="auto"/>
                      </w:divBdr>
                    </w:div>
                  </w:divsChild>
                </w:div>
                <w:div w:id="526866661">
                  <w:marLeft w:val="0"/>
                  <w:marRight w:val="0"/>
                  <w:marTop w:val="0"/>
                  <w:marBottom w:val="0"/>
                  <w:divBdr>
                    <w:top w:val="none" w:sz="0" w:space="0" w:color="auto"/>
                    <w:left w:val="none" w:sz="0" w:space="0" w:color="auto"/>
                    <w:bottom w:val="none" w:sz="0" w:space="0" w:color="auto"/>
                    <w:right w:val="none" w:sz="0" w:space="0" w:color="auto"/>
                  </w:divBdr>
                  <w:divsChild>
                    <w:div w:id="847787960">
                      <w:marLeft w:val="0"/>
                      <w:marRight w:val="0"/>
                      <w:marTop w:val="0"/>
                      <w:marBottom w:val="0"/>
                      <w:divBdr>
                        <w:top w:val="none" w:sz="0" w:space="0" w:color="auto"/>
                        <w:left w:val="none" w:sz="0" w:space="0" w:color="auto"/>
                        <w:bottom w:val="none" w:sz="0" w:space="0" w:color="auto"/>
                        <w:right w:val="none" w:sz="0" w:space="0" w:color="auto"/>
                      </w:divBdr>
                    </w:div>
                  </w:divsChild>
                </w:div>
                <w:div w:id="1727601449">
                  <w:marLeft w:val="0"/>
                  <w:marRight w:val="0"/>
                  <w:marTop w:val="0"/>
                  <w:marBottom w:val="0"/>
                  <w:divBdr>
                    <w:top w:val="none" w:sz="0" w:space="0" w:color="auto"/>
                    <w:left w:val="none" w:sz="0" w:space="0" w:color="auto"/>
                    <w:bottom w:val="none" w:sz="0" w:space="0" w:color="auto"/>
                    <w:right w:val="none" w:sz="0" w:space="0" w:color="auto"/>
                  </w:divBdr>
                  <w:divsChild>
                    <w:div w:id="1532037880">
                      <w:marLeft w:val="0"/>
                      <w:marRight w:val="0"/>
                      <w:marTop w:val="0"/>
                      <w:marBottom w:val="0"/>
                      <w:divBdr>
                        <w:top w:val="none" w:sz="0" w:space="0" w:color="auto"/>
                        <w:left w:val="none" w:sz="0" w:space="0" w:color="auto"/>
                        <w:bottom w:val="none" w:sz="0" w:space="0" w:color="auto"/>
                        <w:right w:val="none" w:sz="0" w:space="0" w:color="auto"/>
                      </w:divBdr>
                    </w:div>
                  </w:divsChild>
                </w:div>
                <w:div w:id="1877817217">
                  <w:marLeft w:val="0"/>
                  <w:marRight w:val="0"/>
                  <w:marTop w:val="0"/>
                  <w:marBottom w:val="0"/>
                  <w:divBdr>
                    <w:top w:val="none" w:sz="0" w:space="0" w:color="auto"/>
                    <w:left w:val="none" w:sz="0" w:space="0" w:color="auto"/>
                    <w:bottom w:val="none" w:sz="0" w:space="0" w:color="auto"/>
                    <w:right w:val="none" w:sz="0" w:space="0" w:color="auto"/>
                  </w:divBdr>
                  <w:divsChild>
                    <w:div w:id="278148156">
                      <w:marLeft w:val="0"/>
                      <w:marRight w:val="0"/>
                      <w:marTop w:val="0"/>
                      <w:marBottom w:val="0"/>
                      <w:divBdr>
                        <w:top w:val="none" w:sz="0" w:space="0" w:color="auto"/>
                        <w:left w:val="none" w:sz="0" w:space="0" w:color="auto"/>
                        <w:bottom w:val="none" w:sz="0" w:space="0" w:color="auto"/>
                        <w:right w:val="none" w:sz="0" w:space="0" w:color="auto"/>
                      </w:divBdr>
                    </w:div>
                  </w:divsChild>
                </w:div>
                <w:div w:id="630983193">
                  <w:marLeft w:val="0"/>
                  <w:marRight w:val="0"/>
                  <w:marTop w:val="0"/>
                  <w:marBottom w:val="0"/>
                  <w:divBdr>
                    <w:top w:val="none" w:sz="0" w:space="0" w:color="auto"/>
                    <w:left w:val="none" w:sz="0" w:space="0" w:color="auto"/>
                    <w:bottom w:val="none" w:sz="0" w:space="0" w:color="auto"/>
                    <w:right w:val="none" w:sz="0" w:space="0" w:color="auto"/>
                  </w:divBdr>
                  <w:divsChild>
                    <w:div w:id="1526600533">
                      <w:marLeft w:val="0"/>
                      <w:marRight w:val="0"/>
                      <w:marTop w:val="0"/>
                      <w:marBottom w:val="0"/>
                      <w:divBdr>
                        <w:top w:val="none" w:sz="0" w:space="0" w:color="auto"/>
                        <w:left w:val="none" w:sz="0" w:space="0" w:color="auto"/>
                        <w:bottom w:val="none" w:sz="0" w:space="0" w:color="auto"/>
                        <w:right w:val="none" w:sz="0" w:space="0" w:color="auto"/>
                      </w:divBdr>
                    </w:div>
                  </w:divsChild>
                </w:div>
                <w:div w:id="1878883337">
                  <w:marLeft w:val="0"/>
                  <w:marRight w:val="0"/>
                  <w:marTop w:val="0"/>
                  <w:marBottom w:val="0"/>
                  <w:divBdr>
                    <w:top w:val="none" w:sz="0" w:space="0" w:color="auto"/>
                    <w:left w:val="none" w:sz="0" w:space="0" w:color="auto"/>
                    <w:bottom w:val="none" w:sz="0" w:space="0" w:color="auto"/>
                    <w:right w:val="none" w:sz="0" w:space="0" w:color="auto"/>
                  </w:divBdr>
                  <w:divsChild>
                    <w:div w:id="2045789358">
                      <w:marLeft w:val="0"/>
                      <w:marRight w:val="0"/>
                      <w:marTop w:val="0"/>
                      <w:marBottom w:val="0"/>
                      <w:divBdr>
                        <w:top w:val="none" w:sz="0" w:space="0" w:color="auto"/>
                        <w:left w:val="none" w:sz="0" w:space="0" w:color="auto"/>
                        <w:bottom w:val="none" w:sz="0" w:space="0" w:color="auto"/>
                        <w:right w:val="none" w:sz="0" w:space="0" w:color="auto"/>
                      </w:divBdr>
                    </w:div>
                  </w:divsChild>
                </w:div>
                <w:div w:id="1467316053">
                  <w:marLeft w:val="0"/>
                  <w:marRight w:val="0"/>
                  <w:marTop w:val="0"/>
                  <w:marBottom w:val="0"/>
                  <w:divBdr>
                    <w:top w:val="none" w:sz="0" w:space="0" w:color="auto"/>
                    <w:left w:val="none" w:sz="0" w:space="0" w:color="auto"/>
                    <w:bottom w:val="none" w:sz="0" w:space="0" w:color="auto"/>
                    <w:right w:val="none" w:sz="0" w:space="0" w:color="auto"/>
                  </w:divBdr>
                  <w:divsChild>
                    <w:div w:id="547382248">
                      <w:marLeft w:val="0"/>
                      <w:marRight w:val="0"/>
                      <w:marTop w:val="0"/>
                      <w:marBottom w:val="0"/>
                      <w:divBdr>
                        <w:top w:val="none" w:sz="0" w:space="0" w:color="auto"/>
                        <w:left w:val="none" w:sz="0" w:space="0" w:color="auto"/>
                        <w:bottom w:val="none" w:sz="0" w:space="0" w:color="auto"/>
                        <w:right w:val="none" w:sz="0" w:space="0" w:color="auto"/>
                      </w:divBdr>
                    </w:div>
                  </w:divsChild>
                </w:div>
                <w:div w:id="525215298">
                  <w:marLeft w:val="0"/>
                  <w:marRight w:val="0"/>
                  <w:marTop w:val="0"/>
                  <w:marBottom w:val="0"/>
                  <w:divBdr>
                    <w:top w:val="none" w:sz="0" w:space="0" w:color="auto"/>
                    <w:left w:val="none" w:sz="0" w:space="0" w:color="auto"/>
                    <w:bottom w:val="none" w:sz="0" w:space="0" w:color="auto"/>
                    <w:right w:val="none" w:sz="0" w:space="0" w:color="auto"/>
                  </w:divBdr>
                  <w:divsChild>
                    <w:div w:id="701593599">
                      <w:marLeft w:val="0"/>
                      <w:marRight w:val="0"/>
                      <w:marTop w:val="0"/>
                      <w:marBottom w:val="0"/>
                      <w:divBdr>
                        <w:top w:val="none" w:sz="0" w:space="0" w:color="auto"/>
                        <w:left w:val="none" w:sz="0" w:space="0" w:color="auto"/>
                        <w:bottom w:val="none" w:sz="0" w:space="0" w:color="auto"/>
                        <w:right w:val="none" w:sz="0" w:space="0" w:color="auto"/>
                      </w:divBdr>
                    </w:div>
                    <w:div w:id="644508645">
                      <w:marLeft w:val="0"/>
                      <w:marRight w:val="0"/>
                      <w:marTop w:val="0"/>
                      <w:marBottom w:val="0"/>
                      <w:divBdr>
                        <w:top w:val="none" w:sz="0" w:space="0" w:color="auto"/>
                        <w:left w:val="none" w:sz="0" w:space="0" w:color="auto"/>
                        <w:bottom w:val="none" w:sz="0" w:space="0" w:color="auto"/>
                        <w:right w:val="none" w:sz="0" w:space="0" w:color="auto"/>
                      </w:divBdr>
                    </w:div>
                    <w:div w:id="1040473281">
                      <w:marLeft w:val="0"/>
                      <w:marRight w:val="0"/>
                      <w:marTop w:val="0"/>
                      <w:marBottom w:val="0"/>
                      <w:divBdr>
                        <w:top w:val="none" w:sz="0" w:space="0" w:color="auto"/>
                        <w:left w:val="none" w:sz="0" w:space="0" w:color="auto"/>
                        <w:bottom w:val="none" w:sz="0" w:space="0" w:color="auto"/>
                        <w:right w:val="none" w:sz="0" w:space="0" w:color="auto"/>
                      </w:divBdr>
                    </w:div>
                    <w:div w:id="1051078278">
                      <w:marLeft w:val="0"/>
                      <w:marRight w:val="0"/>
                      <w:marTop w:val="0"/>
                      <w:marBottom w:val="0"/>
                      <w:divBdr>
                        <w:top w:val="none" w:sz="0" w:space="0" w:color="auto"/>
                        <w:left w:val="none" w:sz="0" w:space="0" w:color="auto"/>
                        <w:bottom w:val="none" w:sz="0" w:space="0" w:color="auto"/>
                        <w:right w:val="none" w:sz="0" w:space="0" w:color="auto"/>
                      </w:divBdr>
                    </w:div>
                    <w:div w:id="1677266425">
                      <w:marLeft w:val="0"/>
                      <w:marRight w:val="0"/>
                      <w:marTop w:val="0"/>
                      <w:marBottom w:val="0"/>
                      <w:divBdr>
                        <w:top w:val="none" w:sz="0" w:space="0" w:color="auto"/>
                        <w:left w:val="none" w:sz="0" w:space="0" w:color="auto"/>
                        <w:bottom w:val="none" w:sz="0" w:space="0" w:color="auto"/>
                        <w:right w:val="none" w:sz="0" w:space="0" w:color="auto"/>
                      </w:divBdr>
                    </w:div>
                    <w:div w:id="2066906185">
                      <w:marLeft w:val="0"/>
                      <w:marRight w:val="0"/>
                      <w:marTop w:val="0"/>
                      <w:marBottom w:val="0"/>
                      <w:divBdr>
                        <w:top w:val="none" w:sz="0" w:space="0" w:color="auto"/>
                        <w:left w:val="none" w:sz="0" w:space="0" w:color="auto"/>
                        <w:bottom w:val="none" w:sz="0" w:space="0" w:color="auto"/>
                        <w:right w:val="none" w:sz="0" w:space="0" w:color="auto"/>
                      </w:divBdr>
                    </w:div>
                  </w:divsChild>
                </w:div>
                <w:div w:id="1485857156">
                  <w:marLeft w:val="0"/>
                  <w:marRight w:val="0"/>
                  <w:marTop w:val="0"/>
                  <w:marBottom w:val="0"/>
                  <w:divBdr>
                    <w:top w:val="none" w:sz="0" w:space="0" w:color="auto"/>
                    <w:left w:val="none" w:sz="0" w:space="0" w:color="auto"/>
                    <w:bottom w:val="none" w:sz="0" w:space="0" w:color="auto"/>
                    <w:right w:val="none" w:sz="0" w:space="0" w:color="auto"/>
                  </w:divBdr>
                  <w:divsChild>
                    <w:div w:id="1336305023">
                      <w:marLeft w:val="0"/>
                      <w:marRight w:val="0"/>
                      <w:marTop w:val="0"/>
                      <w:marBottom w:val="0"/>
                      <w:divBdr>
                        <w:top w:val="none" w:sz="0" w:space="0" w:color="auto"/>
                        <w:left w:val="none" w:sz="0" w:space="0" w:color="auto"/>
                        <w:bottom w:val="none" w:sz="0" w:space="0" w:color="auto"/>
                        <w:right w:val="none" w:sz="0" w:space="0" w:color="auto"/>
                      </w:divBdr>
                    </w:div>
                  </w:divsChild>
                </w:div>
                <w:div w:id="1921980198">
                  <w:marLeft w:val="0"/>
                  <w:marRight w:val="0"/>
                  <w:marTop w:val="0"/>
                  <w:marBottom w:val="0"/>
                  <w:divBdr>
                    <w:top w:val="none" w:sz="0" w:space="0" w:color="auto"/>
                    <w:left w:val="none" w:sz="0" w:space="0" w:color="auto"/>
                    <w:bottom w:val="none" w:sz="0" w:space="0" w:color="auto"/>
                    <w:right w:val="none" w:sz="0" w:space="0" w:color="auto"/>
                  </w:divBdr>
                  <w:divsChild>
                    <w:div w:id="1023870685">
                      <w:marLeft w:val="0"/>
                      <w:marRight w:val="0"/>
                      <w:marTop w:val="0"/>
                      <w:marBottom w:val="0"/>
                      <w:divBdr>
                        <w:top w:val="none" w:sz="0" w:space="0" w:color="auto"/>
                        <w:left w:val="none" w:sz="0" w:space="0" w:color="auto"/>
                        <w:bottom w:val="none" w:sz="0" w:space="0" w:color="auto"/>
                        <w:right w:val="none" w:sz="0" w:space="0" w:color="auto"/>
                      </w:divBdr>
                    </w:div>
                    <w:div w:id="1509127589">
                      <w:marLeft w:val="0"/>
                      <w:marRight w:val="0"/>
                      <w:marTop w:val="0"/>
                      <w:marBottom w:val="0"/>
                      <w:divBdr>
                        <w:top w:val="none" w:sz="0" w:space="0" w:color="auto"/>
                        <w:left w:val="none" w:sz="0" w:space="0" w:color="auto"/>
                        <w:bottom w:val="none" w:sz="0" w:space="0" w:color="auto"/>
                        <w:right w:val="none" w:sz="0" w:space="0" w:color="auto"/>
                      </w:divBdr>
                    </w:div>
                  </w:divsChild>
                </w:div>
                <w:div w:id="2005158373">
                  <w:marLeft w:val="0"/>
                  <w:marRight w:val="0"/>
                  <w:marTop w:val="0"/>
                  <w:marBottom w:val="0"/>
                  <w:divBdr>
                    <w:top w:val="none" w:sz="0" w:space="0" w:color="auto"/>
                    <w:left w:val="none" w:sz="0" w:space="0" w:color="auto"/>
                    <w:bottom w:val="none" w:sz="0" w:space="0" w:color="auto"/>
                    <w:right w:val="none" w:sz="0" w:space="0" w:color="auto"/>
                  </w:divBdr>
                  <w:divsChild>
                    <w:div w:id="609699945">
                      <w:marLeft w:val="0"/>
                      <w:marRight w:val="0"/>
                      <w:marTop w:val="0"/>
                      <w:marBottom w:val="0"/>
                      <w:divBdr>
                        <w:top w:val="none" w:sz="0" w:space="0" w:color="auto"/>
                        <w:left w:val="none" w:sz="0" w:space="0" w:color="auto"/>
                        <w:bottom w:val="none" w:sz="0" w:space="0" w:color="auto"/>
                        <w:right w:val="none" w:sz="0" w:space="0" w:color="auto"/>
                      </w:divBdr>
                    </w:div>
                  </w:divsChild>
                </w:div>
                <w:div w:id="1934708203">
                  <w:marLeft w:val="0"/>
                  <w:marRight w:val="0"/>
                  <w:marTop w:val="0"/>
                  <w:marBottom w:val="0"/>
                  <w:divBdr>
                    <w:top w:val="none" w:sz="0" w:space="0" w:color="auto"/>
                    <w:left w:val="none" w:sz="0" w:space="0" w:color="auto"/>
                    <w:bottom w:val="none" w:sz="0" w:space="0" w:color="auto"/>
                    <w:right w:val="none" w:sz="0" w:space="0" w:color="auto"/>
                  </w:divBdr>
                  <w:divsChild>
                    <w:div w:id="20252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1690">
          <w:marLeft w:val="0"/>
          <w:marRight w:val="0"/>
          <w:marTop w:val="0"/>
          <w:marBottom w:val="0"/>
          <w:divBdr>
            <w:top w:val="none" w:sz="0" w:space="0" w:color="auto"/>
            <w:left w:val="none" w:sz="0" w:space="0" w:color="auto"/>
            <w:bottom w:val="none" w:sz="0" w:space="0" w:color="auto"/>
            <w:right w:val="none" w:sz="0" w:space="0" w:color="auto"/>
          </w:divBdr>
        </w:div>
        <w:div w:id="1268194801">
          <w:marLeft w:val="0"/>
          <w:marRight w:val="0"/>
          <w:marTop w:val="0"/>
          <w:marBottom w:val="0"/>
          <w:divBdr>
            <w:top w:val="none" w:sz="0" w:space="0" w:color="auto"/>
            <w:left w:val="none" w:sz="0" w:space="0" w:color="auto"/>
            <w:bottom w:val="none" w:sz="0" w:space="0" w:color="auto"/>
            <w:right w:val="none" w:sz="0" w:space="0" w:color="auto"/>
          </w:divBdr>
        </w:div>
        <w:div w:id="1890796535">
          <w:marLeft w:val="0"/>
          <w:marRight w:val="0"/>
          <w:marTop w:val="0"/>
          <w:marBottom w:val="0"/>
          <w:divBdr>
            <w:top w:val="none" w:sz="0" w:space="0" w:color="auto"/>
            <w:left w:val="none" w:sz="0" w:space="0" w:color="auto"/>
            <w:bottom w:val="none" w:sz="0" w:space="0" w:color="auto"/>
            <w:right w:val="none" w:sz="0" w:space="0" w:color="auto"/>
          </w:divBdr>
          <w:divsChild>
            <w:div w:id="97650107">
              <w:marLeft w:val="0"/>
              <w:marRight w:val="0"/>
              <w:marTop w:val="30"/>
              <w:marBottom w:val="30"/>
              <w:divBdr>
                <w:top w:val="none" w:sz="0" w:space="0" w:color="auto"/>
                <w:left w:val="none" w:sz="0" w:space="0" w:color="auto"/>
                <w:bottom w:val="none" w:sz="0" w:space="0" w:color="auto"/>
                <w:right w:val="none" w:sz="0" w:space="0" w:color="auto"/>
              </w:divBdr>
              <w:divsChild>
                <w:div w:id="310064896">
                  <w:marLeft w:val="0"/>
                  <w:marRight w:val="0"/>
                  <w:marTop w:val="0"/>
                  <w:marBottom w:val="0"/>
                  <w:divBdr>
                    <w:top w:val="none" w:sz="0" w:space="0" w:color="auto"/>
                    <w:left w:val="none" w:sz="0" w:space="0" w:color="auto"/>
                    <w:bottom w:val="none" w:sz="0" w:space="0" w:color="auto"/>
                    <w:right w:val="none" w:sz="0" w:space="0" w:color="auto"/>
                  </w:divBdr>
                  <w:divsChild>
                    <w:div w:id="937831965">
                      <w:marLeft w:val="0"/>
                      <w:marRight w:val="0"/>
                      <w:marTop w:val="0"/>
                      <w:marBottom w:val="0"/>
                      <w:divBdr>
                        <w:top w:val="none" w:sz="0" w:space="0" w:color="auto"/>
                        <w:left w:val="none" w:sz="0" w:space="0" w:color="auto"/>
                        <w:bottom w:val="none" w:sz="0" w:space="0" w:color="auto"/>
                        <w:right w:val="none" w:sz="0" w:space="0" w:color="auto"/>
                      </w:divBdr>
                    </w:div>
                  </w:divsChild>
                </w:div>
                <w:div w:id="2125610724">
                  <w:marLeft w:val="0"/>
                  <w:marRight w:val="0"/>
                  <w:marTop w:val="0"/>
                  <w:marBottom w:val="0"/>
                  <w:divBdr>
                    <w:top w:val="none" w:sz="0" w:space="0" w:color="auto"/>
                    <w:left w:val="none" w:sz="0" w:space="0" w:color="auto"/>
                    <w:bottom w:val="none" w:sz="0" w:space="0" w:color="auto"/>
                    <w:right w:val="none" w:sz="0" w:space="0" w:color="auto"/>
                  </w:divBdr>
                  <w:divsChild>
                    <w:div w:id="314333704">
                      <w:marLeft w:val="0"/>
                      <w:marRight w:val="0"/>
                      <w:marTop w:val="0"/>
                      <w:marBottom w:val="0"/>
                      <w:divBdr>
                        <w:top w:val="none" w:sz="0" w:space="0" w:color="auto"/>
                        <w:left w:val="none" w:sz="0" w:space="0" w:color="auto"/>
                        <w:bottom w:val="none" w:sz="0" w:space="0" w:color="auto"/>
                        <w:right w:val="none" w:sz="0" w:space="0" w:color="auto"/>
                      </w:divBdr>
                    </w:div>
                  </w:divsChild>
                </w:div>
                <w:div w:id="1213999942">
                  <w:marLeft w:val="0"/>
                  <w:marRight w:val="0"/>
                  <w:marTop w:val="0"/>
                  <w:marBottom w:val="0"/>
                  <w:divBdr>
                    <w:top w:val="none" w:sz="0" w:space="0" w:color="auto"/>
                    <w:left w:val="none" w:sz="0" w:space="0" w:color="auto"/>
                    <w:bottom w:val="none" w:sz="0" w:space="0" w:color="auto"/>
                    <w:right w:val="none" w:sz="0" w:space="0" w:color="auto"/>
                  </w:divBdr>
                  <w:divsChild>
                    <w:div w:id="1287083076">
                      <w:marLeft w:val="0"/>
                      <w:marRight w:val="0"/>
                      <w:marTop w:val="0"/>
                      <w:marBottom w:val="0"/>
                      <w:divBdr>
                        <w:top w:val="none" w:sz="0" w:space="0" w:color="auto"/>
                        <w:left w:val="none" w:sz="0" w:space="0" w:color="auto"/>
                        <w:bottom w:val="none" w:sz="0" w:space="0" w:color="auto"/>
                        <w:right w:val="none" w:sz="0" w:space="0" w:color="auto"/>
                      </w:divBdr>
                    </w:div>
                  </w:divsChild>
                </w:div>
                <w:div w:id="1184854588">
                  <w:marLeft w:val="0"/>
                  <w:marRight w:val="0"/>
                  <w:marTop w:val="0"/>
                  <w:marBottom w:val="0"/>
                  <w:divBdr>
                    <w:top w:val="none" w:sz="0" w:space="0" w:color="auto"/>
                    <w:left w:val="none" w:sz="0" w:space="0" w:color="auto"/>
                    <w:bottom w:val="none" w:sz="0" w:space="0" w:color="auto"/>
                    <w:right w:val="none" w:sz="0" w:space="0" w:color="auto"/>
                  </w:divBdr>
                  <w:divsChild>
                    <w:div w:id="954099154">
                      <w:marLeft w:val="0"/>
                      <w:marRight w:val="0"/>
                      <w:marTop w:val="0"/>
                      <w:marBottom w:val="0"/>
                      <w:divBdr>
                        <w:top w:val="none" w:sz="0" w:space="0" w:color="auto"/>
                        <w:left w:val="none" w:sz="0" w:space="0" w:color="auto"/>
                        <w:bottom w:val="none" w:sz="0" w:space="0" w:color="auto"/>
                        <w:right w:val="none" w:sz="0" w:space="0" w:color="auto"/>
                      </w:divBdr>
                    </w:div>
                  </w:divsChild>
                </w:div>
                <w:div w:id="1783181827">
                  <w:marLeft w:val="0"/>
                  <w:marRight w:val="0"/>
                  <w:marTop w:val="0"/>
                  <w:marBottom w:val="0"/>
                  <w:divBdr>
                    <w:top w:val="none" w:sz="0" w:space="0" w:color="auto"/>
                    <w:left w:val="none" w:sz="0" w:space="0" w:color="auto"/>
                    <w:bottom w:val="none" w:sz="0" w:space="0" w:color="auto"/>
                    <w:right w:val="none" w:sz="0" w:space="0" w:color="auto"/>
                  </w:divBdr>
                  <w:divsChild>
                    <w:div w:id="477499856">
                      <w:marLeft w:val="0"/>
                      <w:marRight w:val="0"/>
                      <w:marTop w:val="0"/>
                      <w:marBottom w:val="0"/>
                      <w:divBdr>
                        <w:top w:val="none" w:sz="0" w:space="0" w:color="auto"/>
                        <w:left w:val="none" w:sz="0" w:space="0" w:color="auto"/>
                        <w:bottom w:val="none" w:sz="0" w:space="0" w:color="auto"/>
                        <w:right w:val="none" w:sz="0" w:space="0" w:color="auto"/>
                      </w:divBdr>
                    </w:div>
                  </w:divsChild>
                </w:div>
                <w:div w:id="37122708">
                  <w:marLeft w:val="0"/>
                  <w:marRight w:val="0"/>
                  <w:marTop w:val="0"/>
                  <w:marBottom w:val="0"/>
                  <w:divBdr>
                    <w:top w:val="none" w:sz="0" w:space="0" w:color="auto"/>
                    <w:left w:val="none" w:sz="0" w:space="0" w:color="auto"/>
                    <w:bottom w:val="none" w:sz="0" w:space="0" w:color="auto"/>
                    <w:right w:val="none" w:sz="0" w:space="0" w:color="auto"/>
                  </w:divBdr>
                  <w:divsChild>
                    <w:div w:id="636299267">
                      <w:marLeft w:val="0"/>
                      <w:marRight w:val="0"/>
                      <w:marTop w:val="0"/>
                      <w:marBottom w:val="0"/>
                      <w:divBdr>
                        <w:top w:val="none" w:sz="0" w:space="0" w:color="auto"/>
                        <w:left w:val="none" w:sz="0" w:space="0" w:color="auto"/>
                        <w:bottom w:val="none" w:sz="0" w:space="0" w:color="auto"/>
                        <w:right w:val="none" w:sz="0" w:space="0" w:color="auto"/>
                      </w:divBdr>
                    </w:div>
                  </w:divsChild>
                </w:div>
                <w:div w:id="2046833898">
                  <w:marLeft w:val="0"/>
                  <w:marRight w:val="0"/>
                  <w:marTop w:val="0"/>
                  <w:marBottom w:val="0"/>
                  <w:divBdr>
                    <w:top w:val="none" w:sz="0" w:space="0" w:color="auto"/>
                    <w:left w:val="none" w:sz="0" w:space="0" w:color="auto"/>
                    <w:bottom w:val="none" w:sz="0" w:space="0" w:color="auto"/>
                    <w:right w:val="none" w:sz="0" w:space="0" w:color="auto"/>
                  </w:divBdr>
                  <w:divsChild>
                    <w:div w:id="1335187305">
                      <w:marLeft w:val="0"/>
                      <w:marRight w:val="0"/>
                      <w:marTop w:val="0"/>
                      <w:marBottom w:val="0"/>
                      <w:divBdr>
                        <w:top w:val="none" w:sz="0" w:space="0" w:color="auto"/>
                        <w:left w:val="none" w:sz="0" w:space="0" w:color="auto"/>
                        <w:bottom w:val="none" w:sz="0" w:space="0" w:color="auto"/>
                        <w:right w:val="none" w:sz="0" w:space="0" w:color="auto"/>
                      </w:divBdr>
                    </w:div>
                  </w:divsChild>
                </w:div>
                <w:div w:id="443616741">
                  <w:marLeft w:val="0"/>
                  <w:marRight w:val="0"/>
                  <w:marTop w:val="0"/>
                  <w:marBottom w:val="0"/>
                  <w:divBdr>
                    <w:top w:val="none" w:sz="0" w:space="0" w:color="auto"/>
                    <w:left w:val="none" w:sz="0" w:space="0" w:color="auto"/>
                    <w:bottom w:val="none" w:sz="0" w:space="0" w:color="auto"/>
                    <w:right w:val="none" w:sz="0" w:space="0" w:color="auto"/>
                  </w:divBdr>
                  <w:divsChild>
                    <w:div w:id="408427062">
                      <w:marLeft w:val="0"/>
                      <w:marRight w:val="0"/>
                      <w:marTop w:val="0"/>
                      <w:marBottom w:val="0"/>
                      <w:divBdr>
                        <w:top w:val="none" w:sz="0" w:space="0" w:color="auto"/>
                        <w:left w:val="none" w:sz="0" w:space="0" w:color="auto"/>
                        <w:bottom w:val="none" w:sz="0" w:space="0" w:color="auto"/>
                        <w:right w:val="none" w:sz="0" w:space="0" w:color="auto"/>
                      </w:divBdr>
                    </w:div>
                  </w:divsChild>
                </w:div>
                <w:div w:id="2086954862">
                  <w:marLeft w:val="0"/>
                  <w:marRight w:val="0"/>
                  <w:marTop w:val="0"/>
                  <w:marBottom w:val="0"/>
                  <w:divBdr>
                    <w:top w:val="none" w:sz="0" w:space="0" w:color="auto"/>
                    <w:left w:val="none" w:sz="0" w:space="0" w:color="auto"/>
                    <w:bottom w:val="none" w:sz="0" w:space="0" w:color="auto"/>
                    <w:right w:val="none" w:sz="0" w:space="0" w:color="auto"/>
                  </w:divBdr>
                  <w:divsChild>
                    <w:div w:id="121654717">
                      <w:marLeft w:val="0"/>
                      <w:marRight w:val="0"/>
                      <w:marTop w:val="0"/>
                      <w:marBottom w:val="0"/>
                      <w:divBdr>
                        <w:top w:val="none" w:sz="0" w:space="0" w:color="auto"/>
                        <w:left w:val="none" w:sz="0" w:space="0" w:color="auto"/>
                        <w:bottom w:val="none" w:sz="0" w:space="0" w:color="auto"/>
                        <w:right w:val="none" w:sz="0" w:space="0" w:color="auto"/>
                      </w:divBdr>
                    </w:div>
                  </w:divsChild>
                </w:div>
                <w:div w:id="496044051">
                  <w:marLeft w:val="0"/>
                  <w:marRight w:val="0"/>
                  <w:marTop w:val="0"/>
                  <w:marBottom w:val="0"/>
                  <w:divBdr>
                    <w:top w:val="none" w:sz="0" w:space="0" w:color="auto"/>
                    <w:left w:val="none" w:sz="0" w:space="0" w:color="auto"/>
                    <w:bottom w:val="none" w:sz="0" w:space="0" w:color="auto"/>
                    <w:right w:val="none" w:sz="0" w:space="0" w:color="auto"/>
                  </w:divBdr>
                  <w:divsChild>
                    <w:div w:id="372971359">
                      <w:marLeft w:val="0"/>
                      <w:marRight w:val="0"/>
                      <w:marTop w:val="0"/>
                      <w:marBottom w:val="0"/>
                      <w:divBdr>
                        <w:top w:val="none" w:sz="0" w:space="0" w:color="auto"/>
                        <w:left w:val="none" w:sz="0" w:space="0" w:color="auto"/>
                        <w:bottom w:val="none" w:sz="0" w:space="0" w:color="auto"/>
                        <w:right w:val="none" w:sz="0" w:space="0" w:color="auto"/>
                      </w:divBdr>
                    </w:div>
                    <w:div w:id="920063587">
                      <w:marLeft w:val="0"/>
                      <w:marRight w:val="0"/>
                      <w:marTop w:val="0"/>
                      <w:marBottom w:val="0"/>
                      <w:divBdr>
                        <w:top w:val="none" w:sz="0" w:space="0" w:color="auto"/>
                        <w:left w:val="none" w:sz="0" w:space="0" w:color="auto"/>
                        <w:bottom w:val="none" w:sz="0" w:space="0" w:color="auto"/>
                        <w:right w:val="none" w:sz="0" w:space="0" w:color="auto"/>
                      </w:divBdr>
                    </w:div>
                    <w:div w:id="476340131">
                      <w:marLeft w:val="0"/>
                      <w:marRight w:val="0"/>
                      <w:marTop w:val="0"/>
                      <w:marBottom w:val="0"/>
                      <w:divBdr>
                        <w:top w:val="none" w:sz="0" w:space="0" w:color="auto"/>
                        <w:left w:val="none" w:sz="0" w:space="0" w:color="auto"/>
                        <w:bottom w:val="none" w:sz="0" w:space="0" w:color="auto"/>
                        <w:right w:val="none" w:sz="0" w:space="0" w:color="auto"/>
                      </w:divBdr>
                    </w:div>
                    <w:div w:id="1072853816">
                      <w:marLeft w:val="0"/>
                      <w:marRight w:val="0"/>
                      <w:marTop w:val="0"/>
                      <w:marBottom w:val="0"/>
                      <w:divBdr>
                        <w:top w:val="none" w:sz="0" w:space="0" w:color="auto"/>
                        <w:left w:val="none" w:sz="0" w:space="0" w:color="auto"/>
                        <w:bottom w:val="none" w:sz="0" w:space="0" w:color="auto"/>
                        <w:right w:val="none" w:sz="0" w:space="0" w:color="auto"/>
                      </w:divBdr>
                    </w:div>
                    <w:div w:id="174461135">
                      <w:marLeft w:val="0"/>
                      <w:marRight w:val="0"/>
                      <w:marTop w:val="0"/>
                      <w:marBottom w:val="0"/>
                      <w:divBdr>
                        <w:top w:val="none" w:sz="0" w:space="0" w:color="auto"/>
                        <w:left w:val="none" w:sz="0" w:space="0" w:color="auto"/>
                        <w:bottom w:val="none" w:sz="0" w:space="0" w:color="auto"/>
                        <w:right w:val="none" w:sz="0" w:space="0" w:color="auto"/>
                      </w:divBdr>
                    </w:div>
                    <w:div w:id="285310627">
                      <w:marLeft w:val="0"/>
                      <w:marRight w:val="0"/>
                      <w:marTop w:val="0"/>
                      <w:marBottom w:val="0"/>
                      <w:divBdr>
                        <w:top w:val="none" w:sz="0" w:space="0" w:color="auto"/>
                        <w:left w:val="none" w:sz="0" w:space="0" w:color="auto"/>
                        <w:bottom w:val="none" w:sz="0" w:space="0" w:color="auto"/>
                        <w:right w:val="none" w:sz="0" w:space="0" w:color="auto"/>
                      </w:divBdr>
                    </w:div>
                    <w:div w:id="1687052543">
                      <w:marLeft w:val="0"/>
                      <w:marRight w:val="0"/>
                      <w:marTop w:val="0"/>
                      <w:marBottom w:val="0"/>
                      <w:divBdr>
                        <w:top w:val="none" w:sz="0" w:space="0" w:color="auto"/>
                        <w:left w:val="none" w:sz="0" w:space="0" w:color="auto"/>
                        <w:bottom w:val="none" w:sz="0" w:space="0" w:color="auto"/>
                        <w:right w:val="none" w:sz="0" w:space="0" w:color="auto"/>
                      </w:divBdr>
                    </w:div>
                    <w:div w:id="1113210527">
                      <w:marLeft w:val="0"/>
                      <w:marRight w:val="0"/>
                      <w:marTop w:val="0"/>
                      <w:marBottom w:val="0"/>
                      <w:divBdr>
                        <w:top w:val="none" w:sz="0" w:space="0" w:color="auto"/>
                        <w:left w:val="none" w:sz="0" w:space="0" w:color="auto"/>
                        <w:bottom w:val="none" w:sz="0" w:space="0" w:color="auto"/>
                        <w:right w:val="none" w:sz="0" w:space="0" w:color="auto"/>
                      </w:divBdr>
                    </w:div>
                    <w:div w:id="933438220">
                      <w:marLeft w:val="0"/>
                      <w:marRight w:val="0"/>
                      <w:marTop w:val="0"/>
                      <w:marBottom w:val="0"/>
                      <w:divBdr>
                        <w:top w:val="none" w:sz="0" w:space="0" w:color="auto"/>
                        <w:left w:val="none" w:sz="0" w:space="0" w:color="auto"/>
                        <w:bottom w:val="none" w:sz="0" w:space="0" w:color="auto"/>
                        <w:right w:val="none" w:sz="0" w:space="0" w:color="auto"/>
                      </w:divBdr>
                    </w:div>
                  </w:divsChild>
                </w:div>
                <w:div w:id="1027677018">
                  <w:marLeft w:val="0"/>
                  <w:marRight w:val="0"/>
                  <w:marTop w:val="0"/>
                  <w:marBottom w:val="0"/>
                  <w:divBdr>
                    <w:top w:val="none" w:sz="0" w:space="0" w:color="auto"/>
                    <w:left w:val="none" w:sz="0" w:space="0" w:color="auto"/>
                    <w:bottom w:val="none" w:sz="0" w:space="0" w:color="auto"/>
                    <w:right w:val="none" w:sz="0" w:space="0" w:color="auto"/>
                  </w:divBdr>
                  <w:divsChild>
                    <w:div w:id="1425300354">
                      <w:marLeft w:val="0"/>
                      <w:marRight w:val="0"/>
                      <w:marTop w:val="0"/>
                      <w:marBottom w:val="0"/>
                      <w:divBdr>
                        <w:top w:val="none" w:sz="0" w:space="0" w:color="auto"/>
                        <w:left w:val="none" w:sz="0" w:space="0" w:color="auto"/>
                        <w:bottom w:val="none" w:sz="0" w:space="0" w:color="auto"/>
                        <w:right w:val="none" w:sz="0" w:space="0" w:color="auto"/>
                      </w:divBdr>
                    </w:div>
                  </w:divsChild>
                </w:div>
                <w:div w:id="150417149">
                  <w:marLeft w:val="0"/>
                  <w:marRight w:val="0"/>
                  <w:marTop w:val="0"/>
                  <w:marBottom w:val="0"/>
                  <w:divBdr>
                    <w:top w:val="none" w:sz="0" w:space="0" w:color="auto"/>
                    <w:left w:val="none" w:sz="0" w:space="0" w:color="auto"/>
                    <w:bottom w:val="none" w:sz="0" w:space="0" w:color="auto"/>
                    <w:right w:val="none" w:sz="0" w:space="0" w:color="auto"/>
                  </w:divBdr>
                  <w:divsChild>
                    <w:div w:id="1754551381">
                      <w:marLeft w:val="0"/>
                      <w:marRight w:val="0"/>
                      <w:marTop w:val="0"/>
                      <w:marBottom w:val="0"/>
                      <w:divBdr>
                        <w:top w:val="none" w:sz="0" w:space="0" w:color="auto"/>
                        <w:left w:val="none" w:sz="0" w:space="0" w:color="auto"/>
                        <w:bottom w:val="none" w:sz="0" w:space="0" w:color="auto"/>
                        <w:right w:val="none" w:sz="0" w:space="0" w:color="auto"/>
                      </w:divBdr>
                    </w:div>
                    <w:div w:id="1917744086">
                      <w:marLeft w:val="0"/>
                      <w:marRight w:val="0"/>
                      <w:marTop w:val="0"/>
                      <w:marBottom w:val="0"/>
                      <w:divBdr>
                        <w:top w:val="none" w:sz="0" w:space="0" w:color="auto"/>
                        <w:left w:val="none" w:sz="0" w:space="0" w:color="auto"/>
                        <w:bottom w:val="none" w:sz="0" w:space="0" w:color="auto"/>
                        <w:right w:val="none" w:sz="0" w:space="0" w:color="auto"/>
                      </w:divBdr>
                    </w:div>
                  </w:divsChild>
                </w:div>
                <w:div w:id="516046887">
                  <w:marLeft w:val="0"/>
                  <w:marRight w:val="0"/>
                  <w:marTop w:val="0"/>
                  <w:marBottom w:val="0"/>
                  <w:divBdr>
                    <w:top w:val="none" w:sz="0" w:space="0" w:color="auto"/>
                    <w:left w:val="none" w:sz="0" w:space="0" w:color="auto"/>
                    <w:bottom w:val="none" w:sz="0" w:space="0" w:color="auto"/>
                    <w:right w:val="none" w:sz="0" w:space="0" w:color="auto"/>
                  </w:divBdr>
                  <w:divsChild>
                    <w:div w:id="931008207">
                      <w:marLeft w:val="0"/>
                      <w:marRight w:val="0"/>
                      <w:marTop w:val="0"/>
                      <w:marBottom w:val="0"/>
                      <w:divBdr>
                        <w:top w:val="none" w:sz="0" w:space="0" w:color="auto"/>
                        <w:left w:val="none" w:sz="0" w:space="0" w:color="auto"/>
                        <w:bottom w:val="none" w:sz="0" w:space="0" w:color="auto"/>
                        <w:right w:val="none" w:sz="0" w:space="0" w:color="auto"/>
                      </w:divBdr>
                    </w:div>
                  </w:divsChild>
                </w:div>
                <w:div w:id="426459907">
                  <w:marLeft w:val="0"/>
                  <w:marRight w:val="0"/>
                  <w:marTop w:val="0"/>
                  <w:marBottom w:val="0"/>
                  <w:divBdr>
                    <w:top w:val="none" w:sz="0" w:space="0" w:color="auto"/>
                    <w:left w:val="none" w:sz="0" w:space="0" w:color="auto"/>
                    <w:bottom w:val="none" w:sz="0" w:space="0" w:color="auto"/>
                    <w:right w:val="none" w:sz="0" w:space="0" w:color="auto"/>
                  </w:divBdr>
                  <w:divsChild>
                    <w:div w:id="612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53670">
          <w:marLeft w:val="0"/>
          <w:marRight w:val="0"/>
          <w:marTop w:val="0"/>
          <w:marBottom w:val="0"/>
          <w:divBdr>
            <w:top w:val="none" w:sz="0" w:space="0" w:color="auto"/>
            <w:left w:val="none" w:sz="0" w:space="0" w:color="auto"/>
            <w:bottom w:val="none" w:sz="0" w:space="0" w:color="auto"/>
            <w:right w:val="none" w:sz="0" w:space="0" w:color="auto"/>
          </w:divBdr>
        </w:div>
      </w:divsChild>
    </w:div>
    <w:div w:id="1979727818">
      <w:bodyDiv w:val="1"/>
      <w:marLeft w:val="0"/>
      <w:marRight w:val="0"/>
      <w:marTop w:val="0"/>
      <w:marBottom w:val="0"/>
      <w:divBdr>
        <w:top w:val="none" w:sz="0" w:space="0" w:color="auto"/>
        <w:left w:val="none" w:sz="0" w:space="0" w:color="auto"/>
        <w:bottom w:val="none" w:sz="0" w:space="0" w:color="auto"/>
        <w:right w:val="none" w:sz="0" w:space="0" w:color="auto"/>
      </w:divBdr>
    </w:div>
    <w:div w:id="1981687482">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1993295068">
      <w:bodyDiv w:val="1"/>
      <w:marLeft w:val="0"/>
      <w:marRight w:val="0"/>
      <w:marTop w:val="0"/>
      <w:marBottom w:val="0"/>
      <w:divBdr>
        <w:top w:val="none" w:sz="0" w:space="0" w:color="auto"/>
        <w:left w:val="none" w:sz="0" w:space="0" w:color="auto"/>
        <w:bottom w:val="none" w:sz="0" w:space="0" w:color="auto"/>
        <w:right w:val="none" w:sz="0" w:space="0" w:color="auto"/>
      </w:divBdr>
    </w:div>
    <w:div w:id="2008239554">
      <w:bodyDiv w:val="1"/>
      <w:marLeft w:val="0"/>
      <w:marRight w:val="0"/>
      <w:marTop w:val="0"/>
      <w:marBottom w:val="0"/>
      <w:divBdr>
        <w:top w:val="none" w:sz="0" w:space="0" w:color="auto"/>
        <w:left w:val="none" w:sz="0" w:space="0" w:color="auto"/>
        <w:bottom w:val="none" w:sz="0" w:space="0" w:color="auto"/>
        <w:right w:val="none" w:sz="0" w:space="0" w:color="auto"/>
      </w:divBdr>
    </w:div>
    <w:div w:id="2025747277">
      <w:bodyDiv w:val="1"/>
      <w:marLeft w:val="0"/>
      <w:marRight w:val="0"/>
      <w:marTop w:val="0"/>
      <w:marBottom w:val="0"/>
      <w:divBdr>
        <w:top w:val="none" w:sz="0" w:space="0" w:color="auto"/>
        <w:left w:val="none" w:sz="0" w:space="0" w:color="auto"/>
        <w:bottom w:val="none" w:sz="0" w:space="0" w:color="auto"/>
        <w:right w:val="none" w:sz="0" w:space="0" w:color="auto"/>
      </w:divBdr>
    </w:div>
    <w:div w:id="2044283314">
      <w:bodyDiv w:val="1"/>
      <w:marLeft w:val="0"/>
      <w:marRight w:val="0"/>
      <w:marTop w:val="0"/>
      <w:marBottom w:val="0"/>
      <w:divBdr>
        <w:top w:val="none" w:sz="0" w:space="0" w:color="auto"/>
        <w:left w:val="none" w:sz="0" w:space="0" w:color="auto"/>
        <w:bottom w:val="none" w:sz="0" w:space="0" w:color="auto"/>
        <w:right w:val="none" w:sz="0" w:space="0" w:color="auto"/>
      </w:divBdr>
    </w:div>
    <w:div w:id="2070299149">
      <w:bodyDiv w:val="1"/>
      <w:marLeft w:val="0"/>
      <w:marRight w:val="0"/>
      <w:marTop w:val="0"/>
      <w:marBottom w:val="0"/>
      <w:divBdr>
        <w:top w:val="none" w:sz="0" w:space="0" w:color="auto"/>
        <w:left w:val="none" w:sz="0" w:space="0" w:color="auto"/>
        <w:bottom w:val="none" w:sz="0" w:space="0" w:color="auto"/>
        <w:right w:val="none" w:sz="0" w:space="0" w:color="auto"/>
      </w:divBdr>
    </w:div>
    <w:div w:id="2082825212">
      <w:bodyDiv w:val="1"/>
      <w:marLeft w:val="0"/>
      <w:marRight w:val="0"/>
      <w:marTop w:val="0"/>
      <w:marBottom w:val="0"/>
      <w:divBdr>
        <w:top w:val="none" w:sz="0" w:space="0" w:color="auto"/>
        <w:left w:val="none" w:sz="0" w:space="0" w:color="auto"/>
        <w:bottom w:val="none" w:sz="0" w:space="0" w:color="auto"/>
        <w:right w:val="none" w:sz="0" w:space="0" w:color="auto"/>
      </w:divBdr>
    </w:div>
    <w:div w:id="2126732530">
      <w:bodyDiv w:val="1"/>
      <w:marLeft w:val="0"/>
      <w:marRight w:val="0"/>
      <w:marTop w:val="0"/>
      <w:marBottom w:val="0"/>
      <w:divBdr>
        <w:top w:val="none" w:sz="0" w:space="0" w:color="auto"/>
        <w:left w:val="none" w:sz="0" w:space="0" w:color="auto"/>
        <w:bottom w:val="none" w:sz="0" w:space="0" w:color="auto"/>
        <w:right w:val="none" w:sz="0" w:space="0" w:color="auto"/>
      </w:divBdr>
    </w:div>
    <w:div w:id="2129003999">
      <w:bodyDiv w:val="1"/>
      <w:marLeft w:val="0"/>
      <w:marRight w:val="0"/>
      <w:marTop w:val="0"/>
      <w:marBottom w:val="0"/>
      <w:divBdr>
        <w:top w:val="none" w:sz="0" w:space="0" w:color="auto"/>
        <w:left w:val="none" w:sz="0" w:space="0" w:color="auto"/>
        <w:bottom w:val="none" w:sz="0" w:space="0" w:color="auto"/>
        <w:right w:val="none" w:sz="0" w:space="0" w:color="auto"/>
      </w:divBdr>
    </w:div>
    <w:div w:id="2135171138">
      <w:bodyDiv w:val="1"/>
      <w:marLeft w:val="0"/>
      <w:marRight w:val="0"/>
      <w:marTop w:val="0"/>
      <w:marBottom w:val="0"/>
      <w:divBdr>
        <w:top w:val="none" w:sz="0" w:space="0" w:color="auto"/>
        <w:left w:val="none" w:sz="0" w:space="0" w:color="auto"/>
        <w:bottom w:val="none" w:sz="0" w:space="0" w:color="auto"/>
        <w:right w:val="none" w:sz="0" w:space="0" w:color="auto"/>
      </w:divBdr>
      <w:divsChild>
        <w:div w:id="1875997262">
          <w:marLeft w:val="0"/>
          <w:marRight w:val="0"/>
          <w:marTop w:val="0"/>
          <w:marBottom w:val="0"/>
          <w:divBdr>
            <w:top w:val="none" w:sz="0" w:space="0" w:color="auto"/>
            <w:left w:val="none" w:sz="0" w:space="0" w:color="auto"/>
            <w:bottom w:val="none" w:sz="0" w:space="0" w:color="auto"/>
            <w:right w:val="none" w:sz="0" w:space="0" w:color="auto"/>
          </w:divBdr>
          <w:divsChild>
            <w:div w:id="835268814">
              <w:marLeft w:val="0"/>
              <w:marRight w:val="0"/>
              <w:marTop w:val="30"/>
              <w:marBottom w:val="30"/>
              <w:divBdr>
                <w:top w:val="none" w:sz="0" w:space="0" w:color="auto"/>
                <w:left w:val="none" w:sz="0" w:space="0" w:color="auto"/>
                <w:bottom w:val="none" w:sz="0" w:space="0" w:color="auto"/>
                <w:right w:val="none" w:sz="0" w:space="0" w:color="auto"/>
              </w:divBdr>
              <w:divsChild>
                <w:div w:id="1441989829">
                  <w:marLeft w:val="0"/>
                  <w:marRight w:val="0"/>
                  <w:marTop w:val="0"/>
                  <w:marBottom w:val="0"/>
                  <w:divBdr>
                    <w:top w:val="none" w:sz="0" w:space="0" w:color="auto"/>
                    <w:left w:val="none" w:sz="0" w:space="0" w:color="auto"/>
                    <w:bottom w:val="none" w:sz="0" w:space="0" w:color="auto"/>
                    <w:right w:val="none" w:sz="0" w:space="0" w:color="auto"/>
                  </w:divBdr>
                  <w:divsChild>
                    <w:div w:id="1143540879">
                      <w:marLeft w:val="0"/>
                      <w:marRight w:val="0"/>
                      <w:marTop w:val="0"/>
                      <w:marBottom w:val="0"/>
                      <w:divBdr>
                        <w:top w:val="none" w:sz="0" w:space="0" w:color="auto"/>
                        <w:left w:val="none" w:sz="0" w:space="0" w:color="auto"/>
                        <w:bottom w:val="none" w:sz="0" w:space="0" w:color="auto"/>
                        <w:right w:val="none" w:sz="0" w:space="0" w:color="auto"/>
                      </w:divBdr>
                    </w:div>
                  </w:divsChild>
                </w:div>
                <w:div w:id="531767490">
                  <w:marLeft w:val="0"/>
                  <w:marRight w:val="0"/>
                  <w:marTop w:val="0"/>
                  <w:marBottom w:val="0"/>
                  <w:divBdr>
                    <w:top w:val="none" w:sz="0" w:space="0" w:color="auto"/>
                    <w:left w:val="none" w:sz="0" w:space="0" w:color="auto"/>
                    <w:bottom w:val="none" w:sz="0" w:space="0" w:color="auto"/>
                    <w:right w:val="none" w:sz="0" w:space="0" w:color="auto"/>
                  </w:divBdr>
                  <w:divsChild>
                    <w:div w:id="1932348899">
                      <w:marLeft w:val="0"/>
                      <w:marRight w:val="0"/>
                      <w:marTop w:val="0"/>
                      <w:marBottom w:val="0"/>
                      <w:divBdr>
                        <w:top w:val="none" w:sz="0" w:space="0" w:color="auto"/>
                        <w:left w:val="none" w:sz="0" w:space="0" w:color="auto"/>
                        <w:bottom w:val="none" w:sz="0" w:space="0" w:color="auto"/>
                        <w:right w:val="none" w:sz="0" w:space="0" w:color="auto"/>
                      </w:divBdr>
                    </w:div>
                  </w:divsChild>
                </w:div>
                <w:div w:id="821193158">
                  <w:marLeft w:val="0"/>
                  <w:marRight w:val="0"/>
                  <w:marTop w:val="0"/>
                  <w:marBottom w:val="0"/>
                  <w:divBdr>
                    <w:top w:val="none" w:sz="0" w:space="0" w:color="auto"/>
                    <w:left w:val="none" w:sz="0" w:space="0" w:color="auto"/>
                    <w:bottom w:val="none" w:sz="0" w:space="0" w:color="auto"/>
                    <w:right w:val="none" w:sz="0" w:space="0" w:color="auto"/>
                  </w:divBdr>
                  <w:divsChild>
                    <w:div w:id="1456214692">
                      <w:marLeft w:val="0"/>
                      <w:marRight w:val="0"/>
                      <w:marTop w:val="0"/>
                      <w:marBottom w:val="0"/>
                      <w:divBdr>
                        <w:top w:val="none" w:sz="0" w:space="0" w:color="auto"/>
                        <w:left w:val="none" w:sz="0" w:space="0" w:color="auto"/>
                        <w:bottom w:val="none" w:sz="0" w:space="0" w:color="auto"/>
                        <w:right w:val="none" w:sz="0" w:space="0" w:color="auto"/>
                      </w:divBdr>
                    </w:div>
                  </w:divsChild>
                </w:div>
                <w:div w:id="628586786">
                  <w:marLeft w:val="0"/>
                  <w:marRight w:val="0"/>
                  <w:marTop w:val="0"/>
                  <w:marBottom w:val="0"/>
                  <w:divBdr>
                    <w:top w:val="none" w:sz="0" w:space="0" w:color="auto"/>
                    <w:left w:val="none" w:sz="0" w:space="0" w:color="auto"/>
                    <w:bottom w:val="none" w:sz="0" w:space="0" w:color="auto"/>
                    <w:right w:val="none" w:sz="0" w:space="0" w:color="auto"/>
                  </w:divBdr>
                  <w:divsChild>
                    <w:div w:id="1772626010">
                      <w:marLeft w:val="0"/>
                      <w:marRight w:val="0"/>
                      <w:marTop w:val="0"/>
                      <w:marBottom w:val="0"/>
                      <w:divBdr>
                        <w:top w:val="none" w:sz="0" w:space="0" w:color="auto"/>
                        <w:left w:val="none" w:sz="0" w:space="0" w:color="auto"/>
                        <w:bottom w:val="none" w:sz="0" w:space="0" w:color="auto"/>
                        <w:right w:val="none" w:sz="0" w:space="0" w:color="auto"/>
                      </w:divBdr>
                    </w:div>
                  </w:divsChild>
                </w:div>
                <w:div w:id="2070037104">
                  <w:marLeft w:val="0"/>
                  <w:marRight w:val="0"/>
                  <w:marTop w:val="0"/>
                  <w:marBottom w:val="0"/>
                  <w:divBdr>
                    <w:top w:val="none" w:sz="0" w:space="0" w:color="auto"/>
                    <w:left w:val="none" w:sz="0" w:space="0" w:color="auto"/>
                    <w:bottom w:val="none" w:sz="0" w:space="0" w:color="auto"/>
                    <w:right w:val="none" w:sz="0" w:space="0" w:color="auto"/>
                  </w:divBdr>
                  <w:divsChild>
                    <w:div w:id="805125411">
                      <w:marLeft w:val="0"/>
                      <w:marRight w:val="0"/>
                      <w:marTop w:val="0"/>
                      <w:marBottom w:val="0"/>
                      <w:divBdr>
                        <w:top w:val="none" w:sz="0" w:space="0" w:color="auto"/>
                        <w:left w:val="none" w:sz="0" w:space="0" w:color="auto"/>
                        <w:bottom w:val="none" w:sz="0" w:space="0" w:color="auto"/>
                        <w:right w:val="none" w:sz="0" w:space="0" w:color="auto"/>
                      </w:divBdr>
                    </w:div>
                  </w:divsChild>
                </w:div>
                <w:div w:id="1114709852">
                  <w:marLeft w:val="0"/>
                  <w:marRight w:val="0"/>
                  <w:marTop w:val="0"/>
                  <w:marBottom w:val="0"/>
                  <w:divBdr>
                    <w:top w:val="none" w:sz="0" w:space="0" w:color="auto"/>
                    <w:left w:val="none" w:sz="0" w:space="0" w:color="auto"/>
                    <w:bottom w:val="none" w:sz="0" w:space="0" w:color="auto"/>
                    <w:right w:val="none" w:sz="0" w:space="0" w:color="auto"/>
                  </w:divBdr>
                  <w:divsChild>
                    <w:div w:id="1794209278">
                      <w:marLeft w:val="0"/>
                      <w:marRight w:val="0"/>
                      <w:marTop w:val="0"/>
                      <w:marBottom w:val="0"/>
                      <w:divBdr>
                        <w:top w:val="none" w:sz="0" w:space="0" w:color="auto"/>
                        <w:left w:val="none" w:sz="0" w:space="0" w:color="auto"/>
                        <w:bottom w:val="none" w:sz="0" w:space="0" w:color="auto"/>
                        <w:right w:val="none" w:sz="0" w:space="0" w:color="auto"/>
                      </w:divBdr>
                    </w:div>
                  </w:divsChild>
                </w:div>
                <w:div w:id="1596280956">
                  <w:marLeft w:val="0"/>
                  <w:marRight w:val="0"/>
                  <w:marTop w:val="0"/>
                  <w:marBottom w:val="0"/>
                  <w:divBdr>
                    <w:top w:val="none" w:sz="0" w:space="0" w:color="auto"/>
                    <w:left w:val="none" w:sz="0" w:space="0" w:color="auto"/>
                    <w:bottom w:val="none" w:sz="0" w:space="0" w:color="auto"/>
                    <w:right w:val="none" w:sz="0" w:space="0" w:color="auto"/>
                  </w:divBdr>
                  <w:divsChild>
                    <w:div w:id="534387433">
                      <w:marLeft w:val="0"/>
                      <w:marRight w:val="0"/>
                      <w:marTop w:val="0"/>
                      <w:marBottom w:val="0"/>
                      <w:divBdr>
                        <w:top w:val="none" w:sz="0" w:space="0" w:color="auto"/>
                        <w:left w:val="none" w:sz="0" w:space="0" w:color="auto"/>
                        <w:bottom w:val="none" w:sz="0" w:space="0" w:color="auto"/>
                        <w:right w:val="none" w:sz="0" w:space="0" w:color="auto"/>
                      </w:divBdr>
                    </w:div>
                  </w:divsChild>
                </w:div>
                <w:div w:id="1226180424">
                  <w:marLeft w:val="0"/>
                  <w:marRight w:val="0"/>
                  <w:marTop w:val="0"/>
                  <w:marBottom w:val="0"/>
                  <w:divBdr>
                    <w:top w:val="none" w:sz="0" w:space="0" w:color="auto"/>
                    <w:left w:val="none" w:sz="0" w:space="0" w:color="auto"/>
                    <w:bottom w:val="none" w:sz="0" w:space="0" w:color="auto"/>
                    <w:right w:val="none" w:sz="0" w:space="0" w:color="auto"/>
                  </w:divBdr>
                  <w:divsChild>
                    <w:div w:id="1470518870">
                      <w:marLeft w:val="0"/>
                      <w:marRight w:val="0"/>
                      <w:marTop w:val="0"/>
                      <w:marBottom w:val="0"/>
                      <w:divBdr>
                        <w:top w:val="none" w:sz="0" w:space="0" w:color="auto"/>
                        <w:left w:val="none" w:sz="0" w:space="0" w:color="auto"/>
                        <w:bottom w:val="none" w:sz="0" w:space="0" w:color="auto"/>
                        <w:right w:val="none" w:sz="0" w:space="0" w:color="auto"/>
                      </w:divBdr>
                    </w:div>
                  </w:divsChild>
                </w:div>
                <w:div w:id="1954627722">
                  <w:marLeft w:val="0"/>
                  <w:marRight w:val="0"/>
                  <w:marTop w:val="0"/>
                  <w:marBottom w:val="0"/>
                  <w:divBdr>
                    <w:top w:val="none" w:sz="0" w:space="0" w:color="auto"/>
                    <w:left w:val="none" w:sz="0" w:space="0" w:color="auto"/>
                    <w:bottom w:val="none" w:sz="0" w:space="0" w:color="auto"/>
                    <w:right w:val="none" w:sz="0" w:space="0" w:color="auto"/>
                  </w:divBdr>
                  <w:divsChild>
                    <w:div w:id="1321156735">
                      <w:marLeft w:val="0"/>
                      <w:marRight w:val="0"/>
                      <w:marTop w:val="0"/>
                      <w:marBottom w:val="0"/>
                      <w:divBdr>
                        <w:top w:val="none" w:sz="0" w:space="0" w:color="auto"/>
                        <w:left w:val="none" w:sz="0" w:space="0" w:color="auto"/>
                        <w:bottom w:val="none" w:sz="0" w:space="0" w:color="auto"/>
                        <w:right w:val="none" w:sz="0" w:space="0" w:color="auto"/>
                      </w:divBdr>
                    </w:div>
                  </w:divsChild>
                </w:div>
                <w:div w:id="936595032">
                  <w:marLeft w:val="0"/>
                  <w:marRight w:val="0"/>
                  <w:marTop w:val="0"/>
                  <w:marBottom w:val="0"/>
                  <w:divBdr>
                    <w:top w:val="none" w:sz="0" w:space="0" w:color="auto"/>
                    <w:left w:val="none" w:sz="0" w:space="0" w:color="auto"/>
                    <w:bottom w:val="none" w:sz="0" w:space="0" w:color="auto"/>
                    <w:right w:val="none" w:sz="0" w:space="0" w:color="auto"/>
                  </w:divBdr>
                  <w:divsChild>
                    <w:div w:id="246038956">
                      <w:marLeft w:val="0"/>
                      <w:marRight w:val="0"/>
                      <w:marTop w:val="0"/>
                      <w:marBottom w:val="0"/>
                      <w:divBdr>
                        <w:top w:val="none" w:sz="0" w:space="0" w:color="auto"/>
                        <w:left w:val="none" w:sz="0" w:space="0" w:color="auto"/>
                        <w:bottom w:val="none" w:sz="0" w:space="0" w:color="auto"/>
                        <w:right w:val="none" w:sz="0" w:space="0" w:color="auto"/>
                      </w:divBdr>
                    </w:div>
                    <w:div w:id="305399565">
                      <w:marLeft w:val="0"/>
                      <w:marRight w:val="0"/>
                      <w:marTop w:val="0"/>
                      <w:marBottom w:val="0"/>
                      <w:divBdr>
                        <w:top w:val="none" w:sz="0" w:space="0" w:color="auto"/>
                        <w:left w:val="none" w:sz="0" w:space="0" w:color="auto"/>
                        <w:bottom w:val="none" w:sz="0" w:space="0" w:color="auto"/>
                        <w:right w:val="none" w:sz="0" w:space="0" w:color="auto"/>
                      </w:divBdr>
                    </w:div>
                    <w:div w:id="1756894899">
                      <w:marLeft w:val="0"/>
                      <w:marRight w:val="0"/>
                      <w:marTop w:val="0"/>
                      <w:marBottom w:val="0"/>
                      <w:divBdr>
                        <w:top w:val="none" w:sz="0" w:space="0" w:color="auto"/>
                        <w:left w:val="none" w:sz="0" w:space="0" w:color="auto"/>
                        <w:bottom w:val="none" w:sz="0" w:space="0" w:color="auto"/>
                        <w:right w:val="none" w:sz="0" w:space="0" w:color="auto"/>
                      </w:divBdr>
                    </w:div>
                    <w:div w:id="1878732043">
                      <w:marLeft w:val="0"/>
                      <w:marRight w:val="0"/>
                      <w:marTop w:val="0"/>
                      <w:marBottom w:val="0"/>
                      <w:divBdr>
                        <w:top w:val="none" w:sz="0" w:space="0" w:color="auto"/>
                        <w:left w:val="none" w:sz="0" w:space="0" w:color="auto"/>
                        <w:bottom w:val="none" w:sz="0" w:space="0" w:color="auto"/>
                        <w:right w:val="none" w:sz="0" w:space="0" w:color="auto"/>
                      </w:divBdr>
                    </w:div>
                    <w:div w:id="140005762">
                      <w:marLeft w:val="0"/>
                      <w:marRight w:val="0"/>
                      <w:marTop w:val="0"/>
                      <w:marBottom w:val="0"/>
                      <w:divBdr>
                        <w:top w:val="none" w:sz="0" w:space="0" w:color="auto"/>
                        <w:left w:val="none" w:sz="0" w:space="0" w:color="auto"/>
                        <w:bottom w:val="none" w:sz="0" w:space="0" w:color="auto"/>
                        <w:right w:val="none" w:sz="0" w:space="0" w:color="auto"/>
                      </w:divBdr>
                    </w:div>
                    <w:div w:id="842158954">
                      <w:marLeft w:val="0"/>
                      <w:marRight w:val="0"/>
                      <w:marTop w:val="0"/>
                      <w:marBottom w:val="0"/>
                      <w:divBdr>
                        <w:top w:val="none" w:sz="0" w:space="0" w:color="auto"/>
                        <w:left w:val="none" w:sz="0" w:space="0" w:color="auto"/>
                        <w:bottom w:val="none" w:sz="0" w:space="0" w:color="auto"/>
                        <w:right w:val="none" w:sz="0" w:space="0" w:color="auto"/>
                      </w:divBdr>
                    </w:div>
                  </w:divsChild>
                </w:div>
                <w:div w:id="1581479800">
                  <w:marLeft w:val="0"/>
                  <w:marRight w:val="0"/>
                  <w:marTop w:val="0"/>
                  <w:marBottom w:val="0"/>
                  <w:divBdr>
                    <w:top w:val="none" w:sz="0" w:space="0" w:color="auto"/>
                    <w:left w:val="none" w:sz="0" w:space="0" w:color="auto"/>
                    <w:bottom w:val="none" w:sz="0" w:space="0" w:color="auto"/>
                    <w:right w:val="none" w:sz="0" w:space="0" w:color="auto"/>
                  </w:divBdr>
                  <w:divsChild>
                    <w:div w:id="940331853">
                      <w:marLeft w:val="0"/>
                      <w:marRight w:val="0"/>
                      <w:marTop w:val="0"/>
                      <w:marBottom w:val="0"/>
                      <w:divBdr>
                        <w:top w:val="none" w:sz="0" w:space="0" w:color="auto"/>
                        <w:left w:val="none" w:sz="0" w:space="0" w:color="auto"/>
                        <w:bottom w:val="none" w:sz="0" w:space="0" w:color="auto"/>
                        <w:right w:val="none" w:sz="0" w:space="0" w:color="auto"/>
                      </w:divBdr>
                    </w:div>
                  </w:divsChild>
                </w:div>
                <w:div w:id="1971589195">
                  <w:marLeft w:val="0"/>
                  <w:marRight w:val="0"/>
                  <w:marTop w:val="0"/>
                  <w:marBottom w:val="0"/>
                  <w:divBdr>
                    <w:top w:val="none" w:sz="0" w:space="0" w:color="auto"/>
                    <w:left w:val="none" w:sz="0" w:space="0" w:color="auto"/>
                    <w:bottom w:val="none" w:sz="0" w:space="0" w:color="auto"/>
                    <w:right w:val="none" w:sz="0" w:space="0" w:color="auto"/>
                  </w:divBdr>
                  <w:divsChild>
                    <w:div w:id="1503350953">
                      <w:marLeft w:val="0"/>
                      <w:marRight w:val="0"/>
                      <w:marTop w:val="0"/>
                      <w:marBottom w:val="0"/>
                      <w:divBdr>
                        <w:top w:val="none" w:sz="0" w:space="0" w:color="auto"/>
                        <w:left w:val="none" w:sz="0" w:space="0" w:color="auto"/>
                        <w:bottom w:val="none" w:sz="0" w:space="0" w:color="auto"/>
                        <w:right w:val="none" w:sz="0" w:space="0" w:color="auto"/>
                      </w:divBdr>
                    </w:div>
                    <w:div w:id="174417683">
                      <w:marLeft w:val="0"/>
                      <w:marRight w:val="0"/>
                      <w:marTop w:val="0"/>
                      <w:marBottom w:val="0"/>
                      <w:divBdr>
                        <w:top w:val="none" w:sz="0" w:space="0" w:color="auto"/>
                        <w:left w:val="none" w:sz="0" w:space="0" w:color="auto"/>
                        <w:bottom w:val="none" w:sz="0" w:space="0" w:color="auto"/>
                        <w:right w:val="none" w:sz="0" w:space="0" w:color="auto"/>
                      </w:divBdr>
                    </w:div>
                  </w:divsChild>
                </w:div>
                <w:div w:id="1311133706">
                  <w:marLeft w:val="0"/>
                  <w:marRight w:val="0"/>
                  <w:marTop w:val="0"/>
                  <w:marBottom w:val="0"/>
                  <w:divBdr>
                    <w:top w:val="none" w:sz="0" w:space="0" w:color="auto"/>
                    <w:left w:val="none" w:sz="0" w:space="0" w:color="auto"/>
                    <w:bottom w:val="none" w:sz="0" w:space="0" w:color="auto"/>
                    <w:right w:val="none" w:sz="0" w:space="0" w:color="auto"/>
                  </w:divBdr>
                  <w:divsChild>
                    <w:div w:id="126706714">
                      <w:marLeft w:val="0"/>
                      <w:marRight w:val="0"/>
                      <w:marTop w:val="0"/>
                      <w:marBottom w:val="0"/>
                      <w:divBdr>
                        <w:top w:val="none" w:sz="0" w:space="0" w:color="auto"/>
                        <w:left w:val="none" w:sz="0" w:space="0" w:color="auto"/>
                        <w:bottom w:val="none" w:sz="0" w:space="0" w:color="auto"/>
                        <w:right w:val="none" w:sz="0" w:space="0" w:color="auto"/>
                      </w:divBdr>
                    </w:div>
                  </w:divsChild>
                </w:div>
                <w:div w:id="38089097">
                  <w:marLeft w:val="0"/>
                  <w:marRight w:val="0"/>
                  <w:marTop w:val="0"/>
                  <w:marBottom w:val="0"/>
                  <w:divBdr>
                    <w:top w:val="none" w:sz="0" w:space="0" w:color="auto"/>
                    <w:left w:val="none" w:sz="0" w:space="0" w:color="auto"/>
                    <w:bottom w:val="none" w:sz="0" w:space="0" w:color="auto"/>
                    <w:right w:val="none" w:sz="0" w:space="0" w:color="auto"/>
                  </w:divBdr>
                  <w:divsChild>
                    <w:div w:id="10844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8188">
          <w:marLeft w:val="0"/>
          <w:marRight w:val="0"/>
          <w:marTop w:val="0"/>
          <w:marBottom w:val="0"/>
          <w:divBdr>
            <w:top w:val="none" w:sz="0" w:space="0" w:color="auto"/>
            <w:left w:val="none" w:sz="0" w:space="0" w:color="auto"/>
            <w:bottom w:val="none" w:sz="0" w:space="0" w:color="auto"/>
            <w:right w:val="none" w:sz="0" w:space="0" w:color="auto"/>
          </w:divBdr>
        </w:div>
        <w:div w:id="1276519678">
          <w:marLeft w:val="0"/>
          <w:marRight w:val="0"/>
          <w:marTop w:val="0"/>
          <w:marBottom w:val="0"/>
          <w:divBdr>
            <w:top w:val="none" w:sz="0" w:space="0" w:color="auto"/>
            <w:left w:val="none" w:sz="0" w:space="0" w:color="auto"/>
            <w:bottom w:val="none" w:sz="0" w:space="0" w:color="auto"/>
            <w:right w:val="none" w:sz="0" w:space="0" w:color="auto"/>
          </w:divBdr>
          <w:divsChild>
            <w:div w:id="113444766">
              <w:marLeft w:val="0"/>
              <w:marRight w:val="0"/>
              <w:marTop w:val="30"/>
              <w:marBottom w:val="30"/>
              <w:divBdr>
                <w:top w:val="none" w:sz="0" w:space="0" w:color="auto"/>
                <w:left w:val="none" w:sz="0" w:space="0" w:color="auto"/>
                <w:bottom w:val="none" w:sz="0" w:space="0" w:color="auto"/>
                <w:right w:val="none" w:sz="0" w:space="0" w:color="auto"/>
              </w:divBdr>
              <w:divsChild>
                <w:div w:id="1114128987">
                  <w:marLeft w:val="0"/>
                  <w:marRight w:val="0"/>
                  <w:marTop w:val="0"/>
                  <w:marBottom w:val="0"/>
                  <w:divBdr>
                    <w:top w:val="none" w:sz="0" w:space="0" w:color="auto"/>
                    <w:left w:val="none" w:sz="0" w:space="0" w:color="auto"/>
                    <w:bottom w:val="none" w:sz="0" w:space="0" w:color="auto"/>
                    <w:right w:val="none" w:sz="0" w:space="0" w:color="auto"/>
                  </w:divBdr>
                  <w:divsChild>
                    <w:div w:id="1048993243">
                      <w:marLeft w:val="0"/>
                      <w:marRight w:val="0"/>
                      <w:marTop w:val="0"/>
                      <w:marBottom w:val="0"/>
                      <w:divBdr>
                        <w:top w:val="none" w:sz="0" w:space="0" w:color="auto"/>
                        <w:left w:val="none" w:sz="0" w:space="0" w:color="auto"/>
                        <w:bottom w:val="none" w:sz="0" w:space="0" w:color="auto"/>
                        <w:right w:val="none" w:sz="0" w:space="0" w:color="auto"/>
                      </w:divBdr>
                    </w:div>
                  </w:divsChild>
                </w:div>
                <w:div w:id="2105953602">
                  <w:marLeft w:val="0"/>
                  <w:marRight w:val="0"/>
                  <w:marTop w:val="0"/>
                  <w:marBottom w:val="0"/>
                  <w:divBdr>
                    <w:top w:val="none" w:sz="0" w:space="0" w:color="auto"/>
                    <w:left w:val="none" w:sz="0" w:space="0" w:color="auto"/>
                    <w:bottom w:val="none" w:sz="0" w:space="0" w:color="auto"/>
                    <w:right w:val="none" w:sz="0" w:space="0" w:color="auto"/>
                  </w:divBdr>
                  <w:divsChild>
                    <w:div w:id="824781059">
                      <w:marLeft w:val="0"/>
                      <w:marRight w:val="0"/>
                      <w:marTop w:val="0"/>
                      <w:marBottom w:val="0"/>
                      <w:divBdr>
                        <w:top w:val="none" w:sz="0" w:space="0" w:color="auto"/>
                        <w:left w:val="none" w:sz="0" w:space="0" w:color="auto"/>
                        <w:bottom w:val="none" w:sz="0" w:space="0" w:color="auto"/>
                        <w:right w:val="none" w:sz="0" w:space="0" w:color="auto"/>
                      </w:divBdr>
                    </w:div>
                  </w:divsChild>
                </w:div>
                <w:div w:id="1711152949">
                  <w:marLeft w:val="0"/>
                  <w:marRight w:val="0"/>
                  <w:marTop w:val="0"/>
                  <w:marBottom w:val="0"/>
                  <w:divBdr>
                    <w:top w:val="none" w:sz="0" w:space="0" w:color="auto"/>
                    <w:left w:val="none" w:sz="0" w:space="0" w:color="auto"/>
                    <w:bottom w:val="none" w:sz="0" w:space="0" w:color="auto"/>
                    <w:right w:val="none" w:sz="0" w:space="0" w:color="auto"/>
                  </w:divBdr>
                  <w:divsChild>
                    <w:div w:id="1807158088">
                      <w:marLeft w:val="0"/>
                      <w:marRight w:val="0"/>
                      <w:marTop w:val="0"/>
                      <w:marBottom w:val="0"/>
                      <w:divBdr>
                        <w:top w:val="none" w:sz="0" w:space="0" w:color="auto"/>
                        <w:left w:val="none" w:sz="0" w:space="0" w:color="auto"/>
                        <w:bottom w:val="none" w:sz="0" w:space="0" w:color="auto"/>
                        <w:right w:val="none" w:sz="0" w:space="0" w:color="auto"/>
                      </w:divBdr>
                    </w:div>
                  </w:divsChild>
                </w:div>
                <w:div w:id="1835101456">
                  <w:marLeft w:val="0"/>
                  <w:marRight w:val="0"/>
                  <w:marTop w:val="0"/>
                  <w:marBottom w:val="0"/>
                  <w:divBdr>
                    <w:top w:val="none" w:sz="0" w:space="0" w:color="auto"/>
                    <w:left w:val="none" w:sz="0" w:space="0" w:color="auto"/>
                    <w:bottom w:val="none" w:sz="0" w:space="0" w:color="auto"/>
                    <w:right w:val="none" w:sz="0" w:space="0" w:color="auto"/>
                  </w:divBdr>
                  <w:divsChild>
                    <w:div w:id="895363174">
                      <w:marLeft w:val="0"/>
                      <w:marRight w:val="0"/>
                      <w:marTop w:val="0"/>
                      <w:marBottom w:val="0"/>
                      <w:divBdr>
                        <w:top w:val="none" w:sz="0" w:space="0" w:color="auto"/>
                        <w:left w:val="none" w:sz="0" w:space="0" w:color="auto"/>
                        <w:bottom w:val="none" w:sz="0" w:space="0" w:color="auto"/>
                        <w:right w:val="none" w:sz="0" w:space="0" w:color="auto"/>
                      </w:divBdr>
                    </w:div>
                  </w:divsChild>
                </w:div>
                <w:div w:id="1019621066">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
                  </w:divsChild>
                </w:div>
                <w:div w:id="746615574">
                  <w:marLeft w:val="0"/>
                  <w:marRight w:val="0"/>
                  <w:marTop w:val="0"/>
                  <w:marBottom w:val="0"/>
                  <w:divBdr>
                    <w:top w:val="none" w:sz="0" w:space="0" w:color="auto"/>
                    <w:left w:val="none" w:sz="0" w:space="0" w:color="auto"/>
                    <w:bottom w:val="none" w:sz="0" w:space="0" w:color="auto"/>
                    <w:right w:val="none" w:sz="0" w:space="0" w:color="auto"/>
                  </w:divBdr>
                  <w:divsChild>
                    <w:div w:id="422072403">
                      <w:marLeft w:val="0"/>
                      <w:marRight w:val="0"/>
                      <w:marTop w:val="0"/>
                      <w:marBottom w:val="0"/>
                      <w:divBdr>
                        <w:top w:val="none" w:sz="0" w:space="0" w:color="auto"/>
                        <w:left w:val="none" w:sz="0" w:space="0" w:color="auto"/>
                        <w:bottom w:val="none" w:sz="0" w:space="0" w:color="auto"/>
                        <w:right w:val="none" w:sz="0" w:space="0" w:color="auto"/>
                      </w:divBdr>
                    </w:div>
                  </w:divsChild>
                </w:div>
                <w:div w:id="1158838236">
                  <w:marLeft w:val="0"/>
                  <w:marRight w:val="0"/>
                  <w:marTop w:val="0"/>
                  <w:marBottom w:val="0"/>
                  <w:divBdr>
                    <w:top w:val="none" w:sz="0" w:space="0" w:color="auto"/>
                    <w:left w:val="none" w:sz="0" w:space="0" w:color="auto"/>
                    <w:bottom w:val="none" w:sz="0" w:space="0" w:color="auto"/>
                    <w:right w:val="none" w:sz="0" w:space="0" w:color="auto"/>
                  </w:divBdr>
                  <w:divsChild>
                    <w:div w:id="760835959">
                      <w:marLeft w:val="0"/>
                      <w:marRight w:val="0"/>
                      <w:marTop w:val="0"/>
                      <w:marBottom w:val="0"/>
                      <w:divBdr>
                        <w:top w:val="none" w:sz="0" w:space="0" w:color="auto"/>
                        <w:left w:val="none" w:sz="0" w:space="0" w:color="auto"/>
                        <w:bottom w:val="none" w:sz="0" w:space="0" w:color="auto"/>
                        <w:right w:val="none" w:sz="0" w:space="0" w:color="auto"/>
                      </w:divBdr>
                    </w:div>
                  </w:divsChild>
                </w:div>
                <w:div w:id="1005589509">
                  <w:marLeft w:val="0"/>
                  <w:marRight w:val="0"/>
                  <w:marTop w:val="0"/>
                  <w:marBottom w:val="0"/>
                  <w:divBdr>
                    <w:top w:val="none" w:sz="0" w:space="0" w:color="auto"/>
                    <w:left w:val="none" w:sz="0" w:space="0" w:color="auto"/>
                    <w:bottom w:val="none" w:sz="0" w:space="0" w:color="auto"/>
                    <w:right w:val="none" w:sz="0" w:space="0" w:color="auto"/>
                  </w:divBdr>
                  <w:divsChild>
                    <w:div w:id="1691451179">
                      <w:marLeft w:val="0"/>
                      <w:marRight w:val="0"/>
                      <w:marTop w:val="0"/>
                      <w:marBottom w:val="0"/>
                      <w:divBdr>
                        <w:top w:val="none" w:sz="0" w:space="0" w:color="auto"/>
                        <w:left w:val="none" w:sz="0" w:space="0" w:color="auto"/>
                        <w:bottom w:val="none" w:sz="0" w:space="0" w:color="auto"/>
                        <w:right w:val="none" w:sz="0" w:space="0" w:color="auto"/>
                      </w:divBdr>
                    </w:div>
                  </w:divsChild>
                </w:div>
                <w:div w:id="1607345973">
                  <w:marLeft w:val="0"/>
                  <w:marRight w:val="0"/>
                  <w:marTop w:val="0"/>
                  <w:marBottom w:val="0"/>
                  <w:divBdr>
                    <w:top w:val="none" w:sz="0" w:space="0" w:color="auto"/>
                    <w:left w:val="none" w:sz="0" w:space="0" w:color="auto"/>
                    <w:bottom w:val="none" w:sz="0" w:space="0" w:color="auto"/>
                    <w:right w:val="none" w:sz="0" w:space="0" w:color="auto"/>
                  </w:divBdr>
                  <w:divsChild>
                    <w:div w:id="368652310">
                      <w:marLeft w:val="0"/>
                      <w:marRight w:val="0"/>
                      <w:marTop w:val="0"/>
                      <w:marBottom w:val="0"/>
                      <w:divBdr>
                        <w:top w:val="none" w:sz="0" w:space="0" w:color="auto"/>
                        <w:left w:val="none" w:sz="0" w:space="0" w:color="auto"/>
                        <w:bottom w:val="none" w:sz="0" w:space="0" w:color="auto"/>
                        <w:right w:val="none" w:sz="0" w:space="0" w:color="auto"/>
                      </w:divBdr>
                    </w:div>
                  </w:divsChild>
                </w:div>
                <w:div w:id="1576010186">
                  <w:marLeft w:val="0"/>
                  <w:marRight w:val="0"/>
                  <w:marTop w:val="0"/>
                  <w:marBottom w:val="0"/>
                  <w:divBdr>
                    <w:top w:val="none" w:sz="0" w:space="0" w:color="auto"/>
                    <w:left w:val="none" w:sz="0" w:space="0" w:color="auto"/>
                    <w:bottom w:val="none" w:sz="0" w:space="0" w:color="auto"/>
                    <w:right w:val="none" w:sz="0" w:space="0" w:color="auto"/>
                  </w:divBdr>
                  <w:divsChild>
                    <w:div w:id="1041321678">
                      <w:marLeft w:val="0"/>
                      <w:marRight w:val="0"/>
                      <w:marTop w:val="0"/>
                      <w:marBottom w:val="0"/>
                      <w:divBdr>
                        <w:top w:val="none" w:sz="0" w:space="0" w:color="auto"/>
                        <w:left w:val="none" w:sz="0" w:space="0" w:color="auto"/>
                        <w:bottom w:val="none" w:sz="0" w:space="0" w:color="auto"/>
                        <w:right w:val="none" w:sz="0" w:space="0" w:color="auto"/>
                      </w:divBdr>
                    </w:div>
                    <w:div w:id="1359113719">
                      <w:marLeft w:val="0"/>
                      <w:marRight w:val="0"/>
                      <w:marTop w:val="0"/>
                      <w:marBottom w:val="0"/>
                      <w:divBdr>
                        <w:top w:val="none" w:sz="0" w:space="0" w:color="auto"/>
                        <w:left w:val="none" w:sz="0" w:space="0" w:color="auto"/>
                        <w:bottom w:val="none" w:sz="0" w:space="0" w:color="auto"/>
                        <w:right w:val="none" w:sz="0" w:space="0" w:color="auto"/>
                      </w:divBdr>
                    </w:div>
                    <w:div w:id="1015692247">
                      <w:marLeft w:val="0"/>
                      <w:marRight w:val="0"/>
                      <w:marTop w:val="0"/>
                      <w:marBottom w:val="0"/>
                      <w:divBdr>
                        <w:top w:val="none" w:sz="0" w:space="0" w:color="auto"/>
                        <w:left w:val="none" w:sz="0" w:space="0" w:color="auto"/>
                        <w:bottom w:val="none" w:sz="0" w:space="0" w:color="auto"/>
                        <w:right w:val="none" w:sz="0" w:space="0" w:color="auto"/>
                      </w:divBdr>
                    </w:div>
                    <w:div w:id="1609194633">
                      <w:marLeft w:val="0"/>
                      <w:marRight w:val="0"/>
                      <w:marTop w:val="0"/>
                      <w:marBottom w:val="0"/>
                      <w:divBdr>
                        <w:top w:val="none" w:sz="0" w:space="0" w:color="auto"/>
                        <w:left w:val="none" w:sz="0" w:space="0" w:color="auto"/>
                        <w:bottom w:val="none" w:sz="0" w:space="0" w:color="auto"/>
                        <w:right w:val="none" w:sz="0" w:space="0" w:color="auto"/>
                      </w:divBdr>
                    </w:div>
                    <w:div w:id="298339206">
                      <w:marLeft w:val="0"/>
                      <w:marRight w:val="0"/>
                      <w:marTop w:val="0"/>
                      <w:marBottom w:val="0"/>
                      <w:divBdr>
                        <w:top w:val="none" w:sz="0" w:space="0" w:color="auto"/>
                        <w:left w:val="none" w:sz="0" w:space="0" w:color="auto"/>
                        <w:bottom w:val="none" w:sz="0" w:space="0" w:color="auto"/>
                        <w:right w:val="none" w:sz="0" w:space="0" w:color="auto"/>
                      </w:divBdr>
                    </w:div>
                    <w:div w:id="881357500">
                      <w:marLeft w:val="0"/>
                      <w:marRight w:val="0"/>
                      <w:marTop w:val="0"/>
                      <w:marBottom w:val="0"/>
                      <w:divBdr>
                        <w:top w:val="none" w:sz="0" w:space="0" w:color="auto"/>
                        <w:left w:val="none" w:sz="0" w:space="0" w:color="auto"/>
                        <w:bottom w:val="none" w:sz="0" w:space="0" w:color="auto"/>
                        <w:right w:val="none" w:sz="0" w:space="0" w:color="auto"/>
                      </w:divBdr>
                    </w:div>
                    <w:div w:id="1262228617">
                      <w:marLeft w:val="0"/>
                      <w:marRight w:val="0"/>
                      <w:marTop w:val="0"/>
                      <w:marBottom w:val="0"/>
                      <w:divBdr>
                        <w:top w:val="none" w:sz="0" w:space="0" w:color="auto"/>
                        <w:left w:val="none" w:sz="0" w:space="0" w:color="auto"/>
                        <w:bottom w:val="none" w:sz="0" w:space="0" w:color="auto"/>
                        <w:right w:val="none" w:sz="0" w:space="0" w:color="auto"/>
                      </w:divBdr>
                    </w:div>
                    <w:div w:id="1782725460">
                      <w:marLeft w:val="0"/>
                      <w:marRight w:val="0"/>
                      <w:marTop w:val="0"/>
                      <w:marBottom w:val="0"/>
                      <w:divBdr>
                        <w:top w:val="none" w:sz="0" w:space="0" w:color="auto"/>
                        <w:left w:val="none" w:sz="0" w:space="0" w:color="auto"/>
                        <w:bottom w:val="none" w:sz="0" w:space="0" w:color="auto"/>
                        <w:right w:val="none" w:sz="0" w:space="0" w:color="auto"/>
                      </w:divBdr>
                    </w:div>
                    <w:div w:id="1945188873">
                      <w:marLeft w:val="0"/>
                      <w:marRight w:val="0"/>
                      <w:marTop w:val="0"/>
                      <w:marBottom w:val="0"/>
                      <w:divBdr>
                        <w:top w:val="none" w:sz="0" w:space="0" w:color="auto"/>
                        <w:left w:val="none" w:sz="0" w:space="0" w:color="auto"/>
                        <w:bottom w:val="none" w:sz="0" w:space="0" w:color="auto"/>
                        <w:right w:val="none" w:sz="0" w:space="0" w:color="auto"/>
                      </w:divBdr>
                    </w:div>
                    <w:div w:id="536696785">
                      <w:marLeft w:val="0"/>
                      <w:marRight w:val="0"/>
                      <w:marTop w:val="0"/>
                      <w:marBottom w:val="0"/>
                      <w:divBdr>
                        <w:top w:val="none" w:sz="0" w:space="0" w:color="auto"/>
                        <w:left w:val="none" w:sz="0" w:space="0" w:color="auto"/>
                        <w:bottom w:val="none" w:sz="0" w:space="0" w:color="auto"/>
                        <w:right w:val="none" w:sz="0" w:space="0" w:color="auto"/>
                      </w:divBdr>
                    </w:div>
                    <w:div w:id="251475120">
                      <w:marLeft w:val="0"/>
                      <w:marRight w:val="0"/>
                      <w:marTop w:val="0"/>
                      <w:marBottom w:val="0"/>
                      <w:divBdr>
                        <w:top w:val="none" w:sz="0" w:space="0" w:color="auto"/>
                        <w:left w:val="none" w:sz="0" w:space="0" w:color="auto"/>
                        <w:bottom w:val="none" w:sz="0" w:space="0" w:color="auto"/>
                        <w:right w:val="none" w:sz="0" w:space="0" w:color="auto"/>
                      </w:divBdr>
                    </w:div>
                  </w:divsChild>
                </w:div>
                <w:div w:id="361782891">
                  <w:marLeft w:val="0"/>
                  <w:marRight w:val="0"/>
                  <w:marTop w:val="0"/>
                  <w:marBottom w:val="0"/>
                  <w:divBdr>
                    <w:top w:val="none" w:sz="0" w:space="0" w:color="auto"/>
                    <w:left w:val="none" w:sz="0" w:space="0" w:color="auto"/>
                    <w:bottom w:val="none" w:sz="0" w:space="0" w:color="auto"/>
                    <w:right w:val="none" w:sz="0" w:space="0" w:color="auto"/>
                  </w:divBdr>
                  <w:divsChild>
                    <w:div w:id="738600306">
                      <w:marLeft w:val="0"/>
                      <w:marRight w:val="0"/>
                      <w:marTop w:val="0"/>
                      <w:marBottom w:val="0"/>
                      <w:divBdr>
                        <w:top w:val="none" w:sz="0" w:space="0" w:color="auto"/>
                        <w:left w:val="none" w:sz="0" w:space="0" w:color="auto"/>
                        <w:bottom w:val="none" w:sz="0" w:space="0" w:color="auto"/>
                        <w:right w:val="none" w:sz="0" w:space="0" w:color="auto"/>
                      </w:divBdr>
                    </w:div>
                  </w:divsChild>
                </w:div>
                <w:div w:id="841358382">
                  <w:marLeft w:val="0"/>
                  <w:marRight w:val="0"/>
                  <w:marTop w:val="0"/>
                  <w:marBottom w:val="0"/>
                  <w:divBdr>
                    <w:top w:val="none" w:sz="0" w:space="0" w:color="auto"/>
                    <w:left w:val="none" w:sz="0" w:space="0" w:color="auto"/>
                    <w:bottom w:val="none" w:sz="0" w:space="0" w:color="auto"/>
                    <w:right w:val="none" w:sz="0" w:space="0" w:color="auto"/>
                  </w:divBdr>
                  <w:divsChild>
                    <w:div w:id="1618683595">
                      <w:marLeft w:val="0"/>
                      <w:marRight w:val="0"/>
                      <w:marTop w:val="0"/>
                      <w:marBottom w:val="0"/>
                      <w:divBdr>
                        <w:top w:val="none" w:sz="0" w:space="0" w:color="auto"/>
                        <w:left w:val="none" w:sz="0" w:space="0" w:color="auto"/>
                        <w:bottom w:val="none" w:sz="0" w:space="0" w:color="auto"/>
                        <w:right w:val="none" w:sz="0" w:space="0" w:color="auto"/>
                      </w:divBdr>
                    </w:div>
                    <w:div w:id="1096250544">
                      <w:marLeft w:val="0"/>
                      <w:marRight w:val="0"/>
                      <w:marTop w:val="0"/>
                      <w:marBottom w:val="0"/>
                      <w:divBdr>
                        <w:top w:val="none" w:sz="0" w:space="0" w:color="auto"/>
                        <w:left w:val="none" w:sz="0" w:space="0" w:color="auto"/>
                        <w:bottom w:val="none" w:sz="0" w:space="0" w:color="auto"/>
                        <w:right w:val="none" w:sz="0" w:space="0" w:color="auto"/>
                      </w:divBdr>
                    </w:div>
                  </w:divsChild>
                </w:div>
                <w:div w:id="245500962">
                  <w:marLeft w:val="0"/>
                  <w:marRight w:val="0"/>
                  <w:marTop w:val="0"/>
                  <w:marBottom w:val="0"/>
                  <w:divBdr>
                    <w:top w:val="none" w:sz="0" w:space="0" w:color="auto"/>
                    <w:left w:val="none" w:sz="0" w:space="0" w:color="auto"/>
                    <w:bottom w:val="none" w:sz="0" w:space="0" w:color="auto"/>
                    <w:right w:val="none" w:sz="0" w:space="0" w:color="auto"/>
                  </w:divBdr>
                  <w:divsChild>
                    <w:div w:id="526256316">
                      <w:marLeft w:val="0"/>
                      <w:marRight w:val="0"/>
                      <w:marTop w:val="0"/>
                      <w:marBottom w:val="0"/>
                      <w:divBdr>
                        <w:top w:val="none" w:sz="0" w:space="0" w:color="auto"/>
                        <w:left w:val="none" w:sz="0" w:space="0" w:color="auto"/>
                        <w:bottom w:val="none" w:sz="0" w:space="0" w:color="auto"/>
                        <w:right w:val="none" w:sz="0" w:space="0" w:color="auto"/>
                      </w:divBdr>
                    </w:div>
                  </w:divsChild>
                </w:div>
                <w:div w:id="451898040">
                  <w:marLeft w:val="0"/>
                  <w:marRight w:val="0"/>
                  <w:marTop w:val="0"/>
                  <w:marBottom w:val="0"/>
                  <w:divBdr>
                    <w:top w:val="none" w:sz="0" w:space="0" w:color="auto"/>
                    <w:left w:val="none" w:sz="0" w:space="0" w:color="auto"/>
                    <w:bottom w:val="none" w:sz="0" w:space="0" w:color="auto"/>
                    <w:right w:val="none" w:sz="0" w:space="0" w:color="auto"/>
                  </w:divBdr>
                  <w:divsChild>
                    <w:div w:id="21088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363">
          <w:marLeft w:val="0"/>
          <w:marRight w:val="0"/>
          <w:marTop w:val="0"/>
          <w:marBottom w:val="0"/>
          <w:divBdr>
            <w:top w:val="none" w:sz="0" w:space="0" w:color="auto"/>
            <w:left w:val="none" w:sz="0" w:space="0" w:color="auto"/>
            <w:bottom w:val="none" w:sz="0" w:space="0" w:color="auto"/>
            <w:right w:val="none" w:sz="0" w:space="0" w:color="auto"/>
          </w:divBdr>
        </w:div>
        <w:div w:id="1672297849">
          <w:marLeft w:val="0"/>
          <w:marRight w:val="0"/>
          <w:marTop w:val="0"/>
          <w:marBottom w:val="0"/>
          <w:divBdr>
            <w:top w:val="none" w:sz="0" w:space="0" w:color="auto"/>
            <w:left w:val="none" w:sz="0" w:space="0" w:color="auto"/>
            <w:bottom w:val="none" w:sz="0" w:space="0" w:color="auto"/>
            <w:right w:val="none" w:sz="0" w:space="0" w:color="auto"/>
          </w:divBdr>
          <w:divsChild>
            <w:div w:id="441345791">
              <w:marLeft w:val="0"/>
              <w:marRight w:val="0"/>
              <w:marTop w:val="30"/>
              <w:marBottom w:val="30"/>
              <w:divBdr>
                <w:top w:val="none" w:sz="0" w:space="0" w:color="auto"/>
                <w:left w:val="none" w:sz="0" w:space="0" w:color="auto"/>
                <w:bottom w:val="none" w:sz="0" w:space="0" w:color="auto"/>
                <w:right w:val="none" w:sz="0" w:space="0" w:color="auto"/>
              </w:divBdr>
              <w:divsChild>
                <w:div w:id="101918521">
                  <w:marLeft w:val="0"/>
                  <w:marRight w:val="0"/>
                  <w:marTop w:val="0"/>
                  <w:marBottom w:val="0"/>
                  <w:divBdr>
                    <w:top w:val="none" w:sz="0" w:space="0" w:color="auto"/>
                    <w:left w:val="none" w:sz="0" w:space="0" w:color="auto"/>
                    <w:bottom w:val="none" w:sz="0" w:space="0" w:color="auto"/>
                    <w:right w:val="none" w:sz="0" w:space="0" w:color="auto"/>
                  </w:divBdr>
                  <w:divsChild>
                    <w:div w:id="1540314181">
                      <w:marLeft w:val="0"/>
                      <w:marRight w:val="0"/>
                      <w:marTop w:val="0"/>
                      <w:marBottom w:val="0"/>
                      <w:divBdr>
                        <w:top w:val="none" w:sz="0" w:space="0" w:color="auto"/>
                        <w:left w:val="none" w:sz="0" w:space="0" w:color="auto"/>
                        <w:bottom w:val="none" w:sz="0" w:space="0" w:color="auto"/>
                        <w:right w:val="none" w:sz="0" w:space="0" w:color="auto"/>
                      </w:divBdr>
                    </w:div>
                  </w:divsChild>
                </w:div>
                <w:div w:id="1781073695">
                  <w:marLeft w:val="0"/>
                  <w:marRight w:val="0"/>
                  <w:marTop w:val="0"/>
                  <w:marBottom w:val="0"/>
                  <w:divBdr>
                    <w:top w:val="none" w:sz="0" w:space="0" w:color="auto"/>
                    <w:left w:val="none" w:sz="0" w:space="0" w:color="auto"/>
                    <w:bottom w:val="none" w:sz="0" w:space="0" w:color="auto"/>
                    <w:right w:val="none" w:sz="0" w:space="0" w:color="auto"/>
                  </w:divBdr>
                  <w:divsChild>
                    <w:div w:id="1232540893">
                      <w:marLeft w:val="0"/>
                      <w:marRight w:val="0"/>
                      <w:marTop w:val="0"/>
                      <w:marBottom w:val="0"/>
                      <w:divBdr>
                        <w:top w:val="none" w:sz="0" w:space="0" w:color="auto"/>
                        <w:left w:val="none" w:sz="0" w:space="0" w:color="auto"/>
                        <w:bottom w:val="none" w:sz="0" w:space="0" w:color="auto"/>
                        <w:right w:val="none" w:sz="0" w:space="0" w:color="auto"/>
                      </w:divBdr>
                    </w:div>
                  </w:divsChild>
                </w:div>
                <w:div w:id="1385984130">
                  <w:marLeft w:val="0"/>
                  <w:marRight w:val="0"/>
                  <w:marTop w:val="0"/>
                  <w:marBottom w:val="0"/>
                  <w:divBdr>
                    <w:top w:val="none" w:sz="0" w:space="0" w:color="auto"/>
                    <w:left w:val="none" w:sz="0" w:space="0" w:color="auto"/>
                    <w:bottom w:val="none" w:sz="0" w:space="0" w:color="auto"/>
                    <w:right w:val="none" w:sz="0" w:space="0" w:color="auto"/>
                  </w:divBdr>
                  <w:divsChild>
                    <w:div w:id="1287076970">
                      <w:marLeft w:val="0"/>
                      <w:marRight w:val="0"/>
                      <w:marTop w:val="0"/>
                      <w:marBottom w:val="0"/>
                      <w:divBdr>
                        <w:top w:val="none" w:sz="0" w:space="0" w:color="auto"/>
                        <w:left w:val="none" w:sz="0" w:space="0" w:color="auto"/>
                        <w:bottom w:val="none" w:sz="0" w:space="0" w:color="auto"/>
                        <w:right w:val="none" w:sz="0" w:space="0" w:color="auto"/>
                      </w:divBdr>
                    </w:div>
                  </w:divsChild>
                </w:div>
                <w:div w:id="696657208">
                  <w:marLeft w:val="0"/>
                  <w:marRight w:val="0"/>
                  <w:marTop w:val="0"/>
                  <w:marBottom w:val="0"/>
                  <w:divBdr>
                    <w:top w:val="none" w:sz="0" w:space="0" w:color="auto"/>
                    <w:left w:val="none" w:sz="0" w:space="0" w:color="auto"/>
                    <w:bottom w:val="none" w:sz="0" w:space="0" w:color="auto"/>
                    <w:right w:val="none" w:sz="0" w:space="0" w:color="auto"/>
                  </w:divBdr>
                  <w:divsChild>
                    <w:div w:id="1617785248">
                      <w:marLeft w:val="0"/>
                      <w:marRight w:val="0"/>
                      <w:marTop w:val="0"/>
                      <w:marBottom w:val="0"/>
                      <w:divBdr>
                        <w:top w:val="none" w:sz="0" w:space="0" w:color="auto"/>
                        <w:left w:val="none" w:sz="0" w:space="0" w:color="auto"/>
                        <w:bottom w:val="none" w:sz="0" w:space="0" w:color="auto"/>
                        <w:right w:val="none" w:sz="0" w:space="0" w:color="auto"/>
                      </w:divBdr>
                    </w:div>
                  </w:divsChild>
                </w:div>
                <w:div w:id="613438668">
                  <w:marLeft w:val="0"/>
                  <w:marRight w:val="0"/>
                  <w:marTop w:val="0"/>
                  <w:marBottom w:val="0"/>
                  <w:divBdr>
                    <w:top w:val="none" w:sz="0" w:space="0" w:color="auto"/>
                    <w:left w:val="none" w:sz="0" w:space="0" w:color="auto"/>
                    <w:bottom w:val="none" w:sz="0" w:space="0" w:color="auto"/>
                    <w:right w:val="none" w:sz="0" w:space="0" w:color="auto"/>
                  </w:divBdr>
                  <w:divsChild>
                    <w:div w:id="1820950481">
                      <w:marLeft w:val="0"/>
                      <w:marRight w:val="0"/>
                      <w:marTop w:val="0"/>
                      <w:marBottom w:val="0"/>
                      <w:divBdr>
                        <w:top w:val="none" w:sz="0" w:space="0" w:color="auto"/>
                        <w:left w:val="none" w:sz="0" w:space="0" w:color="auto"/>
                        <w:bottom w:val="none" w:sz="0" w:space="0" w:color="auto"/>
                        <w:right w:val="none" w:sz="0" w:space="0" w:color="auto"/>
                      </w:divBdr>
                    </w:div>
                  </w:divsChild>
                </w:div>
                <w:div w:id="1166627614">
                  <w:marLeft w:val="0"/>
                  <w:marRight w:val="0"/>
                  <w:marTop w:val="0"/>
                  <w:marBottom w:val="0"/>
                  <w:divBdr>
                    <w:top w:val="none" w:sz="0" w:space="0" w:color="auto"/>
                    <w:left w:val="none" w:sz="0" w:space="0" w:color="auto"/>
                    <w:bottom w:val="none" w:sz="0" w:space="0" w:color="auto"/>
                    <w:right w:val="none" w:sz="0" w:space="0" w:color="auto"/>
                  </w:divBdr>
                  <w:divsChild>
                    <w:div w:id="1200238727">
                      <w:marLeft w:val="0"/>
                      <w:marRight w:val="0"/>
                      <w:marTop w:val="0"/>
                      <w:marBottom w:val="0"/>
                      <w:divBdr>
                        <w:top w:val="none" w:sz="0" w:space="0" w:color="auto"/>
                        <w:left w:val="none" w:sz="0" w:space="0" w:color="auto"/>
                        <w:bottom w:val="none" w:sz="0" w:space="0" w:color="auto"/>
                        <w:right w:val="none" w:sz="0" w:space="0" w:color="auto"/>
                      </w:divBdr>
                    </w:div>
                  </w:divsChild>
                </w:div>
                <w:div w:id="368184466">
                  <w:marLeft w:val="0"/>
                  <w:marRight w:val="0"/>
                  <w:marTop w:val="0"/>
                  <w:marBottom w:val="0"/>
                  <w:divBdr>
                    <w:top w:val="none" w:sz="0" w:space="0" w:color="auto"/>
                    <w:left w:val="none" w:sz="0" w:space="0" w:color="auto"/>
                    <w:bottom w:val="none" w:sz="0" w:space="0" w:color="auto"/>
                    <w:right w:val="none" w:sz="0" w:space="0" w:color="auto"/>
                  </w:divBdr>
                  <w:divsChild>
                    <w:div w:id="1506020236">
                      <w:marLeft w:val="0"/>
                      <w:marRight w:val="0"/>
                      <w:marTop w:val="0"/>
                      <w:marBottom w:val="0"/>
                      <w:divBdr>
                        <w:top w:val="none" w:sz="0" w:space="0" w:color="auto"/>
                        <w:left w:val="none" w:sz="0" w:space="0" w:color="auto"/>
                        <w:bottom w:val="none" w:sz="0" w:space="0" w:color="auto"/>
                        <w:right w:val="none" w:sz="0" w:space="0" w:color="auto"/>
                      </w:divBdr>
                    </w:div>
                  </w:divsChild>
                </w:div>
                <w:div w:id="1301424435">
                  <w:marLeft w:val="0"/>
                  <w:marRight w:val="0"/>
                  <w:marTop w:val="0"/>
                  <w:marBottom w:val="0"/>
                  <w:divBdr>
                    <w:top w:val="none" w:sz="0" w:space="0" w:color="auto"/>
                    <w:left w:val="none" w:sz="0" w:space="0" w:color="auto"/>
                    <w:bottom w:val="none" w:sz="0" w:space="0" w:color="auto"/>
                    <w:right w:val="none" w:sz="0" w:space="0" w:color="auto"/>
                  </w:divBdr>
                  <w:divsChild>
                    <w:div w:id="1337540344">
                      <w:marLeft w:val="0"/>
                      <w:marRight w:val="0"/>
                      <w:marTop w:val="0"/>
                      <w:marBottom w:val="0"/>
                      <w:divBdr>
                        <w:top w:val="none" w:sz="0" w:space="0" w:color="auto"/>
                        <w:left w:val="none" w:sz="0" w:space="0" w:color="auto"/>
                        <w:bottom w:val="none" w:sz="0" w:space="0" w:color="auto"/>
                        <w:right w:val="none" w:sz="0" w:space="0" w:color="auto"/>
                      </w:divBdr>
                    </w:div>
                  </w:divsChild>
                </w:div>
                <w:div w:id="834565453">
                  <w:marLeft w:val="0"/>
                  <w:marRight w:val="0"/>
                  <w:marTop w:val="0"/>
                  <w:marBottom w:val="0"/>
                  <w:divBdr>
                    <w:top w:val="none" w:sz="0" w:space="0" w:color="auto"/>
                    <w:left w:val="none" w:sz="0" w:space="0" w:color="auto"/>
                    <w:bottom w:val="none" w:sz="0" w:space="0" w:color="auto"/>
                    <w:right w:val="none" w:sz="0" w:space="0" w:color="auto"/>
                  </w:divBdr>
                  <w:divsChild>
                    <w:div w:id="646084454">
                      <w:marLeft w:val="0"/>
                      <w:marRight w:val="0"/>
                      <w:marTop w:val="0"/>
                      <w:marBottom w:val="0"/>
                      <w:divBdr>
                        <w:top w:val="none" w:sz="0" w:space="0" w:color="auto"/>
                        <w:left w:val="none" w:sz="0" w:space="0" w:color="auto"/>
                        <w:bottom w:val="none" w:sz="0" w:space="0" w:color="auto"/>
                        <w:right w:val="none" w:sz="0" w:space="0" w:color="auto"/>
                      </w:divBdr>
                    </w:div>
                  </w:divsChild>
                </w:div>
                <w:div w:id="1085766011">
                  <w:marLeft w:val="0"/>
                  <w:marRight w:val="0"/>
                  <w:marTop w:val="0"/>
                  <w:marBottom w:val="0"/>
                  <w:divBdr>
                    <w:top w:val="none" w:sz="0" w:space="0" w:color="auto"/>
                    <w:left w:val="none" w:sz="0" w:space="0" w:color="auto"/>
                    <w:bottom w:val="none" w:sz="0" w:space="0" w:color="auto"/>
                    <w:right w:val="none" w:sz="0" w:space="0" w:color="auto"/>
                  </w:divBdr>
                  <w:divsChild>
                    <w:div w:id="705301454">
                      <w:marLeft w:val="0"/>
                      <w:marRight w:val="0"/>
                      <w:marTop w:val="0"/>
                      <w:marBottom w:val="0"/>
                      <w:divBdr>
                        <w:top w:val="none" w:sz="0" w:space="0" w:color="auto"/>
                        <w:left w:val="none" w:sz="0" w:space="0" w:color="auto"/>
                        <w:bottom w:val="none" w:sz="0" w:space="0" w:color="auto"/>
                        <w:right w:val="none" w:sz="0" w:space="0" w:color="auto"/>
                      </w:divBdr>
                    </w:div>
                    <w:div w:id="1896315151">
                      <w:marLeft w:val="0"/>
                      <w:marRight w:val="0"/>
                      <w:marTop w:val="0"/>
                      <w:marBottom w:val="0"/>
                      <w:divBdr>
                        <w:top w:val="none" w:sz="0" w:space="0" w:color="auto"/>
                        <w:left w:val="none" w:sz="0" w:space="0" w:color="auto"/>
                        <w:bottom w:val="none" w:sz="0" w:space="0" w:color="auto"/>
                        <w:right w:val="none" w:sz="0" w:space="0" w:color="auto"/>
                      </w:divBdr>
                    </w:div>
                    <w:div w:id="850990962">
                      <w:marLeft w:val="0"/>
                      <w:marRight w:val="0"/>
                      <w:marTop w:val="0"/>
                      <w:marBottom w:val="0"/>
                      <w:divBdr>
                        <w:top w:val="none" w:sz="0" w:space="0" w:color="auto"/>
                        <w:left w:val="none" w:sz="0" w:space="0" w:color="auto"/>
                        <w:bottom w:val="none" w:sz="0" w:space="0" w:color="auto"/>
                        <w:right w:val="none" w:sz="0" w:space="0" w:color="auto"/>
                      </w:divBdr>
                    </w:div>
                    <w:div w:id="251672263">
                      <w:marLeft w:val="0"/>
                      <w:marRight w:val="0"/>
                      <w:marTop w:val="0"/>
                      <w:marBottom w:val="0"/>
                      <w:divBdr>
                        <w:top w:val="none" w:sz="0" w:space="0" w:color="auto"/>
                        <w:left w:val="none" w:sz="0" w:space="0" w:color="auto"/>
                        <w:bottom w:val="none" w:sz="0" w:space="0" w:color="auto"/>
                        <w:right w:val="none" w:sz="0" w:space="0" w:color="auto"/>
                      </w:divBdr>
                    </w:div>
                    <w:div w:id="1298486551">
                      <w:marLeft w:val="0"/>
                      <w:marRight w:val="0"/>
                      <w:marTop w:val="0"/>
                      <w:marBottom w:val="0"/>
                      <w:divBdr>
                        <w:top w:val="none" w:sz="0" w:space="0" w:color="auto"/>
                        <w:left w:val="none" w:sz="0" w:space="0" w:color="auto"/>
                        <w:bottom w:val="none" w:sz="0" w:space="0" w:color="auto"/>
                        <w:right w:val="none" w:sz="0" w:space="0" w:color="auto"/>
                      </w:divBdr>
                    </w:div>
                    <w:div w:id="1482189881">
                      <w:marLeft w:val="0"/>
                      <w:marRight w:val="0"/>
                      <w:marTop w:val="0"/>
                      <w:marBottom w:val="0"/>
                      <w:divBdr>
                        <w:top w:val="none" w:sz="0" w:space="0" w:color="auto"/>
                        <w:left w:val="none" w:sz="0" w:space="0" w:color="auto"/>
                        <w:bottom w:val="none" w:sz="0" w:space="0" w:color="auto"/>
                        <w:right w:val="none" w:sz="0" w:space="0" w:color="auto"/>
                      </w:divBdr>
                    </w:div>
                    <w:div w:id="258486664">
                      <w:marLeft w:val="0"/>
                      <w:marRight w:val="0"/>
                      <w:marTop w:val="0"/>
                      <w:marBottom w:val="0"/>
                      <w:divBdr>
                        <w:top w:val="none" w:sz="0" w:space="0" w:color="auto"/>
                        <w:left w:val="none" w:sz="0" w:space="0" w:color="auto"/>
                        <w:bottom w:val="none" w:sz="0" w:space="0" w:color="auto"/>
                        <w:right w:val="none" w:sz="0" w:space="0" w:color="auto"/>
                      </w:divBdr>
                    </w:div>
                    <w:div w:id="1118447088">
                      <w:marLeft w:val="0"/>
                      <w:marRight w:val="0"/>
                      <w:marTop w:val="0"/>
                      <w:marBottom w:val="0"/>
                      <w:divBdr>
                        <w:top w:val="none" w:sz="0" w:space="0" w:color="auto"/>
                        <w:left w:val="none" w:sz="0" w:space="0" w:color="auto"/>
                        <w:bottom w:val="none" w:sz="0" w:space="0" w:color="auto"/>
                        <w:right w:val="none" w:sz="0" w:space="0" w:color="auto"/>
                      </w:divBdr>
                    </w:div>
                    <w:div w:id="1333803330">
                      <w:marLeft w:val="0"/>
                      <w:marRight w:val="0"/>
                      <w:marTop w:val="0"/>
                      <w:marBottom w:val="0"/>
                      <w:divBdr>
                        <w:top w:val="none" w:sz="0" w:space="0" w:color="auto"/>
                        <w:left w:val="none" w:sz="0" w:space="0" w:color="auto"/>
                        <w:bottom w:val="none" w:sz="0" w:space="0" w:color="auto"/>
                        <w:right w:val="none" w:sz="0" w:space="0" w:color="auto"/>
                      </w:divBdr>
                    </w:div>
                    <w:div w:id="1717194547">
                      <w:marLeft w:val="0"/>
                      <w:marRight w:val="0"/>
                      <w:marTop w:val="0"/>
                      <w:marBottom w:val="0"/>
                      <w:divBdr>
                        <w:top w:val="none" w:sz="0" w:space="0" w:color="auto"/>
                        <w:left w:val="none" w:sz="0" w:space="0" w:color="auto"/>
                        <w:bottom w:val="none" w:sz="0" w:space="0" w:color="auto"/>
                        <w:right w:val="none" w:sz="0" w:space="0" w:color="auto"/>
                      </w:divBdr>
                    </w:div>
                    <w:div w:id="180975362">
                      <w:marLeft w:val="0"/>
                      <w:marRight w:val="0"/>
                      <w:marTop w:val="0"/>
                      <w:marBottom w:val="0"/>
                      <w:divBdr>
                        <w:top w:val="none" w:sz="0" w:space="0" w:color="auto"/>
                        <w:left w:val="none" w:sz="0" w:space="0" w:color="auto"/>
                        <w:bottom w:val="none" w:sz="0" w:space="0" w:color="auto"/>
                        <w:right w:val="none" w:sz="0" w:space="0" w:color="auto"/>
                      </w:divBdr>
                    </w:div>
                  </w:divsChild>
                </w:div>
                <w:div w:id="2120368506">
                  <w:marLeft w:val="0"/>
                  <w:marRight w:val="0"/>
                  <w:marTop w:val="0"/>
                  <w:marBottom w:val="0"/>
                  <w:divBdr>
                    <w:top w:val="none" w:sz="0" w:space="0" w:color="auto"/>
                    <w:left w:val="none" w:sz="0" w:space="0" w:color="auto"/>
                    <w:bottom w:val="none" w:sz="0" w:space="0" w:color="auto"/>
                    <w:right w:val="none" w:sz="0" w:space="0" w:color="auto"/>
                  </w:divBdr>
                  <w:divsChild>
                    <w:div w:id="276760273">
                      <w:marLeft w:val="0"/>
                      <w:marRight w:val="0"/>
                      <w:marTop w:val="0"/>
                      <w:marBottom w:val="0"/>
                      <w:divBdr>
                        <w:top w:val="none" w:sz="0" w:space="0" w:color="auto"/>
                        <w:left w:val="none" w:sz="0" w:space="0" w:color="auto"/>
                        <w:bottom w:val="none" w:sz="0" w:space="0" w:color="auto"/>
                        <w:right w:val="none" w:sz="0" w:space="0" w:color="auto"/>
                      </w:divBdr>
                    </w:div>
                  </w:divsChild>
                </w:div>
                <w:div w:id="1475566776">
                  <w:marLeft w:val="0"/>
                  <w:marRight w:val="0"/>
                  <w:marTop w:val="0"/>
                  <w:marBottom w:val="0"/>
                  <w:divBdr>
                    <w:top w:val="none" w:sz="0" w:space="0" w:color="auto"/>
                    <w:left w:val="none" w:sz="0" w:space="0" w:color="auto"/>
                    <w:bottom w:val="none" w:sz="0" w:space="0" w:color="auto"/>
                    <w:right w:val="none" w:sz="0" w:space="0" w:color="auto"/>
                  </w:divBdr>
                  <w:divsChild>
                    <w:div w:id="2042247754">
                      <w:marLeft w:val="0"/>
                      <w:marRight w:val="0"/>
                      <w:marTop w:val="0"/>
                      <w:marBottom w:val="0"/>
                      <w:divBdr>
                        <w:top w:val="none" w:sz="0" w:space="0" w:color="auto"/>
                        <w:left w:val="none" w:sz="0" w:space="0" w:color="auto"/>
                        <w:bottom w:val="none" w:sz="0" w:space="0" w:color="auto"/>
                        <w:right w:val="none" w:sz="0" w:space="0" w:color="auto"/>
                      </w:divBdr>
                    </w:div>
                    <w:div w:id="1089229955">
                      <w:marLeft w:val="0"/>
                      <w:marRight w:val="0"/>
                      <w:marTop w:val="0"/>
                      <w:marBottom w:val="0"/>
                      <w:divBdr>
                        <w:top w:val="none" w:sz="0" w:space="0" w:color="auto"/>
                        <w:left w:val="none" w:sz="0" w:space="0" w:color="auto"/>
                        <w:bottom w:val="none" w:sz="0" w:space="0" w:color="auto"/>
                        <w:right w:val="none" w:sz="0" w:space="0" w:color="auto"/>
                      </w:divBdr>
                    </w:div>
                  </w:divsChild>
                </w:div>
                <w:div w:id="1156342906">
                  <w:marLeft w:val="0"/>
                  <w:marRight w:val="0"/>
                  <w:marTop w:val="0"/>
                  <w:marBottom w:val="0"/>
                  <w:divBdr>
                    <w:top w:val="none" w:sz="0" w:space="0" w:color="auto"/>
                    <w:left w:val="none" w:sz="0" w:space="0" w:color="auto"/>
                    <w:bottom w:val="none" w:sz="0" w:space="0" w:color="auto"/>
                    <w:right w:val="none" w:sz="0" w:space="0" w:color="auto"/>
                  </w:divBdr>
                  <w:divsChild>
                    <w:div w:id="519272865">
                      <w:marLeft w:val="0"/>
                      <w:marRight w:val="0"/>
                      <w:marTop w:val="0"/>
                      <w:marBottom w:val="0"/>
                      <w:divBdr>
                        <w:top w:val="none" w:sz="0" w:space="0" w:color="auto"/>
                        <w:left w:val="none" w:sz="0" w:space="0" w:color="auto"/>
                        <w:bottom w:val="none" w:sz="0" w:space="0" w:color="auto"/>
                        <w:right w:val="none" w:sz="0" w:space="0" w:color="auto"/>
                      </w:divBdr>
                    </w:div>
                  </w:divsChild>
                </w:div>
                <w:div w:id="7491688">
                  <w:marLeft w:val="0"/>
                  <w:marRight w:val="0"/>
                  <w:marTop w:val="0"/>
                  <w:marBottom w:val="0"/>
                  <w:divBdr>
                    <w:top w:val="none" w:sz="0" w:space="0" w:color="auto"/>
                    <w:left w:val="none" w:sz="0" w:space="0" w:color="auto"/>
                    <w:bottom w:val="none" w:sz="0" w:space="0" w:color="auto"/>
                    <w:right w:val="none" w:sz="0" w:space="0" w:color="auto"/>
                  </w:divBdr>
                  <w:divsChild>
                    <w:div w:id="1324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90095">
          <w:marLeft w:val="0"/>
          <w:marRight w:val="0"/>
          <w:marTop w:val="0"/>
          <w:marBottom w:val="0"/>
          <w:divBdr>
            <w:top w:val="none" w:sz="0" w:space="0" w:color="auto"/>
            <w:left w:val="none" w:sz="0" w:space="0" w:color="auto"/>
            <w:bottom w:val="none" w:sz="0" w:space="0" w:color="auto"/>
            <w:right w:val="none" w:sz="0" w:space="0" w:color="auto"/>
          </w:divBdr>
        </w:div>
        <w:div w:id="1629781404">
          <w:marLeft w:val="0"/>
          <w:marRight w:val="0"/>
          <w:marTop w:val="0"/>
          <w:marBottom w:val="0"/>
          <w:divBdr>
            <w:top w:val="none" w:sz="0" w:space="0" w:color="auto"/>
            <w:left w:val="none" w:sz="0" w:space="0" w:color="auto"/>
            <w:bottom w:val="none" w:sz="0" w:space="0" w:color="auto"/>
            <w:right w:val="none" w:sz="0" w:space="0" w:color="auto"/>
          </w:divBdr>
          <w:divsChild>
            <w:div w:id="536820322">
              <w:marLeft w:val="0"/>
              <w:marRight w:val="0"/>
              <w:marTop w:val="30"/>
              <w:marBottom w:val="30"/>
              <w:divBdr>
                <w:top w:val="none" w:sz="0" w:space="0" w:color="auto"/>
                <w:left w:val="none" w:sz="0" w:space="0" w:color="auto"/>
                <w:bottom w:val="none" w:sz="0" w:space="0" w:color="auto"/>
                <w:right w:val="none" w:sz="0" w:space="0" w:color="auto"/>
              </w:divBdr>
              <w:divsChild>
                <w:div w:id="988822349">
                  <w:marLeft w:val="0"/>
                  <w:marRight w:val="0"/>
                  <w:marTop w:val="0"/>
                  <w:marBottom w:val="0"/>
                  <w:divBdr>
                    <w:top w:val="none" w:sz="0" w:space="0" w:color="auto"/>
                    <w:left w:val="none" w:sz="0" w:space="0" w:color="auto"/>
                    <w:bottom w:val="none" w:sz="0" w:space="0" w:color="auto"/>
                    <w:right w:val="none" w:sz="0" w:space="0" w:color="auto"/>
                  </w:divBdr>
                  <w:divsChild>
                    <w:div w:id="921640480">
                      <w:marLeft w:val="0"/>
                      <w:marRight w:val="0"/>
                      <w:marTop w:val="0"/>
                      <w:marBottom w:val="0"/>
                      <w:divBdr>
                        <w:top w:val="none" w:sz="0" w:space="0" w:color="auto"/>
                        <w:left w:val="none" w:sz="0" w:space="0" w:color="auto"/>
                        <w:bottom w:val="none" w:sz="0" w:space="0" w:color="auto"/>
                        <w:right w:val="none" w:sz="0" w:space="0" w:color="auto"/>
                      </w:divBdr>
                    </w:div>
                  </w:divsChild>
                </w:div>
                <w:div w:id="792678946">
                  <w:marLeft w:val="0"/>
                  <w:marRight w:val="0"/>
                  <w:marTop w:val="0"/>
                  <w:marBottom w:val="0"/>
                  <w:divBdr>
                    <w:top w:val="none" w:sz="0" w:space="0" w:color="auto"/>
                    <w:left w:val="none" w:sz="0" w:space="0" w:color="auto"/>
                    <w:bottom w:val="none" w:sz="0" w:space="0" w:color="auto"/>
                    <w:right w:val="none" w:sz="0" w:space="0" w:color="auto"/>
                  </w:divBdr>
                  <w:divsChild>
                    <w:div w:id="139657504">
                      <w:marLeft w:val="0"/>
                      <w:marRight w:val="0"/>
                      <w:marTop w:val="0"/>
                      <w:marBottom w:val="0"/>
                      <w:divBdr>
                        <w:top w:val="none" w:sz="0" w:space="0" w:color="auto"/>
                        <w:left w:val="none" w:sz="0" w:space="0" w:color="auto"/>
                        <w:bottom w:val="none" w:sz="0" w:space="0" w:color="auto"/>
                        <w:right w:val="none" w:sz="0" w:space="0" w:color="auto"/>
                      </w:divBdr>
                    </w:div>
                  </w:divsChild>
                </w:div>
                <w:div w:id="842159364">
                  <w:marLeft w:val="0"/>
                  <w:marRight w:val="0"/>
                  <w:marTop w:val="0"/>
                  <w:marBottom w:val="0"/>
                  <w:divBdr>
                    <w:top w:val="none" w:sz="0" w:space="0" w:color="auto"/>
                    <w:left w:val="none" w:sz="0" w:space="0" w:color="auto"/>
                    <w:bottom w:val="none" w:sz="0" w:space="0" w:color="auto"/>
                    <w:right w:val="none" w:sz="0" w:space="0" w:color="auto"/>
                  </w:divBdr>
                  <w:divsChild>
                    <w:div w:id="46535933">
                      <w:marLeft w:val="0"/>
                      <w:marRight w:val="0"/>
                      <w:marTop w:val="0"/>
                      <w:marBottom w:val="0"/>
                      <w:divBdr>
                        <w:top w:val="none" w:sz="0" w:space="0" w:color="auto"/>
                        <w:left w:val="none" w:sz="0" w:space="0" w:color="auto"/>
                        <w:bottom w:val="none" w:sz="0" w:space="0" w:color="auto"/>
                        <w:right w:val="none" w:sz="0" w:space="0" w:color="auto"/>
                      </w:divBdr>
                    </w:div>
                  </w:divsChild>
                </w:div>
                <w:div w:id="401484060">
                  <w:marLeft w:val="0"/>
                  <w:marRight w:val="0"/>
                  <w:marTop w:val="0"/>
                  <w:marBottom w:val="0"/>
                  <w:divBdr>
                    <w:top w:val="none" w:sz="0" w:space="0" w:color="auto"/>
                    <w:left w:val="none" w:sz="0" w:space="0" w:color="auto"/>
                    <w:bottom w:val="none" w:sz="0" w:space="0" w:color="auto"/>
                    <w:right w:val="none" w:sz="0" w:space="0" w:color="auto"/>
                  </w:divBdr>
                  <w:divsChild>
                    <w:div w:id="684138722">
                      <w:marLeft w:val="0"/>
                      <w:marRight w:val="0"/>
                      <w:marTop w:val="0"/>
                      <w:marBottom w:val="0"/>
                      <w:divBdr>
                        <w:top w:val="none" w:sz="0" w:space="0" w:color="auto"/>
                        <w:left w:val="none" w:sz="0" w:space="0" w:color="auto"/>
                        <w:bottom w:val="none" w:sz="0" w:space="0" w:color="auto"/>
                        <w:right w:val="none" w:sz="0" w:space="0" w:color="auto"/>
                      </w:divBdr>
                    </w:div>
                  </w:divsChild>
                </w:div>
                <w:div w:id="357506949">
                  <w:marLeft w:val="0"/>
                  <w:marRight w:val="0"/>
                  <w:marTop w:val="0"/>
                  <w:marBottom w:val="0"/>
                  <w:divBdr>
                    <w:top w:val="none" w:sz="0" w:space="0" w:color="auto"/>
                    <w:left w:val="none" w:sz="0" w:space="0" w:color="auto"/>
                    <w:bottom w:val="none" w:sz="0" w:space="0" w:color="auto"/>
                    <w:right w:val="none" w:sz="0" w:space="0" w:color="auto"/>
                  </w:divBdr>
                  <w:divsChild>
                    <w:div w:id="577207742">
                      <w:marLeft w:val="0"/>
                      <w:marRight w:val="0"/>
                      <w:marTop w:val="0"/>
                      <w:marBottom w:val="0"/>
                      <w:divBdr>
                        <w:top w:val="none" w:sz="0" w:space="0" w:color="auto"/>
                        <w:left w:val="none" w:sz="0" w:space="0" w:color="auto"/>
                        <w:bottom w:val="none" w:sz="0" w:space="0" w:color="auto"/>
                        <w:right w:val="none" w:sz="0" w:space="0" w:color="auto"/>
                      </w:divBdr>
                    </w:div>
                  </w:divsChild>
                </w:div>
                <w:div w:id="1767190900">
                  <w:marLeft w:val="0"/>
                  <w:marRight w:val="0"/>
                  <w:marTop w:val="0"/>
                  <w:marBottom w:val="0"/>
                  <w:divBdr>
                    <w:top w:val="none" w:sz="0" w:space="0" w:color="auto"/>
                    <w:left w:val="none" w:sz="0" w:space="0" w:color="auto"/>
                    <w:bottom w:val="none" w:sz="0" w:space="0" w:color="auto"/>
                    <w:right w:val="none" w:sz="0" w:space="0" w:color="auto"/>
                  </w:divBdr>
                  <w:divsChild>
                    <w:div w:id="1016729560">
                      <w:marLeft w:val="0"/>
                      <w:marRight w:val="0"/>
                      <w:marTop w:val="0"/>
                      <w:marBottom w:val="0"/>
                      <w:divBdr>
                        <w:top w:val="none" w:sz="0" w:space="0" w:color="auto"/>
                        <w:left w:val="none" w:sz="0" w:space="0" w:color="auto"/>
                        <w:bottom w:val="none" w:sz="0" w:space="0" w:color="auto"/>
                        <w:right w:val="none" w:sz="0" w:space="0" w:color="auto"/>
                      </w:divBdr>
                    </w:div>
                  </w:divsChild>
                </w:div>
                <w:div w:id="2139645688">
                  <w:marLeft w:val="0"/>
                  <w:marRight w:val="0"/>
                  <w:marTop w:val="0"/>
                  <w:marBottom w:val="0"/>
                  <w:divBdr>
                    <w:top w:val="none" w:sz="0" w:space="0" w:color="auto"/>
                    <w:left w:val="none" w:sz="0" w:space="0" w:color="auto"/>
                    <w:bottom w:val="none" w:sz="0" w:space="0" w:color="auto"/>
                    <w:right w:val="none" w:sz="0" w:space="0" w:color="auto"/>
                  </w:divBdr>
                  <w:divsChild>
                    <w:div w:id="946735375">
                      <w:marLeft w:val="0"/>
                      <w:marRight w:val="0"/>
                      <w:marTop w:val="0"/>
                      <w:marBottom w:val="0"/>
                      <w:divBdr>
                        <w:top w:val="none" w:sz="0" w:space="0" w:color="auto"/>
                        <w:left w:val="none" w:sz="0" w:space="0" w:color="auto"/>
                        <w:bottom w:val="none" w:sz="0" w:space="0" w:color="auto"/>
                        <w:right w:val="none" w:sz="0" w:space="0" w:color="auto"/>
                      </w:divBdr>
                    </w:div>
                  </w:divsChild>
                </w:div>
                <w:div w:id="1020549482">
                  <w:marLeft w:val="0"/>
                  <w:marRight w:val="0"/>
                  <w:marTop w:val="0"/>
                  <w:marBottom w:val="0"/>
                  <w:divBdr>
                    <w:top w:val="none" w:sz="0" w:space="0" w:color="auto"/>
                    <w:left w:val="none" w:sz="0" w:space="0" w:color="auto"/>
                    <w:bottom w:val="none" w:sz="0" w:space="0" w:color="auto"/>
                    <w:right w:val="none" w:sz="0" w:space="0" w:color="auto"/>
                  </w:divBdr>
                  <w:divsChild>
                    <w:div w:id="1598362293">
                      <w:marLeft w:val="0"/>
                      <w:marRight w:val="0"/>
                      <w:marTop w:val="0"/>
                      <w:marBottom w:val="0"/>
                      <w:divBdr>
                        <w:top w:val="none" w:sz="0" w:space="0" w:color="auto"/>
                        <w:left w:val="none" w:sz="0" w:space="0" w:color="auto"/>
                        <w:bottom w:val="none" w:sz="0" w:space="0" w:color="auto"/>
                        <w:right w:val="none" w:sz="0" w:space="0" w:color="auto"/>
                      </w:divBdr>
                    </w:div>
                  </w:divsChild>
                </w:div>
                <w:div w:id="1330214676">
                  <w:marLeft w:val="0"/>
                  <w:marRight w:val="0"/>
                  <w:marTop w:val="0"/>
                  <w:marBottom w:val="0"/>
                  <w:divBdr>
                    <w:top w:val="none" w:sz="0" w:space="0" w:color="auto"/>
                    <w:left w:val="none" w:sz="0" w:space="0" w:color="auto"/>
                    <w:bottom w:val="none" w:sz="0" w:space="0" w:color="auto"/>
                    <w:right w:val="none" w:sz="0" w:space="0" w:color="auto"/>
                  </w:divBdr>
                  <w:divsChild>
                    <w:div w:id="1259604241">
                      <w:marLeft w:val="0"/>
                      <w:marRight w:val="0"/>
                      <w:marTop w:val="0"/>
                      <w:marBottom w:val="0"/>
                      <w:divBdr>
                        <w:top w:val="none" w:sz="0" w:space="0" w:color="auto"/>
                        <w:left w:val="none" w:sz="0" w:space="0" w:color="auto"/>
                        <w:bottom w:val="none" w:sz="0" w:space="0" w:color="auto"/>
                        <w:right w:val="none" w:sz="0" w:space="0" w:color="auto"/>
                      </w:divBdr>
                    </w:div>
                  </w:divsChild>
                </w:div>
                <w:div w:id="212739997">
                  <w:marLeft w:val="0"/>
                  <w:marRight w:val="0"/>
                  <w:marTop w:val="0"/>
                  <w:marBottom w:val="0"/>
                  <w:divBdr>
                    <w:top w:val="none" w:sz="0" w:space="0" w:color="auto"/>
                    <w:left w:val="none" w:sz="0" w:space="0" w:color="auto"/>
                    <w:bottom w:val="none" w:sz="0" w:space="0" w:color="auto"/>
                    <w:right w:val="none" w:sz="0" w:space="0" w:color="auto"/>
                  </w:divBdr>
                  <w:divsChild>
                    <w:div w:id="1572807793">
                      <w:marLeft w:val="0"/>
                      <w:marRight w:val="0"/>
                      <w:marTop w:val="0"/>
                      <w:marBottom w:val="0"/>
                      <w:divBdr>
                        <w:top w:val="none" w:sz="0" w:space="0" w:color="auto"/>
                        <w:left w:val="none" w:sz="0" w:space="0" w:color="auto"/>
                        <w:bottom w:val="none" w:sz="0" w:space="0" w:color="auto"/>
                        <w:right w:val="none" w:sz="0" w:space="0" w:color="auto"/>
                      </w:divBdr>
                    </w:div>
                    <w:div w:id="138495707">
                      <w:marLeft w:val="0"/>
                      <w:marRight w:val="0"/>
                      <w:marTop w:val="0"/>
                      <w:marBottom w:val="0"/>
                      <w:divBdr>
                        <w:top w:val="none" w:sz="0" w:space="0" w:color="auto"/>
                        <w:left w:val="none" w:sz="0" w:space="0" w:color="auto"/>
                        <w:bottom w:val="none" w:sz="0" w:space="0" w:color="auto"/>
                        <w:right w:val="none" w:sz="0" w:space="0" w:color="auto"/>
                      </w:divBdr>
                    </w:div>
                    <w:div w:id="734819766">
                      <w:marLeft w:val="0"/>
                      <w:marRight w:val="0"/>
                      <w:marTop w:val="0"/>
                      <w:marBottom w:val="0"/>
                      <w:divBdr>
                        <w:top w:val="none" w:sz="0" w:space="0" w:color="auto"/>
                        <w:left w:val="none" w:sz="0" w:space="0" w:color="auto"/>
                        <w:bottom w:val="none" w:sz="0" w:space="0" w:color="auto"/>
                        <w:right w:val="none" w:sz="0" w:space="0" w:color="auto"/>
                      </w:divBdr>
                    </w:div>
                    <w:div w:id="79453618">
                      <w:marLeft w:val="0"/>
                      <w:marRight w:val="0"/>
                      <w:marTop w:val="0"/>
                      <w:marBottom w:val="0"/>
                      <w:divBdr>
                        <w:top w:val="none" w:sz="0" w:space="0" w:color="auto"/>
                        <w:left w:val="none" w:sz="0" w:space="0" w:color="auto"/>
                        <w:bottom w:val="none" w:sz="0" w:space="0" w:color="auto"/>
                        <w:right w:val="none" w:sz="0" w:space="0" w:color="auto"/>
                      </w:divBdr>
                    </w:div>
                    <w:div w:id="622811940">
                      <w:marLeft w:val="0"/>
                      <w:marRight w:val="0"/>
                      <w:marTop w:val="0"/>
                      <w:marBottom w:val="0"/>
                      <w:divBdr>
                        <w:top w:val="none" w:sz="0" w:space="0" w:color="auto"/>
                        <w:left w:val="none" w:sz="0" w:space="0" w:color="auto"/>
                        <w:bottom w:val="none" w:sz="0" w:space="0" w:color="auto"/>
                        <w:right w:val="none" w:sz="0" w:space="0" w:color="auto"/>
                      </w:divBdr>
                    </w:div>
                  </w:divsChild>
                </w:div>
                <w:div w:id="1550725731">
                  <w:marLeft w:val="0"/>
                  <w:marRight w:val="0"/>
                  <w:marTop w:val="0"/>
                  <w:marBottom w:val="0"/>
                  <w:divBdr>
                    <w:top w:val="none" w:sz="0" w:space="0" w:color="auto"/>
                    <w:left w:val="none" w:sz="0" w:space="0" w:color="auto"/>
                    <w:bottom w:val="none" w:sz="0" w:space="0" w:color="auto"/>
                    <w:right w:val="none" w:sz="0" w:space="0" w:color="auto"/>
                  </w:divBdr>
                  <w:divsChild>
                    <w:div w:id="1368140428">
                      <w:marLeft w:val="0"/>
                      <w:marRight w:val="0"/>
                      <w:marTop w:val="0"/>
                      <w:marBottom w:val="0"/>
                      <w:divBdr>
                        <w:top w:val="none" w:sz="0" w:space="0" w:color="auto"/>
                        <w:left w:val="none" w:sz="0" w:space="0" w:color="auto"/>
                        <w:bottom w:val="none" w:sz="0" w:space="0" w:color="auto"/>
                        <w:right w:val="none" w:sz="0" w:space="0" w:color="auto"/>
                      </w:divBdr>
                    </w:div>
                  </w:divsChild>
                </w:div>
                <w:div w:id="311302187">
                  <w:marLeft w:val="0"/>
                  <w:marRight w:val="0"/>
                  <w:marTop w:val="0"/>
                  <w:marBottom w:val="0"/>
                  <w:divBdr>
                    <w:top w:val="none" w:sz="0" w:space="0" w:color="auto"/>
                    <w:left w:val="none" w:sz="0" w:space="0" w:color="auto"/>
                    <w:bottom w:val="none" w:sz="0" w:space="0" w:color="auto"/>
                    <w:right w:val="none" w:sz="0" w:space="0" w:color="auto"/>
                  </w:divBdr>
                  <w:divsChild>
                    <w:div w:id="215048489">
                      <w:marLeft w:val="0"/>
                      <w:marRight w:val="0"/>
                      <w:marTop w:val="0"/>
                      <w:marBottom w:val="0"/>
                      <w:divBdr>
                        <w:top w:val="none" w:sz="0" w:space="0" w:color="auto"/>
                        <w:left w:val="none" w:sz="0" w:space="0" w:color="auto"/>
                        <w:bottom w:val="none" w:sz="0" w:space="0" w:color="auto"/>
                        <w:right w:val="none" w:sz="0" w:space="0" w:color="auto"/>
                      </w:divBdr>
                    </w:div>
                    <w:div w:id="201553298">
                      <w:marLeft w:val="0"/>
                      <w:marRight w:val="0"/>
                      <w:marTop w:val="0"/>
                      <w:marBottom w:val="0"/>
                      <w:divBdr>
                        <w:top w:val="none" w:sz="0" w:space="0" w:color="auto"/>
                        <w:left w:val="none" w:sz="0" w:space="0" w:color="auto"/>
                        <w:bottom w:val="none" w:sz="0" w:space="0" w:color="auto"/>
                        <w:right w:val="none" w:sz="0" w:space="0" w:color="auto"/>
                      </w:divBdr>
                    </w:div>
                  </w:divsChild>
                </w:div>
                <w:div w:id="296884824">
                  <w:marLeft w:val="0"/>
                  <w:marRight w:val="0"/>
                  <w:marTop w:val="0"/>
                  <w:marBottom w:val="0"/>
                  <w:divBdr>
                    <w:top w:val="none" w:sz="0" w:space="0" w:color="auto"/>
                    <w:left w:val="none" w:sz="0" w:space="0" w:color="auto"/>
                    <w:bottom w:val="none" w:sz="0" w:space="0" w:color="auto"/>
                    <w:right w:val="none" w:sz="0" w:space="0" w:color="auto"/>
                  </w:divBdr>
                  <w:divsChild>
                    <w:div w:id="949436564">
                      <w:marLeft w:val="0"/>
                      <w:marRight w:val="0"/>
                      <w:marTop w:val="0"/>
                      <w:marBottom w:val="0"/>
                      <w:divBdr>
                        <w:top w:val="none" w:sz="0" w:space="0" w:color="auto"/>
                        <w:left w:val="none" w:sz="0" w:space="0" w:color="auto"/>
                        <w:bottom w:val="none" w:sz="0" w:space="0" w:color="auto"/>
                        <w:right w:val="none" w:sz="0" w:space="0" w:color="auto"/>
                      </w:divBdr>
                    </w:div>
                  </w:divsChild>
                </w:div>
                <w:div w:id="622736125">
                  <w:marLeft w:val="0"/>
                  <w:marRight w:val="0"/>
                  <w:marTop w:val="0"/>
                  <w:marBottom w:val="0"/>
                  <w:divBdr>
                    <w:top w:val="none" w:sz="0" w:space="0" w:color="auto"/>
                    <w:left w:val="none" w:sz="0" w:space="0" w:color="auto"/>
                    <w:bottom w:val="none" w:sz="0" w:space="0" w:color="auto"/>
                    <w:right w:val="none" w:sz="0" w:space="0" w:color="auto"/>
                  </w:divBdr>
                  <w:divsChild>
                    <w:div w:id="7711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701">
          <w:marLeft w:val="0"/>
          <w:marRight w:val="0"/>
          <w:marTop w:val="0"/>
          <w:marBottom w:val="0"/>
          <w:divBdr>
            <w:top w:val="none" w:sz="0" w:space="0" w:color="auto"/>
            <w:left w:val="none" w:sz="0" w:space="0" w:color="auto"/>
            <w:bottom w:val="none" w:sz="0" w:space="0" w:color="auto"/>
            <w:right w:val="none" w:sz="0" w:space="0" w:color="auto"/>
          </w:divBdr>
        </w:div>
        <w:div w:id="581597988">
          <w:marLeft w:val="0"/>
          <w:marRight w:val="0"/>
          <w:marTop w:val="0"/>
          <w:marBottom w:val="0"/>
          <w:divBdr>
            <w:top w:val="none" w:sz="0" w:space="0" w:color="auto"/>
            <w:left w:val="none" w:sz="0" w:space="0" w:color="auto"/>
            <w:bottom w:val="none" w:sz="0" w:space="0" w:color="auto"/>
            <w:right w:val="none" w:sz="0" w:space="0" w:color="auto"/>
          </w:divBdr>
          <w:divsChild>
            <w:div w:id="125511000">
              <w:marLeft w:val="0"/>
              <w:marRight w:val="0"/>
              <w:marTop w:val="30"/>
              <w:marBottom w:val="30"/>
              <w:divBdr>
                <w:top w:val="none" w:sz="0" w:space="0" w:color="auto"/>
                <w:left w:val="none" w:sz="0" w:space="0" w:color="auto"/>
                <w:bottom w:val="none" w:sz="0" w:space="0" w:color="auto"/>
                <w:right w:val="none" w:sz="0" w:space="0" w:color="auto"/>
              </w:divBdr>
              <w:divsChild>
                <w:div w:id="1490713466">
                  <w:marLeft w:val="0"/>
                  <w:marRight w:val="0"/>
                  <w:marTop w:val="0"/>
                  <w:marBottom w:val="0"/>
                  <w:divBdr>
                    <w:top w:val="none" w:sz="0" w:space="0" w:color="auto"/>
                    <w:left w:val="none" w:sz="0" w:space="0" w:color="auto"/>
                    <w:bottom w:val="none" w:sz="0" w:space="0" w:color="auto"/>
                    <w:right w:val="none" w:sz="0" w:space="0" w:color="auto"/>
                  </w:divBdr>
                  <w:divsChild>
                    <w:div w:id="531841568">
                      <w:marLeft w:val="0"/>
                      <w:marRight w:val="0"/>
                      <w:marTop w:val="0"/>
                      <w:marBottom w:val="0"/>
                      <w:divBdr>
                        <w:top w:val="none" w:sz="0" w:space="0" w:color="auto"/>
                        <w:left w:val="none" w:sz="0" w:space="0" w:color="auto"/>
                        <w:bottom w:val="none" w:sz="0" w:space="0" w:color="auto"/>
                        <w:right w:val="none" w:sz="0" w:space="0" w:color="auto"/>
                      </w:divBdr>
                    </w:div>
                  </w:divsChild>
                </w:div>
                <w:div w:id="1805928108">
                  <w:marLeft w:val="0"/>
                  <w:marRight w:val="0"/>
                  <w:marTop w:val="0"/>
                  <w:marBottom w:val="0"/>
                  <w:divBdr>
                    <w:top w:val="none" w:sz="0" w:space="0" w:color="auto"/>
                    <w:left w:val="none" w:sz="0" w:space="0" w:color="auto"/>
                    <w:bottom w:val="none" w:sz="0" w:space="0" w:color="auto"/>
                    <w:right w:val="none" w:sz="0" w:space="0" w:color="auto"/>
                  </w:divBdr>
                  <w:divsChild>
                    <w:div w:id="325397760">
                      <w:marLeft w:val="0"/>
                      <w:marRight w:val="0"/>
                      <w:marTop w:val="0"/>
                      <w:marBottom w:val="0"/>
                      <w:divBdr>
                        <w:top w:val="none" w:sz="0" w:space="0" w:color="auto"/>
                        <w:left w:val="none" w:sz="0" w:space="0" w:color="auto"/>
                        <w:bottom w:val="none" w:sz="0" w:space="0" w:color="auto"/>
                        <w:right w:val="none" w:sz="0" w:space="0" w:color="auto"/>
                      </w:divBdr>
                    </w:div>
                  </w:divsChild>
                </w:div>
                <w:div w:id="1619021857">
                  <w:marLeft w:val="0"/>
                  <w:marRight w:val="0"/>
                  <w:marTop w:val="0"/>
                  <w:marBottom w:val="0"/>
                  <w:divBdr>
                    <w:top w:val="none" w:sz="0" w:space="0" w:color="auto"/>
                    <w:left w:val="none" w:sz="0" w:space="0" w:color="auto"/>
                    <w:bottom w:val="none" w:sz="0" w:space="0" w:color="auto"/>
                    <w:right w:val="none" w:sz="0" w:space="0" w:color="auto"/>
                  </w:divBdr>
                  <w:divsChild>
                    <w:div w:id="1327512843">
                      <w:marLeft w:val="0"/>
                      <w:marRight w:val="0"/>
                      <w:marTop w:val="0"/>
                      <w:marBottom w:val="0"/>
                      <w:divBdr>
                        <w:top w:val="none" w:sz="0" w:space="0" w:color="auto"/>
                        <w:left w:val="none" w:sz="0" w:space="0" w:color="auto"/>
                        <w:bottom w:val="none" w:sz="0" w:space="0" w:color="auto"/>
                        <w:right w:val="none" w:sz="0" w:space="0" w:color="auto"/>
                      </w:divBdr>
                    </w:div>
                  </w:divsChild>
                </w:div>
                <w:div w:id="1875968835">
                  <w:marLeft w:val="0"/>
                  <w:marRight w:val="0"/>
                  <w:marTop w:val="0"/>
                  <w:marBottom w:val="0"/>
                  <w:divBdr>
                    <w:top w:val="none" w:sz="0" w:space="0" w:color="auto"/>
                    <w:left w:val="none" w:sz="0" w:space="0" w:color="auto"/>
                    <w:bottom w:val="none" w:sz="0" w:space="0" w:color="auto"/>
                    <w:right w:val="none" w:sz="0" w:space="0" w:color="auto"/>
                  </w:divBdr>
                  <w:divsChild>
                    <w:div w:id="783037663">
                      <w:marLeft w:val="0"/>
                      <w:marRight w:val="0"/>
                      <w:marTop w:val="0"/>
                      <w:marBottom w:val="0"/>
                      <w:divBdr>
                        <w:top w:val="none" w:sz="0" w:space="0" w:color="auto"/>
                        <w:left w:val="none" w:sz="0" w:space="0" w:color="auto"/>
                        <w:bottom w:val="none" w:sz="0" w:space="0" w:color="auto"/>
                        <w:right w:val="none" w:sz="0" w:space="0" w:color="auto"/>
                      </w:divBdr>
                    </w:div>
                  </w:divsChild>
                </w:div>
                <w:div w:id="1636790538">
                  <w:marLeft w:val="0"/>
                  <w:marRight w:val="0"/>
                  <w:marTop w:val="0"/>
                  <w:marBottom w:val="0"/>
                  <w:divBdr>
                    <w:top w:val="none" w:sz="0" w:space="0" w:color="auto"/>
                    <w:left w:val="none" w:sz="0" w:space="0" w:color="auto"/>
                    <w:bottom w:val="none" w:sz="0" w:space="0" w:color="auto"/>
                    <w:right w:val="none" w:sz="0" w:space="0" w:color="auto"/>
                  </w:divBdr>
                  <w:divsChild>
                    <w:div w:id="977491616">
                      <w:marLeft w:val="0"/>
                      <w:marRight w:val="0"/>
                      <w:marTop w:val="0"/>
                      <w:marBottom w:val="0"/>
                      <w:divBdr>
                        <w:top w:val="none" w:sz="0" w:space="0" w:color="auto"/>
                        <w:left w:val="none" w:sz="0" w:space="0" w:color="auto"/>
                        <w:bottom w:val="none" w:sz="0" w:space="0" w:color="auto"/>
                        <w:right w:val="none" w:sz="0" w:space="0" w:color="auto"/>
                      </w:divBdr>
                    </w:div>
                  </w:divsChild>
                </w:div>
                <w:div w:id="1894196236">
                  <w:marLeft w:val="0"/>
                  <w:marRight w:val="0"/>
                  <w:marTop w:val="0"/>
                  <w:marBottom w:val="0"/>
                  <w:divBdr>
                    <w:top w:val="none" w:sz="0" w:space="0" w:color="auto"/>
                    <w:left w:val="none" w:sz="0" w:space="0" w:color="auto"/>
                    <w:bottom w:val="none" w:sz="0" w:space="0" w:color="auto"/>
                    <w:right w:val="none" w:sz="0" w:space="0" w:color="auto"/>
                  </w:divBdr>
                  <w:divsChild>
                    <w:div w:id="946812341">
                      <w:marLeft w:val="0"/>
                      <w:marRight w:val="0"/>
                      <w:marTop w:val="0"/>
                      <w:marBottom w:val="0"/>
                      <w:divBdr>
                        <w:top w:val="none" w:sz="0" w:space="0" w:color="auto"/>
                        <w:left w:val="none" w:sz="0" w:space="0" w:color="auto"/>
                        <w:bottom w:val="none" w:sz="0" w:space="0" w:color="auto"/>
                        <w:right w:val="none" w:sz="0" w:space="0" w:color="auto"/>
                      </w:divBdr>
                    </w:div>
                  </w:divsChild>
                </w:div>
                <w:div w:id="1963418178">
                  <w:marLeft w:val="0"/>
                  <w:marRight w:val="0"/>
                  <w:marTop w:val="0"/>
                  <w:marBottom w:val="0"/>
                  <w:divBdr>
                    <w:top w:val="none" w:sz="0" w:space="0" w:color="auto"/>
                    <w:left w:val="none" w:sz="0" w:space="0" w:color="auto"/>
                    <w:bottom w:val="none" w:sz="0" w:space="0" w:color="auto"/>
                    <w:right w:val="none" w:sz="0" w:space="0" w:color="auto"/>
                  </w:divBdr>
                  <w:divsChild>
                    <w:div w:id="1641108145">
                      <w:marLeft w:val="0"/>
                      <w:marRight w:val="0"/>
                      <w:marTop w:val="0"/>
                      <w:marBottom w:val="0"/>
                      <w:divBdr>
                        <w:top w:val="none" w:sz="0" w:space="0" w:color="auto"/>
                        <w:left w:val="none" w:sz="0" w:space="0" w:color="auto"/>
                        <w:bottom w:val="none" w:sz="0" w:space="0" w:color="auto"/>
                        <w:right w:val="none" w:sz="0" w:space="0" w:color="auto"/>
                      </w:divBdr>
                    </w:div>
                  </w:divsChild>
                </w:div>
                <w:div w:id="2025668702">
                  <w:marLeft w:val="0"/>
                  <w:marRight w:val="0"/>
                  <w:marTop w:val="0"/>
                  <w:marBottom w:val="0"/>
                  <w:divBdr>
                    <w:top w:val="none" w:sz="0" w:space="0" w:color="auto"/>
                    <w:left w:val="none" w:sz="0" w:space="0" w:color="auto"/>
                    <w:bottom w:val="none" w:sz="0" w:space="0" w:color="auto"/>
                    <w:right w:val="none" w:sz="0" w:space="0" w:color="auto"/>
                  </w:divBdr>
                  <w:divsChild>
                    <w:div w:id="566653463">
                      <w:marLeft w:val="0"/>
                      <w:marRight w:val="0"/>
                      <w:marTop w:val="0"/>
                      <w:marBottom w:val="0"/>
                      <w:divBdr>
                        <w:top w:val="none" w:sz="0" w:space="0" w:color="auto"/>
                        <w:left w:val="none" w:sz="0" w:space="0" w:color="auto"/>
                        <w:bottom w:val="none" w:sz="0" w:space="0" w:color="auto"/>
                        <w:right w:val="none" w:sz="0" w:space="0" w:color="auto"/>
                      </w:divBdr>
                    </w:div>
                  </w:divsChild>
                </w:div>
                <w:div w:id="176165133">
                  <w:marLeft w:val="0"/>
                  <w:marRight w:val="0"/>
                  <w:marTop w:val="0"/>
                  <w:marBottom w:val="0"/>
                  <w:divBdr>
                    <w:top w:val="none" w:sz="0" w:space="0" w:color="auto"/>
                    <w:left w:val="none" w:sz="0" w:space="0" w:color="auto"/>
                    <w:bottom w:val="none" w:sz="0" w:space="0" w:color="auto"/>
                    <w:right w:val="none" w:sz="0" w:space="0" w:color="auto"/>
                  </w:divBdr>
                  <w:divsChild>
                    <w:div w:id="2001956395">
                      <w:marLeft w:val="0"/>
                      <w:marRight w:val="0"/>
                      <w:marTop w:val="0"/>
                      <w:marBottom w:val="0"/>
                      <w:divBdr>
                        <w:top w:val="none" w:sz="0" w:space="0" w:color="auto"/>
                        <w:left w:val="none" w:sz="0" w:space="0" w:color="auto"/>
                        <w:bottom w:val="none" w:sz="0" w:space="0" w:color="auto"/>
                        <w:right w:val="none" w:sz="0" w:space="0" w:color="auto"/>
                      </w:divBdr>
                    </w:div>
                  </w:divsChild>
                </w:div>
                <w:div w:id="1788623590">
                  <w:marLeft w:val="0"/>
                  <w:marRight w:val="0"/>
                  <w:marTop w:val="0"/>
                  <w:marBottom w:val="0"/>
                  <w:divBdr>
                    <w:top w:val="none" w:sz="0" w:space="0" w:color="auto"/>
                    <w:left w:val="none" w:sz="0" w:space="0" w:color="auto"/>
                    <w:bottom w:val="none" w:sz="0" w:space="0" w:color="auto"/>
                    <w:right w:val="none" w:sz="0" w:space="0" w:color="auto"/>
                  </w:divBdr>
                  <w:divsChild>
                    <w:div w:id="684480103">
                      <w:marLeft w:val="0"/>
                      <w:marRight w:val="0"/>
                      <w:marTop w:val="0"/>
                      <w:marBottom w:val="0"/>
                      <w:divBdr>
                        <w:top w:val="none" w:sz="0" w:space="0" w:color="auto"/>
                        <w:left w:val="none" w:sz="0" w:space="0" w:color="auto"/>
                        <w:bottom w:val="none" w:sz="0" w:space="0" w:color="auto"/>
                        <w:right w:val="none" w:sz="0" w:space="0" w:color="auto"/>
                      </w:divBdr>
                    </w:div>
                    <w:div w:id="1069570130">
                      <w:marLeft w:val="0"/>
                      <w:marRight w:val="0"/>
                      <w:marTop w:val="0"/>
                      <w:marBottom w:val="0"/>
                      <w:divBdr>
                        <w:top w:val="none" w:sz="0" w:space="0" w:color="auto"/>
                        <w:left w:val="none" w:sz="0" w:space="0" w:color="auto"/>
                        <w:bottom w:val="none" w:sz="0" w:space="0" w:color="auto"/>
                        <w:right w:val="none" w:sz="0" w:space="0" w:color="auto"/>
                      </w:divBdr>
                    </w:div>
                    <w:div w:id="75789643">
                      <w:marLeft w:val="0"/>
                      <w:marRight w:val="0"/>
                      <w:marTop w:val="0"/>
                      <w:marBottom w:val="0"/>
                      <w:divBdr>
                        <w:top w:val="none" w:sz="0" w:space="0" w:color="auto"/>
                        <w:left w:val="none" w:sz="0" w:space="0" w:color="auto"/>
                        <w:bottom w:val="none" w:sz="0" w:space="0" w:color="auto"/>
                        <w:right w:val="none" w:sz="0" w:space="0" w:color="auto"/>
                      </w:divBdr>
                    </w:div>
                    <w:div w:id="1995328483">
                      <w:marLeft w:val="0"/>
                      <w:marRight w:val="0"/>
                      <w:marTop w:val="0"/>
                      <w:marBottom w:val="0"/>
                      <w:divBdr>
                        <w:top w:val="none" w:sz="0" w:space="0" w:color="auto"/>
                        <w:left w:val="none" w:sz="0" w:space="0" w:color="auto"/>
                        <w:bottom w:val="none" w:sz="0" w:space="0" w:color="auto"/>
                        <w:right w:val="none" w:sz="0" w:space="0" w:color="auto"/>
                      </w:divBdr>
                    </w:div>
                    <w:div w:id="2120680241">
                      <w:marLeft w:val="0"/>
                      <w:marRight w:val="0"/>
                      <w:marTop w:val="0"/>
                      <w:marBottom w:val="0"/>
                      <w:divBdr>
                        <w:top w:val="none" w:sz="0" w:space="0" w:color="auto"/>
                        <w:left w:val="none" w:sz="0" w:space="0" w:color="auto"/>
                        <w:bottom w:val="none" w:sz="0" w:space="0" w:color="auto"/>
                        <w:right w:val="none" w:sz="0" w:space="0" w:color="auto"/>
                      </w:divBdr>
                    </w:div>
                  </w:divsChild>
                </w:div>
                <w:div w:id="573930259">
                  <w:marLeft w:val="0"/>
                  <w:marRight w:val="0"/>
                  <w:marTop w:val="0"/>
                  <w:marBottom w:val="0"/>
                  <w:divBdr>
                    <w:top w:val="none" w:sz="0" w:space="0" w:color="auto"/>
                    <w:left w:val="none" w:sz="0" w:space="0" w:color="auto"/>
                    <w:bottom w:val="none" w:sz="0" w:space="0" w:color="auto"/>
                    <w:right w:val="none" w:sz="0" w:space="0" w:color="auto"/>
                  </w:divBdr>
                  <w:divsChild>
                    <w:div w:id="531118735">
                      <w:marLeft w:val="0"/>
                      <w:marRight w:val="0"/>
                      <w:marTop w:val="0"/>
                      <w:marBottom w:val="0"/>
                      <w:divBdr>
                        <w:top w:val="none" w:sz="0" w:space="0" w:color="auto"/>
                        <w:left w:val="none" w:sz="0" w:space="0" w:color="auto"/>
                        <w:bottom w:val="none" w:sz="0" w:space="0" w:color="auto"/>
                        <w:right w:val="none" w:sz="0" w:space="0" w:color="auto"/>
                      </w:divBdr>
                    </w:div>
                  </w:divsChild>
                </w:div>
                <w:div w:id="170611465">
                  <w:marLeft w:val="0"/>
                  <w:marRight w:val="0"/>
                  <w:marTop w:val="0"/>
                  <w:marBottom w:val="0"/>
                  <w:divBdr>
                    <w:top w:val="none" w:sz="0" w:space="0" w:color="auto"/>
                    <w:left w:val="none" w:sz="0" w:space="0" w:color="auto"/>
                    <w:bottom w:val="none" w:sz="0" w:space="0" w:color="auto"/>
                    <w:right w:val="none" w:sz="0" w:space="0" w:color="auto"/>
                  </w:divBdr>
                  <w:divsChild>
                    <w:div w:id="1128277941">
                      <w:marLeft w:val="0"/>
                      <w:marRight w:val="0"/>
                      <w:marTop w:val="0"/>
                      <w:marBottom w:val="0"/>
                      <w:divBdr>
                        <w:top w:val="none" w:sz="0" w:space="0" w:color="auto"/>
                        <w:left w:val="none" w:sz="0" w:space="0" w:color="auto"/>
                        <w:bottom w:val="none" w:sz="0" w:space="0" w:color="auto"/>
                        <w:right w:val="none" w:sz="0" w:space="0" w:color="auto"/>
                      </w:divBdr>
                    </w:div>
                    <w:div w:id="1766195937">
                      <w:marLeft w:val="0"/>
                      <w:marRight w:val="0"/>
                      <w:marTop w:val="0"/>
                      <w:marBottom w:val="0"/>
                      <w:divBdr>
                        <w:top w:val="none" w:sz="0" w:space="0" w:color="auto"/>
                        <w:left w:val="none" w:sz="0" w:space="0" w:color="auto"/>
                        <w:bottom w:val="none" w:sz="0" w:space="0" w:color="auto"/>
                        <w:right w:val="none" w:sz="0" w:space="0" w:color="auto"/>
                      </w:divBdr>
                    </w:div>
                  </w:divsChild>
                </w:div>
                <w:div w:id="2094282054">
                  <w:marLeft w:val="0"/>
                  <w:marRight w:val="0"/>
                  <w:marTop w:val="0"/>
                  <w:marBottom w:val="0"/>
                  <w:divBdr>
                    <w:top w:val="none" w:sz="0" w:space="0" w:color="auto"/>
                    <w:left w:val="none" w:sz="0" w:space="0" w:color="auto"/>
                    <w:bottom w:val="none" w:sz="0" w:space="0" w:color="auto"/>
                    <w:right w:val="none" w:sz="0" w:space="0" w:color="auto"/>
                  </w:divBdr>
                  <w:divsChild>
                    <w:div w:id="454981917">
                      <w:marLeft w:val="0"/>
                      <w:marRight w:val="0"/>
                      <w:marTop w:val="0"/>
                      <w:marBottom w:val="0"/>
                      <w:divBdr>
                        <w:top w:val="none" w:sz="0" w:space="0" w:color="auto"/>
                        <w:left w:val="none" w:sz="0" w:space="0" w:color="auto"/>
                        <w:bottom w:val="none" w:sz="0" w:space="0" w:color="auto"/>
                        <w:right w:val="none" w:sz="0" w:space="0" w:color="auto"/>
                      </w:divBdr>
                    </w:div>
                  </w:divsChild>
                </w:div>
                <w:div w:id="1185945955">
                  <w:marLeft w:val="0"/>
                  <w:marRight w:val="0"/>
                  <w:marTop w:val="0"/>
                  <w:marBottom w:val="0"/>
                  <w:divBdr>
                    <w:top w:val="none" w:sz="0" w:space="0" w:color="auto"/>
                    <w:left w:val="none" w:sz="0" w:space="0" w:color="auto"/>
                    <w:bottom w:val="none" w:sz="0" w:space="0" w:color="auto"/>
                    <w:right w:val="none" w:sz="0" w:space="0" w:color="auto"/>
                  </w:divBdr>
                  <w:divsChild>
                    <w:div w:id="13157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88832">
          <w:marLeft w:val="0"/>
          <w:marRight w:val="0"/>
          <w:marTop w:val="0"/>
          <w:marBottom w:val="0"/>
          <w:divBdr>
            <w:top w:val="none" w:sz="0" w:space="0" w:color="auto"/>
            <w:left w:val="none" w:sz="0" w:space="0" w:color="auto"/>
            <w:bottom w:val="none" w:sz="0" w:space="0" w:color="auto"/>
            <w:right w:val="none" w:sz="0" w:space="0" w:color="auto"/>
          </w:divBdr>
        </w:div>
        <w:div w:id="1574583548">
          <w:marLeft w:val="0"/>
          <w:marRight w:val="0"/>
          <w:marTop w:val="0"/>
          <w:marBottom w:val="0"/>
          <w:divBdr>
            <w:top w:val="none" w:sz="0" w:space="0" w:color="auto"/>
            <w:left w:val="none" w:sz="0" w:space="0" w:color="auto"/>
            <w:bottom w:val="none" w:sz="0" w:space="0" w:color="auto"/>
            <w:right w:val="none" w:sz="0" w:space="0" w:color="auto"/>
          </w:divBdr>
        </w:div>
        <w:div w:id="719398129">
          <w:marLeft w:val="0"/>
          <w:marRight w:val="0"/>
          <w:marTop w:val="0"/>
          <w:marBottom w:val="0"/>
          <w:divBdr>
            <w:top w:val="none" w:sz="0" w:space="0" w:color="auto"/>
            <w:left w:val="none" w:sz="0" w:space="0" w:color="auto"/>
            <w:bottom w:val="none" w:sz="0" w:space="0" w:color="auto"/>
            <w:right w:val="none" w:sz="0" w:space="0" w:color="auto"/>
          </w:divBdr>
        </w:div>
        <w:div w:id="486627395">
          <w:marLeft w:val="0"/>
          <w:marRight w:val="0"/>
          <w:marTop w:val="0"/>
          <w:marBottom w:val="0"/>
          <w:divBdr>
            <w:top w:val="none" w:sz="0" w:space="0" w:color="auto"/>
            <w:left w:val="none" w:sz="0" w:space="0" w:color="auto"/>
            <w:bottom w:val="none" w:sz="0" w:space="0" w:color="auto"/>
            <w:right w:val="none" w:sz="0" w:space="0" w:color="auto"/>
          </w:divBdr>
          <w:divsChild>
            <w:div w:id="1988973978">
              <w:marLeft w:val="0"/>
              <w:marRight w:val="0"/>
              <w:marTop w:val="30"/>
              <w:marBottom w:val="30"/>
              <w:divBdr>
                <w:top w:val="none" w:sz="0" w:space="0" w:color="auto"/>
                <w:left w:val="none" w:sz="0" w:space="0" w:color="auto"/>
                <w:bottom w:val="none" w:sz="0" w:space="0" w:color="auto"/>
                <w:right w:val="none" w:sz="0" w:space="0" w:color="auto"/>
              </w:divBdr>
              <w:divsChild>
                <w:div w:id="1649479397">
                  <w:marLeft w:val="0"/>
                  <w:marRight w:val="0"/>
                  <w:marTop w:val="0"/>
                  <w:marBottom w:val="0"/>
                  <w:divBdr>
                    <w:top w:val="none" w:sz="0" w:space="0" w:color="auto"/>
                    <w:left w:val="none" w:sz="0" w:space="0" w:color="auto"/>
                    <w:bottom w:val="none" w:sz="0" w:space="0" w:color="auto"/>
                    <w:right w:val="none" w:sz="0" w:space="0" w:color="auto"/>
                  </w:divBdr>
                  <w:divsChild>
                    <w:div w:id="1117454866">
                      <w:marLeft w:val="0"/>
                      <w:marRight w:val="0"/>
                      <w:marTop w:val="0"/>
                      <w:marBottom w:val="0"/>
                      <w:divBdr>
                        <w:top w:val="none" w:sz="0" w:space="0" w:color="auto"/>
                        <w:left w:val="none" w:sz="0" w:space="0" w:color="auto"/>
                        <w:bottom w:val="none" w:sz="0" w:space="0" w:color="auto"/>
                        <w:right w:val="none" w:sz="0" w:space="0" w:color="auto"/>
                      </w:divBdr>
                    </w:div>
                  </w:divsChild>
                </w:div>
                <w:div w:id="1360155438">
                  <w:marLeft w:val="0"/>
                  <w:marRight w:val="0"/>
                  <w:marTop w:val="0"/>
                  <w:marBottom w:val="0"/>
                  <w:divBdr>
                    <w:top w:val="none" w:sz="0" w:space="0" w:color="auto"/>
                    <w:left w:val="none" w:sz="0" w:space="0" w:color="auto"/>
                    <w:bottom w:val="none" w:sz="0" w:space="0" w:color="auto"/>
                    <w:right w:val="none" w:sz="0" w:space="0" w:color="auto"/>
                  </w:divBdr>
                  <w:divsChild>
                    <w:div w:id="1693990088">
                      <w:marLeft w:val="0"/>
                      <w:marRight w:val="0"/>
                      <w:marTop w:val="0"/>
                      <w:marBottom w:val="0"/>
                      <w:divBdr>
                        <w:top w:val="none" w:sz="0" w:space="0" w:color="auto"/>
                        <w:left w:val="none" w:sz="0" w:space="0" w:color="auto"/>
                        <w:bottom w:val="none" w:sz="0" w:space="0" w:color="auto"/>
                        <w:right w:val="none" w:sz="0" w:space="0" w:color="auto"/>
                      </w:divBdr>
                    </w:div>
                  </w:divsChild>
                </w:div>
                <w:div w:id="390621710">
                  <w:marLeft w:val="0"/>
                  <w:marRight w:val="0"/>
                  <w:marTop w:val="0"/>
                  <w:marBottom w:val="0"/>
                  <w:divBdr>
                    <w:top w:val="none" w:sz="0" w:space="0" w:color="auto"/>
                    <w:left w:val="none" w:sz="0" w:space="0" w:color="auto"/>
                    <w:bottom w:val="none" w:sz="0" w:space="0" w:color="auto"/>
                    <w:right w:val="none" w:sz="0" w:space="0" w:color="auto"/>
                  </w:divBdr>
                  <w:divsChild>
                    <w:div w:id="1011297427">
                      <w:marLeft w:val="0"/>
                      <w:marRight w:val="0"/>
                      <w:marTop w:val="0"/>
                      <w:marBottom w:val="0"/>
                      <w:divBdr>
                        <w:top w:val="none" w:sz="0" w:space="0" w:color="auto"/>
                        <w:left w:val="none" w:sz="0" w:space="0" w:color="auto"/>
                        <w:bottom w:val="none" w:sz="0" w:space="0" w:color="auto"/>
                        <w:right w:val="none" w:sz="0" w:space="0" w:color="auto"/>
                      </w:divBdr>
                    </w:div>
                  </w:divsChild>
                </w:div>
                <w:div w:id="1446657010">
                  <w:marLeft w:val="0"/>
                  <w:marRight w:val="0"/>
                  <w:marTop w:val="0"/>
                  <w:marBottom w:val="0"/>
                  <w:divBdr>
                    <w:top w:val="none" w:sz="0" w:space="0" w:color="auto"/>
                    <w:left w:val="none" w:sz="0" w:space="0" w:color="auto"/>
                    <w:bottom w:val="none" w:sz="0" w:space="0" w:color="auto"/>
                    <w:right w:val="none" w:sz="0" w:space="0" w:color="auto"/>
                  </w:divBdr>
                  <w:divsChild>
                    <w:div w:id="848717873">
                      <w:marLeft w:val="0"/>
                      <w:marRight w:val="0"/>
                      <w:marTop w:val="0"/>
                      <w:marBottom w:val="0"/>
                      <w:divBdr>
                        <w:top w:val="none" w:sz="0" w:space="0" w:color="auto"/>
                        <w:left w:val="none" w:sz="0" w:space="0" w:color="auto"/>
                        <w:bottom w:val="none" w:sz="0" w:space="0" w:color="auto"/>
                        <w:right w:val="none" w:sz="0" w:space="0" w:color="auto"/>
                      </w:divBdr>
                    </w:div>
                  </w:divsChild>
                </w:div>
                <w:div w:id="329409209">
                  <w:marLeft w:val="0"/>
                  <w:marRight w:val="0"/>
                  <w:marTop w:val="0"/>
                  <w:marBottom w:val="0"/>
                  <w:divBdr>
                    <w:top w:val="none" w:sz="0" w:space="0" w:color="auto"/>
                    <w:left w:val="none" w:sz="0" w:space="0" w:color="auto"/>
                    <w:bottom w:val="none" w:sz="0" w:space="0" w:color="auto"/>
                    <w:right w:val="none" w:sz="0" w:space="0" w:color="auto"/>
                  </w:divBdr>
                  <w:divsChild>
                    <w:div w:id="1530681984">
                      <w:marLeft w:val="0"/>
                      <w:marRight w:val="0"/>
                      <w:marTop w:val="0"/>
                      <w:marBottom w:val="0"/>
                      <w:divBdr>
                        <w:top w:val="none" w:sz="0" w:space="0" w:color="auto"/>
                        <w:left w:val="none" w:sz="0" w:space="0" w:color="auto"/>
                        <w:bottom w:val="none" w:sz="0" w:space="0" w:color="auto"/>
                        <w:right w:val="none" w:sz="0" w:space="0" w:color="auto"/>
                      </w:divBdr>
                    </w:div>
                  </w:divsChild>
                </w:div>
                <w:div w:id="1361399987">
                  <w:marLeft w:val="0"/>
                  <w:marRight w:val="0"/>
                  <w:marTop w:val="0"/>
                  <w:marBottom w:val="0"/>
                  <w:divBdr>
                    <w:top w:val="none" w:sz="0" w:space="0" w:color="auto"/>
                    <w:left w:val="none" w:sz="0" w:space="0" w:color="auto"/>
                    <w:bottom w:val="none" w:sz="0" w:space="0" w:color="auto"/>
                    <w:right w:val="none" w:sz="0" w:space="0" w:color="auto"/>
                  </w:divBdr>
                  <w:divsChild>
                    <w:div w:id="1811172940">
                      <w:marLeft w:val="0"/>
                      <w:marRight w:val="0"/>
                      <w:marTop w:val="0"/>
                      <w:marBottom w:val="0"/>
                      <w:divBdr>
                        <w:top w:val="none" w:sz="0" w:space="0" w:color="auto"/>
                        <w:left w:val="none" w:sz="0" w:space="0" w:color="auto"/>
                        <w:bottom w:val="none" w:sz="0" w:space="0" w:color="auto"/>
                        <w:right w:val="none" w:sz="0" w:space="0" w:color="auto"/>
                      </w:divBdr>
                    </w:div>
                  </w:divsChild>
                </w:div>
                <w:div w:id="1043561193">
                  <w:marLeft w:val="0"/>
                  <w:marRight w:val="0"/>
                  <w:marTop w:val="0"/>
                  <w:marBottom w:val="0"/>
                  <w:divBdr>
                    <w:top w:val="none" w:sz="0" w:space="0" w:color="auto"/>
                    <w:left w:val="none" w:sz="0" w:space="0" w:color="auto"/>
                    <w:bottom w:val="none" w:sz="0" w:space="0" w:color="auto"/>
                    <w:right w:val="none" w:sz="0" w:space="0" w:color="auto"/>
                  </w:divBdr>
                  <w:divsChild>
                    <w:div w:id="1957445791">
                      <w:marLeft w:val="0"/>
                      <w:marRight w:val="0"/>
                      <w:marTop w:val="0"/>
                      <w:marBottom w:val="0"/>
                      <w:divBdr>
                        <w:top w:val="none" w:sz="0" w:space="0" w:color="auto"/>
                        <w:left w:val="none" w:sz="0" w:space="0" w:color="auto"/>
                        <w:bottom w:val="none" w:sz="0" w:space="0" w:color="auto"/>
                        <w:right w:val="none" w:sz="0" w:space="0" w:color="auto"/>
                      </w:divBdr>
                    </w:div>
                  </w:divsChild>
                </w:div>
                <w:div w:id="1022051542">
                  <w:marLeft w:val="0"/>
                  <w:marRight w:val="0"/>
                  <w:marTop w:val="0"/>
                  <w:marBottom w:val="0"/>
                  <w:divBdr>
                    <w:top w:val="none" w:sz="0" w:space="0" w:color="auto"/>
                    <w:left w:val="none" w:sz="0" w:space="0" w:color="auto"/>
                    <w:bottom w:val="none" w:sz="0" w:space="0" w:color="auto"/>
                    <w:right w:val="none" w:sz="0" w:space="0" w:color="auto"/>
                  </w:divBdr>
                  <w:divsChild>
                    <w:div w:id="1804498090">
                      <w:marLeft w:val="0"/>
                      <w:marRight w:val="0"/>
                      <w:marTop w:val="0"/>
                      <w:marBottom w:val="0"/>
                      <w:divBdr>
                        <w:top w:val="none" w:sz="0" w:space="0" w:color="auto"/>
                        <w:left w:val="none" w:sz="0" w:space="0" w:color="auto"/>
                        <w:bottom w:val="none" w:sz="0" w:space="0" w:color="auto"/>
                        <w:right w:val="none" w:sz="0" w:space="0" w:color="auto"/>
                      </w:divBdr>
                    </w:div>
                  </w:divsChild>
                </w:div>
                <w:div w:id="275262324">
                  <w:marLeft w:val="0"/>
                  <w:marRight w:val="0"/>
                  <w:marTop w:val="0"/>
                  <w:marBottom w:val="0"/>
                  <w:divBdr>
                    <w:top w:val="none" w:sz="0" w:space="0" w:color="auto"/>
                    <w:left w:val="none" w:sz="0" w:space="0" w:color="auto"/>
                    <w:bottom w:val="none" w:sz="0" w:space="0" w:color="auto"/>
                    <w:right w:val="none" w:sz="0" w:space="0" w:color="auto"/>
                  </w:divBdr>
                  <w:divsChild>
                    <w:div w:id="1551653424">
                      <w:marLeft w:val="0"/>
                      <w:marRight w:val="0"/>
                      <w:marTop w:val="0"/>
                      <w:marBottom w:val="0"/>
                      <w:divBdr>
                        <w:top w:val="none" w:sz="0" w:space="0" w:color="auto"/>
                        <w:left w:val="none" w:sz="0" w:space="0" w:color="auto"/>
                        <w:bottom w:val="none" w:sz="0" w:space="0" w:color="auto"/>
                        <w:right w:val="none" w:sz="0" w:space="0" w:color="auto"/>
                      </w:divBdr>
                    </w:div>
                  </w:divsChild>
                </w:div>
                <w:div w:id="592519619">
                  <w:marLeft w:val="0"/>
                  <w:marRight w:val="0"/>
                  <w:marTop w:val="0"/>
                  <w:marBottom w:val="0"/>
                  <w:divBdr>
                    <w:top w:val="none" w:sz="0" w:space="0" w:color="auto"/>
                    <w:left w:val="none" w:sz="0" w:space="0" w:color="auto"/>
                    <w:bottom w:val="none" w:sz="0" w:space="0" w:color="auto"/>
                    <w:right w:val="none" w:sz="0" w:space="0" w:color="auto"/>
                  </w:divBdr>
                  <w:divsChild>
                    <w:div w:id="588659091">
                      <w:marLeft w:val="0"/>
                      <w:marRight w:val="0"/>
                      <w:marTop w:val="0"/>
                      <w:marBottom w:val="0"/>
                      <w:divBdr>
                        <w:top w:val="none" w:sz="0" w:space="0" w:color="auto"/>
                        <w:left w:val="none" w:sz="0" w:space="0" w:color="auto"/>
                        <w:bottom w:val="none" w:sz="0" w:space="0" w:color="auto"/>
                        <w:right w:val="none" w:sz="0" w:space="0" w:color="auto"/>
                      </w:divBdr>
                    </w:div>
                    <w:div w:id="1703632991">
                      <w:marLeft w:val="0"/>
                      <w:marRight w:val="0"/>
                      <w:marTop w:val="0"/>
                      <w:marBottom w:val="0"/>
                      <w:divBdr>
                        <w:top w:val="none" w:sz="0" w:space="0" w:color="auto"/>
                        <w:left w:val="none" w:sz="0" w:space="0" w:color="auto"/>
                        <w:bottom w:val="none" w:sz="0" w:space="0" w:color="auto"/>
                        <w:right w:val="none" w:sz="0" w:space="0" w:color="auto"/>
                      </w:divBdr>
                    </w:div>
                    <w:div w:id="62916001">
                      <w:marLeft w:val="0"/>
                      <w:marRight w:val="0"/>
                      <w:marTop w:val="0"/>
                      <w:marBottom w:val="0"/>
                      <w:divBdr>
                        <w:top w:val="none" w:sz="0" w:space="0" w:color="auto"/>
                        <w:left w:val="none" w:sz="0" w:space="0" w:color="auto"/>
                        <w:bottom w:val="none" w:sz="0" w:space="0" w:color="auto"/>
                        <w:right w:val="none" w:sz="0" w:space="0" w:color="auto"/>
                      </w:divBdr>
                    </w:div>
                    <w:div w:id="1965958270">
                      <w:marLeft w:val="0"/>
                      <w:marRight w:val="0"/>
                      <w:marTop w:val="0"/>
                      <w:marBottom w:val="0"/>
                      <w:divBdr>
                        <w:top w:val="none" w:sz="0" w:space="0" w:color="auto"/>
                        <w:left w:val="none" w:sz="0" w:space="0" w:color="auto"/>
                        <w:bottom w:val="none" w:sz="0" w:space="0" w:color="auto"/>
                        <w:right w:val="none" w:sz="0" w:space="0" w:color="auto"/>
                      </w:divBdr>
                    </w:div>
                    <w:div w:id="421881131">
                      <w:marLeft w:val="0"/>
                      <w:marRight w:val="0"/>
                      <w:marTop w:val="0"/>
                      <w:marBottom w:val="0"/>
                      <w:divBdr>
                        <w:top w:val="none" w:sz="0" w:space="0" w:color="auto"/>
                        <w:left w:val="none" w:sz="0" w:space="0" w:color="auto"/>
                        <w:bottom w:val="none" w:sz="0" w:space="0" w:color="auto"/>
                        <w:right w:val="none" w:sz="0" w:space="0" w:color="auto"/>
                      </w:divBdr>
                    </w:div>
                    <w:div w:id="344331119">
                      <w:marLeft w:val="0"/>
                      <w:marRight w:val="0"/>
                      <w:marTop w:val="0"/>
                      <w:marBottom w:val="0"/>
                      <w:divBdr>
                        <w:top w:val="none" w:sz="0" w:space="0" w:color="auto"/>
                        <w:left w:val="none" w:sz="0" w:space="0" w:color="auto"/>
                        <w:bottom w:val="none" w:sz="0" w:space="0" w:color="auto"/>
                        <w:right w:val="none" w:sz="0" w:space="0" w:color="auto"/>
                      </w:divBdr>
                    </w:div>
                    <w:div w:id="911237904">
                      <w:marLeft w:val="0"/>
                      <w:marRight w:val="0"/>
                      <w:marTop w:val="0"/>
                      <w:marBottom w:val="0"/>
                      <w:divBdr>
                        <w:top w:val="none" w:sz="0" w:space="0" w:color="auto"/>
                        <w:left w:val="none" w:sz="0" w:space="0" w:color="auto"/>
                        <w:bottom w:val="none" w:sz="0" w:space="0" w:color="auto"/>
                        <w:right w:val="none" w:sz="0" w:space="0" w:color="auto"/>
                      </w:divBdr>
                    </w:div>
                    <w:div w:id="1610164701">
                      <w:marLeft w:val="0"/>
                      <w:marRight w:val="0"/>
                      <w:marTop w:val="0"/>
                      <w:marBottom w:val="0"/>
                      <w:divBdr>
                        <w:top w:val="none" w:sz="0" w:space="0" w:color="auto"/>
                        <w:left w:val="none" w:sz="0" w:space="0" w:color="auto"/>
                        <w:bottom w:val="none" w:sz="0" w:space="0" w:color="auto"/>
                        <w:right w:val="none" w:sz="0" w:space="0" w:color="auto"/>
                      </w:divBdr>
                    </w:div>
                    <w:div w:id="317197062">
                      <w:marLeft w:val="0"/>
                      <w:marRight w:val="0"/>
                      <w:marTop w:val="0"/>
                      <w:marBottom w:val="0"/>
                      <w:divBdr>
                        <w:top w:val="none" w:sz="0" w:space="0" w:color="auto"/>
                        <w:left w:val="none" w:sz="0" w:space="0" w:color="auto"/>
                        <w:bottom w:val="none" w:sz="0" w:space="0" w:color="auto"/>
                        <w:right w:val="none" w:sz="0" w:space="0" w:color="auto"/>
                      </w:divBdr>
                    </w:div>
                    <w:div w:id="1147018113">
                      <w:marLeft w:val="0"/>
                      <w:marRight w:val="0"/>
                      <w:marTop w:val="0"/>
                      <w:marBottom w:val="0"/>
                      <w:divBdr>
                        <w:top w:val="none" w:sz="0" w:space="0" w:color="auto"/>
                        <w:left w:val="none" w:sz="0" w:space="0" w:color="auto"/>
                        <w:bottom w:val="none" w:sz="0" w:space="0" w:color="auto"/>
                        <w:right w:val="none" w:sz="0" w:space="0" w:color="auto"/>
                      </w:divBdr>
                    </w:div>
                    <w:div w:id="1756168453">
                      <w:marLeft w:val="0"/>
                      <w:marRight w:val="0"/>
                      <w:marTop w:val="0"/>
                      <w:marBottom w:val="0"/>
                      <w:divBdr>
                        <w:top w:val="none" w:sz="0" w:space="0" w:color="auto"/>
                        <w:left w:val="none" w:sz="0" w:space="0" w:color="auto"/>
                        <w:bottom w:val="none" w:sz="0" w:space="0" w:color="auto"/>
                        <w:right w:val="none" w:sz="0" w:space="0" w:color="auto"/>
                      </w:divBdr>
                    </w:div>
                    <w:div w:id="131754513">
                      <w:marLeft w:val="0"/>
                      <w:marRight w:val="0"/>
                      <w:marTop w:val="0"/>
                      <w:marBottom w:val="0"/>
                      <w:divBdr>
                        <w:top w:val="none" w:sz="0" w:space="0" w:color="auto"/>
                        <w:left w:val="none" w:sz="0" w:space="0" w:color="auto"/>
                        <w:bottom w:val="none" w:sz="0" w:space="0" w:color="auto"/>
                        <w:right w:val="none" w:sz="0" w:space="0" w:color="auto"/>
                      </w:divBdr>
                    </w:div>
                  </w:divsChild>
                </w:div>
                <w:div w:id="252856079">
                  <w:marLeft w:val="0"/>
                  <w:marRight w:val="0"/>
                  <w:marTop w:val="0"/>
                  <w:marBottom w:val="0"/>
                  <w:divBdr>
                    <w:top w:val="none" w:sz="0" w:space="0" w:color="auto"/>
                    <w:left w:val="none" w:sz="0" w:space="0" w:color="auto"/>
                    <w:bottom w:val="none" w:sz="0" w:space="0" w:color="auto"/>
                    <w:right w:val="none" w:sz="0" w:space="0" w:color="auto"/>
                  </w:divBdr>
                  <w:divsChild>
                    <w:div w:id="1309672001">
                      <w:marLeft w:val="0"/>
                      <w:marRight w:val="0"/>
                      <w:marTop w:val="0"/>
                      <w:marBottom w:val="0"/>
                      <w:divBdr>
                        <w:top w:val="none" w:sz="0" w:space="0" w:color="auto"/>
                        <w:left w:val="none" w:sz="0" w:space="0" w:color="auto"/>
                        <w:bottom w:val="none" w:sz="0" w:space="0" w:color="auto"/>
                        <w:right w:val="none" w:sz="0" w:space="0" w:color="auto"/>
                      </w:divBdr>
                    </w:div>
                  </w:divsChild>
                </w:div>
                <w:div w:id="1637371070">
                  <w:marLeft w:val="0"/>
                  <w:marRight w:val="0"/>
                  <w:marTop w:val="0"/>
                  <w:marBottom w:val="0"/>
                  <w:divBdr>
                    <w:top w:val="none" w:sz="0" w:space="0" w:color="auto"/>
                    <w:left w:val="none" w:sz="0" w:space="0" w:color="auto"/>
                    <w:bottom w:val="none" w:sz="0" w:space="0" w:color="auto"/>
                    <w:right w:val="none" w:sz="0" w:space="0" w:color="auto"/>
                  </w:divBdr>
                  <w:divsChild>
                    <w:div w:id="379788844">
                      <w:marLeft w:val="0"/>
                      <w:marRight w:val="0"/>
                      <w:marTop w:val="0"/>
                      <w:marBottom w:val="0"/>
                      <w:divBdr>
                        <w:top w:val="none" w:sz="0" w:space="0" w:color="auto"/>
                        <w:left w:val="none" w:sz="0" w:space="0" w:color="auto"/>
                        <w:bottom w:val="none" w:sz="0" w:space="0" w:color="auto"/>
                        <w:right w:val="none" w:sz="0" w:space="0" w:color="auto"/>
                      </w:divBdr>
                    </w:div>
                    <w:div w:id="226647860">
                      <w:marLeft w:val="0"/>
                      <w:marRight w:val="0"/>
                      <w:marTop w:val="0"/>
                      <w:marBottom w:val="0"/>
                      <w:divBdr>
                        <w:top w:val="none" w:sz="0" w:space="0" w:color="auto"/>
                        <w:left w:val="none" w:sz="0" w:space="0" w:color="auto"/>
                        <w:bottom w:val="none" w:sz="0" w:space="0" w:color="auto"/>
                        <w:right w:val="none" w:sz="0" w:space="0" w:color="auto"/>
                      </w:divBdr>
                    </w:div>
                  </w:divsChild>
                </w:div>
                <w:div w:id="118888234">
                  <w:marLeft w:val="0"/>
                  <w:marRight w:val="0"/>
                  <w:marTop w:val="0"/>
                  <w:marBottom w:val="0"/>
                  <w:divBdr>
                    <w:top w:val="none" w:sz="0" w:space="0" w:color="auto"/>
                    <w:left w:val="none" w:sz="0" w:space="0" w:color="auto"/>
                    <w:bottom w:val="none" w:sz="0" w:space="0" w:color="auto"/>
                    <w:right w:val="none" w:sz="0" w:space="0" w:color="auto"/>
                  </w:divBdr>
                  <w:divsChild>
                    <w:div w:id="1073048864">
                      <w:marLeft w:val="0"/>
                      <w:marRight w:val="0"/>
                      <w:marTop w:val="0"/>
                      <w:marBottom w:val="0"/>
                      <w:divBdr>
                        <w:top w:val="none" w:sz="0" w:space="0" w:color="auto"/>
                        <w:left w:val="none" w:sz="0" w:space="0" w:color="auto"/>
                        <w:bottom w:val="none" w:sz="0" w:space="0" w:color="auto"/>
                        <w:right w:val="none" w:sz="0" w:space="0" w:color="auto"/>
                      </w:divBdr>
                    </w:div>
                  </w:divsChild>
                </w:div>
                <w:div w:id="1825701955">
                  <w:marLeft w:val="0"/>
                  <w:marRight w:val="0"/>
                  <w:marTop w:val="0"/>
                  <w:marBottom w:val="0"/>
                  <w:divBdr>
                    <w:top w:val="none" w:sz="0" w:space="0" w:color="auto"/>
                    <w:left w:val="none" w:sz="0" w:space="0" w:color="auto"/>
                    <w:bottom w:val="none" w:sz="0" w:space="0" w:color="auto"/>
                    <w:right w:val="none" w:sz="0" w:space="0" w:color="auto"/>
                  </w:divBdr>
                  <w:divsChild>
                    <w:div w:id="761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2562">
          <w:marLeft w:val="0"/>
          <w:marRight w:val="0"/>
          <w:marTop w:val="0"/>
          <w:marBottom w:val="0"/>
          <w:divBdr>
            <w:top w:val="none" w:sz="0" w:space="0" w:color="auto"/>
            <w:left w:val="none" w:sz="0" w:space="0" w:color="auto"/>
            <w:bottom w:val="none" w:sz="0" w:space="0" w:color="auto"/>
            <w:right w:val="none" w:sz="0" w:space="0" w:color="auto"/>
          </w:divBdr>
        </w:div>
        <w:div w:id="62526319">
          <w:marLeft w:val="0"/>
          <w:marRight w:val="0"/>
          <w:marTop w:val="0"/>
          <w:marBottom w:val="0"/>
          <w:divBdr>
            <w:top w:val="none" w:sz="0" w:space="0" w:color="auto"/>
            <w:left w:val="none" w:sz="0" w:space="0" w:color="auto"/>
            <w:bottom w:val="none" w:sz="0" w:space="0" w:color="auto"/>
            <w:right w:val="none" w:sz="0" w:space="0" w:color="auto"/>
          </w:divBdr>
          <w:divsChild>
            <w:div w:id="2120684889">
              <w:marLeft w:val="0"/>
              <w:marRight w:val="0"/>
              <w:marTop w:val="30"/>
              <w:marBottom w:val="30"/>
              <w:divBdr>
                <w:top w:val="none" w:sz="0" w:space="0" w:color="auto"/>
                <w:left w:val="none" w:sz="0" w:space="0" w:color="auto"/>
                <w:bottom w:val="none" w:sz="0" w:space="0" w:color="auto"/>
                <w:right w:val="none" w:sz="0" w:space="0" w:color="auto"/>
              </w:divBdr>
              <w:divsChild>
                <w:div w:id="894123979">
                  <w:marLeft w:val="0"/>
                  <w:marRight w:val="0"/>
                  <w:marTop w:val="0"/>
                  <w:marBottom w:val="0"/>
                  <w:divBdr>
                    <w:top w:val="none" w:sz="0" w:space="0" w:color="auto"/>
                    <w:left w:val="none" w:sz="0" w:space="0" w:color="auto"/>
                    <w:bottom w:val="none" w:sz="0" w:space="0" w:color="auto"/>
                    <w:right w:val="none" w:sz="0" w:space="0" w:color="auto"/>
                  </w:divBdr>
                  <w:divsChild>
                    <w:div w:id="1051922805">
                      <w:marLeft w:val="0"/>
                      <w:marRight w:val="0"/>
                      <w:marTop w:val="0"/>
                      <w:marBottom w:val="0"/>
                      <w:divBdr>
                        <w:top w:val="none" w:sz="0" w:space="0" w:color="auto"/>
                        <w:left w:val="none" w:sz="0" w:space="0" w:color="auto"/>
                        <w:bottom w:val="none" w:sz="0" w:space="0" w:color="auto"/>
                        <w:right w:val="none" w:sz="0" w:space="0" w:color="auto"/>
                      </w:divBdr>
                    </w:div>
                  </w:divsChild>
                </w:div>
                <w:div w:id="1078478117">
                  <w:marLeft w:val="0"/>
                  <w:marRight w:val="0"/>
                  <w:marTop w:val="0"/>
                  <w:marBottom w:val="0"/>
                  <w:divBdr>
                    <w:top w:val="none" w:sz="0" w:space="0" w:color="auto"/>
                    <w:left w:val="none" w:sz="0" w:space="0" w:color="auto"/>
                    <w:bottom w:val="none" w:sz="0" w:space="0" w:color="auto"/>
                    <w:right w:val="none" w:sz="0" w:space="0" w:color="auto"/>
                  </w:divBdr>
                  <w:divsChild>
                    <w:div w:id="1840726579">
                      <w:marLeft w:val="0"/>
                      <w:marRight w:val="0"/>
                      <w:marTop w:val="0"/>
                      <w:marBottom w:val="0"/>
                      <w:divBdr>
                        <w:top w:val="none" w:sz="0" w:space="0" w:color="auto"/>
                        <w:left w:val="none" w:sz="0" w:space="0" w:color="auto"/>
                        <w:bottom w:val="none" w:sz="0" w:space="0" w:color="auto"/>
                        <w:right w:val="none" w:sz="0" w:space="0" w:color="auto"/>
                      </w:divBdr>
                    </w:div>
                  </w:divsChild>
                </w:div>
                <w:div w:id="454720833">
                  <w:marLeft w:val="0"/>
                  <w:marRight w:val="0"/>
                  <w:marTop w:val="0"/>
                  <w:marBottom w:val="0"/>
                  <w:divBdr>
                    <w:top w:val="none" w:sz="0" w:space="0" w:color="auto"/>
                    <w:left w:val="none" w:sz="0" w:space="0" w:color="auto"/>
                    <w:bottom w:val="none" w:sz="0" w:space="0" w:color="auto"/>
                    <w:right w:val="none" w:sz="0" w:space="0" w:color="auto"/>
                  </w:divBdr>
                  <w:divsChild>
                    <w:div w:id="1167787916">
                      <w:marLeft w:val="0"/>
                      <w:marRight w:val="0"/>
                      <w:marTop w:val="0"/>
                      <w:marBottom w:val="0"/>
                      <w:divBdr>
                        <w:top w:val="none" w:sz="0" w:space="0" w:color="auto"/>
                        <w:left w:val="none" w:sz="0" w:space="0" w:color="auto"/>
                        <w:bottom w:val="none" w:sz="0" w:space="0" w:color="auto"/>
                        <w:right w:val="none" w:sz="0" w:space="0" w:color="auto"/>
                      </w:divBdr>
                    </w:div>
                  </w:divsChild>
                </w:div>
                <w:div w:id="372191069">
                  <w:marLeft w:val="0"/>
                  <w:marRight w:val="0"/>
                  <w:marTop w:val="0"/>
                  <w:marBottom w:val="0"/>
                  <w:divBdr>
                    <w:top w:val="none" w:sz="0" w:space="0" w:color="auto"/>
                    <w:left w:val="none" w:sz="0" w:space="0" w:color="auto"/>
                    <w:bottom w:val="none" w:sz="0" w:space="0" w:color="auto"/>
                    <w:right w:val="none" w:sz="0" w:space="0" w:color="auto"/>
                  </w:divBdr>
                  <w:divsChild>
                    <w:div w:id="1493643631">
                      <w:marLeft w:val="0"/>
                      <w:marRight w:val="0"/>
                      <w:marTop w:val="0"/>
                      <w:marBottom w:val="0"/>
                      <w:divBdr>
                        <w:top w:val="none" w:sz="0" w:space="0" w:color="auto"/>
                        <w:left w:val="none" w:sz="0" w:space="0" w:color="auto"/>
                        <w:bottom w:val="none" w:sz="0" w:space="0" w:color="auto"/>
                        <w:right w:val="none" w:sz="0" w:space="0" w:color="auto"/>
                      </w:divBdr>
                    </w:div>
                  </w:divsChild>
                </w:div>
                <w:div w:id="1737164250">
                  <w:marLeft w:val="0"/>
                  <w:marRight w:val="0"/>
                  <w:marTop w:val="0"/>
                  <w:marBottom w:val="0"/>
                  <w:divBdr>
                    <w:top w:val="none" w:sz="0" w:space="0" w:color="auto"/>
                    <w:left w:val="none" w:sz="0" w:space="0" w:color="auto"/>
                    <w:bottom w:val="none" w:sz="0" w:space="0" w:color="auto"/>
                    <w:right w:val="none" w:sz="0" w:space="0" w:color="auto"/>
                  </w:divBdr>
                  <w:divsChild>
                    <w:div w:id="370809887">
                      <w:marLeft w:val="0"/>
                      <w:marRight w:val="0"/>
                      <w:marTop w:val="0"/>
                      <w:marBottom w:val="0"/>
                      <w:divBdr>
                        <w:top w:val="none" w:sz="0" w:space="0" w:color="auto"/>
                        <w:left w:val="none" w:sz="0" w:space="0" w:color="auto"/>
                        <w:bottom w:val="none" w:sz="0" w:space="0" w:color="auto"/>
                        <w:right w:val="none" w:sz="0" w:space="0" w:color="auto"/>
                      </w:divBdr>
                    </w:div>
                  </w:divsChild>
                </w:div>
                <w:div w:id="1061707304">
                  <w:marLeft w:val="0"/>
                  <w:marRight w:val="0"/>
                  <w:marTop w:val="0"/>
                  <w:marBottom w:val="0"/>
                  <w:divBdr>
                    <w:top w:val="none" w:sz="0" w:space="0" w:color="auto"/>
                    <w:left w:val="none" w:sz="0" w:space="0" w:color="auto"/>
                    <w:bottom w:val="none" w:sz="0" w:space="0" w:color="auto"/>
                    <w:right w:val="none" w:sz="0" w:space="0" w:color="auto"/>
                  </w:divBdr>
                  <w:divsChild>
                    <w:div w:id="377046302">
                      <w:marLeft w:val="0"/>
                      <w:marRight w:val="0"/>
                      <w:marTop w:val="0"/>
                      <w:marBottom w:val="0"/>
                      <w:divBdr>
                        <w:top w:val="none" w:sz="0" w:space="0" w:color="auto"/>
                        <w:left w:val="none" w:sz="0" w:space="0" w:color="auto"/>
                        <w:bottom w:val="none" w:sz="0" w:space="0" w:color="auto"/>
                        <w:right w:val="none" w:sz="0" w:space="0" w:color="auto"/>
                      </w:divBdr>
                    </w:div>
                  </w:divsChild>
                </w:div>
                <w:div w:id="1541935685">
                  <w:marLeft w:val="0"/>
                  <w:marRight w:val="0"/>
                  <w:marTop w:val="0"/>
                  <w:marBottom w:val="0"/>
                  <w:divBdr>
                    <w:top w:val="none" w:sz="0" w:space="0" w:color="auto"/>
                    <w:left w:val="none" w:sz="0" w:space="0" w:color="auto"/>
                    <w:bottom w:val="none" w:sz="0" w:space="0" w:color="auto"/>
                    <w:right w:val="none" w:sz="0" w:space="0" w:color="auto"/>
                  </w:divBdr>
                  <w:divsChild>
                    <w:div w:id="1191995512">
                      <w:marLeft w:val="0"/>
                      <w:marRight w:val="0"/>
                      <w:marTop w:val="0"/>
                      <w:marBottom w:val="0"/>
                      <w:divBdr>
                        <w:top w:val="none" w:sz="0" w:space="0" w:color="auto"/>
                        <w:left w:val="none" w:sz="0" w:space="0" w:color="auto"/>
                        <w:bottom w:val="none" w:sz="0" w:space="0" w:color="auto"/>
                        <w:right w:val="none" w:sz="0" w:space="0" w:color="auto"/>
                      </w:divBdr>
                    </w:div>
                  </w:divsChild>
                </w:div>
                <w:div w:id="1728190314">
                  <w:marLeft w:val="0"/>
                  <w:marRight w:val="0"/>
                  <w:marTop w:val="0"/>
                  <w:marBottom w:val="0"/>
                  <w:divBdr>
                    <w:top w:val="none" w:sz="0" w:space="0" w:color="auto"/>
                    <w:left w:val="none" w:sz="0" w:space="0" w:color="auto"/>
                    <w:bottom w:val="none" w:sz="0" w:space="0" w:color="auto"/>
                    <w:right w:val="none" w:sz="0" w:space="0" w:color="auto"/>
                  </w:divBdr>
                  <w:divsChild>
                    <w:div w:id="1949509911">
                      <w:marLeft w:val="0"/>
                      <w:marRight w:val="0"/>
                      <w:marTop w:val="0"/>
                      <w:marBottom w:val="0"/>
                      <w:divBdr>
                        <w:top w:val="none" w:sz="0" w:space="0" w:color="auto"/>
                        <w:left w:val="none" w:sz="0" w:space="0" w:color="auto"/>
                        <w:bottom w:val="none" w:sz="0" w:space="0" w:color="auto"/>
                        <w:right w:val="none" w:sz="0" w:space="0" w:color="auto"/>
                      </w:divBdr>
                    </w:div>
                  </w:divsChild>
                </w:div>
                <w:div w:id="917978949">
                  <w:marLeft w:val="0"/>
                  <w:marRight w:val="0"/>
                  <w:marTop w:val="0"/>
                  <w:marBottom w:val="0"/>
                  <w:divBdr>
                    <w:top w:val="none" w:sz="0" w:space="0" w:color="auto"/>
                    <w:left w:val="none" w:sz="0" w:space="0" w:color="auto"/>
                    <w:bottom w:val="none" w:sz="0" w:space="0" w:color="auto"/>
                    <w:right w:val="none" w:sz="0" w:space="0" w:color="auto"/>
                  </w:divBdr>
                  <w:divsChild>
                    <w:div w:id="989678315">
                      <w:marLeft w:val="0"/>
                      <w:marRight w:val="0"/>
                      <w:marTop w:val="0"/>
                      <w:marBottom w:val="0"/>
                      <w:divBdr>
                        <w:top w:val="none" w:sz="0" w:space="0" w:color="auto"/>
                        <w:left w:val="none" w:sz="0" w:space="0" w:color="auto"/>
                        <w:bottom w:val="none" w:sz="0" w:space="0" w:color="auto"/>
                        <w:right w:val="none" w:sz="0" w:space="0" w:color="auto"/>
                      </w:divBdr>
                    </w:div>
                  </w:divsChild>
                </w:div>
                <w:div w:id="2085293819">
                  <w:marLeft w:val="0"/>
                  <w:marRight w:val="0"/>
                  <w:marTop w:val="0"/>
                  <w:marBottom w:val="0"/>
                  <w:divBdr>
                    <w:top w:val="none" w:sz="0" w:space="0" w:color="auto"/>
                    <w:left w:val="none" w:sz="0" w:space="0" w:color="auto"/>
                    <w:bottom w:val="none" w:sz="0" w:space="0" w:color="auto"/>
                    <w:right w:val="none" w:sz="0" w:space="0" w:color="auto"/>
                  </w:divBdr>
                  <w:divsChild>
                    <w:div w:id="1457334836">
                      <w:marLeft w:val="0"/>
                      <w:marRight w:val="0"/>
                      <w:marTop w:val="0"/>
                      <w:marBottom w:val="0"/>
                      <w:divBdr>
                        <w:top w:val="none" w:sz="0" w:space="0" w:color="auto"/>
                        <w:left w:val="none" w:sz="0" w:space="0" w:color="auto"/>
                        <w:bottom w:val="none" w:sz="0" w:space="0" w:color="auto"/>
                        <w:right w:val="none" w:sz="0" w:space="0" w:color="auto"/>
                      </w:divBdr>
                    </w:div>
                    <w:div w:id="865950468">
                      <w:marLeft w:val="0"/>
                      <w:marRight w:val="0"/>
                      <w:marTop w:val="0"/>
                      <w:marBottom w:val="0"/>
                      <w:divBdr>
                        <w:top w:val="none" w:sz="0" w:space="0" w:color="auto"/>
                        <w:left w:val="none" w:sz="0" w:space="0" w:color="auto"/>
                        <w:bottom w:val="none" w:sz="0" w:space="0" w:color="auto"/>
                        <w:right w:val="none" w:sz="0" w:space="0" w:color="auto"/>
                      </w:divBdr>
                    </w:div>
                    <w:div w:id="1748766912">
                      <w:marLeft w:val="0"/>
                      <w:marRight w:val="0"/>
                      <w:marTop w:val="0"/>
                      <w:marBottom w:val="0"/>
                      <w:divBdr>
                        <w:top w:val="none" w:sz="0" w:space="0" w:color="auto"/>
                        <w:left w:val="none" w:sz="0" w:space="0" w:color="auto"/>
                        <w:bottom w:val="none" w:sz="0" w:space="0" w:color="auto"/>
                        <w:right w:val="none" w:sz="0" w:space="0" w:color="auto"/>
                      </w:divBdr>
                    </w:div>
                    <w:div w:id="1114638169">
                      <w:marLeft w:val="0"/>
                      <w:marRight w:val="0"/>
                      <w:marTop w:val="0"/>
                      <w:marBottom w:val="0"/>
                      <w:divBdr>
                        <w:top w:val="none" w:sz="0" w:space="0" w:color="auto"/>
                        <w:left w:val="none" w:sz="0" w:space="0" w:color="auto"/>
                        <w:bottom w:val="none" w:sz="0" w:space="0" w:color="auto"/>
                        <w:right w:val="none" w:sz="0" w:space="0" w:color="auto"/>
                      </w:divBdr>
                    </w:div>
                    <w:div w:id="155725733">
                      <w:marLeft w:val="0"/>
                      <w:marRight w:val="0"/>
                      <w:marTop w:val="0"/>
                      <w:marBottom w:val="0"/>
                      <w:divBdr>
                        <w:top w:val="none" w:sz="0" w:space="0" w:color="auto"/>
                        <w:left w:val="none" w:sz="0" w:space="0" w:color="auto"/>
                        <w:bottom w:val="none" w:sz="0" w:space="0" w:color="auto"/>
                        <w:right w:val="none" w:sz="0" w:space="0" w:color="auto"/>
                      </w:divBdr>
                    </w:div>
                    <w:div w:id="1614826211">
                      <w:marLeft w:val="0"/>
                      <w:marRight w:val="0"/>
                      <w:marTop w:val="0"/>
                      <w:marBottom w:val="0"/>
                      <w:divBdr>
                        <w:top w:val="none" w:sz="0" w:space="0" w:color="auto"/>
                        <w:left w:val="none" w:sz="0" w:space="0" w:color="auto"/>
                        <w:bottom w:val="none" w:sz="0" w:space="0" w:color="auto"/>
                        <w:right w:val="none" w:sz="0" w:space="0" w:color="auto"/>
                      </w:divBdr>
                    </w:div>
                    <w:div w:id="1079912499">
                      <w:marLeft w:val="0"/>
                      <w:marRight w:val="0"/>
                      <w:marTop w:val="0"/>
                      <w:marBottom w:val="0"/>
                      <w:divBdr>
                        <w:top w:val="none" w:sz="0" w:space="0" w:color="auto"/>
                        <w:left w:val="none" w:sz="0" w:space="0" w:color="auto"/>
                        <w:bottom w:val="none" w:sz="0" w:space="0" w:color="auto"/>
                        <w:right w:val="none" w:sz="0" w:space="0" w:color="auto"/>
                      </w:divBdr>
                    </w:div>
                    <w:div w:id="1719281788">
                      <w:marLeft w:val="0"/>
                      <w:marRight w:val="0"/>
                      <w:marTop w:val="0"/>
                      <w:marBottom w:val="0"/>
                      <w:divBdr>
                        <w:top w:val="none" w:sz="0" w:space="0" w:color="auto"/>
                        <w:left w:val="none" w:sz="0" w:space="0" w:color="auto"/>
                        <w:bottom w:val="none" w:sz="0" w:space="0" w:color="auto"/>
                        <w:right w:val="none" w:sz="0" w:space="0" w:color="auto"/>
                      </w:divBdr>
                    </w:div>
                    <w:div w:id="646713935">
                      <w:marLeft w:val="0"/>
                      <w:marRight w:val="0"/>
                      <w:marTop w:val="0"/>
                      <w:marBottom w:val="0"/>
                      <w:divBdr>
                        <w:top w:val="none" w:sz="0" w:space="0" w:color="auto"/>
                        <w:left w:val="none" w:sz="0" w:space="0" w:color="auto"/>
                        <w:bottom w:val="none" w:sz="0" w:space="0" w:color="auto"/>
                        <w:right w:val="none" w:sz="0" w:space="0" w:color="auto"/>
                      </w:divBdr>
                    </w:div>
                    <w:div w:id="862942404">
                      <w:marLeft w:val="0"/>
                      <w:marRight w:val="0"/>
                      <w:marTop w:val="0"/>
                      <w:marBottom w:val="0"/>
                      <w:divBdr>
                        <w:top w:val="none" w:sz="0" w:space="0" w:color="auto"/>
                        <w:left w:val="none" w:sz="0" w:space="0" w:color="auto"/>
                        <w:bottom w:val="none" w:sz="0" w:space="0" w:color="auto"/>
                        <w:right w:val="none" w:sz="0" w:space="0" w:color="auto"/>
                      </w:divBdr>
                    </w:div>
                    <w:div w:id="233787219">
                      <w:marLeft w:val="0"/>
                      <w:marRight w:val="0"/>
                      <w:marTop w:val="0"/>
                      <w:marBottom w:val="0"/>
                      <w:divBdr>
                        <w:top w:val="none" w:sz="0" w:space="0" w:color="auto"/>
                        <w:left w:val="none" w:sz="0" w:space="0" w:color="auto"/>
                        <w:bottom w:val="none" w:sz="0" w:space="0" w:color="auto"/>
                        <w:right w:val="none" w:sz="0" w:space="0" w:color="auto"/>
                      </w:divBdr>
                    </w:div>
                    <w:div w:id="1643191892">
                      <w:marLeft w:val="0"/>
                      <w:marRight w:val="0"/>
                      <w:marTop w:val="0"/>
                      <w:marBottom w:val="0"/>
                      <w:divBdr>
                        <w:top w:val="none" w:sz="0" w:space="0" w:color="auto"/>
                        <w:left w:val="none" w:sz="0" w:space="0" w:color="auto"/>
                        <w:bottom w:val="none" w:sz="0" w:space="0" w:color="auto"/>
                        <w:right w:val="none" w:sz="0" w:space="0" w:color="auto"/>
                      </w:divBdr>
                    </w:div>
                  </w:divsChild>
                </w:div>
                <w:div w:id="560752837">
                  <w:marLeft w:val="0"/>
                  <w:marRight w:val="0"/>
                  <w:marTop w:val="0"/>
                  <w:marBottom w:val="0"/>
                  <w:divBdr>
                    <w:top w:val="none" w:sz="0" w:space="0" w:color="auto"/>
                    <w:left w:val="none" w:sz="0" w:space="0" w:color="auto"/>
                    <w:bottom w:val="none" w:sz="0" w:space="0" w:color="auto"/>
                    <w:right w:val="none" w:sz="0" w:space="0" w:color="auto"/>
                  </w:divBdr>
                  <w:divsChild>
                    <w:div w:id="1130249715">
                      <w:marLeft w:val="0"/>
                      <w:marRight w:val="0"/>
                      <w:marTop w:val="0"/>
                      <w:marBottom w:val="0"/>
                      <w:divBdr>
                        <w:top w:val="none" w:sz="0" w:space="0" w:color="auto"/>
                        <w:left w:val="none" w:sz="0" w:space="0" w:color="auto"/>
                        <w:bottom w:val="none" w:sz="0" w:space="0" w:color="auto"/>
                        <w:right w:val="none" w:sz="0" w:space="0" w:color="auto"/>
                      </w:divBdr>
                    </w:div>
                  </w:divsChild>
                </w:div>
                <w:div w:id="2055614771">
                  <w:marLeft w:val="0"/>
                  <w:marRight w:val="0"/>
                  <w:marTop w:val="0"/>
                  <w:marBottom w:val="0"/>
                  <w:divBdr>
                    <w:top w:val="none" w:sz="0" w:space="0" w:color="auto"/>
                    <w:left w:val="none" w:sz="0" w:space="0" w:color="auto"/>
                    <w:bottom w:val="none" w:sz="0" w:space="0" w:color="auto"/>
                    <w:right w:val="none" w:sz="0" w:space="0" w:color="auto"/>
                  </w:divBdr>
                  <w:divsChild>
                    <w:div w:id="1944915047">
                      <w:marLeft w:val="0"/>
                      <w:marRight w:val="0"/>
                      <w:marTop w:val="0"/>
                      <w:marBottom w:val="0"/>
                      <w:divBdr>
                        <w:top w:val="none" w:sz="0" w:space="0" w:color="auto"/>
                        <w:left w:val="none" w:sz="0" w:space="0" w:color="auto"/>
                        <w:bottom w:val="none" w:sz="0" w:space="0" w:color="auto"/>
                        <w:right w:val="none" w:sz="0" w:space="0" w:color="auto"/>
                      </w:divBdr>
                    </w:div>
                    <w:div w:id="1323580800">
                      <w:marLeft w:val="0"/>
                      <w:marRight w:val="0"/>
                      <w:marTop w:val="0"/>
                      <w:marBottom w:val="0"/>
                      <w:divBdr>
                        <w:top w:val="none" w:sz="0" w:space="0" w:color="auto"/>
                        <w:left w:val="none" w:sz="0" w:space="0" w:color="auto"/>
                        <w:bottom w:val="none" w:sz="0" w:space="0" w:color="auto"/>
                        <w:right w:val="none" w:sz="0" w:space="0" w:color="auto"/>
                      </w:divBdr>
                    </w:div>
                  </w:divsChild>
                </w:div>
                <w:div w:id="742290655">
                  <w:marLeft w:val="0"/>
                  <w:marRight w:val="0"/>
                  <w:marTop w:val="0"/>
                  <w:marBottom w:val="0"/>
                  <w:divBdr>
                    <w:top w:val="none" w:sz="0" w:space="0" w:color="auto"/>
                    <w:left w:val="none" w:sz="0" w:space="0" w:color="auto"/>
                    <w:bottom w:val="none" w:sz="0" w:space="0" w:color="auto"/>
                    <w:right w:val="none" w:sz="0" w:space="0" w:color="auto"/>
                  </w:divBdr>
                  <w:divsChild>
                    <w:div w:id="2017881624">
                      <w:marLeft w:val="0"/>
                      <w:marRight w:val="0"/>
                      <w:marTop w:val="0"/>
                      <w:marBottom w:val="0"/>
                      <w:divBdr>
                        <w:top w:val="none" w:sz="0" w:space="0" w:color="auto"/>
                        <w:left w:val="none" w:sz="0" w:space="0" w:color="auto"/>
                        <w:bottom w:val="none" w:sz="0" w:space="0" w:color="auto"/>
                        <w:right w:val="none" w:sz="0" w:space="0" w:color="auto"/>
                      </w:divBdr>
                    </w:div>
                  </w:divsChild>
                </w:div>
                <w:div w:id="921765065">
                  <w:marLeft w:val="0"/>
                  <w:marRight w:val="0"/>
                  <w:marTop w:val="0"/>
                  <w:marBottom w:val="0"/>
                  <w:divBdr>
                    <w:top w:val="none" w:sz="0" w:space="0" w:color="auto"/>
                    <w:left w:val="none" w:sz="0" w:space="0" w:color="auto"/>
                    <w:bottom w:val="none" w:sz="0" w:space="0" w:color="auto"/>
                    <w:right w:val="none" w:sz="0" w:space="0" w:color="auto"/>
                  </w:divBdr>
                  <w:divsChild>
                    <w:div w:id="827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4816">
          <w:marLeft w:val="0"/>
          <w:marRight w:val="0"/>
          <w:marTop w:val="0"/>
          <w:marBottom w:val="0"/>
          <w:divBdr>
            <w:top w:val="none" w:sz="0" w:space="0" w:color="auto"/>
            <w:left w:val="none" w:sz="0" w:space="0" w:color="auto"/>
            <w:bottom w:val="none" w:sz="0" w:space="0" w:color="auto"/>
            <w:right w:val="none" w:sz="0" w:space="0" w:color="auto"/>
          </w:divBdr>
        </w:div>
        <w:div w:id="1188758599">
          <w:marLeft w:val="0"/>
          <w:marRight w:val="0"/>
          <w:marTop w:val="0"/>
          <w:marBottom w:val="0"/>
          <w:divBdr>
            <w:top w:val="none" w:sz="0" w:space="0" w:color="auto"/>
            <w:left w:val="none" w:sz="0" w:space="0" w:color="auto"/>
            <w:bottom w:val="none" w:sz="0" w:space="0" w:color="auto"/>
            <w:right w:val="none" w:sz="0" w:space="0" w:color="auto"/>
          </w:divBdr>
          <w:divsChild>
            <w:div w:id="1113406877">
              <w:marLeft w:val="0"/>
              <w:marRight w:val="0"/>
              <w:marTop w:val="30"/>
              <w:marBottom w:val="30"/>
              <w:divBdr>
                <w:top w:val="none" w:sz="0" w:space="0" w:color="auto"/>
                <w:left w:val="none" w:sz="0" w:space="0" w:color="auto"/>
                <w:bottom w:val="none" w:sz="0" w:space="0" w:color="auto"/>
                <w:right w:val="none" w:sz="0" w:space="0" w:color="auto"/>
              </w:divBdr>
              <w:divsChild>
                <w:div w:id="1884367133">
                  <w:marLeft w:val="0"/>
                  <w:marRight w:val="0"/>
                  <w:marTop w:val="0"/>
                  <w:marBottom w:val="0"/>
                  <w:divBdr>
                    <w:top w:val="none" w:sz="0" w:space="0" w:color="auto"/>
                    <w:left w:val="none" w:sz="0" w:space="0" w:color="auto"/>
                    <w:bottom w:val="none" w:sz="0" w:space="0" w:color="auto"/>
                    <w:right w:val="none" w:sz="0" w:space="0" w:color="auto"/>
                  </w:divBdr>
                  <w:divsChild>
                    <w:div w:id="968248772">
                      <w:marLeft w:val="0"/>
                      <w:marRight w:val="0"/>
                      <w:marTop w:val="0"/>
                      <w:marBottom w:val="0"/>
                      <w:divBdr>
                        <w:top w:val="none" w:sz="0" w:space="0" w:color="auto"/>
                        <w:left w:val="none" w:sz="0" w:space="0" w:color="auto"/>
                        <w:bottom w:val="none" w:sz="0" w:space="0" w:color="auto"/>
                        <w:right w:val="none" w:sz="0" w:space="0" w:color="auto"/>
                      </w:divBdr>
                    </w:div>
                  </w:divsChild>
                </w:div>
                <w:div w:id="642858417">
                  <w:marLeft w:val="0"/>
                  <w:marRight w:val="0"/>
                  <w:marTop w:val="0"/>
                  <w:marBottom w:val="0"/>
                  <w:divBdr>
                    <w:top w:val="none" w:sz="0" w:space="0" w:color="auto"/>
                    <w:left w:val="none" w:sz="0" w:space="0" w:color="auto"/>
                    <w:bottom w:val="none" w:sz="0" w:space="0" w:color="auto"/>
                    <w:right w:val="none" w:sz="0" w:space="0" w:color="auto"/>
                  </w:divBdr>
                  <w:divsChild>
                    <w:div w:id="1436754200">
                      <w:marLeft w:val="0"/>
                      <w:marRight w:val="0"/>
                      <w:marTop w:val="0"/>
                      <w:marBottom w:val="0"/>
                      <w:divBdr>
                        <w:top w:val="none" w:sz="0" w:space="0" w:color="auto"/>
                        <w:left w:val="none" w:sz="0" w:space="0" w:color="auto"/>
                        <w:bottom w:val="none" w:sz="0" w:space="0" w:color="auto"/>
                        <w:right w:val="none" w:sz="0" w:space="0" w:color="auto"/>
                      </w:divBdr>
                    </w:div>
                  </w:divsChild>
                </w:div>
                <w:div w:id="52050870">
                  <w:marLeft w:val="0"/>
                  <w:marRight w:val="0"/>
                  <w:marTop w:val="0"/>
                  <w:marBottom w:val="0"/>
                  <w:divBdr>
                    <w:top w:val="none" w:sz="0" w:space="0" w:color="auto"/>
                    <w:left w:val="none" w:sz="0" w:space="0" w:color="auto"/>
                    <w:bottom w:val="none" w:sz="0" w:space="0" w:color="auto"/>
                    <w:right w:val="none" w:sz="0" w:space="0" w:color="auto"/>
                  </w:divBdr>
                  <w:divsChild>
                    <w:div w:id="1512599673">
                      <w:marLeft w:val="0"/>
                      <w:marRight w:val="0"/>
                      <w:marTop w:val="0"/>
                      <w:marBottom w:val="0"/>
                      <w:divBdr>
                        <w:top w:val="none" w:sz="0" w:space="0" w:color="auto"/>
                        <w:left w:val="none" w:sz="0" w:space="0" w:color="auto"/>
                        <w:bottom w:val="none" w:sz="0" w:space="0" w:color="auto"/>
                        <w:right w:val="none" w:sz="0" w:space="0" w:color="auto"/>
                      </w:divBdr>
                    </w:div>
                  </w:divsChild>
                </w:div>
                <w:div w:id="2079786704">
                  <w:marLeft w:val="0"/>
                  <w:marRight w:val="0"/>
                  <w:marTop w:val="0"/>
                  <w:marBottom w:val="0"/>
                  <w:divBdr>
                    <w:top w:val="none" w:sz="0" w:space="0" w:color="auto"/>
                    <w:left w:val="none" w:sz="0" w:space="0" w:color="auto"/>
                    <w:bottom w:val="none" w:sz="0" w:space="0" w:color="auto"/>
                    <w:right w:val="none" w:sz="0" w:space="0" w:color="auto"/>
                  </w:divBdr>
                  <w:divsChild>
                    <w:div w:id="1025983279">
                      <w:marLeft w:val="0"/>
                      <w:marRight w:val="0"/>
                      <w:marTop w:val="0"/>
                      <w:marBottom w:val="0"/>
                      <w:divBdr>
                        <w:top w:val="none" w:sz="0" w:space="0" w:color="auto"/>
                        <w:left w:val="none" w:sz="0" w:space="0" w:color="auto"/>
                        <w:bottom w:val="none" w:sz="0" w:space="0" w:color="auto"/>
                        <w:right w:val="none" w:sz="0" w:space="0" w:color="auto"/>
                      </w:divBdr>
                    </w:div>
                  </w:divsChild>
                </w:div>
                <w:div w:id="1950967986">
                  <w:marLeft w:val="0"/>
                  <w:marRight w:val="0"/>
                  <w:marTop w:val="0"/>
                  <w:marBottom w:val="0"/>
                  <w:divBdr>
                    <w:top w:val="none" w:sz="0" w:space="0" w:color="auto"/>
                    <w:left w:val="none" w:sz="0" w:space="0" w:color="auto"/>
                    <w:bottom w:val="none" w:sz="0" w:space="0" w:color="auto"/>
                    <w:right w:val="none" w:sz="0" w:space="0" w:color="auto"/>
                  </w:divBdr>
                  <w:divsChild>
                    <w:div w:id="1581600813">
                      <w:marLeft w:val="0"/>
                      <w:marRight w:val="0"/>
                      <w:marTop w:val="0"/>
                      <w:marBottom w:val="0"/>
                      <w:divBdr>
                        <w:top w:val="none" w:sz="0" w:space="0" w:color="auto"/>
                        <w:left w:val="none" w:sz="0" w:space="0" w:color="auto"/>
                        <w:bottom w:val="none" w:sz="0" w:space="0" w:color="auto"/>
                        <w:right w:val="none" w:sz="0" w:space="0" w:color="auto"/>
                      </w:divBdr>
                    </w:div>
                  </w:divsChild>
                </w:div>
                <w:div w:id="1018700924">
                  <w:marLeft w:val="0"/>
                  <w:marRight w:val="0"/>
                  <w:marTop w:val="0"/>
                  <w:marBottom w:val="0"/>
                  <w:divBdr>
                    <w:top w:val="none" w:sz="0" w:space="0" w:color="auto"/>
                    <w:left w:val="none" w:sz="0" w:space="0" w:color="auto"/>
                    <w:bottom w:val="none" w:sz="0" w:space="0" w:color="auto"/>
                    <w:right w:val="none" w:sz="0" w:space="0" w:color="auto"/>
                  </w:divBdr>
                  <w:divsChild>
                    <w:div w:id="227498532">
                      <w:marLeft w:val="0"/>
                      <w:marRight w:val="0"/>
                      <w:marTop w:val="0"/>
                      <w:marBottom w:val="0"/>
                      <w:divBdr>
                        <w:top w:val="none" w:sz="0" w:space="0" w:color="auto"/>
                        <w:left w:val="none" w:sz="0" w:space="0" w:color="auto"/>
                        <w:bottom w:val="none" w:sz="0" w:space="0" w:color="auto"/>
                        <w:right w:val="none" w:sz="0" w:space="0" w:color="auto"/>
                      </w:divBdr>
                    </w:div>
                  </w:divsChild>
                </w:div>
                <w:div w:id="1062288522">
                  <w:marLeft w:val="0"/>
                  <w:marRight w:val="0"/>
                  <w:marTop w:val="0"/>
                  <w:marBottom w:val="0"/>
                  <w:divBdr>
                    <w:top w:val="none" w:sz="0" w:space="0" w:color="auto"/>
                    <w:left w:val="none" w:sz="0" w:space="0" w:color="auto"/>
                    <w:bottom w:val="none" w:sz="0" w:space="0" w:color="auto"/>
                    <w:right w:val="none" w:sz="0" w:space="0" w:color="auto"/>
                  </w:divBdr>
                  <w:divsChild>
                    <w:div w:id="1318415135">
                      <w:marLeft w:val="0"/>
                      <w:marRight w:val="0"/>
                      <w:marTop w:val="0"/>
                      <w:marBottom w:val="0"/>
                      <w:divBdr>
                        <w:top w:val="none" w:sz="0" w:space="0" w:color="auto"/>
                        <w:left w:val="none" w:sz="0" w:space="0" w:color="auto"/>
                        <w:bottom w:val="none" w:sz="0" w:space="0" w:color="auto"/>
                        <w:right w:val="none" w:sz="0" w:space="0" w:color="auto"/>
                      </w:divBdr>
                    </w:div>
                  </w:divsChild>
                </w:div>
                <w:div w:id="1075905684">
                  <w:marLeft w:val="0"/>
                  <w:marRight w:val="0"/>
                  <w:marTop w:val="0"/>
                  <w:marBottom w:val="0"/>
                  <w:divBdr>
                    <w:top w:val="none" w:sz="0" w:space="0" w:color="auto"/>
                    <w:left w:val="none" w:sz="0" w:space="0" w:color="auto"/>
                    <w:bottom w:val="none" w:sz="0" w:space="0" w:color="auto"/>
                    <w:right w:val="none" w:sz="0" w:space="0" w:color="auto"/>
                  </w:divBdr>
                  <w:divsChild>
                    <w:div w:id="76097227">
                      <w:marLeft w:val="0"/>
                      <w:marRight w:val="0"/>
                      <w:marTop w:val="0"/>
                      <w:marBottom w:val="0"/>
                      <w:divBdr>
                        <w:top w:val="none" w:sz="0" w:space="0" w:color="auto"/>
                        <w:left w:val="none" w:sz="0" w:space="0" w:color="auto"/>
                        <w:bottom w:val="none" w:sz="0" w:space="0" w:color="auto"/>
                        <w:right w:val="none" w:sz="0" w:space="0" w:color="auto"/>
                      </w:divBdr>
                    </w:div>
                  </w:divsChild>
                </w:div>
                <w:div w:id="1583875549">
                  <w:marLeft w:val="0"/>
                  <w:marRight w:val="0"/>
                  <w:marTop w:val="0"/>
                  <w:marBottom w:val="0"/>
                  <w:divBdr>
                    <w:top w:val="none" w:sz="0" w:space="0" w:color="auto"/>
                    <w:left w:val="none" w:sz="0" w:space="0" w:color="auto"/>
                    <w:bottom w:val="none" w:sz="0" w:space="0" w:color="auto"/>
                    <w:right w:val="none" w:sz="0" w:space="0" w:color="auto"/>
                  </w:divBdr>
                  <w:divsChild>
                    <w:div w:id="685905554">
                      <w:marLeft w:val="0"/>
                      <w:marRight w:val="0"/>
                      <w:marTop w:val="0"/>
                      <w:marBottom w:val="0"/>
                      <w:divBdr>
                        <w:top w:val="none" w:sz="0" w:space="0" w:color="auto"/>
                        <w:left w:val="none" w:sz="0" w:space="0" w:color="auto"/>
                        <w:bottom w:val="none" w:sz="0" w:space="0" w:color="auto"/>
                        <w:right w:val="none" w:sz="0" w:space="0" w:color="auto"/>
                      </w:divBdr>
                    </w:div>
                  </w:divsChild>
                </w:div>
                <w:div w:id="743450023">
                  <w:marLeft w:val="0"/>
                  <w:marRight w:val="0"/>
                  <w:marTop w:val="0"/>
                  <w:marBottom w:val="0"/>
                  <w:divBdr>
                    <w:top w:val="none" w:sz="0" w:space="0" w:color="auto"/>
                    <w:left w:val="none" w:sz="0" w:space="0" w:color="auto"/>
                    <w:bottom w:val="none" w:sz="0" w:space="0" w:color="auto"/>
                    <w:right w:val="none" w:sz="0" w:space="0" w:color="auto"/>
                  </w:divBdr>
                  <w:divsChild>
                    <w:div w:id="1838617872">
                      <w:marLeft w:val="0"/>
                      <w:marRight w:val="0"/>
                      <w:marTop w:val="0"/>
                      <w:marBottom w:val="0"/>
                      <w:divBdr>
                        <w:top w:val="none" w:sz="0" w:space="0" w:color="auto"/>
                        <w:left w:val="none" w:sz="0" w:space="0" w:color="auto"/>
                        <w:bottom w:val="none" w:sz="0" w:space="0" w:color="auto"/>
                        <w:right w:val="none" w:sz="0" w:space="0" w:color="auto"/>
                      </w:divBdr>
                    </w:div>
                    <w:div w:id="375666488">
                      <w:marLeft w:val="0"/>
                      <w:marRight w:val="0"/>
                      <w:marTop w:val="0"/>
                      <w:marBottom w:val="0"/>
                      <w:divBdr>
                        <w:top w:val="none" w:sz="0" w:space="0" w:color="auto"/>
                        <w:left w:val="none" w:sz="0" w:space="0" w:color="auto"/>
                        <w:bottom w:val="none" w:sz="0" w:space="0" w:color="auto"/>
                        <w:right w:val="none" w:sz="0" w:space="0" w:color="auto"/>
                      </w:divBdr>
                    </w:div>
                    <w:div w:id="187570455">
                      <w:marLeft w:val="0"/>
                      <w:marRight w:val="0"/>
                      <w:marTop w:val="0"/>
                      <w:marBottom w:val="0"/>
                      <w:divBdr>
                        <w:top w:val="none" w:sz="0" w:space="0" w:color="auto"/>
                        <w:left w:val="none" w:sz="0" w:space="0" w:color="auto"/>
                        <w:bottom w:val="none" w:sz="0" w:space="0" w:color="auto"/>
                        <w:right w:val="none" w:sz="0" w:space="0" w:color="auto"/>
                      </w:divBdr>
                    </w:div>
                    <w:div w:id="177895017">
                      <w:marLeft w:val="0"/>
                      <w:marRight w:val="0"/>
                      <w:marTop w:val="0"/>
                      <w:marBottom w:val="0"/>
                      <w:divBdr>
                        <w:top w:val="none" w:sz="0" w:space="0" w:color="auto"/>
                        <w:left w:val="none" w:sz="0" w:space="0" w:color="auto"/>
                        <w:bottom w:val="none" w:sz="0" w:space="0" w:color="auto"/>
                        <w:right w:val="none" w:sz="0" w:space="0" w:color="auto"/>
                      </w:divBdr>
                    </w:div>
                    <w:div w:id="1912226251">
                      <w:marLeft w:val="0"/>
                      <w:marRight w:val="0"/>
                      <w:marTop w:val="0"/>
                      <w:marBottom w:val="0"/>
                      <w:divBdr>
                        <w:top w:val="none" w:sz="0" w:space="0" w:color="auto"/>
                        <w:left w:val="none" w:sz="0" w:space="0" w:color="auto"/>
                        <w:bottom w:val="none" w:sz="0" w:space="0" w:color="auto"/>
                        <w:right w:val="none" w:sz="0" w:space="0" w:color="auto"/>
                      </w:divBdr>
                    </w:div>
                  </w:divsChild>
                </w:div>
                <w:div w:id="1691762998">
                  <w:marLeft w:val="0"/>
                  <w:marRight w:val="0"/>
                  <w:marTop w:val="0"/>
                  <w:marBottom w:val="0"/>
                  <w:divBdr>
                    <w:top w:val="none" w:sz="0" w:space="0" w:color="auto"/>
                    <w:left w:val="none" w:sz="0" w:space="0" w:color="auto"/>
                    <w:bottom w:val="none" w:sz="0" w:space="0" w:color="auto"/>
                    <w:right w:val="none" w:sz="0" w:space="0" w:color="auto"/>
                  </w:divBdr>
                  <w:divsChild>
                    <w:div w:id="91363609">
                      <w:marLeft w:val="0"/>
                      <w:marRight w:val="0"/>
                      <w:marTop w:val="0"/>
                      <w:marBottom w:val="0"/>
                      <w:divBdr>
                        <w:top w:val="none" w:sz="0" w:space="0" w:color="auto"/>
                        <w:left w:val="none" w:sz="0" w:space="0" w:color="auto"/>
                        <w:bottom w:val="none" w:sz="0" w:space="0" w:color="auto"/>
                        <w:right w:val="none" w:sz="0" w:space="0" w:color="auto"/>
                      </w:divBdr>
                    </w:div>
                  </w:divsChild>
                </w:div>
                <w:div w:id="1838157051">
                  <w:marLeft w:val="0"/>
                  <w:marRight w:val="0"/>
                  <w:marTop w:val="0"/>
                  <w:marBottom w:val="0"/>
                  <w:divBdr>
                    <w:top w:val="none" w:sz="0" w:space="0" w:color="auto"/>
                    <w:left w:val="none" w:sz="0" w:space="0" w:color="auto"/>
                    <w:bottom w:val="none" w:sz="0" w:space="0" w:color="auto"/>
                    <w:right w:val="none" w:sz="0" w:space="0" w:color="auto"/>
                  </w:divBdr>
                  <w:divsChild>
                    <w:div w:id="1618636106">
                      <w:marLeft w:val="0"/>
                      <w:marRight w:val="0"/>
                      <w:marTop w:val="0"/>
                      <w:marBottom w:val="0"/>
                      <w:divBdr>
                        <w:top w:val="none" w:sz="0" w:space="0" w:color="auto"/>
                        <w:left w:val="none" w:sz="0" w:space="0" w:color="auto"/>
                        <w:bottom w:val="none" w:sz="0" w:space="0" w:color="auto"/>
                        <w:right w:val="none" w:sz="0" w:space="0" w:color="auto"/>
                      </w:divBdr>
                    </w:div>
                    <w:div w:id="1591160898">
                      <w:marLeft w:val="0"/>
                      <w:marRight w:val="0"/>
                      <w:marTop w:val="0"/>
                      <w:marBottom w:val="0"/>
                      <w:divBdr>
                        <w:top w:val="none" w:sz="0" w:space="0" w:color="auto"/>
                        <w:left w:val="none" w:sz="0" w:space="0" w:color="auto"/>
                        <w:bottom w:val="none" w:sz="0" w:space="0" w:color="auto"/>
                        <w:right w:val="none" w:sz="0" w:space="0" w:color="auto"/>
                      </w:divBdr>
                    </w:div>
                  </w:divsChild>
                </w:div>
                <w:div w:id="73748843">
                  <w:marLeft w:val="0"/>
                  <w:marRight w:val="0"/>
                  <w:marTop w:val="0"/>
                  <w:marBottom w:val="0"/>
                  <w:divBdr>
                    <w:top w:val="none" w:sz="0" w:space="0" w:color="auto"/>
                    <w:left w:val="none" w:sz="0" w:space="0" w:color="auto"/>
                    <w:bottom w:val="none" w:sz="0" w:space="0" w:color="auto"/>
                    <w:right w:val="none" w:sz="0" w:space="0" w:color="auto"/>
                  </w:divBdr>
                  <w:divsChild>
                    <w:div w:id="2100133503">
                      <w:marLeft w:val="0"/>
                      <w:marRight w:val="0"/>
                      <w:marTop w:val="0"/>
                      <w:marBottom w:val="0"/>
                      <w:divBdr>
                        <w:top w:val="none" w:sz="0" w:space="0" w:color="auto"/>
                        <w:left w:val="none" w:sz="0" w:space="0" w:color="auto"/>
                        <w:bottom w:val="none" w:sz="0" w:space="0" w:color="auto"/>
                        <w:right w:val="none" w:sz="0" w:space="0" w:color="auto"/>
                      </w:divBdr>
                    </w:div>
                  </w:divsChild>
                </w:div>
                <w:div w:id="1372070761">
                  <w:marLeft w:val="0"/>
                  <w:marRight w:val="0"/>
                  <w:marTop w:val="0"/>
                  <w:marBottom w:val="0"/>
                  <w:divBdr>
                    <w:top w:val="none" w:sz="0" w:space="0" w:color="auto"/>
                    <w:left w:val="none" w:sz="0" w:space="0" w:color="auto"/>
                    <w:bottom w:val="none" w:sz="0" w:space="0" w:color="auto"/>
                    <w:right w:val="none" w:sz="0" w:space="0" w:color="auto"/>
                  </w:divBdr>
                  <w:divsChild>
                    <w:div w:id="6897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74237">
          <w:marLeft w:val="0"/>
          <w:marRight w:val="0"/>
          <w:marTop w:val="0"/>
          <w:marBottom w:val="0"/>
          <w:divBdr>
            <w:top w:val="none" w:sz="0" w:space="0" w:color="auto"/>
            <w:left w:val="none" w:sz="0" w:space="0" w:color="auto"/>
            <w:bottom w:val="none" w:sz="0" w:space="0" w:color="auto"/>
            <w:right w:val="none" w:sz="0" w:space="0" w:color="auto"/>
          </w:divBdr>
        </w:div>
        <w:div w:id="981812784">
          <w:marLeft w:val="0"/>
          <w:marRight w:val="0"/>
          <w:marTop w:val="0"/>
          <w:marBottom w:val="0"/>
          <w:divBdr>
            <w:top w:val="none" w:sz="0" w:space="0" w:color="auto"/>
            <w:left w:val="none" w:sz="0" w:space="0" w:color="auto"/>
            <w:bottom w:val="none" w:sz="0" w:space="0" w:color="auto"/>
            <w:right w:val="none" w:sz="0" w:space="0" w:color="auto"/>
          </w:divBdr>
        </w:div>
        <w:div w:id="825778501">
          <w:marLeft w:val="0"/>
          <w:marRight w:val="0"/>
          <w:marTop w:val="0"/>
          <w:marBottom w:val="0"/>
          <w:divBdr>
            <w:top w:val="none" w:sz="0" w:space="0" w:color="auto"/>
            <w:left w:val="none" w:sz="0" w:space="0" w:color="auto"/>
            <w:bottom w:val="none" w:sz="0" w:space="0" w:color="auto"/>
            <w:right w:val="none" w:sz="0" w:space="0" w:color="auto"/>
          </w:divBdr>
        </w:div>
        <w:div w:id="1324704637">
          <w:marLeft w:val="0"/>
          <w:marRight w:val="0"/>
          <w:marTop w:val="0"/>
          <w:marBottom w:val="0"/>
          <w:divBdr>
            <w:top w:val="none" w:sz="0" w:space="0" w:color="auto"/>
            <w:left w:val="none" w:sz="0" w:space="0" w:color="auto"/>
            <w:bottom w:val="none" w:sz="0" w:space="0" w:color="auto"/>
            <w:right w:val="none" w:sz="0" w:space="0" w:color="auto"/>
          </w:divBdr>
          <w:divsChild>
            <w:div w:id="794567448">
              <w:marLeft w:val="0"/>
              <w:marRight w:val="0"/>
              <w:marTop w:val="30"/>
              <w:marBottom w:val="30"/>
              <w:divBdr>
                <w:top w:val="none" w:sz="0" w:space="0" w:color="auto"/>
                <w:left w:val="none" w:sz="0" w:space="0" w:color="auto"/>
                <w:bottom w:val="none" w:sz="0" w:space="0" w:color="auto"/>
                <w:right w:val="none" w:sz="0" w:space="0" w:color="auto"/>
              </w:divBdr>
              <w:divsChild>
                <w:div w:id="156456486">
                  <w:marLeft w:val="0"/>
                  <w:marRight w:val="0"/>
                  <w:marTop w:val="0"/>
                  <w:marBottom w:val="0"/>
                  <w:divBdr>
                    <w:top w:val="none" w:sz="0" w:space="0" w:color="auto"/>
                    <w:left w:val="none" w:sz="0" w:space="0" w:color="auto"/>
                    <w:bottom w:val="none" w:sz="0" w:space="0" w:color="auto"/>
                    <w:right w:val="none" w:sz="0" w:space="0" w:color="auto"/>
                  </w:divBdr>
                  <w:divsChild>
                    <w:div w:id="1086877564">
                      <w:marLeft w:val="0"/>
                      <w:marRight w:val="0"/>
                      <w:marTop w:val="0"/>
                      <w:marBottom w:val="0"/>
                      <w:divBdr>
                        <w:top w:val="none" w:sz="0" w:space="0" w:color="auto"/>
                        <w:left w:val="none" w:sz="0" w:space="0" w:color="auto"/>
                        <w:bottom w:val="none" w:sz="0" w:space="0" w:color="auto"/>
                        <w:right w:val="none" w:sz="0" w:space="0" w:color="auto"/>
                      </w:divBdr>
                    </w:div>
                  </w:divsChild>
                </w:div>
                <w:div w:id="1662196484">
                  <w:marLeft w:val="0"/>
                  <w:marRight w:val="0"/>
                  <w:marTop w:val="0"/>
                  <w:marBottom w:val="0"/>
                  <w:divBdr>
                    <w:top w:val="none" w:sz="0" w:space="0" w:color="auto"/>
                    <w:left w:val="none" w:sz="0" w:space="0" w:color="auto"/>
                    <w:bottom w:val="none" w:sz="0" w:space="0" w:color="auto"/>
                    <w:right w:val="none" w:sz="0" w:space="0" w:color="auto"/>
                  </w:divBdr>
                  <w:divsChild>
                    <w:div w:id="574124106">
                      <w:marLeft w:val="0"/>
                      <w:marRight w:val="0"/>
                      <w:marTop w:val="0"/>
                      <w:marBottom w:val="0"/>
                      <w:divBdr>
                        <w:top w:val="none" w:sz="0" w:space="0" w:color="auto"/>
                        <w:left w:val="none" w:sz="0" w:space="0" w:color="auto"/>
                        <w:bottom w:val="none" w:sz="0" w:space="0" w:color="auto"/>
                        <w:right w:val="none" w:sz="0" w:space="0" w:color="auto"/>
                      </w:divBdr>
                    </w:div>
                  </w:divsChild>
                </w:div>
                <w:div w:id="1405103743">
                  <w:marLeft w:val="0"/>
                  <w:marRight w:val="0"/>
                  <w:marTop w:val="0"/>
                  <w:marBottom w:val="0"/>
                  <w:divBdr>
                    <w:top w:val="none" w:sz="0" w:space="0" w:color="auto"/>
                    <w:left w:val="none" w:sz="0" w:space="0" w:color="auto"/>
                    <w:bottom w:val="none" w:sz="0" w:space="0" w:color="auto"/>
                    <w:right w:val="none" w:sz="0" w:space="0" w:color="auto"/>
                  </w:divBdr>
                  <w:divsChild>
                    <w:div w:id="2099909248">
                      <w:marLeft w:val="0"/>
                      <w:marRight w:val="0"/>
                      <w:marTop w:val="0"/>
                      <w:marBottom w:val="0"/>
                      <w:divBdr>
                        <w:top w:val="none" w:sz="0" w:space="0" w:color="auto"/>
                        <w:left w:val="none" w:sz="0" w:space="0" w:color="auto"/>
                        <w:bottom w:val="none" w:sz="0" w:space="0" w:color="auto"/>
                        <w:right w:val="none" w:sz="0" w:space="0" w:color="auto"/>
                      </w:divBdr>
                    </w:div>
                  </w:divsChild>
                </w:div>
                <w:div w:id="1177890343">
                  <w:marLeft w:val="0"/>
                  <w:marRight w:val="0"/>
                  <w:marTop w:val="0"/>
                  <w:marBottom w:val="0"/>
                  <w:divBdr>
                    <w:top w:val="none" w:sz="0" w:space="0" w:color="auto"/>
                    <w:left w:val="none" w:sz="0" w:space="0" w:color="auto"/>
                    <w:bottom w:val="none" w:sz="0" w:space="0" w:color="auto"/>
                    <w:right w:val="none" w:sz="0" w:space="0" w:color="auto"/>
                  </w:divBdr>
                  <w:divsChild>
                    <w:div w:id="1236431391">
                      <w:marLeft w:val="0"/>
                      <w:marRight w:val="0"/>
                      <w:marTop w:val="0"/>
                      <w:marBottom w:val="0"/>
                      <w:divBdr>
                        <w:top w:val="none" w:sz="0" w:space="0" w:color="auto"/>
                        <w:left w:val="none" w:sz="0" w:space="0" w:color="auto"/>
                        <w:bottom w:val="none" w:sz="0" w:space="0" w:color="auto"/>
                        <w:right w:val="none" w:sz="0" w:space="0" w:color="auto"/>
                      </w:divBdr>
                    </w:div>
                  </w:divsChild>
                </w:div>
                <w:div w:id="598374039">
                  <w:marLeft w:val="0"/>
                  <w:marRight w:val="0"/>
                  <w:marTop w:val="0"/>
                  <w:marBottom w:val="0"/>
                  <w:divBdr>
                    <w:top w:val="none" w:sz="0" w:space="0" w:color="auto"/>
                    <w:left w:val="none" w:sz="0" w:space="0" w:color="auto"/>
                    <w:bottom w:val="none" w:sz="0" w:space="0" w:color="auto"/>
                    <w:right w:val="none" w:sz="0" w:space="0" w:color="auto"/>
                  </w:divBdr>
                  <w:divsChild>
                    <w:div w:id="818885176">
                      <w:marLeft w:val="0"/>
                      <w:marRight w:val="0"/>
                      <w:marTop w:val="0"/>
                      <w:marBottom w:val="0"/>
                      <w:divBdr>
                        <w:top w:val="none" w:sz="0" w:space="0" w:color="auto"/>
                        <w:left w:val="none" w:sz="0" w:space="0" w:color="auto"/>
                        <w:bottom w:val="none" w:sz="0" w:space="0" w:color="auto"/>
                        <w:right w:val="none" w:sz="0" w:space="0" w:color="auto"/>
                      </w:divBdr>
                    </w:div>
                  </w:divsChild>
                </w:div>
                <w:div w:id="1190607314">
                  <w:marLeft w:val="0"/>
                  <w:marRight w:val="0"/>
                  <w:marTop w:val="0"/>
                  <w:marBottom w:val="0"/>
                  <w:divBdr>
                    <w:top w:val="none" w:sz="0" w:space="0" w:color="auto"/>
                    <w:left w:val="none" w:sz="0" w:space="0" w:color="auto"/>
                    <w:bottom w:val="none" w:sz="0" w:space="0" w:color="auto"/>
                    <w:right w:val="none" w:sz="0" w:space="0" w:color="auto"/>
                  </w:divBdr>
                  <w:divsChild>
                    <w:div w:id="980428684">
                      <w:marLeft w:val="0"/>
                      <w:marRight w:val="0"/>
                      <w:marTop w:val="0"/>
                      <w:marBottom w:val="0"/>
                      <w:divBdr>
                        <w:top w:val="none" w:sz="0" w:space="0" w:color="auto"/>
                        <w:left w:val="none" w:sz="0" w:space="0" w:color="auto"/>
                        <w:bottom w:val="none" w:sz="0" w:space="0" w:color="auto"/>
                        <w:right w:val="none" w:sz="0" w:space="0" w:color="auto"/>
                      </w:divBdr>
                    </w:div>
                  </w:divsChild>
                </w:div>
                <w:div w:id="1499537890">
                  <w:marLeft w:val="0"/>
                  <w:marRight w:val="0"/>
                  <w:marTop w:val="0"/>
                  <w:marBottom w:val="0"/>
                  <w:divBdr>
                    <w:top w:val="none" w:sz="0" w:space="0" w:color="auto"/>
                    <w:left w:val="none" w:sz="0" w:space="0" w:color="auto"/>
                    <w:bottom w:val="none" w:sz="0" w:space="0" w:color="auto"/>
                    <w:right w:val="none" w:sz="0" w:space="0" w:color="auto"/>
                  </w:divBdr>
                  <w:divsChild>
                    <w:div w:id="1161385105">
                      <w:marLeft w:val="0"/>
                      <w:marRight w:val="0"/>
                      <w:marTop w:val="0"/>
                      <w:marBottom w:val="0"/>
                      <w:divBdr>
                        <w:top w:val="none" w:sz="0" w:space="0" w:color="auto"/>
                        <w:left w:val="none" w:sz="0" w:space="0" w:color="auto"/>
                        <w:bottom w:val="none" w:sz="0" w:space="0" w:color="auto"/>
                        <w:right w:val="none" w:sz="0" w:space="0" w:color="auto"/>
                      </w:divBdr>
                    </w:div>
                  </w:divsChild>
                </w:div>
                <w:div w:id="666517191">
                  <w:marLeft w:val="0"/>
                  <w:marRight w:val="0"/>
                  <w:marTop w:val="0"/>
                  <w:marBottom w:val="0"/>
                  <w:divBdr>
                    <w:top w:val="none" w:sz="0" w:space="0" w:color="auto"/>
                    <w:left w:val="none" w:sz="0" w:space="0" w:color="auto"/>
                    <w:bottom w:val="none" w:sz="0" w:space="0" w:color="auto"/>
                    <w:right w:val="none" w:sz="0" w:space="0" w:color="auto"/>
                  </w:divBdr>
                  <w:divsChild>
                    <w:div w:id="1676611219">
                      <w:marLeft w:val="0"/>
                      <w:marRight w:val="0"/>
                      <w:marTop w:val="0"/>
                      <w:marBottom w:val="0"/>
                      <w:divBdr>
                        <w:top w:val="none" w:sz="0" w:space="0" w:color="auto"/>
                        <w:left w:val="none" w:sz="0" w:space="0" w:color="auto"/>
                        <w:bottom w:val="none" w:sz="0" w:space="0" w:color="auto"/>
                        <w:right w:val="none" w:sz="0" w:space="0" w:color="auto"/>
                      </w:divBdr>
                    </w:div>
                  </w:divsChild>
                </w:div>
                <w:div w:id="689455212">
                  <w:marLeft w:val="0"/>
                  <w:marRight w:val="0"/>
                  <w:marTop w:val="0"/>
                  <w:marBottom w:val="0"/>
                  <w:divBdr>
                    <w:top w:val="none" w:sz="0" w:space="0" w:color="auto"/>
                    <w:left w:val="none" w:sz="0" w:space="0" w:color="auto"/>
                    <w:bottom w:val="none" w:sz="0" w:space="0" w:color="auto"/>
                    <w:right w:val="none" w:sz="0" w:space="0" w:color="auto"/>
                  </w:divBdr>
                  <w:divsChild>
                    <w:div w:id="1817989397">
                      <w:marLeft w:val="0"/>
                      <w:marRight w:val="0"/>
                      <w:marTop w:val="0"/>
                      <w:marBottom w:val="0"/>
                      <w:divBdr>
                        <w:top w:val="none" w:sz="0" w:space="0" w:color="auto"/>
                        <w:left w:val="none" w:sz="0" w:space="0" w:color="auto"/>
                        <w:bottom w:val="none" w:sz="0" w:space="0" w:color="auto"/>
                        <w:right w:val="none" w:sz="0" w:space="0" w:color="auto"/>
                      </w:divBdr>
                    </w:div>
                  </w:divsChild>
                </w:div>
                <w:div w:id="895318064">
                  <w:marLeft w:val="0"/>
                  <w:marRight w:val="0"/>
                  <w:marTop w:val="0"/>
                  <w:marBottom w:val="0"/>
                  <w:divBdr>
                    <w:top w:val="none" w:sz="0" w:space="0" w:color="auto"/>
                    <w:left w:val="none" w:sz="0" w:space="0" w:color="auto"/>
                    <w:bottom w:val="none" w:sz="0" w:space="0" w:color="auto"/>
                    <w:right w:val="none" w:sz="0" w:space="0" w:color="auto"/>
                  </w:divBdr>
                  <w:divsChild>
                    <w:div w:id="267392199">
                      <w:marLeft w:val="0"/>
                      <w:marRight w:val="0"/>
                      <w:marTop w:val="0"/>
                      <w:marBottom w:val="0"/>
                      <w:divBdr>
                        <w:top w:val="none" w:sz="0" w:space="0" w:color="auto"/>
                        <w:left w:val="none" w:sz="0" w:space="0" w:color="auto"/>
                        <w:bottom w:val="none" w:sz="0" w:space="0" w:color="auto"/>
                        <w:right w:val="none" w:sz="0" w:space="0" w:color="auto"/>
                      </w:divBdr>
                    </w:div>
                    <w:div w:id="923414883">
                      <w:marLeft w:val="0"/>
                      <w:marRight w:val="0"/>
                      <w:marTop w:val="0"/>
                      <w:marBottom w:val="0"/>
                      <w:divBdr>
                        <w:top w:val="none" w:sz="0" w:space="0" w:color="auto"/>
                        <w:left w:val="none" w:sz="0" w:space="0" w:color="auto"/>
                        <w:bottom w:val="none" w:sz="0" w:space="0" w:color="auto"/>
                        <w:right w:val="none" w:sz="0" w:space="0" w:color="auto"/>
                      </w:divBdr>
                    </w:div>
                    <w:div w:id="1573924013">
                      <w:marLeft w:val="0"/>
                      <w:marRight w:val="0"/>
                      <w:marTop w:val="0"/>
                      <w:marBottom w:val="0"/>
                      <w:divBdr>
                        <w:top w:val="none" w:sz="0" w:space="0" w:color="auto"/>
                        <w:left w:val="none" w:sz="0" w:space="0" w:color="auto"/>
                        <w:bottom w:val="none" w:sz="0" w:space="0" w:color="auto"/>
                        <w:right w:val="none" w:sz="0" w:space="0" w:color="auto"/>
                      </w:divBdr>
                    </w:div>
                    <w:div w:id="994718892">
                      <w:marLeft w:val="0"/>
                      <w:marRight w:val="0"/>
                      <w:marTop w:val="0"/>
                      <w:marBottom w:val="0"/>
                      <w:divBdr>
                        <w:top w:val="none" w:sz="0" w:space="0" w:color="auto"/>
                        <w:left w:val="none" w:sz="0" w:space="0" w:color="auto"/>
                        <w:bottom w:val="none" w:sz="0" w:space="0" w:color="auto"/>
                        <w:right w:val="none" w:sz="0" w:space="0" w:color="auto"/>
                      </w:divBdr>
                    </w:div>
                    <w:div w:id="816995861">
                      <w:marLeft w:val="0"/>
                      <w:marRight w:val="0"/>
                      <w:marTop w:val="0"/>
                      <w:marBottom w:val="0"/>
                      <w:divBdr>
                        <w:top w:val="none" w:sz="0" w:space="0" w:color="auto"/>
                        <w:left w:val="none" w:sz="0" w:space="0" w:color="auto"/>
                        <w:bottom w:val="none" w:sz="0" w:space="0" w:color="auto"/>
                        <w:right w:val="none" w:sz="0" w:space="0" w:color="auto"/>
                      </w:divBdr>
                    </w:div>
                    <w:div w:id="1535734358">
                      <w:marLeft w:val="0"/>
                      <w:marRight w:val="0"/>
                      <w:marTop w:val="0"/>
                      <w:marBottom w:val="0"/>
                      <w:divBdr>
                        <w:top w:val="none" w:sz="0" w:space="0" w:color="auto"/>
                        <w:left w:val="none" w:sz="0" w:space="0" w:color="auto"/>
                        <w:bottom w:val="none" w:sz="0" w:space="0" w:color="auto"/>
                        <w:right w:val="none" w:sz="0" w:space="0" w:color="auto"/>
                      </w:divBdr>
                    </w:div>
                    <w:div w:id="1436972964">
                      <w:marLeft w:val="0"/>
                      <w:marRight w:val="0"/>
                      <w:marTop w:val="0"/>
                      <w:marBottom w:val="0"/>
                      <w:divBdr>
                        <w:top w:val="none" w:sz="0" w:space="0" w:color="auto"/>
                        <w:left w:val="none" w:sz="0" w:space="0" w:color="auto"/>
                        <w:bottom w:val="none" w:sz="0" w:space="0" w:color="auto"/>
                        <w:right w:val="none" w:sz="0" w:space="0" w:color="auto"/>
                      </w:divBdr>
                    </w:div>
                    <w:div w:id="225730701">
                      <w:marLeft w:val="0"/>
                      <w:marRight w:val="0"/>
                      <w:marTop w:val="0"/>
                      <w:marBottom w:val="0"/>
                      <w:divBdr>
                        <w:top w:val="none" w:sz="0" w:space="0" w:color="auto"/>
                        <w:left w:val="none" w:sz="0" w:space="0" w:color="auto"/>
                        <w:bottom w:val="none" w:sz="0" w:space="0" w:color="auto"/>
                        <w:right w:val="none" w:sz="0" w:space="0" w:color="auto"/>
                      </w:divBdr>
                    </w:div>
                    <w:div w:id="1679502347">
                      <w:marLeft w:val="0"/>
                      <w:marRight w:val="0"/>
                      <w:marTop w:val="0"/>
                      <w:marBottom w:val="0"/>
                      <w:divBdr>
                        <w:top w:val="none" w:sz="0" w:space="0" w:color="auto"/>
                        <w:left w:val="none" w:sz="0" w:space="0" w:color="auto"/>
                        <w:bottom w:val="none" w:sz="0" w:space="0" w:color="auto"/>
                        <w:right w:val="none" w:sz="0" w:space="0" w:color="auto"/>
                      </w:divBdr>
                    </w:div>
                    <w:div w:id="710039962">
                      <w:marLeft w:val="0"/>
                      <w:marRight w:val="0"/>
                      <w:marTop w:val="0"/>
                      <w:marBottom w:val="0"/>
                      <w:divBdr>
                        <w:top w:val="none" w:sz="0" w:space="0" w:color="auto"/>
                        <w:left w:val="none" w:sz="0" w:space="0" w:color="auto"/>
                        <w:bottom w:val="none" w:sz="0" w:space="0" w:color="auto"/>
                        <w:right w:val="none" w:sz="0" w:space="0" w:color="auto"/>
                      </w:divBdr>
                    </w:div>
                    <w:div w:id="1720281573">
                      <w:marLeft w:val="0"/>
                      <w:marRight w:val="0"/>
                      <w:marTop w:val="0"/>
                      <w:marBottom w:val="0"/>
                      <w:divBdr>
                        <w:top w:val="none" w:sz="0" w:space="0" w:color="auto"/>
                        <w:left w:val="none" w:sz="0" w:space="0" w:color="auto"/>
                        <w:bottom w:val="none" w:sz="0" w:space="0" w:color="auto"/>
                        <w:right w:val="none" w:sz="0" w:space="0" w:color="auto"/>
                      </w:divBdr>
                    </w:div>
                    <w:div w:id="994646476">
                      <w:marLeft w:val="0"/>
                      <w:marRight w:val="0"/>
                      <w:marTop w:val="0"/>
                      <w:marBottom w:val="0"/>
                      <w:divBdr>
                        <w:top w:val="none" w:sz="0" w:space="0" w:color="auto"/>
                        <w:left w:val="none" w:sz="0" w:space="0" w:color="auto"/>
                        <w:bottom w:val="none" w:sz="0" w:space="0" w:color="auto"/>
                        <w:right w:val="none" w:sz="0" w:space="0" w:color="auto"/>
                      </w:divBdr>
                    </w:div>
                    <w:div w:id="1639190408">
                      <w:marLeft w:val="0"/>
                      <w:marRight w:val="0"/>
                      <w:marTop w:val="0"/>
                      <w:marBottom w:val="0"/>
                      <w:divBdr>
                        <w:top w:val="none" w:sz="0" w:space="0" w:color="auto"/>
                        <w:left w:val="none" w:sz="0" w:space="0" w:color="auto"/>
                        <w:bottom w:val="none" w:sz="0" w:space="0" w:color="auto"/>
                        <w:right w:val="none" w:sz="0" w:space="0" w:color="auto"/>
                      </w:divBdr>
                    </w:div>
                    <w:div w:id="538707648">
                      <w:marLeft w:val="0"/>
                      <w:marRight w:val="0"/>
                      <w:marTop w:val="0"/>
                      <w:marBottom w:val="0"/>
                      <w:divBdr>
                        <w:top w:val="none" w:sz="0" w:space="0" w:color="auto"/>
                        <w:left w:val="none" w:sz="0" w:space="0" w:color="auto"/>
                        <w:bottom w:val="none" w:sz="0" w:space="0" w:color="auto"/>
                        <w:right w:val="none" w:sz="0" w:space="0" w:color="auto"/>
                      </w:divBdr>
                    </w:div>
                    <w:div w:id="1072659499">
                      <w:marLeft w:val="0"/>
                      <w:marRight w:val="0"/>
                      <w:marTop w:val="0"/>
                      <w:marBottom w:val="0"/>
                      <w:divBdr>
                        <w:top w:val="none" w:sz="0" w:space="0" w:color="auto"/>
                        <w:left w:val="none" w:sz="0" w:space="0" w:color="auto"/>
                        <w:bottom w:val="none" w:sz="0" w:space="0" w:color="auto"/>
                        <w:right w:val="none" w:sz="0" w:space="0" w:color="auto"/>
                      </w:divBdr>
                    </w:div>
                  </w:divsChild>
                </w:div>
                <w:div w:id="657147438">
                  <w:marLeft w:val="0"/>
                  <w:marRight w:val="0"/>
                  <w:marTop w:val="0"/>
                  <w:marBottom w:val="0"/>
                  <w:divBdr>
                    <w:top w:val="none" w:sz="0" w:space="0" w:color="auto"/>
                    <w:left w:val="none" w:sz="0" w:space="0" w:color="auto"/>
                    <w:bottom w:val="none" w:sz="0" w:space="0" w:color="auto"/>
                    <w:right w:val="none" w:sz="0" w:space="0" w:color="auto"/>
                  </w:divBdr>
                  <w:divsChild>
                    <w:div w:id="2044206233">
                      <w:marLeft w:val="0"/>
                      <w:marRight w:val="0"/>
                      <w:marTop w:val="0"/>
                      <w:marBottom w:val="0"/>
                      <w:divBdr>
                        <w:top w:val="none" w:sz="0" w:space="0" w:color="auto"/>
                        <w:left w:val="none" w:sz="0" w:space="0" w:color="auto"/>
                        <w:bottom w:val="none" w:sz="0" w:space="0" w:color="auto"/>
                        <w:right w:val="none" w:sz="0" w:space="0" w:color="auto"/>
                      </w:divBdr>
                    </w:div>
                  </w:divsChild>
                </w:div>
                <w:div w:id="885877211">
                  <w:marLeft w:val="0"/>
                  <w:marRight w:val="0"/>
                  <w:marTop w:val="0"/>
                  <w:marBottom w:val="0"/>
                  <w:divBdr>
                    <w:top w:val="none" w:sz="0" w:space="0" w:color="auto"/>
                    <w:left w:val="none" w:sz="0" w:space="0" w:color="auto"/>
                    <w:bottom w:val="none" w:sz="0" w:space="0" w:color="auto"/>
                    <w:right w:val="none" w:sz="0" w:space="0" w:color="auto"/>
                  </w:divBdr>
                  <w:divsChild>
                    <w:div w:id="1819570384">
                      <w:marLeft w:val="0"/>
                      <w:marRight w:val="0"/>
                      <w:marTop w:val="0"/>
                      <w:marBottom w:val="0"/>
                      <w:divBdr>
                        <w:top w:val="none" w:sz="0" w:space="0" w:color="auto"/>
                        <w:left w:val="none" w:sz="0" w:space="0" w:color="auto"/>
                        <w:bottom w:val="none" w:sz="0" w:space="0" w:color="auto"/>
                        <w:right w:val="none" w:sz="0" w:space="0" w:color="auto"/>
                      </w:divBdr>
                    </w:div>
                    <w:div w:id="208542626">
                      <w:marLeft w:val="0"/>
                      <w:marRight w:val="0"/>
                      <w:marTop w:val="0"/>
                      <w:marBottom w:val="0"/>
                      <w:divBdr>
                        <w:top w:val="none" w:sz="0" w:space="0" w:color="auto"/>
                        <w:left w:val="none" w:sz="0" w:space="0" w:color="auto"/>
                        <w:bottom w:val="none" w:sz="0" w:space="0" w:color="auto"/>
                        <w:right w:val="none" w:sz="0" w:space="0" w:color="auto"/>
                      </w:divBdr>
                    </w:div>
                  </w:divsChild>
                </w:div>
                <w:div w:id="1292050532">
                  <w:marLeft w:val="0"/>
                  <w:marRight w:val="0"/>
                  <w:marTop w:val="0"/>
                  <w:marBottom w:val="0"/>
                  <w:divBdr>
                    <w:top w:val="none" w:sz="0" w:space="0" w:color="auto"/>
                    <w:left w:val="none" w:sz="0" w:space="0" w:color="auto"/>
                    <w:bottom w:val="none" w:sz="0" w:space="0" w:color="auto"/>
                    <w:right w:val="none" w:sz="0" w:space="0" w:color="auto"/>
                  </w:divBdr>
                  <w:divsChild>
                    <w:div w:id="250431905">
                      <w:marLeft w:val="0"/>
                      <w:marRight w:val="0"/>
                      <w:marTop w:val="0"/>
                      <w:marBottom w:val="0"/>
                      <w:divBdr>
                        <w:top w:val="none" w:sz="0" w:space="0" w:color="auto"/>
                        <w:left w:val="none" w:sz="0" w:space="0" w:color="auto"/>
                        <w:bottom w:val="none" w:sz="0" w:space="0" w:color="auto"/>
                        <w:right w:val="none" w:sz="0" w:space="0" w:color="auto"/>
                      </w:divBdr>
                    </w:div>
                  </w:divsChild>
                </w:div>
                <w:div w:id="1416393597">
                  <w:marLeft w:val="0"/>
                  <w:marRight w:val="0"/>
                  <w:marTop w:val="0"/>
                  <w:marBottom w:val="0"/>
                  <w:divBdr>
                    <w:top w:val="none" w:sz="0" w:space="0" w:color="auto"/>
                    <w:left w:val="none" w:sz="0" w:space="0" w:color="auto"/>
                    <w:bottom w:val="none" w:sz="0" w:space="0" w:color="auto"/>
                    <w:right w:val="none" w:sz="0" w:space="0" w:color="auto"/>
                  </w:divBdr>
                  <w:divsChild>
                    <w:div w:id="9283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9201">
          <w:marLeft w:val="0"/>
          <w:marRight w:val="0"/>
          <w:marTop w:val="0"/>
          <w:marBottom w:val="0"/>
          <w:divBdr>
            <w:top w:val="none" w:sz="0" w:space="0" w:color="auto"/>
            <w:left w:val="none" w:sz="0" w:space="0" w:color="auto"/>
            <w:bottom w:val="none" w:sz="0" w:space="0" w:color="auto"/>
            <w:right w:val="none" w:sz="0" w:space="0" w:color="auto"/>
          </w:divBdr>
        </w:div>
        <w:div w:id="773477654">
          <w:marLeft w:val="0"/>
          <w:marRight w:val="0"/>
          <w:marTop w:val="0"/>
          <w:marBottom w:val="0"/>
          <w:divBdr>
            <w:top w:val="none" w:sz="0" w:space="0" w:color="auto"/>
            <w:left w:val="none" w:sz="0" w:space="0" w:color="auto"/>
            <w:bottom w:val="none" w:sz="0" w:space="0" w:color="auto"/>
            <w:right w:val="none" w:sz="0" w:space="0" w:color="auto"/>
          </w:divBdr>
          <w:divsChild>
            <w:div w:id="2147357909">
              <w:marLeft w:val="0"/>
              <w:marRight w:val="0"/>
              <w:marTop w:val="30"/>
              <w:marBottom w:val="30"/>
              <w:divBdr>
                <w:top w:val="none" w:sz="0" w:space="0" w:color="auto"/>
                <w:left w:val="none" w:sz="0" w:space="0" w:color="auto"/>
                <w:bottom w:val="none" w:sz="0" w:space="0" w:color="auto"/>
                <w:right w:val="none" w:sz="0" w:space="0" w:color="auto"/>
              </w:divBdr>
              <w:divsChild>
                <w:div w:id="665203494">
                  <w:marLeft w:val="0"/>
                  <w:marRight w:val="0"/>
                  <w:marTop w:val="0"/>
                  <w:marBottom w:val="0"/>
                  <w:divBdr>
                    <w:top w:val="none" w:sz="0" w:space="0" w:color="auto"/>
                    <w:left w:val="none" w:sz="0" w:space="0" w:color="auto"/>
                    <w:bottom w:val="none" w:sz="0" w:space="0" w:color="auto"/>
                    <w:right w:val="none" w:sz="0" w:space="0" w:color="auto"/>
                  </w:divBdr>
                  <w:divsChild>
                    <w:div w:id="1957561232">
                      <w:marLeft w:val="0"/>
                      <w:marRight w:val="0"/>
                      <w:marTop w:val="0"/>
                      <w:marBottom w:val="0"/>
                      <w:divBdr>
                        <w:top w:val="none" w:sz="0" w:space="0" w:color="auto"/>
                        <w:left w:val="none" w:sz="0" w:space="0" w:color="auto"/>
                        <w:bottom w:val="none" w:sz="0" w:space="0" w:color="auto"/>
                        <w:right w:val="none" w:sz="0" w:space="0" w:color="auto"/>
                      </w:divBdr>
                    </w:div>
                  </w:divsChild>
                </w:div>
                <w:div w:id="1137794347">
                  <w:marLeft w:val="0"/>
                  <w:marRight w:val="0"/>
                  <w:marTop w:val="0"/>
                  <w:marBottom w:val="0"/>
                  <w:divBdr>
                    <w:top w:val="none" w:sz="0" w:space="0" w:color="auto"/>
                    <w:left w:val="none" w:sz="0" w:space="0" w:color="auto"/>
                    <w:bottom w:val="none" w:sz="0" w:space="0" w:color="auto"/>
                    <w:right w:val="none" w:sz="0" w:space="0" w:color="auto"/>
                  </w:divBdr>
                  <w:divsChild>
                    <w:div w:id="1109818508">
                      <w:marLeft w:val="0"/>
                      <w:marRight w:val="0"/>
                      <w:marTop w:val="0"/>
                      <w:marBottom w:val="0"/>
                      <w:divBdr>
                        <w:top w:val="none" w:sz="0" w:space="0" w:color="auto"/>
                        <w:left w:val="none" w:sz="0" w:space="0" w:color="auto"/>
                        <w:bottom w:val="none" w:sz="0" w:space="0" w:color="auto"/>
                        <w:right w:val="none" w:sz="0" w:space="0" w:color="auto"/>
                      </w:divBdr>
                    </w:div>
                  </w:divsChild>
                </w:div>
                <w:div w:id="2100757087">
                  <w:marLeft w:val="0"/>
                  <w:marRight w:val="0"/>
                  <w:marTop w:val="0"/>
                  <w:marBottom w:val="0"/>
                  <w:divBdr>
                    <w:top w:val="none" w:sz="0" w:space="0" w:color="auto"/>
                    <w:left w:val="none" w:sz="0" w:space="0" w:color="auto"/>
                    <w:bottom w:val="none" w:sz="0" w:space="0" w:color="auto"/>
                    <w:right w:val="none" w:sz="0" w:space="0" w:color="auto"/>
                  </w:divBdr>
                  <w:divsChild>
                    <w:div w:id="1656372765">
                      <w:marLeft w:val="0"/>
                      <w:marRight w:val="0"/>
                      <w:marTop w:val="0"/>
                      <w:marBottom w:val="0"/>
                      <w:divBdr>
                        <w:top w:val="none" w:sz="0" w:space="0" w:color="auto"/>
                        <w:left w:val="none" w:sz="0" w:space="0" w:color="auto"/>
                        <w:bottom w:val="none" w:sz="0" w:space="0" w:color="auto"/>
                        <w:right w:val="none" w:sz="0" w:space="0" w:color="auto"/>
                      </w:divBdr>
                    </w:div>
                  </w:divsChild>
                </w:div>
                <w:div w:id="1799912690">
                  <w:marLeft w:val="0"/>
                  <w:marRight w:val="0"/>
                  <w:marTop w:val="0"/>
                  <w:marBottom w:val="0"/>
                  <w:divBdr>
                    <w:top w:val="none" w:sz="0" w:space="0" w:color="auto"/>
                    <w:left w:val="none" w:sz="0" w:space="0" w:color="auto"/>
                    <w:bottom w:val="none" w:sz="0" w:space="0" w:color="auto"/>
                    <w:right w:val="none" w:sz="0" w:space="0" w:color="auto"/>
                  </w:divBdr>
                  <w:divsChild>
                    <w:div w:id="65230717">
                      <w:marLeft w:val="0"/>
                      <w:marRight w:val="0"/>
                      <w:marTop w:val="0"/>
                      <w:marBottom w:val="0"/>
                      <w:divBdr>
                        <w:top w:val="none" w:sz="0" w:space="0" w:color="auto"/>
                        <w:left w:val="none" w:sz="0" w:space="0" w:color="auto"/>
                        <w:bottom w:val="none" w:sz="0" w:space="0" w:color="auto"/>
                        <w:right w:val="none" w:sz="0" w:space="0" w:color="auto"/>
                      </w:divBdr>
                    </w:div>
                  </w:divsChild>
                </w:div>
                <w:div w:id="632446289">
                  <w:marLeft w:val="0"/>
                  <w:marRight w:val="0"/>
                  <w:marTop w:val="0"/>
                  <w:marBottom w:val="0"/>
                  <w:divBdr>
                    <w:top w:val="none" w:sz="0" w:space="0" w:color="auto"/>
                    <w:left w:val="none" w:sz="0" w:space="0" w:color="auto"/>
                    <w:bottom w:val="none" w:sz="0" w:space="0" w:color="auto"/>
                    <w:right w:val="none" w:sz="0" w:space="0" w:color="auto"/>
                  </w:divBdr>
                  <w:divsChild>
                    <w:div w:id="33387766">
                      <w:marLeft w:val="0"/>
                      <w:marRight w:val="0"/>
                      <w:marTop w:val="0"/>
                      <w:marBottom w:val="0"/>
                      <w:divBdr>
                        <w:top w:val="none" w:sz="0" w:space="0" w:color="auto"/>
                        <w:left w:val="none" w:sz="0" w:space="0" w:color="auto"/>
                        <w:bottom w:val="none" w:sz="0" w:space="0" w:color="auto"/>
                        <w:right w:val="none" w:sz="0" w:space="0" w:color="auto"/>
                      </w:divBdr>
                    </w:div>
                  </w:divsChild>
                </w:div>
                <w:div w:id="1339694638">
                  <w:marLeft w:val="0"/>
                  <w:marRight w:val="0"/>
                  <w:marTop w:val="0"/>
                  <w:marBottom w:val="0"/>
                  <w:divBdr>
                    <w:top w:val="none" w:sz="0" w:space="0" w:color="auto"/>
                    <w:left w:val="none" w:sz="0" w:space="0" w:color="auto"/>
                    <w:bottom w:val="none" w:sz="0" w:space="0" w:color="auto"/>
                    <w:right w:val="none" w:sz="0" w:space="0" w:color="auto"/>
                  </w:divBdr>
                  <w:divsChild>
                    <w:div w:id="410156169">
                      <w:marLeft w:val="0"/>
                      <w:marRight w:val="0"/>
                      <w:marTop w:val="0"/>
                      <w:marBottom w:val="0"/>
                      <w:divBdr>
                        <w:top w:val="none" w:sz="0" w:space="0" w:color="auto"/>
                        <w:left w:val="none" w:sz="0" w:space="0" w:color="auto"/>
                        <w:bottom w:val="none" w:sz="0" w:space="0" w:color="auto"/>
                        <w:right w:val="none" w:sz="0" w:space="0" w:color="auto"/>
                      </w:divBdr>
                    </w:div>
                  </w:divsChild>
                </w:div>
                <w:div w:id="1837187437">
                  <w:marLeft w:val="0"/>
                  <w:marRight w:val="0"/>
                  <w:marTop w:val="0"/>
                  <w:marBottom w:val="0"/>
                  <w:divBdr>
                    <w:top w:val="none" w:sz="0" w:space="0" w:color="auto"/>
                    <w:left w:val="none" w:sz="0" w:space="0" w:color="auto"/>
                    <w:bottom w:val="none" w:sz="0" w:space="0" w:color="auto"/>
                    <w:right w:val="none" w:sz="0" w:space="0" w:color="auto"/>
                  </w:divBdr>
                  <w:divsChild>
                    <w:div w:id="1424305428">
                      <w:marLeft w:val="0"/>
                      <w:marRight w:val="0"/>
                      <w:marTop w:val="0"/>
                      <w:marBottom w:val="0"/>
                      <w:divBdr>
                        <w:top w:val="none" w:sz="0" w:space="0" w:color="auto"/>
                        <w:left w:val="none" w:sz="0" w:space="0" w:color="auto"/>
                        <w:bottom w:val="none" w:sz="0" w:space="0" w:color="auto"/>
                        <w:right w:val="none" w:sz="0" w:space="0" w:color="auto"/>
                      </w:divBdr>
                    </w:div>
                  </w:divsChild>
                </w:div>
                <w:div w:id="2019885159">
                  <w:marLeft w:val="0"/>
                  <w:marRight w:val="0"/>
                  <w:marTop w:val="0"/>
                  <w:marBottom w:val="0"/>
                  <w:divBdr>
                    <w:top w:val="none" w:sz="0" w:space="0" w:color="auto"/>
                    <w:left w:val="none" w:sz="0" w:space="0" w:color="auto"/>
                    <w:bottom w:val="none" w:sz="0" w:space="0" w:color="auto"/>
                    <w:right w:val="none" w:sz="0" w:space="0" w:color="auto"/>
                  </w:divBdr>
                  <w:divsChild>
                    <w:div w:id="374693748">
                      <w:marLeft w:val="0"/>
                      <w:marRight w:val="0"/>
                      <w:marTop w:val="0"/>
                      <w:marBottom w:val="0"/>
                      <w:divBdr>
                        <w:top w:val="none" w:sz="0" w:space="0" w:color="auto"/>
                        <w:left w:val="none" w:sz="0" w:space="0" w:color="auto"/>
                        <w:bottom w:val="none" w:sz="0" w:space="0" w:color="auto"/>
                        <w:right w:val="none" w:sz="0" w:space="0" w:color="auto"/>
                      </w:divBdr>
                    </w:div>
                  </w:divsChild>
                </w:div>
                <w:div w:id="693068927">
                  <w:marLeft w:val="0"/>
                  <w:marRight w:val="0"/>
                  <w:marTop w:val="0"/>
                  <w:marBottom w:val="0"/>
                  <w:divBdr>
                    <w:top w:val="none" w:sz="0" w:space="0" w:color="auto"/>
                    <w:left w:val="none" w:sz="0" w:space="0" w:color="auto"/>
                    <w:bottom w:val="none" w:sz="0" w:space="0" w:color="auto"/>
                    <w:right w:val="none" w:sz="0" w:space="0" w:color="auto"/>
                  </w:divBdr>
                  <w:divsChild>
                    <w:div w:id="1698969818">
                      <w:marLeft w:val="0"/>
                      <w:marRight w:val="0"/>
                      <w:marTop w:val="0"/>
                      <w:marBottom w:val="0"/>
                      <w:divBdr>
                        <w:top w:val="none" w:sz="0" w:space="0" w:color="auto"/>
                        <w:left w:val="none" w:sz="0" w:space="0" w:color="auto"/>
                        <w:bottom w:val="none" w:sz="0" w:space="0" w:color="auto"/>
                        <w:right w:val="none" w:sz="0" w:space="0" w:color="auto"/>
                      </w:divBdr>
                    </w:div>
                  </w:divsChild>
                </w:div>
                <w:div w:id="2057972007">
                  <w:marLeft w:val="0"/>
                  <w:marRight w:val="0"/>
                  <w:marTop w:val="0"/>
                  <w:marBottom w:val="0"/>
                  <w:divBdr>
                    <w:top w:val="none" w:sz="0" w:space="0" w:color="auto"/>
                    <w:left w:val="none" w:sz="0" w:space="0" w:color="auto"/>
                    <w:bottom w:val="none" w:sz="0" w:space="0" w:color="auto"/>
                    <w:right w:val="none" w:sz="0" w:space="0" w:color="auto"/>
                  </w:divBdr>
                  <w:divsChild>
                    <w:div w:id="319121054">
                      <w:marLeft w:val="0"/>
                      <w:marRight w:val="0"/>
                      <w:marTop w:val="0"/>
                      <w:marBottom w:val="0"/>
                      <w:divBdr>
                        <w:top w:val="none" w:sz="0" w:space="0" w:color="auto"/>
                        <w:left w:val="none" w:sz="0" w:space="0" w:color="auto"/>
                        <w:bottom w:val="none" w:sz="0" w:space="0" w:color="auto"/>
                        <w:right w:val="none" w:sz="0" w:space="0" w:color="auto"/>
                      </w:divBdr>
                    </w:div>
                    <w:div w:id="1928342990">
                      <w:marLeft w:val="0"/>
                      <w:marRight w:val="0"/>
                      <w:marTop w:val="0"/>
                      <w:marBottom w:val="0"/>
                      <w:divBdr>
                        <w:top w:val="none" w:sz="0" w:space="0" w:color="auto"/>
                        <w:left w:val="none" w:sz="0" w:space="0" w:color="auto"/>
                        <w:bottom w:val="none" w:sz="0" w:space="0" w:color="auto"/>
                        <w:right w:val="none" w:sz="0" w:space="0" w:color="auto"/>
                      </w:divBdr>
                    </w:div>
                    <w:div w:id="552498479">
                      <w:marLeft w:val="0"/>
                      <w:marRight w:val="0"/>
                      <w:marTop w:val="0"/>
                      <w:marBottom w:val="0"/>
                      <w:divBdr>
                        <w:top w:val="none" w:sz="0" w:space="0" w:color="auto"/>
                        <w:left w:val="none" w:sz="0" w:space="0" w:color="auto"/>
                        <w:bottom w:val="none" w:sz="0" w:space="0" w:color="auto"/>
                        <w:right w:val="none" w:sz="0" w:space="0" w:color="auto"/>
                      </w:divBdr>
                    </w:div>
                    <w:div w:id="673921430">
                      <w:marLeft w:val="0"/>
                      <w:marRight w:val="0"/>
                      <w:marTop w:val="0"/>
                      <w:marBottom w:val="0"/>
                      <w:divBdr>
                        <w:top w:val="none" w:sz="0" w:space="0" w:color="auto"/>
                        <w:left w:val="none" w:sz="0" w:space="0" w:color="auto"/>
                        <w:bottom w:val="none" w:sz="0" w:space="0" w:color="auto"/>
                        <w:right w:val="none" w:sz="0" w:space="0" w:color="auto"/>
                      </w:divBdr>
                    </w:div>
                    <w:div w:id="1066490572">
                      <w:marLeft w:val="0"/>
                      <w:marRight w:val="0"/>
                      <w:marTop w:val="0"/>
                      <w:marBottom w:val="0"/>
                      <w:divBdr>
                        <w:top w:val="none" w:sz="0" w:space="0" w:color="auto"/>
                        <w:left w:val="none" w:sz="0" w:space="0" w:color="auto"/>
                        <w:bottom w:val="none" w:sz="0" w:space="0" w:color="auto"/>
                        <w:right w:val="none" w:sz="0" w:space="0" w:color="auto"/>
                      </w:divBdr>
                    </w:div>
                    <w:div w:id="1686401876">
                      <w:marLeft w:val="0"/>
                      <w:marRight w:val="0"/>
                      <w:marTop w:val="0"/>
                      <w:marBottom w:val="0"/>
                      <w:divBdr>
                        <w:top w:val="none" w:sz="0" w:space="0" w:color="auto"/>
                        <w:left w:val="none" w:sz="0" w:space="0" w:color="auto"/>
                        <w:bottom w:val="none" w:sz="0" w:space="0" w:color="auto"/>
                        <w:right w:val="none" w:sz="0" w:space="0" w:color="auto"/>
                      </w:divBdr>
                    </w:div>
                    <w:div w:id="1884176664">
                      <w:marLeft w:val="0"/>
                      <w:marRight w:val="0"/>
                      <w:marTop w:val="0"/>
                      <w:marBottom w:val="0"/>
                      <w:divBdr>
                        <w:top w:val="none" w:sz="0" w:space="0" w:color="auto"/>
                        <w:left w:val="none" w:sz="0" w:space="0" w:color="auto"/>
                        <w:bottom w:val="none" w:sz="0" w:space="0" w:color="auto"/>
                        <w:right w:val="none" w:sz="0" w:space="0" w:color="auto"/>
                      </w:divBdr>
                    </w:div>
                    <w:div w:id="1905942446">
                      <w:marLeft w:val="0"/>
                      <w:marRight w:val="0"/>
                      <w:marTop w:val="0"/>
                      <w:marBottom w:val="0"/>
                      <w:divBdr>
                        <w:top w:val="none" w:sz="0" w:space="0" w:color="auto"/>
                        <w:left w:val="none" w:sz="0" w:space="0" w:color="auto"/>
                        <w:bottom w:val="none" w:sz="0" w:space="0" w:color="auto"/>
                        <w:right w:val="none" w:sz="0" w:space="0" w:color="auto"/>
                      </w:divBdr>
                    </w:div>
                    <w:div w:id="1921328274">
                      <w:marLeft w:val="0"/>
                      <w:marRight w:val="0"/>
                      <w:marTop w:val="0"/>
                      <w:marBottom w:val="0"/>
                      <w:divBdr>
                        <w:top w:val="none" w:sz="0" w:space="0" w:color="auto"/>
                        <w:left w:val="none" w:sz="0" w:space="0" w:color="auto"/>
                        <w:bottom w:val="none" w:sz="0" w:space="0" w:color="auto"/>
                        <w:right w:val="none" w:sz="0" w:space="0" w:color="auto"/>
                      </w:divBdr>
                    </w:div>
                    <w:div w:id="117840631">
                      <w:marLeft w:val="0"/>
                      <w:marRight w:val="0"/>
                      <w:marTop w:val="0"/>
                      <w:marBottom w:val="0"/>
                      <w:divBdr>
                        <w:top w:val="none" w:sz="0" w:space="0" w:color="auto"/>
                        <w:left w:val="none" w:sz="0" w:space="0" w:color="auto"/>
                        <w:bottom w:val="none" w:sz="0" w:space="0" w:color="auto"/>
                        <w:right w:val="none" w:sz="0" w:space="0" w:color="auto"/>
                      </w:divBdr>
                    </w:div>
                    <w:div w:id="1438603435">
                      <w:marLeft w:val="0"/>
                      <w:marRight w:val="0"/>
                      <w:marTop w:val="0"/>
                      <w:marBottom w:val="0"/>
                      <w:divBdr>
                        <w:top w:val="none" w:sz="0" w:space="0" w:color="auto"/>
                        <w:left w:val="none" w:sz="0" w:space="0" w:color="auto"/>
                        <w:bottom w:val="none" w:sz="0" w:space="0" w:color="auto"/>
                        <w:right w:val="none" w:sz="0" w:space="0" w:color="auto"/>
                      </w:divBdr>
                    </w:div>
                    <w:div w:id="1149514285">
                      <w:marLeft w:val="0"/>
                      <w:marRight w:val="0"/>
                      <w:marTop w:val="0"/>
                      <w:marBottom w:val="0"/>
                      <w:divBdr>
                        <w:top w:val="none" w:sz="0" w:space="0" w:color="auto"/>
                        <w:left w:val="none" w:sz="0" w:space="0" w:color="auto"/>
                        <w:bottom w:val="none" w:sz="0" w:space="0" w:color="auto"/>
                        <w:right w:val="none" w:sz="0" w:space="0" w:color="auto"/>
                      </w:divBdr>
                    </w:div>
                    <w:div w:id="1690453239">
                      <w:marLeft w:val="0"/>
                      <w:marRight w:val="0"/>
                      <w:marTop w:val="0"/>
                      <w:marBottom w:val="0"/>
                      <w:divBdr>
                        <w:top w:val="none" w:sz="0" w:space="0" w:color="auto"/>
                        <w:left w:val="none" w:sz="0" w:space="0" w:color="auto"/>
                        <w:bottom w:val="none" w:sz="0" w:space="0" w:color="auto"/>
                        <w:right w:val="none" w:sz="0" w:space="0" w:color="auto"/>
                      </w:divBdr>
                    </w:div>
                    <w:div w:id="1952668737">
                      <w:marLeft w:val="0"/>
                      <w:marRight w:val="0"/>
                      <w:marTop w:val="0"/>
                      <w:marBottom w:val="0"/>
                      <w:divBdr>
                        <w:top w:val="none" w:sz="0" w:space="0" w:color="auto"/>
                        <w:left w:val="none" w:sz="0" w:space="0" w:color="auto"/>
                        <w:bottom w:val="none" w:sz="0" w:space="0" w:color="auto"/>
                        <w:right w:val="none" w:sz="0" w:space="0" w:color="auto"/>
                      </w:divBdr>
                    </w:div>
                    <w:div w:id="2073848709">
                      <w:marLeft w:val="0"/>
                      <w:marRight w:val="0"/>
                      <w:marTop w:val="0"/>
                      <w:marBottom w:val="0"/>
                      <w:divBdr>
                        <w:top w:val="none" w:sz="0" w:space="0" w:color="auto"/>
                        <w:left w:val="none" w:sz="0" w:space="0" w:color="auto"/>
                        <w:bottom w:val="none" w:sz="0" w:space="0" w:color="auto"/>
                        <w:right w:val="none" w:sz="0" w:space="0" w:color="auto"/>
                      </w:divBdr>
                    </w:div>
                  </w:divsChild>
                </w:div>
                <w:div w:id="1287352362">
                  <w:marLeft w:val="0"/>
                  <w:marRight w:val="0"/>
                  <w:marTop w:val="0"/>
                  <w:marBottom w:val="0"/>
                  <w:divBdr>
                    <w:top w:val="none" w:sz="0" w:space="0" w:color="auto"/>
                    <w:left w:val="none" w:sz="0" w:space="0" w:color="auto"/>
                    <w:bottom w:val="none" w:sz="0" w:space="0" w:color="auto"/>
                    <w:right w:val="none" w:sz="0" w:space="0" w:color="auto"/>
                  </w:divBdr>
                  <w:divsChild>
                    <w:div w:id="1683511568">
                      <w:marLeft w:val="0"/>
                      <w:marRight w:val="0"/>
                      <w:marTop w:val="0"/>
                      <w:marBottom w:val="0"/>
                      <w:divBdr>
                        <w:top w:val="none" w:sz="0" w:space="0" w:color="auto"/>
                        <w:left w:val="none" w:sz="0" w:space="0" w:color="auto"/>
                        <w:bottom w:val="none" w:sz="0" w:space="0" w:color="auto"/>
                        <w:right w:val="none" w:sz="0" w:space="0" w:color="auto"/>
                      </w:divBdr>
                    </w:div>
                  </w:divsChild>
                </w:div>
                <w:div w:id="1099521794">
                  <w:marLeft w:val="0"/>
                  <w:marRight w:val="0"/>
                  <w:marTop w:val="0"/>
                  <w:marBottom w:val="0"/>
                  <w:divBdr>
                    <w:top w:val="none" w:sz="0" w:space="0" w:color="auto"/>
                    <w:left w:val="none" w:sz="0" w:space="0" w:color="auto"/>
                    <w:bottom w:val="none" w:sz="0" w:space="0" w:color="auto"/>
                    <w:right w:val="none" w:sz="0" w:space="0" w:color="auto"/>
                  </w:divBdr>
                  <w:divsChild>
                    <w:div w:id="816534497">
                      <w:marLeft w:val="0"/>
                      <w:marRight w:val="0"/>
                      <w:marTop w:val="0"/>
                      <w:marBottom w:val="0"/>
                      <w:divBdr>
                        <w:top w:val="none" w:sz="0" w:space="0" w:color="auto"/>
                        <w:left w:val="none" w:sz="0" w:space="0" w:color="auto"/>
                        <w:bottom w:val="none" w:sz="0" w:space="0" w:color="auto"/>
                        <w:right w:val="none" w:sz="0" w:space="0" w:color="auto"/>
                      </w:divBdr>
                    </w:div>
                    <w:div w:id="227420691">
                      <w:marLeft w:val="0"/>
                      <w:marRight w:val="0"/>
                      <w:marTop w:val="0"/>
                      <w:marBottom w:val="0"/>
                      <w:divBdr>
                        <w:top w:val="none" w:sz="0" w:space="0" w:color="auto"/>
                        <w:left w:val="none" w:sz="0" w:space="0" w:color="auto"/>
                        <w:bottom w:val="none" w:sz="0" w:space="0" w:color="auto"/>
                        <w:right w:val="none" w:sz="0" w:space="0" w:color="auto"/>
                      </w:divBdr>
                    </w:div>
                  </w:divsChild>
                </w:div>
                <w:div w:id="1086197207">
                  <w:marLeft w:val="0"/>
                  <w:marRight w:val="0"/>
                  <w:marTop w:val="0"/>
                  <w:marBottom w:val="0"/>
                  <w:divBdr>
                    <w:top w:val="none" w:sz="0" w:space="0" w:color="auto"/>
                    <w:left w:val="none" w:sz="0" w:space="0" w:color="auto"/>
                    <w:bottom w:val="none" w:sz="0" w:space="0" w:color="auto"/>
                    <w:right w:val="none" w:sz="0" w:space="0" w:color="auto"/>
                  </w:divBdr>
                  <w:divsChild>
                    <w:div w:id="1957757333">
                      <w:marLeft w:val="0"/>
                      <w:marRight w:val="0"/>
                      <w:marTop w:val="0"/>
                      <w:marBottom w:val="0"/>
                      <w:divBdr>
                        <w:top w:val="none" w:sz="0" w:space="0" w:color="auto"/>
                        <w:left w:val="none" w:sz="0" w:space="0" w:color="auto"/>
                        <w:bottom w:val="none" w:sz="0" w:space="0" w:color="auto"/>
                        <w:right w:val="none" w:sz="0" w:space="0" w:color="auto"/>
                      </w:divBdr>
                    </w:div>
                  </w:divsChild>
                </w:div>
                <w:div w:id="1698462108">
                  <w:marLeft w:val="0"/>
                  <w:marRight w:val="0"/>
                  <w:marTop w:val="0"/>
                  <w:marBottom w:val="0"/>
                  <w:divBdr>
                    <w:top w:val="none" w:sz="0" w:space="0" w:color="auto"/>
                    <w:left w:val="none" w:sz="0" w:space="0" w:color="auto"/>
                    <w:bottom w:val="none" w:sz="0" w:space="0" w:color="auto"/>
                    <w:right w:val="none" w:sz="0" w:space="0" w:color="auto"/>
                  </w:divBdr>
                  <w:divsChild>
                    <w:div w:id="29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96717">
          <w:marLeft w:val="0"/>
          <w:marRight w:val="0"/>
          <w:marTop w:val="0"/>
          <w:marBottom w:val="0"/>
          <w:divBdr>
            <w:top w:val="none" w:sz="0" w:space="0" w:color="auto"/>
            <w:left w:val="none" w:sz="0" w:space="0" w:color="auto"/>
            <w:bottom w:val="none" w:sz="0" w:space="0" w:color="auto"/>
            <w:right w:val="none" w:sz="0" w:space="0" w:color="auto"/>
          </w:divBdr>
        </w:div>
        <w:div w:id="1488745051">
          <w:marLeft w:val="0"/>
          <w:marRight w:val="0"/>
          <w:marTop w:val="0"/>
          <w:marBottom w:val="0"/>
          <w:divBdr>
            <w:top w:val="none" w:sz="0" w:space="0" w:color="auto"/>
            <w:left w:val="none" w:sz="0" w:space="0" w:color="auto"/>
            <w:bottom w:val="none" w:sz="0" w:space="0" w:color="auto"/>
            <w:right w:val="none" w:sz="0" w:space="0" w:color="auto"/>
          </w:divBdr>
          <w:divsChild>
            <w:div w:id="1328292088">
              <w:marLeft w:val="0"/>
              <w:marRight w:val="0"/>
              <w:marTop w:val="30"/>
              <w:marBottom w:val="30"/>
              <w:divBdr>
                <w:top w:val="none" w:sz="0" w:space="0" w:color="auto"/>
                <w:left w:val="none" w:sz="0" w:space="0" w:color="auto"/>
                <w:bottom w:val="none" w:sz="0" w:space="0" w:color="auto"/>
                <w:right w:val="none" w:sz="0" w:space="0" w:color="auto"/>
              </w:divBdr>
              <w:divsChild>
                <w:div w:id="1257061560">
                  <w:marLeft w:val="0"/>
                  <w:marRight w:val="0"/>
                  <w:marTop w:val="0"/>
                  <w:marBottom w:val="0"/>
                  <w:divBdr>
                    <w:top w:val="none" w:sz="0" w:space="0" w:color="auto"/>
                    <w:left w:val="none" w:sz="0" w:space="0" w:color="auto"/>
                    <w:bottom w:val="none" w:sz="0" w:space="0" w:color="auto"/>
                    <w:right w:val="none" w:sz="0" w:space="0" w:color="auto"/>
                  </w:divBdr>
                  <w:divsChild>
                    <w:div w:id="388117673">
                      <w:marLeft w:val="0"/>
                      <w:marRight w:val="0"/>
                      <w:marTop w:val="0"/>
                      <w:marBottom w:val="0"/>
                      <w:divBdr>
                        <w:top w:val="none" w:sz="0" w:space="0" w:color="auto"/>
                        <w:left w:val="none" w:sz="0" w:space="0" w:color="auto"/>
                        <w:bottom w:val="none" w:sz="0" w:space="0" w:color="auto"/>
                        <w:right w:val="none" w:sz="0" w:space="0" w:color="auto"/>
                      </w:divBdr>
                    </w:div>
                  </w:divsChild>
                </w:div>
                <w:div w:id="1084230231">
                  <w:marLeft w:val="0"/>
                  <w:marRight w:val="0"/>
                  <w:marTop w:val="0"/>
                  <w:marBottom w:val="0"/>
                  <w:divBdr>
                    <w:top w:val="none" w:sz="0" w:space="0" w:color="auto"/>
                    <w:left w:val="none" w:sz="0" w:space="0" w:color="auto"/>
                    <w:bottom w:val="none" w:sz="0" w:space="0" w:color="auto"/>
                    <w:right w:val="none" w:sz="0" w:space="0" w:color="auto"/>
                  </w:divBdr>
                  <w:divsChild>
                    <w:div w:id="2108503185">
                      <w:marLeft w:val="0"/>
                      <w:marRight w:val="0"/>
                      <w:marTop w:val="0"/>
                      <w:marBottom w:val="0"/>
                      <w:divBdr>
                        <w:top w:val="none" w:sz="0" w:space="0" w:color="auto"/>
                        <w:left w:val="none" w:sz="0" w:space="0" w:color="auto"/>
                        <w:bottom w:val="none" w:sz="0" w:space="0" w:color="auto"/>
                        <w:right w:val="none" w:sz="0" w:space="0" w:color="auto"/>
                      </w:divBdr>
                    </w:div>
                  </w:divsChild>
                </w:div>
                <w:div w:id="163252965">
                  <w:marLeft w:val="0"/>
                  <w:marRight w:val="0"/>
                  <w:marTop w:val="0"/>
                  <w:marBottom w:val="0"/>
                  <w:divBdr>
                    <w:top w:val="none" w:sz="0" w:space="0" w:color="auto"/>
                    <w:left w:val="none" w:sz="0" w:space="0" w:color="auto"/>
                    <w:bottom w:val="none" w:sz="0" w:space="0" w:color="auto"/>
                    <w:right w:val="none" w:sz="0" w:space="0" w:color="auto"/>
                  </w:divBdr>
                  <w:divsChild>
                    <w:div w:id="614754281">
                      <w:marLeft w:val="0"/>
                      <w:marRight w:val="0"/>
                      <w:marTop w:val="0"/>
                      <w:marBottom w:val="0"/>
                      <w:divBdr>
                        <w:top w:val="none" w:sz="0" w:space="0" w:color="auto"/>
                        <w:left w:val="none" w:sz="0" w:space="0" w:color="auto"/>
                        <w:bottom w:val="none" w:sz="0" w:space="0" w:color="auto"/>
                        <w:right w:val="none" w:sz="0" w:space="0" w:color="auto"/>
                      </w:divBdr>
                    </w:div>
                  </w:divsChild>
                </w:div>
                <w:div w:id="317930265">
                  <w:marLeft w:val="0"/>
                  <w:marRight w:val="0"/>
                  <w:marTop w:val="0"/>
                  <w:marBottom w:val="0"/>
                  <w:divBdr>
                    <w:top w:val="none" w:sz="0" w:space="0" w:color="auto"/>
                    <w:left w:val="none" w:sz="0" w:space="0" w:color="auto"/>
                    <w:bottom w:val="none" w:sz="0" w:space="0" w:color="auto"/>
                    <w:right w:val="none" w:sz="0" w:space="0" w:color="auto"/>
                  </w:divBdr>
                  <w:divsChild>
                    <w:div w:id="2095664794">
                      <w:marLeft w:val="0"/>
                      <w:marRight w:val="0"/>
                      <w:marTop w:val="0"/>
                      <w:marBottom w:val="0"/>
                      <w:divBdr>
                        <w:top w:val="none" w:sz="0" w:space="0" w:color="auto"/>
                        <w:left w:val="none" w:sz="0" w:space="0" w:color="auto"/>
                        <w:bottom w:val="none" w:sz="0" w:space="0" w:color="auto"/>
                        <w:right w:val="none" w:sz="0" w:space="0" w:color="auto"/>
                      </w:divBdr>
                    </w:div>
                  </w:divsChild>
                </w:div>
                <w:div w:id="2144928261">
                  <w:marLeft w:val="0"/>
                  <w:marRight w:val="0"/>
                  <w:marTop w:val="0"/>
                  <w:marBottom w:val="0"/>
                  <w:divBdr>
                    <w:top w:val="none" w:sz="0" w:space="0" w:color="auto"/>
                    <w:left w:val="none" w:sz="0" w:space="0" w:color="auto"/>
                    <w:bottom w:val="none" w:sz="0" w:space="0" w:color="auto"/>
                    <w:right w:val="none" w:sz="0" w:space="0" w:color="auto"/>
                  </w:divBdr>
                  <w:divsChild>
                    <w:div w:id="1476869608">
                      <w:marLeft w:val="0"/>
                      <w:marRight w:val="0"/>
                      <w:marTop w:val="0"/>
                      <w:marBottom w:val="0"/>
                      <w:divBdr>
                        <w:top w:val="none" w:sz="0" w:space="0" w:color="auto"/>
                        <w:left w:val="none" w:sz="0" w:space="0" w:color="auto"/>
                        <w:bottom w:val="none" w:sz="0" w:space="0" w:color="auto"/>
                        <w:right w:val="none" w:sz="0" w:space="0" w:color="auto"/>
                      </w:divBdr>
                    </w:div>
                  </w:divsChild>
                </w:div>
                <w:div w:id="451093301">
                  <w:marLeft w:val="0"/>
                  <w:marRight w:val="0"/>
                  <w:marTop w:val="0"/>
                  <w:marBottom w:val="0"/>
                  <w:divBdr>
                    <w:top w:val="none" w:sz="0" w:space="0" w:color="auto"/>
                    <w:left w:val="none" w:sz="0" w:space="0" w:color="auto"/>
                    <w:bottom w:val="none" w:sz="0" w:space="0" w:color="auto"/>
                    <w:right w:val="none" w:sz="0" w:space="0" w:color="auto"/>
                  </w:divBdr>
                  <w:divsChild>
                    <w:div w:id="1940327922">
                      <w:marLeft w:val="0"/>
                      <w:marRight w:val="0"/>
                      <w:marTop w:val="0"/>
                      <w:marBottom w:val="0"/>
                      <w:divBdr>
                        <w:top w:val="none" w:sz="0" w:space="0" w:color="auto"/>
                        <w:left w:val="none" w:sz="0" w:space="0" w:color="auto"/>
                        <w:bottom w:val="none" w:sz="0" w:space="0" w:color="auto"/>
                        <w:right w:val="none" w:sz="0" w:space="0" w:color="auto"/>
                      </w:divBdr>
                    </w:div>
                  </w:divsChild>
                </w:div>
                <w:div w:id="770517907">
                  <w:marLeft w:val="0"/>
                  <w:marRight w:val="0"/>
                  <w:marTop w:val="0"/>
                  <w:marBottom w:val="0"/>
                  <w:divBdr>
                    <w:top w:val="none" w:sz="0" w:space="0" w:color="auto"/>
                    <w:left w:val="none" w:sz="0" w:space="0" w:color="auto"/>
                    <w:bottom w:val="none" w:sz="0" w:space="0" w:color="auto"/>
                    <w:right w:val="none" w:sz="0" w:space="0" w:color="auto"/>
                  </w:divBdr>
                  <w:divsChild>
                    <w:div w:id="1143548488">
                      <w:marLeft w:val="0"/>
                      <w:marRight w:val="0"/>
                      <w:marTop w:val="0"/>
                      <w:marBottom w:val="0"/>
                      <w:divBdr>
                        <w:top w:val="none" w:sz="0" w:space="0" w:color="auto"/>
                        <w:left w:val="none" w:sz="0" w:space="0" w:color="auto"/>
                        <w:bottom w:val="none" w:sz="0" w:space="0" w:color="auto"/>
                        <w:right w:val="none" w:sz="0" w:space="0" w:color="auto"/>
                      </w:divBdr>
                    </w:div>
                  </w:divsChild>
                </w:div>
                <w:div w:id="728305604">
                  <w:marLeft w:val="0"/>
                  <w:marRight w:val="0"/>
                  <w:marTop w:val="0"/>
                  <w:marBottom w:val="0"/>
                  <w:divBdr>
                    <w:top w:val="none" w:sz="0" w:space="0" w:color="auto"/>
                    <w:left w:val="none" w:sz="0" w:space="0" w:color="auto"/>
                    <w:bottom w:val="none" w:sz="0" w:space="0" w:color="auto"/>
                    <w:right w:val="none" w:sz="0" w:space="0" w:color="auto"/>
                  </w:divBdr>
                  <w:divsChild>
                    <w:div w:id="1315135746">
                      <w:marLeft w:val="0"/>
                      <w:marRight w:val="0"/>
                      <w:marTop w:val="0"/>
                      <w:marBottom w:val="0"/>
                      <w:divBdr>
                        <w:top w:val="none" w:sz="0" w:space="0" w:color="auto"/>
                        <w:left w:val="none" w:sz="0" w:space="0" w:color="auto"/>
                        <w:bottom w:val="none" w:sz="0" w:space="0" w:color="auto"/>
                        <w:right w:val="none" w:sz="0" w:space="0" w:color="auto"/>
                      </w:divBdr>
                    </w:div>
                  </w:divsChild>
                </w:div>
                <w:div w:id="629556917">
                  <w:marLeft w:val="0"/>
                  <w:marRight w:val="0"/>
                  <w:marTop w:val="0"/>
                  <w:marBottom w:val="0"/>
                  <w:divBdr>
                    <w:top w:val="none" w:sz="0" w:space="0" w:color="auto"/>
                    <w:left w:val="none" w:sz="0" w:space="0" w:color="auto"/>
                    <w:bottom w:val="none" w:sz="0" w:space="0" w:color="auto"/>
                    <w:right w:val="none" w:sz="0" w:space="0" w:color="auto"/>
                  </w:divBdr>
                  <w:divsChild>
                    <w:div w:id="1815174078">
                      <w:marLeft w:val="0"/>
                      <w:marRight w:val="0"/>
                      <w:marTop w:val="0"/>
                      <w:marBottom w:val="0"/>
                      <w:divBdr>
                        <w:top w:val="none" w:sz="0" w:space="0" w:color="auto"/>
                        <w:left w:val="none" w:sz="0" w:space="0" w:color="auto"/>
                        <w:bottom w:val="none" w:sz="0" w:space="0" w:color="auto"/>
                        <w:right w:val="none" w:sz="0" w:space="0" w:color="auto"/>
                      </w:divBdr>
                    </w:div>
                  </w:divsChild>
                </w:div>
                <w:div w:id="1669478066">
                  <w:marLeft w:val="0"/>
                  <w:marRight w:val="0"/>
                  <w:marTop w:val="0"/>
                  <w:marBottom w:val="0"/>
                  <w:divBdr>
                    <w:top w:val="none" w:sz="0" w:space="0" w:color="auto"/>
                    <w:left w:val="none" w:sz="0" w:space="0" w:color="auto"/>
                    <w:bottom w:val="none" w:sz="0" w:space="0" w:color="auto"/>
                    <w:right w:val="none" w:sz="0" w:space="0" w:color="auto"/>
                  </w:divBdr>
                  <w:divsChild>
                    <w:div w:id="816579013">
                      <w:marLeft w:val="0"/>
                      <w:marRight w:val="0"/>
                      <w:marTop w:val="0"/>
                      <w:marBottom w:val="0"/>
                      <w:divBdr>
                        <w:top w:val="none" w:sz="0" w:space="0" w:color="auto"/>
                        <w:left w:val="none" w:sz="0" w:space="0" w:color="auto"/>
                        <w:bottom w:val="none" w:sz="0" w:space="0" w:color="auto"/>
                        <w:right w:val="none" w:sz="0" w:space="0" w:color="auto"/>
                      </w:divBdr>
                    </w:div>
                    <w:div w:id="1810248350">
                      <w:marLeft w:val="0"/>
                      <w:marRight w:val="0"/>
                      <w:marTop w:val="0"/>
                      <w:marBottom w:val="0"/>
                      <w:divBdr>
                        <w:top w:val="none" w:sz="0" w:space="0" w:color="auto"/>
                        <w:left w:val="none" w:sz="0" w:space="0" w:color="auto"/>
                        <w:bottom w:val="none" w:sz="0" w:space="0" w:color="auto"/>
                        <w:right w:val="none" w:sz="0" w:space="0" w:color="auto"/>
                      </w:divBdr>
                    </w:div>
                    <w:div w:id="363024645">
                      <w:marLeft w:val="0"/>
                      <w:marRight w:val="0"/>
                      <w:marTop w:val="0"/>
                      <w:marBottom w:val="0"/>
                      <w:divBdr>
                        <w:top w:val="none" w:sz="0" w:space="0" w:color="auto"/>
                        <w:left w:val="none" w:sz="0" w:space="0" w:color="auto"/>
                        <w:bottom w:val="none" w:sz="0" w:space="0" w:color="auto"/>
                        <w:right w:val="none" w:sz="0" w:space="0" w:color="auto"/>
                      </w:divBdr>
                    </w:div>
                    <w:div w:id="1093283277">
                      <w:marLeft w:val="0"/>
                      <w:marRight w:val="0"/>
                      <w:marTop w:val="0"/>
                      <w:marBottom w:val="0"/>
                      <w:divBdr>
                        <w:top w:val="none" w:sz="0" w:space="0" w:color="auto"/>
                        <w:left w:val="none" w:sz="0" w:space="0" w:color="auto"/>
                        <w:bottom w:val="none" w:sz="0" w:space="0" w:color="auto"/>
                        <w:right w:val="none" w:sz="0" w:space="0" w:color="auto"/>
                      </w:divBdr>
                    </w:div>
                    <w:div w:id="499588514">
                      <w:marLeft w:val="0"/>
                      <w:marRight w:val="0"/>
                      <w:marTop w:val="0"/>
                      <w:marBottom w:val="0"/>
                      <w:divBdr>
                        <w:top w:val="none" w:sz="0" w:space="0" w:color="auto"/>
                        <w:left w:val="none" w:sz="0" w:space="0" w:color="auto"/>
                        <w:bottom w:val="none" w:sz="0" w:space="0" w:color="auto"/>
                        <w:right w:val="none" w:sz="0" w:space="0" w:color="auto"/>
                      </w:divBdr>
                    </w:div>
                    <w:div w:id="1570841854">
                      <w:marLeft w:val="0"/>
                      <w:marRight w:val="0"/>
                      <w:marTop w:val="0"/>
                      <w:marBottom w:val="0"/>
                      <w:divBdr>
                        <w:top w:val="none" w:sz="0" w:space="0" w:color="auto"/>
                        <w:left w:val="none" w:sz="0" w:space="0" w:color="auto"/>
                        <w:bottom w:val="none" w:sz="0" w:space="0" w:color="auto"/>
                        <w:right w:val="none" w:sz="0" w:space="0" w:color="auto"/>
                      </w:divBdr>
                    </w:div>
                    <w:div w:id="765419552">
                      <w:marLeft w:val="0"/>
                      <w:marRight w:val="0"/>
                      <w:marTop w:val="0"/>
                      <w:marBottom w:val="0"/>
                      <w:divBdr>
                        <w:top w:val="none" w:sz="0" w:space="0" w:color="auto"/>
                        <w:left w:val="none" w:sz="0" w:space="0" w:color="auto"/>
                        <w:bottom w:val="none" w:sz="0" w:space="0" w:color="auto"/>
                        <w:right w:val="none" w:sz="0" w:space="0" w:color="auto"/>
                      </w:divBdr>
                    </w:div>
                    <w:div w:id="2027363436">
                      <w:marLeft w:val="0"/>
                      <w:marRight w:val="0"/>
                      <w:marTop w:val="0"/>
                      <w:marBottom w:val="0"/>
                      <w:divBdr>
                        <w:top w:val="none" w:sz="0" w:space="0" w:color="auto"/>
                        <w:left w:val="none" w:sz="0" w:space="0" w:color="auto"/>
                        <w:bottom w:val="none" w:sz="0" w:space="0" w:color="auto"/>
                        <w:right w:val="none" w:sz="0" w:space="0" w:color="auto"/>
                      </w:divBdr>
                    </w:div>
                  </w:divsChild>
                </w:div>
                <w:div w:id="1815949946">
                  <w:marLeft w:val="0"/>
                  <w:marRight w:val="0"/>
                  <w:marTop w:val="0"/>
                  <w:marBottom w:val="0"/>
                  <w:divBdr>
                    <w:top w:val="none" w:sz="0" w:space="0" w:color="auto"/>
                    <w:left w:val="none" w:sz="0" w:space="0" w:color="auto"/>
                    <w:bottom w:val="none" w:sz="0" w:space="0" w:color="auto"/>
                    <w:right w:val="none" w:sz="0" w:space="0" w:color="auto"/>
                  </w:divBdr>
                  <w:divsChild>
                    <w:div w:id="1454787739">
                      <w:marLeft w:val="0"/>
                      <w:marRight w:val="0"/>
                      <w:marTop w:val="0"/>
                      <w:marBottom w:val="0"/>
                      <w:divBdr>
                        <w:top w:val="none" w:sz="0" w:space="0" w:color="auto"/>
                        <w:left w:val="none" w:sz="0" w:space="0" w:color="auto"/>
                        <w:bottom w:val="none" w:sz="0" w:space="0" w:color="auto"/>
                        <w:right w:val="none" w:sz="0" w:space="0" w:color="auto"/>
                      </w:divBdr>
                    </w:div>
                  </w:divsChild>
                </w:div>
                <w:div w:id="1506746818">
                  <w:marLeft w:val="0"/>
                  <w:marRight w:val="0"/>
                  <w:marTop w:val="0"/>
                  <w:marBottom w:val="0"/>
                  <w:divBdr>
                    <w:top w:val="none" w:sz="0" w:space="0" w:color="auto"/>
                    <w:left w:val="none" w:sz="0" w:space="0" w:color="auto"/>
                    <w:bottom w:val="none" w:sz="0" w:space="0" w:color="auto"/>
                    <w:right w:val="none" w:sz="0" w:space="0" w:color="auto"/>
                  </w:divBdr>
                  <w:divsChild>
                    <w:div w:id="1989702978">
                      <w:marLeft w:val="0"/>
                      <w:marRight w:val="0"/>
                      <w:marTop w:val="0"/>
                      <w:marBottom w:val="0"/>
                      <w:divBdr>
                        <w:top w:val="none" w:sz="0" w:space="0" w:color="auto"/>
                        <w:left w:val="none" w:sz="0" w:space="0" w:color="auto"/>
                        <w:bottom w:val="none" w:sz="0" w:space="0" w:color="auto"/>
                        <w:right w:val="none" w:sz="0" w:space="0" w:color="auto"/>
                      </w:divBdr>
                    </w:div>
                    <w:div w:id="327095103">
                      <w:marLeft w:val="0"/>
                      <w:marRight w:val="0"/>
                      <w:marTop w:val="0"/>
                      <w:marBottom w:val="0"/>
                      <w:divBdr>
                        <w:top w:val="none" w:sz="0" w:space="0" w:color="auto"/>
                        <w:left w:val="none" w:sz="0" w:space="0" w:color="auto"/>
                        <w:bottom w:val="none" w:sz="0" w:space="0" w:color="auto"/>
                        <w:right w:val="none" w:sz="0" w:space="0" w:color="auto"/>
                      </w:divBdr>
                    </w:div>
                  </w:divsChild>
                </w:div>
                <w:div w:id="936867550">
                  <w:marLeft w:val="0"/>
                  <w:marRight w:val="0"/>
                  <w:marTop w:val="0"/>
                  <w:marBottom w:val="0"/>
                  <w:divBdr>
                    <w:top w:val="none" w:sz="0" w:space="0" w:color="auto"/>
                    <w:left w:val="none" w:sz="0" w:space="0" w:color="auto"/>
                    <w:bottom w:val="none" w:sz="0" w:space="0" w:color="auto"/>
                    <w:right w:val="none" w:sz="0" w:space="0" w:color="auto"/>
                  </w:divBdr>
                  <w:divsChild>
                    <w:div w:id="432408364">
                      <w:marLeft w:val="0"/>
                      <w:marRight w:val="0"/>
                      <w:marTop w:val="0"/>
                      <w:marBottom w:val="0"/>
                      <w:divBdr>
                        <w:top w:val="none" w:sz="0" w:space="0" w:color="auto"/>
                        <w:left w:val="none" w:sz="0" w:space="0" w:color="auto"/>
                        <w:bottom w:val="none" w:sz="0" w:space="0" w:color="auto"/>
                        <w:right w:val="none" w:sz="0" w:space="0" w:color="auto"/>
                      </w:divBdr>
                    </w:div>
                  </w:divsChild>
                </w:div>
                <w:div w:id="1663193586">
                  <w:marLeft w:val="0"/>
                  <w:marRight w:val="0"/>
                  <w:marTop w:val="0"/>
                  <w:marBottom w:val="0"/>
                  <w:divBdr>
                    <w:top w:val="none" w:sz="0" w:space="0" w:color="auto"/>
                    <w:left w:val="none" w:sz="0" w:space="0" w:color="auto"/>
                    <w:bottom w:val="none" w:sz="0" w:space="0" w:color="auto"/>
                    <w:right w:val="none" w:sz="0" w:space="0" w:color="auto"/>
                  </w:divBdr>
                  <w:divsChild>
                    <w:div w:id="12505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6293">
          <w:marLeft w:val="0"/>
          <w:marRight w:val="0"/>
          <w:marTop w:val="0"/>
          <w:marBottom w:val="0"/>
          <w:divBdr>
            <w:top w:val="none" w:sz="0" w:space="0" w:color="auto"/>
            <w:left w:val="none" w:sz="0" w:space="0" w:color="auto"/>
            <w:bottom w:val="none" w:sz="0" w:space="0" w:color="auto"/>
            <w:right w:val="none" w:sz="0" w:space="0" w:color="auto"/>
          </w:divBdr>
        </w:div>
        <w:div w:id="867990859">
          <w:marLeft w:val="0"/>
          <w:marRight w:val="0"/>
          <w:marTop w:val="0"/>
          <w:marBottom w:val="0"/>
          <w:divBdr>
            <w:top w:val="none" w:sz="0" w:space="0" w:color="auto"/>
            <w:left w:val="none" w:sz="0" w:space="0" w:color="auto"/>
            <w:bottom w:val="none" w:sz="0" w:space="0" w:color="auto"/>
            <w:right w:val="none" w:sz="0" w:space="0" w:color="auto"/>
          </w:divBdr>
        </w:div>
        <w:div w:id="1281111139">
          <w:marLeft w:val="0"/>
          <w:marRight w:val="0"/>
          <w:marTop w:val="0"/>
          <w:marBottom w:val="0"/>
          <w:divBdr>
            <w:top w:val="none" w:sz="0" w:space="0" w:color="auto"/>
            <w:left w:val="none" w:sz="0" w:space="0" w:color="auto"/>
            <w:bottom w:val="none" w:sz="0" w:space="0" w:color="auto"/>
            <w:right w:val="none" w:sz="0" w:space="0" w:color="auto"/>
          </w:divBdr>
        </w:div>
        <w:div w:id="1841701453">
          <w:marLeft w:val="0"/>
          <w:marRight w:val="0"/>
          <w:marTop w:val="0"/>
          <w:marBottom w:val="0"/>
          <w:divBdr>
            <w:top w:val="none" w:sz="0" w:space="0" w:color="auto"/>
            <w:left w:val="none" w:sz="0" w:space="0" w:color="auto"/>
            <w:bottom w:val="none" w:sz="0" w:space="0" w:color="auto"/>
            <w:right w:val="none" w:sz="0" w:space="0" w:color="auto"/>
          </w:divBdr>
          <w:divsChild>
            <w:div w:id="1580478667">
              <w:marLeft w:val="0"/>
              <w:marRight w:val="0"/>
              <w:marTop w:val="30"/>
              <w:marBottom w:val="30"/>
              <w:divBdr>
                <w:top w:val="none" w:sz="0" w:space="0" w:color="auto"/>
                <w:left w:val="none" w:sz="0" w:space="0" w:color="auto"/>
                <w:bottom w:val="none" w:sz="0" w:space="0" w:color="auto"/>
                <w:right w:val="none" w:sz="0" w:space="0" w:color="auto"/>
              </w:divBdr>
              <w:divsChild>
                <w:div w:id="1293513369">
                  <w:marLeft w:val="0"/>
                  <w:marRight w:val="0"/>
                  <w:marTop w:val="0"/>
                  <w:marBottom w:val="0"/>
                  <w:divBdr>
                    <w:top w:val="none" w:sz="0" w:space="0" w:color="auto"/>
                    <w:left w:val="none" w:sz="0" w:space="0" w:color="auto"/>
                    <w:bottom w:val="none" w:sz="0" w:space="0" w:color="auto"/>
                    <w:right w:val="none" w:sz="0" w:space="0" w:color="auto"/>
                  </w:divBdr>
                  <w:divsChild>
                    <w:div w:id="1512179741">
                      <w:marLeft w:val="0"/>
                      <w:marRight w:val="0"/>
                      <w:marTop w:val="0"/>
                      <w:marBottom w:val="0"/>
                      <w:divBdr>
                        <w:top w:val="none" w:sz="0" w:space="0" w:color="auto"/>
                        <w:left w:val="none" w:sz="0" w:space="0" w:color="auto"/>
                        <w:bottom w:val="none" w:sz="0" w:space="0" w:color="auto"/>
                        <w:right w:val="none" w:sz="0" w:space="0" w:color="auto"/>
                      </w:divBdr>
                    </w:div>
                  </w:divsChild>
                </w:div>
                <w:div w:id="646665336">
                  <w:marLeft w:val="0"/>
                  <w:marRight w:val="0"/>
                  <w:marTop w:val="0"/>
                  <w:marBottom w:val="0"/>
                  <w:divBdr>
                    <w:top w:val="none" w:sz="0" w:space="0" w:color="auto"/>
                    <w:left w:val="none" w:sz="0" w:space="0" w:color="auto"/>
                    <w:bottom w:val="none" w:sz="0" w:space="0" w:color="auto"/>
                    <w:right w:val="none" w:sz="0" w:space="0" w:color="auto"/>
                  </w:divBdr>
                  <w:divsChild>
                    <w:div w:id="2109040094">
                      <w:marLeft w:val="0"/>
                      <w:marRight w:val="0"/>
                      <w:marTop w:val="0"/>
                      <w:marBottom w:val="0"/>
                      <w:divBdr>
                        <w:top w:val="none" w:sz="0" w:space="0" w:color="auto"/>
                        <w:left w:val="none" w:sz="0" w:space="0" w:color="auto"/>
                        <w:bottom w:val="none" w:sz="0" w:space="0" w:color="auto"/>
                        <w:right w:val="none" w:sz="0" w:space="0" w:color="auto"/>
                      </w:divBdr>
                    </w:div>
                  </w:divsChild>
                </w:div>
                <w:div w:id="494996806">
                  <w:marLeft w:val="0"/>
                  <w:marRight w:val="0"/>
                  <w:marTop w:val="0"/>
                  <w:marBottom w:val="0"/>
                  <w:divBdr>
                    <w:top w:val="none" w:sz="0" w:space="0" w:color="auto"/>
                    <w:left w:val="none" w:sz="0" w:space="0" w:color="auto"/>
                    <w:bottom w:val="none" w:sz="0" w:space="0" w:color="auto"/>
                    <w:right w:val="none" w:sz="0" w:space="0" w:color="auto"/>
                  </w:divBdr>
                  <w:divsChild>
                    <w:div w:id="650214793">
                      <w:marLeft w:val="0"/>
                      <w:marRight w:val="0"/>
                      <w:marTop w:val="0"/>
                      <w:marBottom w:val="0"/>
                      <w:divBdr>
                        <w:top w:val="none" w:sz="0" w:space="0" w:color="auto"/>
                        <w:left w:val="none" w:sz="0" w:space="0" w:color="auto"/>
                        <w:bottom w:val="none" w:sz="0" w:space="0" w:color="auto"/>
                        <w:right w:val="none" w:sz="0" w:space="0" w:color="auto"/>
                      </w:divBdr>
                    </w:div>
                  </w:divsChild>
                </w:div>
                <w:div w:id="1915509552">
                  <w:marLeft w:val="0"/>
                  <w:marRight w:val="0"/>
                  <w:marTop w:val="0"/>
                  <w:marBottom w:val="0"/>
                  <w:divBdr>
                    <w:top w:val="none" w:sz="0" w:space="0" w:color="auto"/>
                    <w:left w:val="none" w:sz="0" w:space="0" w:color="auto"/>
                    <w:bottom w:val="none" w:sz="0" w:space="0" w:color="auto"/>
                    <w:right w:val="none" w:sz="0" w:space="0" w:color="auto"/>
                  </w:divBdr>
                  <w:divsChild>
                    <w:div w:id="798377298">
                      <w:marLeft w:val="0"/>
                      <w:marRight w:val="0"/>
                      <w:marTop w:val="0"/>
                      <w:marBottom w:val="0"/>
                      <w:divBdr>
                        <w:top w:val="none" w:sz="0" w:space="0" w:color="auto"/>
                        <w:left w:val="none" w:sz="0" w:space="0" w:color="auto"/>
                        <w:bottom w:val="none" w:sz="0" w:space="0" w:color="auto"/>
                        <w:right w:val="none" w:sz="0" w:space="0" w:color="auto"/>
                      </w:divBdr>
                    </w:div>
                  </w:divsChild>
                </w:div>
                <w:div w:id="1921719485">
                  <w:marLeft w:val="0"/>
                  <w:marRight w:val="0"/>
                  <w:marTop w:val="0"/>
                  <w:marBottom w:val="0"/>
                  <w:divBdr>
                    <w:top w:val="none" w:sz="0" w:space="0" w:color="auto"/>
                    <w:left w:val="none" w:sz="0" w:space="0" w:color="auto"/>
                    <w:bottom w:val="none" w:sz="0" w:space="0" w:color="auto"/>
                    <w:right w:val="none" w:sz="0" w:space="0" w:color="auto"/>
                  </w:divBdr>
                  <w:divsChild>
                    <w:div w:id="1793017293">
                      <w:marLeft w:val="0"/>
                      <w:marRight w:val="0"/>
                      <w:marTop w:val="0"/>
                      <w:marBottom w:val="0"/>
                      <w:divBdr>
                        <w:top w:val="none" w:sz="0" w:space="0" w:color="auto"/>
                        <w:left w:val="none" w:sz="0" w:space="0" w:color="auto"/>
                        <w:bottom w:val="none" w:sz="0" w:space="0" w:color="auto"/>
                        <w:right w:val="none" w:sz="0" w:space="0" w:color="auto"/>
                      </w:divBdr>
                    </w:div>
                  </w:divsChild>
                </w:div>
                <w:div w:id="89669429">
                  <w:marLeft w:val="0"/>
                  <w:marRight w:val="0"/>
                  <w:marTop w:val="0"/>
                  <w:marBottom w:val="0"/>
                  <w:divBdr>
                    <w:top w:val="none" w:sz="0" w:space="0" w:color="auto"/>
                    <w:left w:val="none" w:sz="0" w:space="0" w:color="auto"/>
                    <w:bottom w:val="none" w:sz="0" w:space="0" w:color="auto"/>
                    <w:right w:val="none" w:sz="0" w:space="0" w:color="auto"/>
                  </w:divBdr>
                  <w:divsChild>
                    <w:div w:id="426654611">
                      <w:marLeft w:val="0"/>
                      <w:marRight w:val="0"/>
                      <w:marTop w:val="0"/>
                      <w:marBottom w:val="0"/>
                      <w:divBdr>
                        <w:top w:val="none" w:sz="0" w:space="0" w:color="auto"/>
                        <w:left w:val="none" w:sz="0" w:space="0" w:color="auto"/>
                        <w:bottom w:val="none" w:sz="0" w:space="0" w:color="auto"/>
                        <w:right w:val="none" w:sz="0" w:space="0" w:color="auto"/>
                      </w:divBdr>
                    </w:div>
                  </w:divsChild>
                </w:div>
                <w:div w:id="977297347">
                  <w:marLeft w:val="0"/>
                  <w:marRight w:val="0"/>
                  <w:marTop w:val="0"/>
                  <w:marBottom w:val="0"/>
                  <w:divBdr>
                    <w:top w:val="none" w:sz="0" w:space="0" w:color="auto"/>
                    <w:left w:val="none" w:sz="0" w:space="0" w:color="auto"/>
                    <w:bottom w:val="none" w:sz="0" w:space="0" w:color="auto"/>
                    <w:right w:val="none" w:sz="0" w:space="0" w:color="auto"/>
                  </w:divBdr>
                  <w:divsChild>
                    <w:div w:id="1780636166">
                      <w:marLeft w:val="0"/>
                      <w:marRight w:val="0"/>
                      <w:marTop w:val="0"/>
                      <w:marBottom w:val="0"/>
                      <w:divBdr>
                        <w:top w:val="none" w:sz="0" w:space="0" w:color="auto"/>
                        <w:left w:val="none" w:sz="0" w:space="0" w:color="auto"/>
                        <w:bottom w:val="none" w:sz="0" w:space="0" w:color="auto"/>
                        <w:right w:val="none" w:sz="0" w:space="0" w:color="auto"/>
                      </w:divBdr>
                    </w:div>
                  </w:divsChild>
                </w:div>
                <w:div w:id="836191641">
                  <w:marLeft w:val="0"/>
                  <w:marRight w:val="0"/>
                  <w:marTop w:val="0"/>
                  <w:marBottom w:val="0"/>
                  <w:divBdr>
                    <w:top w:val="none" w:sz="0" w:space="0" w:color="auto"/>
                    <w:left w:val="none" w:sz="0" w:space="0" w:color="auto"/>
                    <w:bottom w:val="none" w:sz="0" w:space="0" w:color="auto"/>
                    <w:right w:val="none" w:sz="0" w:space="0" w:color="auto"/>
                  </w:divBdr>
                  <w:divsChild>
                    <w:div w:id="1788352568">
                      <w:marLeft w:val="0"/>
                      <w:marRight w:val="0"/>
                      <w:marTop w:val="0"/>
                      <w:marBottom w:val="0"/>
                      <w:divBdr>
                        <w:top w:val="none" w:sz="0" w:space="0" w:color="auto"/>
                        <w:left w:val="none" w:sz="0" w:space="0" w:color="auto"/>
                        <w:bottom w:val="none" w:sz="0" w:space="0" w:color="auto"/>
                        <w:right w:val="none" w:sz="0" w:space="0" w:color="auto"/>
                      </w:divBdr>
                    </w:div>
                  </w:divsChild>
                </w:div>
                <w:div w:id="688410934">
                  <w:marLeft w:val="0"/>
                  <w:marRight w:val="0"/>
                  <w:marTop w:val="0"/>
                  <w:marBottom w:val="0"/>
                  <w:divBdr>
                    <w:top w:val="none" w:sz="0" w:space="0" w:color="auto"/>
                    <w:left w:val="none" w:sz="0" w:space="0" w:color="auto"/>
                    <w:bottom w:val="none" w:sz="0" w:space="0" w:color="auto"/>
                    <w:right w:val="none" w:sz="0" w:space="0" w:color="auto"/>
                  </w:divBdr>
                  <w:divsChild>
                    <w:div w:id="136383603">
                      <w:marLeft w:val="0"/>
                      <w:marRight w:val="0"/>
                      <w:marTop w:val="0"/>
                      <w:marBottom w:val="0"/>
                      <w:divBdr>
                        <w:top w:val="none" w:sz="0" w:space="0" w:color="auto"/>
                        <w:left w:val="none" w:sz="0" w:space="0" w:color="auto"/>
                        <w:bottom w:val="none" w:sz="0" w:space="0" w:color="auto"/>
                        <w:right w:val="none" w:sz="0" w:space="0" w:color="auto"/>
                      </w:divBdr>
                    </w:div>
                  </w:divsChild>
                </w:div>
                <w:div w:id="2019186702">
                  <w:marLeft w:val="0"/>
                  <w:marRight w:val="0"/>
                  <w:marTop w:val="0"/>
                  <w:marBottom w:val="0"/>
                  <w:divBdr>
                    <w:top w:val="none" w:sz="0" w:space="0" w:color="auto"/>
                    <w:left w:val="none" w:sz="0" w:space="0" w:color="auto"/>
                    <w:bottom w:val="none" w:sz="0" w:space="0" w:color="auto"/>
                    <w:right w:val="none" w:sz="0" w:space="0" w:color="auto"/>
                  </w:divBdr>
                  <w:divsChild>
                    <w:div w:id="401293494">
                      <w:marLeft w:val="0"/>
                      <w:marRight w:val="0"/>
                      <w:marTop w:val="0"/>
                      <w:marBottom w:val="0"/>
                      <w:divBdr>
                        <w:top w:val="none" w:sz="0" w:space="0" w:color="auto"/>
                        <w:left w:val="none" w:sz="0" w:space="0" w:color="auto"/>
                        <w:bottom w:val="none" w:sz="0" w:space="0" w:color="auto"/>
                        <w:right w:val="none" w:sz="0" w:space="0" w:color="auto"/>
                      </w:divBdr>
                    </w:div>
                    <w:div w:id="311757221">
                      <w:marLeft w:val="0"/>
                      <w:marRight w:val="0"/>
                      <w:marTop w:val="0"/>
                      <w:marBottom w:val="0"/>
                      <w:divBdr>
                        <w:top w:val="none" w:sz="0" w:space="0" w:color="auto"/>
                        <w:left w:val="none" w:sz="0" w:space="0" w:color="auto"/>
                        <w:bottom w:val="none" w:sz="0" w:space="0" w:color="auto"/>
                        <w:right w:val="none" w:sz="0" w:space="0" w:color="auto"/>
                      </w:divBdr>
                    </w:div>
                    <w:div w:id="544559116">
                      <w:marLeft w:val="0"/>
                      <w:marRight w:val="0"/>
                      <w:marTop w:val="0"/>
                      <w:marBottom w:val="0"/>
                      <w:divBdr>
                        <w:top w:val="none" w:sz="0" w:space="0" w:color="auto"/>
                        <w:left w:val="none" w:sz="0" w:space="0" w:color="auto"/>
                        <w:bottom w:val="none" w:sz="0" w:space="0" w:color="auto"/>
                        <w:right w:val="none" w:sz="0" w:space="0" w:color="auto"/>
                      </w:divBdr>
                    </w:div>
                    <w:div w:id="1783911792">
                      <w:marLeft w:val="0"/>
                      <w:marRight w:val="0"/>
                      <w:marTop w:val="0"/>
                      <w:marBottom w:val="0"/>
                      <w:divBdr>
                        <w:top w:val="none" w:sz="0" w:space="0" w:color="auto"/>
                        <w:left w:val="none" w:sz="0" w:space="0" w:color="auto"/>
                        <w:bottom w:val="none" w:sz="0" w:space="0" w:color="auto"/>
                        <w:right w:val="none" w:sz="0" w:space="0" w:color="auto"/>
                      </w:divBdr>
                    </w:div>
                    <w:div w:id="1439132015">
                      <w:marLeft w:val="0"/>
                      <w:marRight w:val="0"/>
                      <w:marTop w:val="0"/>
                      <w:marBottom w:val="0"/>
                      <w:divBdr>
                        <w:top w:val="none" w:sz="0" w:space="0" w:color="auto"/>
                        <w:left w:val="none" w:sz="0" w:space="0" w:color="auto"/>
                        <w:bottom w:val="none" w:sz="0" w:space="0" w:color="auto"/>
                        <w:right w:val="none" w:sz="0" w:space="0" w:color="auto"/>
                      </w:divBdr>
                    </w:div>
                    <w:div w:id="536242736">
                      <w:marLeft w:val="0"/>
                      <w:marRight w:val="0"/>
                      <w:marTop w:val="0"/>
                      <w:marBottom w:val="0"/>
                      <w:divBdr>
                        <w:top w:val="none" w:sz="0" w:space="0" w:color="auto"/>
                        <w:left w:val="none" w:sz="0" w:space="0" w:color="auto"/>
                        <w:bottom w:val="none" w:sz="0" w:space="0" w:color="auto"/>
                        <w:right w:val="none" w:sz="0" w:space="0" w:color="auto"/>
                      </w:divBdr>
                    </w:div>
                    <w:div w:id="1698383094">
                      <w:marLeft w:val="0"/>
                      <w:marRight w:val="0"/>
                      <w:marTop w:val="0"/>
                      <w:marBottom w:val="0"/>
                      <w:divBdr>
                        <w:top w:val="none" w:sz="0" w:space="0" w:color="auto"/>
                        <w:left w:val="none" w:sz="0" w:space="0" w:color="auto"/>
                        <w:bottom w:val="none" w:sz="0" w:space="0" w:color="auto"/>
                        <w:right w:val="none" w:sz="0" w:space="0" w:color="auto"/>
                      </w:divBdr>
                    </w:div>
                    <w:div w:id="169293421">
                      <w:marLeft w:val="0"/>
                      <w:marRight w:val="0"/>
                      <w:marTop w:val="0"/>
                      <w:marBottom w:val="0"/>
                      <w:divBdr>
                        <w:top w:val="none" w:sz="0" w:space="0" w:color="auto"/>
                        <w:left w:val="none" w:sz="0" w:space="0" w:color="auto"/>
                        <w:bottom w:val="none" w:sz="0" w:space="0" w:color="auto"/>
                        <w:right w:val="none" w:sz="0" w:space="0" w:color="auto"/>
                      </w:divBdr>
                    </w:div>
                    <w:div w:id="694769197">
                      <w:marLeft w:val="0"/>
                      <w:marRight w:val="0"/>
                      <w:marTop w:val="0"/>
                      <w:marBottom w:val="0"/>
                      <w:divBdr>
                        <w:top w:val="none" w:sz="0" w:space="0" w:color="auto"/>
                        <w:left w:val="none" w:sz="0" w:space="0" w:color="auto"/>
                        <w:bottom w:val="none" w:sz="0" w:space="0" w:color="auto"/>
                        <w:right w:val="none" w:sz="0" w:space="0" w:color="auto"/>
                      </w:divBdr>
                    </w:div>
                    <w:div w:id="234240051">
                      <w:marLeft w:val="0"/>
                      <w:marRight w:val="0"/>
                      <w:marTop w:val="0"/>
                      <w:marBottom w:val="0"/>
                      <w:divBdr>
                        <w:top w:val="none" w:sz="0" w:space="0" w:color="auto"/>
                        <w:left w:val="none" w:sz="0" w:space="0" w:color="auto"/>
                        <w:bottom w:val="none" w:sz="0" w:space="0" w:color="auto"/>
                        <w:right w:val="none" w:sz="0" w:space="0" w:color="auto"/>
                      </w:divBdr>
                    </w:div>
                    <w:div w:id="2111199418">
                      <w:marLeft w:val="0"/>
                      <w:marRight w:val="0"/>
                      <w:marTop w:val="0"/>
                      <w:marBottom w:val="0"/>
                      <w:divBdr>
                        <w:top w:val="none" w:sz="0" w:space="0" w:color="auto"/>
                        <w:left w:val="none" w:sz="0" w:space="0" w:color="auto"/>
                        <w:bottom w:val="none" w:sz="0" w:space="0" w:color="auto"/>
                        <w:right w:val="none" w:sz="0" w:space="0" w:color="auto"/>
                      </w:divBdr>
                    </w:div>
                  </w:divsChild>
                </w:div>
                <w:div w:id="1255700526">
                  <w:marLeft w:val="0"/>
                  <w:marRight w:val="0"/>
                  <w:marTop w:val="0"/>
                  <w:marBottom w:val="0"/>
                  <w:divBdr>
                    <w:top w:val="none" w:sz="0" w:space="0" w:color="auto"/>
                    <w:left w:val="none" w:sz="0" w:space="0" w:color="auto"/>
                    <w:bottom w:val="none" w:sz="0" w:space="0" w:color="auto"/>
                    <w:right w:val="none" w:sz="0" w:space="0" w:color="auto"/>
                  </w:divBdr>
                  <w:divsChild>
                    <w:div w:id="910503010">
                      <w:marLeft w:val="0"/>
                      <w:marRight w:val="0"/>
                      <w:marTop w:val="0"/>
                      <w:marBottom w:val="0"/>
                      <w:divBdr>
                        <w:top w:val="none" w:sz="0" w:space="0" w:color="auto"/>
                        <w:left w:val="none" w:sz="0" w:space="0" w:color="auto"/>
                        <w:bottom w:val="none" w:sz="0" w:space="0" w:color="auto"/>
                        <w:right w:val="none" w:sz="0" w:space="0" w:color="auto"/>
                      </w:divBdr>
                    </w:div>
                  </w:divsChild>
                </w:div>
                <w:div w:id="1231430657">
                  <w:marLeft w:val="0"/>
                  <w:marRight w:val="0"/>
                  <w:marTop w:val="0"/>
                  <w:marBottom w:val="0"/>
                  <w:divBdr>
                    <w:top w:val="none" w:sz="0" w:space="0" w:color="auto"/>
                    <w:left w:val="none" w:sz="0" w:space="0" w:color="auto"/>
                    <w:bottom w:val="none" w:sz="0" w:space="0" w:color="auto"/>
                    <w:right w:val="none" w:sz="0" w:space="0" w:color="auto"/>
                  </w:divBdr>
                  <w:divsChild>
                    <w:div w:id="450435680">
                      <w:marLeft w:val="0"/>
                      <w:marRight w:val="0"/>
                      <w:marTop w:val="0"/>
                      <w:marBottom w:val="0"/>
                      <w:divBdr>
                        <w:top w:val="none" w:sz="0" w:space="0" w:color="auto"/>
                        <w:left w:val="none" w:sz="0" w:space="0" w:color="auto"/>
                        <w:bottom w:val="none" w:sz="0" w:space="0" w:color="auto"/>
                        <w:right w:val="none" w:sz="0" w:space="0" w:color="auto"/>
                      </w:divBdr>
                    </w:div>
                    <w:div w:id="2003115439">
                      <w:marLeft w:val="0"/>
                      <w:marRight w:val="0"/>
                      <w:marTop w:val="0"/>
                      <w:marBottom w:val="0"/>
                      <w:divBdr>
                        <w:top w:val="none" w:sz="0" w:space="0" w:color="auto"/>
                        <w:left w:val="none" w:sz="0" w:space="0" w:color="auto"/>
                        <w:bottom w:val="none" w:sz="0" w:space="0" w:color="auto"/>
                        <w:right w:val="none" w:sz="0" w:space="0" w:color="auto"/>
                      </w:divBdr>
                    </w:div>
                  </w:divsChild>
                </w:div>
                <w:div w:id="1268268767">
                  <w:marLeft w:val="0"/>
                  <w:marRight w:val="0"/>
                  <w:marTop w:val="0"/>
                  <w:marBottom w:val="0"/>
                  <w:divBdr>
                    <w:top w:val="none" w:sz="0" w:space="0" w:color="auto"/>
                    <w:left w:val="none" w:sz="0" w:space="0" w:color="auto"/>
                    <w:bottom w:val="none" w:sz="0" w:space="0" w:color="auto"/>
                    <w:right w:val="none" w:sz="0" w:space="0" w:color="auto"/>
                  </w:divBdr>
                  <w:divsChild>
                    <w:div w:id="1057628578">
                      <w:marLeft w:val="0"/>
                      <w:marRight w:val="0"/>
                      <w:marTop w:val="0"/>
                      <w:marBottom w:val="0"/>
                      <w:divBdr>
                        <w:top w:val="none" w:sz="0" w:space="0" w:color="auto"/>
                        <w:left w:val="none" w:sz="0" w:space="0" w:color="auto"/>
                        <w:bottom w:val="none" w:sz="0" w:space="0" w:color="auto"/>
                        <w:right w:val="none" w:sz="0" w:space="0" w:color="auto"/>
                      </w:divBdr>
                    </w:div>
                  </w:divsChild>
                </w:div>
                <w:div w:id="1544058110">
                  <w:marLeft w:val="0"/>
                  <w:marRight w:val="0"/>
                  <w:marTop w:val="0"/>
                  <w:marBottom w:val="0"/>
                  <w:divBdr>
                    <w:top w:val="none" w:sz="0" w:space="0" w:color="auto"/>
                    <w:left w:val="none" w:sz="0" w:space="0" w:color="auto"/>
                    <w:bottom w:val="none" w:sz="0" w:space="0" w:color="auto"/>
                    <w:right w:val="none" w:sz="0" w:space="0" w:color="auto"/>
                  </w:divBdr>
                  <w:divsChild>
                    <w:div w:id="2109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125">
          <w:marLeft w:val="0"/>
          <w:marRight w:val="0"/>
          <w:marTop w:val="0"/>
          <w:marBottom w:val="0"/>
          <w:divBdr>
            <w:top w:val="none" w:sz="0" w:space="0" w:color="auto"/>
            <w:left w:val="none" w:sz="0" w:space="0" w:color="auto"/>
            <w:bottom w:val="none" w:sz="0" w:space="0" w:color="auto"/>
            <w:right w:val="none" w:sz="0" w:space="0" w:color="auto"/>
          </w:divBdr>
        </w:div>
        <w:div w:id="1678072937">
          <w:marLeft w:val="0"/>
          <w:marRight w:val="0"/>
          <w:marTop w:val="0"/>
          <w:marBottom w:val="0"/>
          <w:divBdr>
            <w:top w:val="none" w:sz="0" w:space="0" w:color="auto"/>
            <w:left w:val="none" w:sz="0" w:space="0" w:color="auto"/>
            <w:bottom w:val="none" w:sz="0" w:space="0" w:color="auto"/>
            <w:right w:val="none" w:sz="0" w:space="0" w:color="auto"/>
          </w:divBdr>
          <w:divsChild>
            <w:div w:id="1000694780">
              <w:marLeft w:val="0"/>
              <w:marRight w:val="0"/>
              <w:marTop w:val="30"/>
              <w:marBottom w:val="30"/>
              <w:divBdr>
                <w:top w:val="none" w:sz="0" w:space="0" w:color="auto"/>
                <w:left w:val="none" w:sz="0" w:space="0" w:color="auto"/>
                <w:bottom w:val="none" w:sz="0" w:space="0" w:color="auto"/>
                <w:right w:val="none" w:sz="0" w:space="0" w:color="auto"/>
              </w:divBdr>
              <w:divsChild>
                <w:div w:id="478425071">
                  <w:marLeft w:val="0"/>
                  <w:marRight w:val="0"/>
                  <w:marTop w:val="0"/>
                  <w:marBottom w:val="0"/>
                  <w:divBdr>
                    <w:top w:val="none" w:sz="0" w:space="0" w:color="auto"/>
                    <w:left w:val="none" w:sz="0" w:space="0" w:color="auto"/>
                    <w:bottom w:val="none" w:sz="0" w:space="0" w:color="auto"/>
                    <w:right w:val="none" w:sz="0" w:space="0" w:color="auto"/>
                  </w:divBdr>
                  <w:divsChild>
                    <w:div w:id="1574897925">
                      <w:marLeft w:val="0"/>
                      <w:marRight w:val="0"/>
                      <w:marTop w:val="0"/>
                      <w:marBottom w:val="0"/>
                      <w:divBdr>
                        <w:top w:val="none" w:sz="0" w:space="0" w:color="auto"/>
                        <w:left w:val="none" w:sz="0" w:space="0" w:color="auto"/>
                        <w:bottom w:val="none" w:sz="0" w:space="0" w:color="auto"/>
                        <w:right w:val="none" w:sz="0" w:space="0" w:color="auto"/>
                      </w:divBdr>
                    </w:div>
                  </w:divsChild>
                </w:div>
                <w:div w:id="681859642">
                  <w:marLeft w:val="0"/>
                  <w:marRight w:val="0"/>
                  <w:marTop w:val="0"/>
                  <w:marBottom w:val="0"/>
                  <w:divBdr>
                    <w:top w:val="none" w:sz="0" w:space="0" w:color="auto"/>
                    <w:left w:val="none" w:sz="0" w:space="0" w:color="auto"/>
                    <w:bottom w:val="none" w:sz="0" w:space="0" w:color="auto"/>
                    <w:right w:val="none" w:sz="0" w:space="0" w:color="auto"/>
                  </w:divBdr>
                  <w:divsChild>
                    <w:div w:id="84304724">
                      <w:marLeft w:val="0"/>
                      <w:marRight w:val="0"/>
                      <w:marTop w:val="0"/>
                      <w:marBottom w:val="0"/>
                      <w:divBdr>
                        <w:top w:val="none" w:sz="0" w:space="0" w:color="auto"/>
                        <w:left w:val="none" w:sz="0" w:space="0" w:color="auto"/>
                        <w:bottom w:val="none" w:sz="0" w:space="0" w:color="auto"/>
                        <w:right w:val="none" w:sz="0" w:space="0" w:color="auto"/>
                      </w:divBdr>
                    </w:div>
                  </w:divsChild>
                </w:div>
                <w:div w:id="1608930158">
                  <w:marLeft w:val="0"/>
                  <w:marRight w:val="0"/>
                  <w:marTop w:val="0"/>
                  <w:marBottom w:val="0"/>
                  <w:divBdr>
                    <w:top w:val="none" w:sz="0" w:space="0" w:color="auto"/>
                    <w:left w:val="none" w:sz="0" w:space="0" w:color="auto"/>
                    <w:bottom w:val="none" w:sz="0" w:space="0" w:color="auto"/>
                    <w:right w:val="none" w:sz="0" w:space="0" w:color="auto"/>
                  </w:divBdr>
                  <w:divsChild>
                    <w:div w:id="2014454909">
                      <w:marLeft w:val="0"/>
                      <w:marRight w:val="0"/>
                      <w:marTop w:val="0"/>
                      <w:marBottom w:val="0"/>
                      <w:divBdr>
                        <w:top w:val="none" w:sz="0" w:space="0" w:color="auto"/>
                        <w:left w:val="none" w:sz="0" w:space="0" w:color="auto"/>
                        <w:bottom w:val="none" w:sz="0" w:space="0" w:color="auto"/>
                        <w:right w:val="none" w:sz="0" w:space="0" w:color="auto"/>
                      </w:divBdr>
                    </w:div>
                  </w:divsChild>
                </w:div>
                <w:div w:id="2016029434">
                  <w:marLeft w:val="0"/>
                  <w:marRight w:val="0"/>
                  <w:marTop w:val="0"/>
                  <w:marBottom w:val="0"/>
                  <w:divBdr>
                    <w:top w:val="none" w:sz="0" w:space="0" w:color="auto"/>
                    <w:left w:val="none" w:sz="0" w:space="0" w:color="auto"/>
                    <w:bottom w:val="none" w:sz="0" w:space="0" w:color="auto"/>
                    <w:right w:val="none" w:sz="0" w:space="0" w:color="auto"/>
                  </w:divBdr>
                  <w:divsChild>
                    <w:div w:id="990599187">
                      <w:marLeft w:val="0"/>
                      <w:marRight w:val="0"/>
                      <w:marTop w:val="0"/>
                      <w:marBottom w:val="0"/>
                      <w:divBdr>
                        <w:top w:val="none" w:sz="0" w:space="0" w:color="auto"/>
                        <w:left w:val="none" w:sz="0" w:space="0" w:color="auto"/>
                        <w:bottom w:val="none" w:sz="0" w:space="0" w:color="auto"/>
                        <w:right w:val="none" w:sz="0" w:space="0" w:color="auto"/>
                      </w:divBdr>
                    </w:div>
                  </w:divsChild>
                </w:div>
                <w:div w:id="512576783">
                  <w:marLeft w:val="0"/>
                  <w:marRight w:val="0"/>
                  <w:marTop w:val="0"/>
                  <w:marBottom w:val="0"/>
                  <w:divBdr>
                    <w:top w:val="none" w:sz="0" w:space="0" w:color="auto"/>
                    <w:left w:val="none" w:sz="0" w:space="0" w:color="auto"/>
                    <w:bottom w:val="none" w:sz="0" w:space="0" w:color="auto"/>
                    <w:right w:val="none" w:sz="0" w:space="0" w:color="auto"/>
                  </w:divBdr>
                  <w:divsChild>
                    <w:div w:id="1176647788">
                      <w:marLeft w:val="0"/>
                      <w:marRight w:val="0"/>
                      <w:marTop w:val="0"/>
                      <w:marBottom w:val="0"/>
                      <w:divBdr>
                        <w:top w:val="none" w:sz="0" w:space="0" w:color="auto"/>
                        <w:left w:val="none" w:sz="0" w:space="0" w:color="auto"/>
                        <w:bottom w:val="none" w:sz="0" w:space="0" w:color="auto"/>
                        <w:right w:val="none" w:sz="0" w:space="0" w:color="auto"/>
                      </w:divBdr>
                    </w:div>
                  </w:divsChild>
                </w:div>
                <w:div w:id="695037068">
                  <w:marLeft w:val="0"/>
                  <w:marRight w:val="0"/>
                  <w:marTop w:val="0"/>
                  <w:marBottom w:val="0"/>
                  <w:divBdr>
                    <w:top w:val="none" w:sz="0" w:space="0" w:color="auto"/>
                    <w:left w:val="none" w:sz="0" w:space="0" w:color="auto"/>
                    <w:bottom w:val="none" w:sz="0" w:space="0" w:color="auto"/>
                    <w:right w:val="none" w:sz="0" w:space="0" w:color="auto"/>
                  </w:divBdr>
                  <w:divsChild>
                    <w:div w:id="1715810976">
                      <w:marLeft w:val="0"/>
                      <w:marRight w:val="0"/>
                      <w:marTop w:val="0"/>
                      <w:marBottom w:val="0"/>
                      <w:divBdr>
                        <w:top w:val="none" w:sz="0" w:space="0" w:color="auto"/>
                        <w:left w:val="none" w:sz="0" w:space="0" w:color="auto"/>
                        <w:bottom w:val="none" w:sz="0" w:space="0" w:color="auto"/>
                        <w:right w:val="none" w:sz="0" w:space="0" w:color="auto"/>
                      </w:divBdr>
                    </w:div>
                  </w:divsChild>
                </w:div>
                <w:div w:id="357587985">
                  <w:marLeft w:val="0"/>
                  <w:marRight w:val="0"/>
                  <w:marTop w:val="0"/>
                  <w:marBottom w:val="0"/>
                  <w:divBdr>
                    <w:top w:val="none" w:sz="0" w:space="0" w:color="auto"/>
                    <w:left w:val="none" w:sz="0" w:space="0" w:color="auto"/>
                    <w:bottom w:val="none" w:sz="0" w:space="0" w:color="auto"/>
                    <w:right w:val="none" w:sz="0" w:space="0" w:color="auto"/>
                  </w:divBdr>
                  <w:divsChild>
                    <w:div w:id="1486511304">
                      <w:marLeft w:val="0"/>
                      <w:marRight w:val="0"/>
                      <w:marTop w:val="0"/>
                      <w:marBottom w:val="0"/>
                      <w:divBdr>
                        <w:top w:val="none" w:sz="0" w:space="0" w:color="auto"/>
                        <w:left w:val="none" w:sz="0" w:space="0" w:color="auto"/>
                        <w:bottom w:val="none" w:sz="0" w:space="0" w:color="auto"/>
                        <w:right w:val="none" w:sz="0" w:space="0" w:color="auto"/>
                      </w:divBdr>
                    </w:div>
                  </w:divsChild>
                </w:div>
                <w:div w:id="547494404">
                  <w:marLeft w:val="0"/>
                  <w:marRight w:val="0"/>
                  <w:marTop w:val="0"/>
                  <w:marBottom w:val="0"/>
                  <w:divBdr>
                    <w:top w:val="none" w:sz="0" w:space="0" w:color="auto"/>
                    <w:left w:val="none" w:sz="0" w:space="0" w:color="auto"/>
                    <w:bottom w:val="none" w:sz="0" w:space="0" w:color="auto"/>
                    <w:right w:val="none" w:sz="0" w:space="0" w:color="auto"/>
                  </w:divBdr>
                  <w:divsChild>
                    <w:div w:id="763494778">
                      <w:marLeft w:val="0"/>
                      <w:marRight w:val="0"/>
                      <w:marTop w:val="0"/>
                      <w:marBottom w:val="0"/>
                      <w:divBdr>
                        <w:top w:val="none" w:sz="0" w:space="0" w:color="auto"/>
                        <w:left w:val="none" w:sz="0" w:space="0" w:color="auto"/>
                        <w:bottom w:val="none" w:sz="0" w:space="0" w:color="auto"/>
                        <w:right w:val="none" w:sz="0" w:space="0" w:color="auto"/>
                      </w:divBdr>
                    </w:div>
                  </w:divsChild>
                </w:div>
                <w:div w:id="1848059683">
                  <w:marLeft w:val="0"/>
                  <w:marRight w:val="0"/>
                  <w:marTop w:val="0"/>
                  <w:marBottom w:val="0"/>
                  <w:divBdr>
                    <w:top w:val="none" w:sz="0" w:space="0" w:color="auto"/>
                    <w:left w:val="none" w:sz="0" w:space="0" w:color="auto"/>
                    <w:bottom w:val="none" w:sz="0" w:space="0" w:color="auto"/>
                    <w:right w:val="none" w:sz="0" w:space="0" w:color="auto"/>
                  </w:divBdr>
                  <w:divsChild>
                    <w:div w:id="559024885">
                      <w:marLeft w:val="0"/>
                      <w:marRight w:val="0"/>
                      <w:marTop w:val="0"/>
                      <w:marBottom w:val="0"/>
                      <w:divBdr>
                        <w:top w:val="none" w:sz="0" w:space="0" w:color="auto"/>
                        <w:left w:val="none" w:sz="0" w:space="0" w:color="auto"/>
                        <w:bottom w:val="none" w:sz="0" w:space="0" w:color="auto"/>
                        <w:right w:val="none" w:sz="0" w:space="0" w:color="auto"/>
                      </w:divBdr>
                    </w:div>
                  </w:divsChild>
                </w:div>
                <w:div w:id="376584594">
                  <w:marLeft w:val="0"/>
                  <w:marRight w:val="0"/>
                  <w:marTop w:val="0"/>
                  <w:marBottom w:val="0"/>
                  <w:divBdr>
                    <w:top w:val="none" w:sz="0" w:space="0" w:color="auto"/>
                    <w:left w:val="none" w:sz="0" w:space="0" w:color="auto"/>
                    <w:bottom w:val="none" w:sz="0" w:space="0" w:color="auto"/>
                    <w:right w:val="none" w:sz="0" w:space="0" w:color="auto"/>
                  </w:divBdr>
                  <w:divsChild>
                    <w:div w:id="2062359548">
                      <w:marLeft w:val="0"/>
                      <w:marRight w:val="0"/>
                      <w:marTop w:val="0"/>
                      <w:marBottom w:val="0"/>
                      <w:divBdr>
                        <w:top w:val="none" w:sz="0" w:space="0" w:color="auto"/>
                        <w:left w:val="none" w:sz="0" w:space="0" w:color="auto"/>
                        <w:bottom w:val="none" w:sz="0" w:space="0" w:color="auto"/>
                        <w:right w:val="none" w:sz="0" w:space="0" w:color="auto"/>
                      </w:divBdr>
                    </w:div>
                    <w:div w:id="744299300">
                      <w:marLeft w:val="0"/>
                      <w:marRight w:val="0"/>
                      <w:marTop w:val="0"/>
                      <w:marBottom w:val="0"/>
                      <w:divBdr>
                        <w:top w:val="none" w:sz="0" w:space="0" w:color="auto"/>
                        <w:left w:val="none" w:sz="0" w:space="0" w:color="auto"/>
                        <w:bottom w:val="none" w:sz="0" w:space="0" w:color="auto"/>
                        <w:right w:val="none" w:sz="0" w:space="0" w:color="auto"/>
                      </w:divBdr>
                    </w:div>
                    <w:div w:id="962926620">
                      <w:marLeft w:val="0"/>
                      <w:marRight w:val="0"/>
                      <w:marTop w:val="0"/>
                      <w:marBottom w:val="0"/>
                      <w:divBdr>
                        <w:top w:val="none" w:sz="0" w:space="0" w:color="auto"/>
                        <w:left w:val="none" w:sz="0" w:space="0" w:color="auto"/>
                        <w:bottom w:val="none" w:sz="0" w:space="0" w:color="auto"/>
                        <w:right w:val="none" w:sz="0" w:space="0" w:color="auto"/>
                      </w:divBdr>
                    </w:div>
                    <w:div w:id="1152016940">
                      <w:marLeft w:val="0"/>
                      <w:marRight w:val="0"/>
                      <w:marTop w:val="0"/>
                      <w:marBottom w:val="0"/>
                      <w:divBdr>
                        <w:top w:val="none" w:sz="0" w:space="0" w:color="auto"/>
                        <w:left w:val="none" w:sz="0" w:space="0" w:color="auto"/>
                        <w:bottom w:val="none" w:sz="0" w:space="0" w:color="auto"/>
                        <w:right w:val="none" w:sz="0" w:space="0" w:color="auto"/>
                      </w:divBdr>
                    </w:div>
                    <w:div w:id="1986472442">
                      <w:marLeft w:val="0"/>
                      <w:marRight w:val="0"/>
                      <w:marTop w:val="0"/>
                      <w:marBottom w:val="0"/>
                      <w:divBdr>
                        <w:top w:val="none" w:sz="0" w:space="0" w:color="auto"/>
                        <w:left w:val="none" w:sz="0" w:space="0" w:color="auto"/>
                        <w:bottom w:val="none" w:sz="0" w:space="0" w:color="auto"/>
                        <w:right w:val="none" w:sz="0" w:space="0" w:color="auto"/>
                      </w:divBdr>
                    </w:div>
                    <w:div w:id="2010398769">
                      <w:marLeft w:val="0"/>
                      <w:marRight w:val="0"/>
                      <w:marTop w:val="0"/>
                      <w:marBottom w:val="0"/>
                      <w:divBdr>
                        <w:top w:val="none" w:sz="0" w:space="0" w:color="auto"/>
                        <w:left w:val="none" w:sz="0" w:space="0" w:color="auto"/>
                        <w:bottom w:val="none" w:sz="0" w:space="0" w:color="auto"/>
                        <w:right w:val="none" w:sz="0" w:space="0" w:color="auto"/>
                      </w:divBdr>
                    </w:div>
                    <w:div w:id="817847848">
                      <w:marLeft w:val="0"/>
                      <w:marRight w:val="0"/>
                      <w:marTop w:val="0"/>
                      <w:marBottom w:val="0"/>
                      <w:divBdr>
                        <w:top w:val="none" w:sz="0" w:space="0" w:color="auto"/>
                        <w:left w:val="none" w:sz="0" w:space="0" w:color="auto"/>
                        <w:bottom w:val="none" w:sz="0" w:space="0" w:color="auto"/>
                        <w:right w:val="none" w:sz="0" w:space="0" w:color="auto"/>
                      </w:divBdr>
                    </w:div>
                    <w:div w:id="1451435105">
                      <w:marLeft w:val="0"/>
                      <w:marRight w:val="0"/>
                      <w:marTop w:val="0"/>
                      <w:marBottom w:val="0"/>
                      <w:divBdr>
                        <w:top w:val="none" w:sz="0" w:space="0" w:color="auto"/>
                        <w:left w:val="none" w:sz="0" w:space="0" w:color="auto"/>
                        <w:bottom w:val="none" w:sz="0" w:space="0" w:color="auto"/>
                        <w:right w:val="none" w:sz="0" w:space="0" w:color="auto"/>
                      </w:divBdr>
                    </w:div>
                    <w:div w:id="1690984389">
                      <w:marLeft w:val="0"/>
                      <w:marRight w:val="0"/>
                      <w:marTop w:val="0"/>
                      <w:marBottom w:val="0"/>
                      <w:divBdr>
                        <w:top w:val="none" w:sz="0" w:space="0" w:color="auto"/>
                        <w:left w:val="none" w:sz="0" w:space="0" w:color="auto"/>
                        <w:bottom w:val="none" w:sz="0" w:space="0" w:color="auto"/>
                        <w:right w:val="none" w:sz="0" w:space="0" w:color="auto"/>
                      </w:divBdr>
                    </w:div>
                    <w:div w:id="522673912">
                      <w:marLeft w:val="0"/>
                      <w:marRight w:val="0"/>
                      <w:marTop w:val="0"/>
                      <w:marBottom w:val="0"/>
                      <w:divBdr>
                        <w:top w:val="none" w:sz="0" w:space="0" w:color="auto"/>
                        <w:left w:val="none" w:sz="0" w:space="0" w:color="auto"/>
                        <w:bottom w:val="none" w:sz="0" w:space="0" w:color="auto"/>
                        <w:right w:val="none" w:sz="0" w:space="0" w:color="auto"/>
                      </w:divBdr>
                    </w:div>
                    <w:div w:id="1381859151">
                      <w:marLeft w:val="0"/>
                      <w:marRight w:val="0"/>
                      <w:marTop w:val="0"/>
                      <w:marBottom w:val="0"/>
                      <w:divBdr>
                        <w:top w:val="none" w:sz="0" w:space="0" w:color="auto"/>
                        <w:left w:val="none" w:sz="0" w:space="0" w:color="auto"/>
                        <w:bottom w:val="none" w:sz="0" w:space="0" w:color="auto"/>
                        <w:right w:val="none" w:sz="0" w:space="0" w:color="auto"/>
                      </w:divBdr>
                    </w:div>
                  </w:divsChild>
                </w:div>
                <w:div w:id="1204058279">
                  <w:marLeft w:val="0"/>
                  <w:marRight w:val="0"/>
                  <w:marTop w:val="0"/>
                  <w:marBottom w:val="0"/>
                  <w:divBdr>
                    <w:top w:val="none" w:sz="0" w:space="0" w:color="auto"/>
                    <w:left w:val="none" w:sz="0" w:space="0" w:color="auto"/>
                    <w:bottom w:val="none" w:sz="0" w:space="0" w:color="auto"/>
                    <w:right w:val="none" w:sz="0" w:space="0" w:color="auto"/>
                  </w:divBdr>
                  <w:divsChild>
                    <w:div w:id="924462799">
                      <w:marLeft w:val="0"/>
                      <w:marRight w:val="0"/>
                      <w:marTop w:val="0"/>
                      <w:marBottom w:val="0"/>
                      <w:divBdr>
                        <w:top w:val="none" w:sz="0" w:space="0" w:color="auto"/>
                        <w:left w:val="none" w:sz="0" w:space="0" w:color="auto"/>
                        <w:bottom w:val="none" w:sz="0" w:space="0" w:color="auto"/>
                        <w:right w:val="none" w:sz="0" w:space="0" w:color="auto"/>
                      </w:divBdr>
                    </w:div>
                  </w:divsChild>
                </w:div>
                <w:div w:id="267661991">
                  <w:marLeft w:val="0"/>
                  <w:marRight w:val="0"/>
                  <w:marTop w:val="0"/>
                  <w:marBottom w:val="0"/>
                  <w:divBdr>
                    <w:top w:val="none" w:sz="0" w:space="0" w:color="auto"/>
                    <w:left w:val="none" w:sz="0" w:space="0" w:color="auto"/>
                    <w:bottom w:val="none" w:sz="0" w:space="0" w:color="auto"/>
                    <w:right w:val="none" w:sz="0" w:space="0" w:color="auto"/>
                  </w:divBdr>
                  <w:divsChild>
                    <w:div w:id="1396932331">
                      <w:marLeft w:val="0"/>
                      <w:marRight w:val="0"/>
                      <w:marTop w:val="0"/>
                      <w:marBottom w:val="0"/>
                      <w:divBdr>
                        <w:top w:val="none" w:sz="0" w:space="0" w:color="auto"/>
                        <w:left w:val="none" w:sz="0" w:space="0" w:color="auto"/>
                        <w:bottom w:val="none" w:sz="0" w:space="0" w:color="auto"/>
                        <w:right w:val="none" w:sz="0" w:space="0" w:color="auto"/>
                      </w:divBdr>
                    </w:div>
                    <w:div w:id="526718421">
                      <w:marLeft w:val="0"/>
                      <w:marRight w:val="0"/>
                      <w:marTop w:val="0"/>
                      <w:marBottom w:val="0"/>
                      <w:divBdr>
                        <w:top w:val="none" w:sz="0" w:space="0" w:color="auto"/>
                        <w:left w:val="none" w:sz="0" w:space="0" w:color="auto"/>
                        <w:bottom w:val="none" w:sz="0" w:space="0" w:color="auto"/>
                        <w:right w:val="none" w:sz="0" w:space="0" w:color="auto"/>
                      </w:divBdr>
                    </w:div>
                  </w:divsChild>
                </w:div>
                <w:div w:id="2087266403">
                  <w:marLeft w:val="0"/>
                  <w:marRight w:val="0"/>
                  <w:marTop w:val="0"/>
                  <w:marBottom w:val="0"/>
                  <w:divBdr>
                    <w:top w:val="none" w:sz="0" w:space="0" w:color="auto"/>
                    <w:left w:val="none" w:sz="0" w:space="0" w:color="auto"/>
                    <w:bottom w:val="none" w:sz="0" w:space="0" w:color="auto"/>
                    <w:right w:val="none" w:sz="0" w:space="0" w:color="auto"/>
                  </w:divBdr>
                  <w:divsChild>
                    <w:div w:id="1316448493">
                      <w:marLeft w:val="0"/>
                      <w:marRight w:val="0"/>
                      <w:marTop w:val="0"/>
                      <w:marBottom w:val="0"/>
                      <w:divBdr>
                        <w:top w:val="none" w:sz="0" w:space="0" w:color="auto"/>
                        <w:left w:val="none" w:sz="0" w:space="0" w:color="auto"/>
                        <w:bottom w:val="none" w:sz="0" w:space="0" w:color="auto"/>
                        <w:right w:val="none" w:sz="0" w:space="0" w:color="auto"/>
                      </w:divBdr>
                    </w:div>
                  </w:divsChild>
                </w:div>
                <w:div w:id="1201674576">
                  <w:marLeft w:val="0"/>
                  <w:marRight w:val="0"/>
                  <w:marTop w:val="0"/>
                  <w:marBottom w:val="0"/>
                  <w:divBdr>
                    <w:top w:val="none" w:sz="0" w:space="0" w:color="auto"/>
                    <w:left w:val="none" w:sz="0" w:space="0" w:color="auto"/>
                    <w:bottom w:val="none" w:sz="0" w:space="0" w:color="auto"/>
                    <w:right w:val="none" w:sz="0" w:space="0" w:color="auto"/>
                  </w:divBdr>
                  <w:divsChild>
                    <w:div w:id="17293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7267">
          <w:marLeft w:val="0"/>
          <w:marRight w:val="0"/>
          <w:marTop w:val="0"/>
          <w:marBottom w:val="0"/>
          <w:divBdr>
            <w:top w:val="none" w:sz="0" w:space="0" w:color="auto"/>
            <w:left w:val="none" w:sz="0" w:space="0" w:color="auto"/>
            <w:bottom w:val="none" w:sz="0" w:space="0" w:color="auto"/>
            <w:right w:val="none" w:sz="0" w:space="0" w:color="auto"/>
          </w:divBdr>
        </w:div>
        <w:div w:id="1127310964">
          <w:marLeft w:val="0"/>
          <w:marRight w:val="0"/>
          <w:marTop w:val="0"/>
          <w:marBottom w:val="0"/>
          <w:divBdr>
            <w:top w:val="none" w:sz="0" w:space="0" w:color="auto"/>
            <w:left w:val="none" w:sz="0" w:space="0" w:color="auto"/>
            <w:bottom w:val="none" w:sz="0" w:space="0" w:color="auto"/>
            <w:right w:val="none" w:sz="0" w:space="0" w:color="auto"/>
          </w:divBdr>
        </w:div>
        <w:div w:id="1974017246">
          <w:marLeft w:val="0"/>
          <w:marRight w:val="0"/>
          <w:marTop w:val="0"/>
          <w:marBottom w:val="0"/>
          <w:divBdr>
            <w:top w:val="none" w:sz="0" w:space="0" w:color="auto"/>
            <w:left w:val="none" w:sz="0" w:space="0" w:color="auto"/>
            <w:bottom w:val="none" w:sz="0" w:space="0" w:color="auto"/>
            <w:right w:val="none" w:sz="0" w:space="0" w:color="auto"/>
          </w:divBdr>
          <w:divsChild>
            <w:div w:id="1209685938">
              <w:marLeft w:val="0"/>
              <w:marRight w:val="0"/>
              <w:marTop w:val="30"/>
              <w:marBottom w:val="30"/>
              <w:divBdr>
                <w:top w:val="none" w:sz="0" w:space="0" w:color="auto"/>
                <w:left w:val="none" w:sz="0" w:space="0" w:color="auto"/>
                <w:bottom w:val="none" w:sz="0" w:space="0" w:color="auto"/>
                <w:right w:val="none" w:sz="0" w:space="0" w:color="auto"/>
              </w:divBdr>
              <w:divsChild>
                <w:div w:id="1392651403">
                  <w:marLeft w:val="0"/>
                  <w:marRight w:val="0"/>
                  <w:marTop w:val="0"/>
                  <w:marBottom w:val="0"/>
                  <w:divBdr>
                    <w:top w:val="none" w:sz="0" w:space="0" w:color="auto"/>
                    <w:left w:val="none" w:sz="0" w:space="0" w:color="auto"/>
                    <w:bottom w:val="none" w:sz="0" w:space="0" w:color="auto"/>
                    <w:right w:val="none" w:sz="0" w:space="0" w:color="auto"/>
                  </w:divBdr>
                  <w:divsChild>
                    <w:div w:id="306015488">
                      <w:marLeft w:val="0"/>
                      <w:marRight w:val="0"/>
                      <w:marTop w:val="0"/>
                      <w:marBottom w:val="0"/>
                      <w:divBdr>
                        <w:top w:val="none" w:sz="0" w:space="0" w:color="auto"/>
                        <w:left w:val="none" w:sz="0" w:space="0" w:color="auto"/>
                        <w:bottom w:val="none" w:sz="0" w:space="0" w:color="auto"/>
                        <w:right w:val="none" w:sz="0" w:space="0" w:color="auto"/>
                      </w:divBdr>
                    </w:div>
                  </w:divsChild>
                </w:div>
                <w:div w:id="925311011">
                  <w:marLeft w:val="0"/>
                  <w:marRight w:val="0"/>
                  <w:marTop w:val="0"/>
                  <w:marBottom w:val="0"/>
                  <w:divBdr>
                    <w:top w:val="none" w:sz="0" w:space="0" w:color="auto"/>
                    <w:left w:val="none" w:sz="0" w:space="0" w:color="auto"/>
                    <w:bottom w:val="none" w:sz="0" w:space="0" w:color="auto"/>
                    <w:right w:val="none" w:sz="0" w:space="0" w:color="auto"/>
                  </w:divBdr>
                  <w:divsChild>
                    <w:div w:id="1811436661">
                      <w:marLeft w:val="0"/>
                      <w:marRight w:val="0"/>
                      <w:marTop w:val="0"/>
                      <w:marBottom w:val="0"/>
                      <w:divBdr>
                        <w:top w:val="none" w:sz="0" w:space="0" w:color="auto"/>
                        <w:left w:val="none" w:sz="0" w:space="0" w:color="auto"/>
                        <w:bottom w:val="none" w:sz="0" w:space="0" w:color="auto"/>
                        <w:right w:val="none" w:sz="0" w:space="0" w:color="auto"/>
                      </w:divBdr>
                    </w:div>
                  </w:divsChild>
                </w:div>
                <w:div w:id="1330909054">
                  <w:marLeft w:val="0"/>
                  <w:marRight w:val="0"/>
                  <w:marTop w:val="0"/>
                  <w:marBottom w:val="0"/>
                  <w:divBdr>
                    <w:top w:val="none" w:sz="0" w:space="0" w:color="auto"/>
                    <w:left w:val="none" w:sz="0" w:space="0" w:color="auto"/>
                    <w:bottom w:val="none" w:sz="0" w:space="0" w:color="auto"/>
                    <w:right w:val="none" w:sz="0" w:space="0" w:color="auto"/>
                  </w:divBdr>
                  <w:divsChild>
                    <w:div w:id="1700281290">
                      <w:marLeft w:val="0"/>
                      <w:marRight w:val="0"/>
                      <w:marTop w:val="0"/>
                      <w:marBottom w:val="0"/>
                      <w:divBdr>
                        <w:top w:val="none" w:sz="0" w:space="0" w:color="auto"/>
                        <w:left w:val="none" w:sz="0" w:space="0" w:color="auto"/>
                        <w:bottom w:val="none" w:sz="0" w:space="0" w:color="auto"/>
                        <w:right w:val="none" w:sz="0" w:space="0" w:color="auto"/>
                      </w:divBdr>
                    </w:div>
                  </w:divsChild>
                </w:div>
                <w:div w:id="359622478">
                  <w:marLeft w:val="0"/>
                  <w:marRight w:val="0"/>
                  <w:marTop w:val="0"/>
                  <w:marBottom w:val="0"/>
                  <w:divBdr>
                    <w:top w:val="none" w:sz="0" w:space="0" w:color="auto"/>
                    <w:left w:val="none" w:sz="0" w:space="0" w:color="auto"/>
                    <w:bottom w:val="none" w:sz="0" w:space="0" w:color="auto"/>
                    <w:right w:val="none" w:sz="0" w:space="0" w:color="auto"/>
                  </w:divBdr>
                  <w:divsChild>
                    <w:div w:id="1736735253">
                      <w:marLeft w:val="0"/>
                      <w:marRight w:val="0"/>
                      <w:marTop w:val="0"/>
                      <w:marBottom w:val="0"/>
                      <w:divBdr>
                        <w:top w:val="none" w:sz="0" w:space="0" w:color="auto"/>
                        <w:left w:val="none" w:sz="0" w:space="0" w:color="auto"/>
                        <w:bottom w:val="none" w:sz="0" w:space="0" w:color="auto"/>
                        <w:right w:val="none" w:sz="0" w:space="0" w:color="auto"/>
                      </w:divBdr>
                    </w:div>
                  </w:divsChild>
                </w:div>
                <w:div w:id="1937984515">
                  <w:marLeft w:val="0"/>
                  <w:marRight w:val="0"/>
                  <w:marTop w:val="0"/>
                  <w:marBottom w:val="0"/>
                  <w:divBdr>
                    <w:top w:val="none" w:sz="0" w:space="0" w:color="auto"/>
                    <w:left w:val="none" w:sz="0" w:space="0" w:color="auto"/>
                    <w:bottom w:val="none" w:sz="0" w:space="0" w:color="auto"/>
                    <w:right w:val="none" w:sz="0" w:space="0" w:color="auto"/>
                  </w:divBdr>
                  <w:divsChild>
                    <w:div w:id="1159999674">
                      <w:marLeft w:val="0"/>
                      <w:marRight w:val="0"/>
                      <w:marTop w:val="0"/>
                      <w:marBottom w:val="0"/>
                      <w:divBdr>
                        <w:top w:val="none" w:sz="0" w:space="0" w:color="auto"/>
                        <w:left w:val="none" w:sz="0" w:space="0" w:color="auto"/>
                        <w:bottom w:val="none" w:sz="0" w:space="0" w:color="auto"/>
                        <w:right w:val="none" w:sz="0" w:space="0" w:color="auto"/>
                      </w:divBdr>
                    </w:div>
                  </w:divsChild>
                </w:div>
                <w:div w:id="1315724382">
                  <w:marLeft w:val="0"/>
                  <w:marRight w:val="0"/>
                  <w:marTop w:val="0"/>
                  <w:marBottom w:val="0"/>
                  <w:divBdr>
                    <w:top w:val="none" w:sz="0" w:space="0" w:color="auto"/>
                    <w:left w:val="none" w:sz="0" w:space="0" w:color="auto"/>
                    <w:bottom w:val="none" w:sz="0" w:space="0" w:color="auto"/>
                    <w:right w:val="none" w:sz="0" w:space="0" w:color="auto"/>
                  </w:divBdr>
                  <w:divsChild>
                    <w:div w:id="621107318">
                      <w:marLeft w:val="0"/>
                      <w:marRight w:val="0"/>
                      <w:marTop w:val="0"/>
                      <w:marBottom w:val="0"/>
                      <w:divBdr>
                        <w:top w:val="none" w:sz="0" w:space="0" w:color="auto"/>
                        <w:left w:val="none" w:sz="0" w:space="0" w:color="auto"/>
                        <w:bottom w:val="none" w:sz="0" w:space="0" w:color="auto"/>
                        <w:right w:val="none" w:sz="0" w:space="0" w:color="auto"/>
                      </w:divBdr>
                    </w:div>
                  </w:divsChild>
                </w:div>
                <w:div w:id="2139179983">
                  <w:marLeft w:val="0"/>
                  <w:marRight w:val="0"/>
                  <w:marTop w:val="0"/>
                  <w:marBottom w:val="0"/>
                  <w:divBdr>
                    <w:top w:val="none" w:sz="0" w:space="0" w:color="auto"/>
                    <w:left w:val="none" w:sz="0" w:space="0" w:color="auto"/>
                    <w:bottom w:val="none" w:sz="0" w:space="0" w:color="auto"/>
                    <w:right w:val="none" w:sz="0" w:space="0" w:color="auto"/>
                  </w:divBdr>
                  <w:divsChild>
                    <w:div w:id="649940951">
                      <w:marLeft w:val="0"/>
                      <w:marRight w:val="0"/>
                      <w:marTop w:val="0"/>
                      <w:marBottom w:val="0"/>
                      <w:divBdr>
                        <w:top w:val="none" w:sz="0" w:space="0" w:color="auto"/>
                        <w:left w:val="none" w:sz="0" w:space="0" w:color="auto"/>
                        <w:bottom w:val="none" w:sz="0" w:space="0" w:color="auto"/>
                        <w:right w:val="none" w:sz="0" w:space="0" w:color="auto"/>
                      </w:divBdr>
                    </w:div>
                  </w:divsChild>
                </w:div>
                <w:div w:id="140849654">
                  <w:marLeft w:val="0"/>
                  <w:marRight w:val="0"/>
                  <w:marTop w:val="0"/>
                  <w:marBottom w:val="0"/>
                  <w:divBdr>
                    <w:top w:val="none" w:sz="0" w:space="0" w:color="auto"/>
                    <w:left w:val="none" w:sz="0" w:space="0" w:color="auto"/>
                    <w:bottom w:val="none" w:sz="0" w:space="0" w:color="auto"/>
                    <w:right w:val="none" w:sz="0" w:space="0" w:color="auto"/>
                  </w:divBdr>
                  <w:divsChild>
                    <w:div w:id="1709378724">
                      <w:marLeft w:val="0"/>
                      <w:marRight w:val="0"/>
                      <w:marTop w:val="0"/>
                      <w:marBottom w:val="0"/>
                      <w:divBdr>
                        <w:top w:val="none" w:sz="0" w:space="0" w:color="auto"/>
                        <w:left w:val="none" w:sz="0" w:space="0" w:color="auto"/>
                        <w:bottom w:val="none" w:sz="0" w:space="0" w:color="auto"/>
                        <w:right w:val="none" w:sz="0" w:space="0" w:color="auto"/>
                      </w:divBdr>
                    </w:div>
                  </w:divsChild>
                </w:div>
                <w:div w:id="307443134">
                  <w:marLeft w:val="0"/>
                  <w:marRight w:val="0"/>
                  <w:marTop w:val="0"/>
                  <w:marBottom w:val="0"/>
                  <w:divBdr>
                    <w:top w:val="none" w:sz="0" w:space="0" w:color="auto"/>
                    <w:left w:val="none" w:sz="0" w:space="0" w:color="auto"/>
                    <w:bottom w:val="none" w:sz="0" w:space="0" w:color="auto"/>
                    <w:right w:val="none" w:sz="0" w:space="0" w:color="auto"/>
                  </w:divBdr>
                  <w:divsChild>
                    <w:div w:id="895899338">
                      <w:marLeft w:val="0"/>
                      <w:marRight w:val="0"/>
                      <w:marTop w:val="0"/>
                      <w:marBottom w:val="0"/>
                      <w:divBdr>
                        <w:top w:val="none" w:sz="0" w:space="0" w:color="auto"/>
                        <w:left w:val="none" w:sz="0" w:space="0" w:color="auto"/>
                        <w:bottom w:val="none" w:sz="0" w:space="0" w:color="auto"/>
                        <w:right w:val="none" w:sz="0" w:space="0" w:color="auto"/>
                      </w:divBdr>
                    </w:div>
                  </w:divsChild>
                </w:div>
                <w:div w:id="1755127059">
                  <w:marLeft w:val="0"/>
                  <w:marRight w:val="0"/>
                  <w:marTop w:val="0"/>
                  <w:marBottom w:val="0"/>
                  <w:divBdr>
                    <w:top w:val="none" w:sz="0" w:space="0" w:color="auto"/>
                    <w:left w:val="none" w:sz="0" w:space="0" w:color="auto"/>
                    <w:bottom w:val="none" w:sz="0" w:space="0" w:color="auto"/>
                    <w:right w:val="none" w:sz="0" w:space="0" w:color="auto"/>
                  </w:divBdr>
                  <w:divsChild>
                    <w:div w:id="1095444627">
                      <w:marLeft w:val="0"/>
                      <w:marRight w:val="0"/>
                      <w:marTop w:val="0"/>
                      <w:marBottom w:val="0"/>
                      <w:divBdr>
                        <w:top w:val="none" w:sz="0" w:space="0" w:color="auto"/>
                        <w:left w:val="none" w:sz="0" w:space="0" w:color="auto"/>
                        <w:bottom w:val="none" w:sz="0" w:space="0" w:color="auto"/>
                        <w:right w:val="none" w:sz="0" w:space="0" w:color="auto"/>
                      </w:divBdr>
                    </w:div>
                    <w:div w:id="870611420">
                      <w:marLeft w:val="0"/>
                      <w:marRight w:val="0"/>
                      <w:marTop w:val="0"/>
                      <w:marBottom w:val="0"/>
                      <w:divBdr>
                        <w:top w:val="none" w:sz="0" w:space="0" w:color="auto"/>
                        <w:left w:val="none" w:sz="0" w:space="0" w:color="auto"/>
                        <w:bottom w:val="none" w:sz="0" w:space="0" w:color="auto"/>
                        <w:right w:val="none" w:sz="0" w:space="0" w:color="auto"/>
                      </w:divBdr>
                    </w:div>
                    <w:div w:id="2050302114">
                      <w:marLeft w:val="0"/>
                      <w:marRight w:val="0"/>
                      <w:marTop w:val="0"/>
                      <w:marBottom w:val="0"/>
                      <w:divBdr>
                        <w:top w:val="none" w:sz="0" w:space="0" w:color="auto"/>
                        <w:left w:val="none" w:sz="0" w:space="0" w:color="auto"/>
                        <w:bottom w:val="none" w:sz="0" w:space="0" w:color="auto"/>
                        <w:right w:val="none" w:sz="0" w:space="0" w:color="auto"/>
                      </w:divBdr>
                    </w:div>
                    <w:div w:id="843742940">
                      <w:marLeft w:val="0"/>
                      <w:marRight w:val="0"/>
                      <w:marTop w:val="0"/>
                      <w:marBottom w:val="0"/>
                      <w:divBdr>
                        <w:top w:val="none" w:sz="0" w:space="0" w:color="auto"/>
                        <w:left w:val="none" w:sz="0" w:space="0" w:color="auto"/>
                        <w:bottom w:val="none" w:sz="0" w:space="0" w:color="auto"/>
                        <w:right w:val="none" w:sz="0" w:space="0" w:color="auto"/>
                      </w:divBdr>
                    </w:div>
                    <w:div w:id="1511600846">
                      <w:marLeft w:val="0"/>
                      <w:marRight w:val="0"/>
                      <w:marTop w:val="0"/>
                      <w:marBottom w:val="0"/>
                      <w:divBdr>
                        <w:top w:val="none" w:sz="0" w:space="0" w:color="auto"/>
                        <w:left w:val="none" w:sz="0" w:space="0" w:color="auto"/>
                        <w:bottom w:val="none" w:sz="0" w:space="0" w:color="auto"/>
                        <w:right w:val="none" w:sz="0" w:space="0" w:color="auto"/>
                      </w:divBdr>
                    </w:div>
                    <w:div w:id="1257859534">
                      <w:marLeft w:val="0"/>
                      <w:marRight w:val="0"/>
                      <w:marTop w:val="0"/>
                      <w:marBottom w:val="0"/>
                      <w:divBdr>
                        <w:top w:val="none" w:sz="0" w:space="0" w:color="auto"/>
                        <w:left w:val="none" w:sz="0" w:space="0" w:color="auto"/>
                        <w:bottom w:val="none" w:sz="0" w:space="0" w:color="auto"/>
                        <w:right w:val="none" w:sz="0" w:space="0" w:color="auto"/>
                      </w:divBdr>
                    </w:div>
                    <w:div w:id="945381549">
                      <w:marLeft w:val="0"/>
                      <w:marRight w:val="0"/>
                      <w:marTop w:val="0"/>
                      <w:marBottom w:val="0"/>
                      <w:divBdr>
                        <w:top w:val="none" w:sz="0" w:space="0" w:color="auto"/>
                        <w:left w:val="none" w:sz="0" w:space="0" w:color="auto"/>
                        <w:bottom w:val="none" w:sz="0" w:space="0" w:color="auto"/>
                        <w:right w:val="none" w:sz="0" w:space="0" w:color="auto"/>
                      </w:divBdr>
                    </w:div>
                    <w:div w:id="1338800365">
                      <w:marLeft w:val="0"/>
                      <w:marRight w:val="0"/>
                      <w:marTop w:val="0"/>
                      <w:marBottom w:val="0"/>
                      <w:divBdr>
                        <w:top w:val="none" w:sz="0" w:space="0" w:color="auto"/>
                        <w:left w:val="none" w:sz="0" w:space="0" w:color="auto"/>
                        <w:bottom w:val="none" w:sz="0" w:space="0" w:color="auto"/>
                        <w:right w:val="none" w:sz="0" w:space="0" w:color="auto"/>
                      </w:divBdr>
                    </w:div>
                    <w:div w:id="1899854048">
                      <w:marLeft w:val="0"/>
                      <w:marRight w:val="0"/>
                      <w:marTop w:val="0"/>
                      <w:marBottom w:val="0"/>
                      <w:divBdr>
                        <w:top w:val="none" w:sz="0" w:space="0" w:color="auto"/>
                        <w:left w:val="none" w:sz="0" w:space="0" w:color="auto"/>
                        <w:bottom w:val="none" w:sz="0" w:space="0" w:color="auto"/>
                        <w:right w:val="none" w:sz="0" w:space="0" w:color="auto"/>
                      </w:divBdr>
                    </w:div>
                  </w:divsChild>
                </w:div>
                <w:div w:id="1788619136">
                  <w:marLeft w:val="0"/>
                  <w:marRight w:val="0"/>
                  <w:marTop w:val="0"/>
                  <w:marBottom w:val="0"/>
                  <w:divBdr>
                    <w:top w:val="none" w:sz="0" w:space="0" w:color="auto"/>
                    <w:left w:val="none" w:sz="0" w:space="0" w:color="auto"/>
                    <w:bottom w:val="none" w:sz="0" w:space="0" w:color="auto"/>
                    <w:right w:val="none" w:sz="0" w:space="0" w:color="auto"/>
                  </w:divBdr>
                  <w:divsChild>
                    <w:div w:id="76638838">
                      <w:marLeft w:val="0"/>
                      <w:marRight w:val="0"/>
                      <w:marTop w:val="0"/>
                      <w:marBottom w:val="0"/>
                      <w:divBdr>
                        <w:top w:val="none" w:sz="0" w:space="0" w:color="auto"/>
                        <w:left w:val="none" w:sz="0" w:space="0" w:color="auto"/>
                        <w:bottom w:val="none" w:sz="0" w:space="0" w:color="auto"/>
                        <w:right w:val="none" w:sz="0" w:space="0" w:color="auto"/>
                      </w:divBdr>
                    </w:div>
                  </w:divsChild>
                </w:div>
                <w:div w:id="94137344">
                  <w:marLeft w:val="0"/>
                  <w:marRight w:val="0"/>
                  <w:marTop w:val="0"/>
                  <w:marBottom w:val="0"/>
                  <w:divBdr>
                    <w:top w:val="none" w:sz="0" w:space="0" w:color="auto"/>
                    <w:left w:val="none" w:sz="0" w:space="0" w:color="auto"/>
                    <w:bottom w:val="none" w:sz="0" w:space="0" w:color="auto"/>
                    <w:right w:val="none" w:sz="0" w:space="0" w:color="auto"/>
                  </w:divBdr>
                  <w:divsChild>
                    <w:div w:id="699284877">
                      <w:marLeft w:val="0"/>
                      <w:marRight w:val="0"/>
                      <w:marTop w:val="0"/>
                      <w:marBottom w:val="0"/>
                      <w:divBdr>
                        <w:top w:val="none" w:sz="0" w:space="0" w:color="auto"/>
                        <w:left w:val="none" w:sz="0" w:space="0" w:color="auto"/>
                        <w:bottom w:val="none" w:sz="0" w:space="0" w:color="auto"/>
                        <w:right w:val="none" w:sz="0" w:space="0" w:color="auto"/>
                      </w:divBdr>
                    </w:div>
                    <w:div w:id="1796480709">
                      <w:marLeft w:val="0"/>
                      <w:marRight w:val="0"/>
                      <w:marTop w:val="0"/>
                      <w:marBottom w:val="0"/>
                      <w:divBdr>
                        <w:top w:val="none" w:sz="0" w:space="0" w:color="auto"/>
                        <w:left w:val="none" w:sz="0" w:space="0" w:color="auto"/>
                        <w:bottom w:val="none" w:sz="0" w:space="0" w:color="auto"/>
                        <w:right w:val="none" w:sz="0" w:space="0" w:color="auto"/>
                      </w:divBdr>
                    </w:div>
                  </w:divsChild>
                </w:div>
                <w:div w:id="113528651">
                  <w:marLeft w:val="0"/>
                  <w:marRight w:val="0"/>
                  <w:marTop w:val="0"/>
                  <w:marBottom w:val="0"/>
                  <w:divBdr>
                    <w:top w:val="none" w:sz="0" w:space="0" w:color="auto"/>
                    <w:left w:val="none" w:sz="0" w:space="0" w:color="auto"/>
                    <w:bottom w:val="none" w:sz="0" w:space="0" w:color="auto"/>
                    <w:right w:val="none" w:sz="0" w:space="0" w:color="auto"/>
                  </w:divBdr>
                  <w:divsChild>
                    <w:div w:id="1468402399">
                      <w:marLeft w:val="0"/>
                      <w:marRight w:val="0"/>
                      <w:marTop w:val="0"/>
                      <w:marBottom w:val="0"/>
                      <w:divBdr>
                        <w:top w:val="none" w:sz="0" w:space="0" w:color="auto"/>
                        <w:left w:val="none" w:sz="0" w:space="0" w:color="auto"/>
                        <w:bottom w:val="none" w:sz="0" w:space="0" w:color="auto"/>
                        <w:right w:val="none" w:sz="0" w:space="0" w:color="auto"/>
                      </w:divBdr>
                    </w:div>
                  </w:divsChild>
                </w:div>
                <w:div w:id="1579361210">
                  <w:marLeft w:val="0"/>
                  <w:marRight w:val="0"/>
                  <w:marTop w:val="0"/>
                  <w:marBottom w:val="0"/>
                  <w:divBdr>
                    <w:top w:val="none" w:sz="0" w:space="0" w:color="auto"/>
                    <w:left w:val="none" w:sz="0" w:space="0" w:color="auto"/>
                    <w:bottom w:val="none" w:sz="0" w:space="0" w:color="auto"/>
                    <w:right w:val="none" w:sz="0" w:space="0" w:color="auto"/>
                  </w:divBdr>
                  <w:divsChild>
                    <w:div w:id="5856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0993">
          <w:marLeft w:val="0"/>
          <w:marRight w:val="0"/>
          <w:marTop w:val="0"/>
          <w:marBottom w:val="0"/>
          <w:divBdr>
            <w:top w:val="none" w:sz="0" w:space="0" w:color="auto"/>
            <w:left w:val="none" w:sz="0" w:space="0" w:color="auto"/>
            <w:bottom w:val="none" w:sz="0" w:space="0" w:color="auto"/>
            <w:right w:val="none" w:sz="0" w:space="0" w:color="auto"/>
          </w:divBdr>
        </w:div>
        <w:div w:id="633944365">
          <w:marLeft w:val="0"/>
          <w:marRight w:val="0"/>
          <w:marTop w:val="0"/>
          <w:marBottom w:val="0"/>
          <w:divBdr>
            <w:top w:val="none" w:sz="0" w:space="0" w:color="auto"/>
            <w:left w:val="none" w:sz="0" w:space="0" w:color="auto"/>
            <w:bottom w:val="none" w:sz="0" w:space="0" w:color="auto"/>
            <w:right w:val="none" w:sz="0" w:space="0" w:color="auto"/>
          </w:divBdr>
          <w:divsChild>
            <w:div w:id="1080323234">
              <w:marLeft w:val="0"/>
              <w:marRight w:val="0"/>
              <w:marTop w:val="30"/>
              <w:marBottom w:val="30"/>
              <w:divBdr>
                <w:top w:val="none" w:sz="0" w:space="0" w:color="auto"/>
                <w:left w:val="none" w:sz="0" w:space="0" w:color="auto"/>
                <w:bottom w:val="none" w:sz="0" w:space="0" w:color="auto"/>
                <w:right w:val="none" w:sz="0" w:space="0" w:color="auto"/>
              </w:divBdr>
              <w:divsChild>
                <w:div w:id="566767994">
                  <w:marLeft w:val="0"/>
                  <w:marRight w:val="0"/>
                  <w:marTop w:val="0"/>
                  <w:marBottom w:val="0"/>
                  <w:divBdr>
                    <w:top w:val="none" w:sz="0" w:space="0" w:color="auto"/>
                    <w:left w:val="none" w:sz="0" w:space="0" w:color="auto"/>
                    <w:bottom w:val="none" w:sz="0" w:space="0" w:color="auto"/>
                    <w:right w:val="none" w:sz="0" w:space="0" w:color="auto"/>
                  </w:divBdr>
                  <w:divsChild>
                    <w:div w:id="1912961357">
                      <w:marLeft w:val="0"/>
                      <w:marRight w:val="0"/>
                      <w:marTop w:val="0"/>
                      <w:marBottom w:val="0"/>
                      <w:divBdr>
                        <w:top w:val="none" w:sz="0" w:space="0" w:color="auto"/>
                        <w:left w:val="none" w:sz="0" w:space="0" w:color="auto"/>
                        <w:bottom w:val="none" w:sz="0" w:space="0" w:color="auto"/>
                        <w:right w:val="none" w:sz="0" w:space="0" w:color="auto"/>
                      </w:divBdr>
                    </w:div>
                  </w:divsChild>
                </w:div>
                <w:div w:id="1321037869">
                  <w:marLeft w:val="0"/>
                  <w:marRight w:val="0"/>
                  <w:marTop w:val="0"/>
                  <w:marBottom w:val="0"/>
                  <w:divBdr>
                    <w:top w:val="none" w:sz="0" w:space="0" w:color="auto"/>
                    <w:left w:val="none" w:sz="0" w:space="0" w:color="auto"/>
                    <w:bottom w:val="none" w:sz="0" w:space="0" w:color="auto"/>
                    <w:right w:val="none" w:sz="0" w:space="0" w:color="auto"/>
                  </w:divBdr>
                  <w:divsChild>
                    <w:div w:id="690643169">
                      <w:marLeft w:val="0"/>
                      <w:marRight w:val="0"/>
                      <w:marTop w:val="0"/>
                      <w:marBottom w:val="0"/>
                      <w:divBdr>
                        <w:top w:val="none" w:sz="0" w:space="0" w:color="auto"/>
                        <w:left w:val="none" w:sz="0" w:space="0" w:color="auto"/>
                        <w:bottom w:val="none" w:sz="0" w:space="0" w:color="auto"/>
                        <w:right w:val="none" w:sz="0" w:space="0" w:color="auto"/>
                      </w:divBdr>
                    </w:div>
                  </w:divsChild>
                </w:div>
                <w:div w:id="325472745">
                  <w:marLeft w:val="0"/>
                  <w:marRight w:val="0"/>
                  <w:marTop w:val="0"/>
                  <w:marBottom w:val="0"/>
                  <w:divBdr>
                    <w:top w:val="none" w:sz="0" w:space="0" w:color="auto"/>
                    <w:left w:val="none" w:sz="0" w:space="0" w:color="auto"/>
                    <w:bottom w:val="none" w:sz="0" w:space="0" w:color="auto"/>
                    <w:right w:val="none" w:sz="0" w:space="0" w:color="auto"/>
                  </w:divBdr>
                  <w:divsChild>
                    <w:div w:id="473563683">
                      <w:marLeft w:val="0"/>
                      <w:marRight w:val="0"/>
                      <w:marTop w:val="0"/>
                      <w:marBottom w:val="0"/>
                      <w:divBdr>
                        <w:top w:val="none" w:sz="0" w:space="0" w:color="auto"/>
                        <w:left w:val="none" w:sz="0" w:space="0" w:color="auto"/>
                        <w:bottom w:val="none" w:sz="0" w:space="0" w:color="auto"/>
                        <w:right w:val="none" w:sz="0" w:space="0" w:color="auto"/>
                      </w:divBdr>
                    </w:div>
                  </w:divsChild>
                </w:div>
                <w:div w:id="382602408">
                  <w:marLeft w:val="0"/>
                  <w:marRight w:val="0"/>
                  <w:marTop w:val="0"/>
                  <w:marBottom w:val="0"/>
                  <w:divBdr>
                    <w:top w:val="none" w:sz="0" w:space="0" w:color="auto"/>
                    <w:left w:val="none" w:sz="0" w:space="0" w:color="auto"/>
                    <w:bottom w:val="none" w:sz="0" w:space="0" w:color="auto"/>
                    <w:right w:val="none" w:sz="0" w:space="0" w:color="auto"/>
                  </w:divBdr>
                  <w:divsChild>
                    <w:div w:id="2037000913">
                      <w:marLeft w:val="0"/>
                      <w:marRight w:val="0"/>
                      <w:marTop w:val="0"/>
                      <w:marBottom w:val="0"/>
                      <w:divBdr>
                        <w:top w:val="none" w:sz="0" w:space="0" w:color="auto"/>
                        <w:left w:val="none" w:sz="0" w:space="0" w:color="auto"/>
                        <w:bottom w:val="none" w:sz="0" w:space="0" w:color="auto"/>
                        <w:right w:val="none" w:sz="0" w:space="0" w:color="auto"/>
                      </w:divBdr>
                    </w:div>
                  </w:divsChild>
                </w:div>
                <w:div w:id="629359904">
                  <w:marLeft w:val="0"/>
                  <w:marRight w:val="0"/>
                  <w:marTop w:val="0"/>
                  <w:marBottom w:val="0"/>
                  <w:divBdr>
                    <w:top w:val="none" w:sz="0" w:space="0" w:color="auto"/>
                    <w:left w:val="none" w:sz="0" w:space="0" w:color="auto"/>
                    <w:bottom w:val="none" w:sz="0" w:space="0" w:color="auto"/>
                    <w:right w:val="none" w:sz="0" w:space="0" w:color="auto"/>
                  </w:divBdr>
                  <w:divsChild>
                    <w:div w:id="372072666">
                      <w:marLeft w:val="0"/>
                      <w:marRight w:val="0"/>
                      <w:marTop w:val="0"/>
                      <w:marBottom w:val="0"/>
                      <w:divBdr>
                        <w:top w:val="none" w:sz="0" w:space="0" w:color="auto"/>
                        <w:left w:val="none" w:sz="0" w:space="0" w:color="auto"/>
                        <w:bottom w:val="none" w:sz="0" w:space="0" w:color="auto"/>
                        <w:right w:val="none" w:sz="0" w:space="0" w:color="auto"/>
                      </w:divBdr>
                    </w:div>
                  </w:divsChild>
                </w:div>
                <w:div w:id="2052923167">
                  <w:marLeft w:val="0"/>
                  <w:marRight w:val="0"/>
                  <w:marTop w:val="0"/>
                  <w:marBottom w:val="0"/>
                  <w:divBdr>
                    <w:top w:val="none" w:sz="0" w:space="0" w:color="auto"/>
                    <w:left w:val="none" w:sz="0" w:space="0" w:color="auto"/>
                    <w:bottom w:val="none" w:sz="0" w:space="0" w:color="auto"/>
                    <w:right w:val="none" w:sz="0" w:space="0" w:color="auto"/>
                  </w:divBdr>
                  <w:divsChild>
                    <w:div w:id="2035690505">
                      <w:marLeft w:val="0"/>
                      <w:marRight w:val="0"/>
                      <w:marTop w:val="0"/>
                      <w:marBottom w:val="0"/>
                      <w:divBdr>
                        <w:top w:val="none" w:sz="0" w:space="0" w:color="auto"/>
                        <w:left w:val="none" w:sz="0" w:space="0" w:color="auto"/>
                        <w:bottom w:val="none" w:sz="0" w:space="0" w:color="auto"/>
                        <w:right w:val="none" w:sz="0" w:space="0" w:color="auto"/>
                      </w:divBdr>
                    </w:div>
                  </w:divsChild>
                </w:div>
                <w:div w:id="371658453">
                  <w:marLeft w:val="0"/>
                  <w:marRight w:val="0"/>
                  <w:marTop w:val="0"/>
                  <w:marBottom w:val="0"/>
                  <w:divBdr>
                    <w:top w:val="none" w:sz="0" w:space="0" w:color="auto"/>
                    <w:left w:val="none" w:sz="0" w:space="0" w:color="auto"/>
                    <w:bottom w:val="none" w:sz="0" w:space="0" w:color="auto"/>
                    <w:right w:val="none" w:sz="0" w:space="0" w:color="auto"/>
                  </w:divBdr>
                  <w:divsChild>
                    <w:div w:id="1943486793">
                      <w:marLeft w:val="0"/>
                      <w:marRight w:val="0"/>
                      <w:marTop w:val="0"/>
                      <w:marBottom w:val="0"/>
                      <w:divBdr>
                        <w:top w:val="none" w:sz="0" w:space="0" w:color="auto"/>
                        <w:left w:val="none" w:sz="0" w:space="0" w:color="auto"/>
                        <w:bottom w:val="none" w:sz="0" w:space="0" w:color="auto"/>
                        <w:right w:val="none" w:sz="0" w:space="0" w:color="auto"/>
                      </w:divBdr>
                    </w:div>
                  </w:divsChild>
                </w:div>
                <w:div w:id="467210442">
                  <w:marLeft w:val="0"/>
                  <w:marRight w:val="0"/>
                  <w:marTop w:val="0"/>
                  <w:marBottom w:val="0"/>
                  <w:divBdr>
                    <w:top w:val="none" w:sz="0" w:space="0" w:color="auto"/>
                    <w:left w:val="none" w:sz="0" w:space="0" w:color="auto"/>
                    <w:bottom w:val="none" w:sz="0" w:space="0" w:color="auto"/>
                    <w:right w:val="none" w:sz="0" w:space="0" w:color="auto"/>
                  </w:divBdr>
                  <w:divsChild>
                    <w:div w:id="379473723">
                      <w:marLeft w:val="0"/>
                      <w:marRight w:val="0"/>
                      <w:marTop w:val="0"/>
                      <w:marBottom w:val="0"/>
                      <w:divBdr>
                        <w:top w:val="none" w:sz="0" w:space="0" w:color="auto"/>
                        <w:left w:val="none" w:sz="0" w:space="0" w:color="auto"/>
                        <w:bottom w:val="none" w:sz="0" w:space="0" w:color="auto"/>
                        <w:right w:val="none" w:sz="0" w:space="0" w:color="auto"/>
                      </w:divBdr>
                    </w:div>
                  </w:divsChild>
                </w:div>
                <w:div w:id="551966088">
                  <w:marLeft w:val="0"/>
                  <w:marRight w:val="0"/>
                  <w:marTop w:val="0"/>
                  <w:marBottom w:val="0"/>
                  <w:divBdr>
                    <w:top w:val="none" w:sz="0" w:space="0" w:color="auto"/>
                    <w:left w:val="none" w:sz="0" w:space="0" w:color="auto"/>
                    <w:bottom w:val="none" w:sz="0" w:space="0" w:color="auto"/>
                    <w:right w:val="none" w:sz="0" w:space="0" w:color="auto"/>
                  </w:divBdr>
                  <w:divsChild>
                    <w:div w:id="888348378">
                      <w:marLeft w:val="0"/>
                      <w:marRight w:val="0"/>
                      <w:marTop w:val="0"/>
                      <w:marBottom w:val="0"/>
                      <w:divBdr>
                        <w:top w:val="none" w:sz="0" w:space="0" w:color="auto"/>
                        <w:left w:val="none" w:sz="0" w:space="0" w:color="auto"/>
                        <w:bottom w:val="none" w:sz="0" w:space="0" w:color="auto"/>
                        <w:right w:val="none" w:sz="0" w:space="0" w:color="auto"/>
                      </w:divBdr>
                    </w:div>
                  </w:divsChild>
                </w:div>
                <w:div w:id="1835147717">
                  <w:marLeft w:val="0"/>
                  <w:marRight w:val="0"/>
                  <w:marTop w:val="0"/>
                  <w:marBottom w:val="0"/>
                  <w:divBdr>
                    <w:top w:val="none" w:sz="0" w:space="0" w:color="auto"/>
                    <w:left w:val="none" w:sz="0" w:space="0" w:color="auto"/>
                    <w:bottom w:val="none" w:sz="0" w:space="0" w:color="auto"/>
                    <w:right w:val="none" w:sz="0" w:space="0" w:color="auto"/>
                  </w:divBdr>
                  <w:divsChild>
                    <w:div w:id="1926918036">
                      <w:marLeft w:val="0"/>
                      <w:marRight w:val="0"/>
                      <w:marTop w:val="0"/>
                      <w:marBottom w:val="0"/>
                      <w:divBdr>
                        <w:top w:val="none" w:sz="0" w:space="0" w:color="auto"/>
                        <w:left w:val="none" w:sz="0" w:space="0" w:color="auto"/>
                        <w:bottom w:val="none" w:sz="0" w:space="0" w:color="auto"/>
                        <w:right w:val="none" w:sz="0" w:space="0" w:color="auto"/>
                      </w:divBdr>
                    </w:div>
                    <w:div w:id="941063803">
                      <w:marLeft w:val="0"/>
                      <w:marRight w:val="0"/>
                      <w:marTop w:val="0"/>
                      <w:marBottom w:val="0"/>
                      <w:divBdr>
                        <w:top w:val="none" w:sz="0" w:space="0" w:color="auto"/>
                        <w:left w:val="none" w:sz="0" w:space="0" w:color="auto"/>
                        <w:bottom w:val="none" w:sz="0" w:space="0" w:color="auto"/>
                        <w:right w:val="none" w:sz="0" w:space="0" w:color="auto"/>
                      </w:divBdr>
                    </w:div>
                    <w:div w:id="770901097">
                      <w:marLeft w:val="0"/>
                      <w:marRight w:val="0"/>
                      <w:marTop w:val="0"/>
                      <w:marBottom w:val="0"/>
                      <w:divBdr>
                        <w:top w:val="none" w:sz="0" w:space="0" w:color="auto"/>
                        <w:left w:val="none" w:sz="0" w:space="0" w:color="auto"/>
                        <w:bottom w:val="none" w:sz="0" w:space="0" w:color="auto"/>
                        <w:right w:val="none" w:sz="0" w:space="0" w:color="auto"/>
                      </w:divBdr>
                    </w:div>
                    <w:div w:id="689337888">
                      <w:marLeft w:val="0"/>
                      <w:marRight w:val="0"/>
                      <w:marTop w:val="0"/>
                      <w:marBottom w:val="0"/>
                      <w:divBdr>
                        <w:top w:val="none" w:sz="0" w:space="0" w:color="auto"/>
                        <w:left w:val="none" w:sz="0" w:space="0" w:color="auto"/>
                        <w:bottom w:val="none" w:sz="0" w:space="0" w:color="auto"/>
                        <w:right w:val="none" w:sz="0" w:space="0" w:color="auto"/>
                      </w:divBdr>
                    </w:div>
                    <w:div w:id="1378778583">
                      <w:marLeft w:val="0"/>
                      <w:marRight w:val="0"/>
                      <w:marTop w:val="0"/>
                      <w:marBottom w:val="0"/>
                      <w:divBdr>
                        <w:top w:val="none" w:sz="0" w:space="0" w:color="auto"/>
                        <w:left w:val="none" w:sz="0" w:space="0" w:color="auto"/>
                        <w:bottom w:val="none" w:sz="0" w:space="0" w:color="auto"/>
                        <w:right w:val="none" w:sz="0" w:space="0" w:color="auto"/>
                      </w:divBdr>
                    </w:div>
                    <w:div w:id="47580440">
                      <w:marLeft w:val="0"/>
                      <w:marRight w:val="0"/>
                      <w:marTop w:val="0"/>
                      <w:marBottom w:val="0"/>
                      <w:divBdr>
                        <w:top w:val="none" w:sz="0" w:space="0" w:color="auto"/>
                        <w:left w:val="none" w:sz="0" w:space="0" w:color="auto"/>
                        <w:bottom w:val="none" w:sz="0" w:space="0" w:color="auto"/>
                        <w:right w:val="none" w:sz="0" w:space="0" w:color="auto"/>
                      </w:divBdr>
                    </w:div>
                  </w:divsChild>
                </w:div>
                <w:div w:id="1532106535">
                  <w:marLeft w:val="0"/>
                  <w:marRight w:val="0"/>
                  <w:marTop w:val="0"/>
                  <w:marBottom w:val="0"/>
                  <w:divBdr>
                    <w:top w:val="none" w:sz="0" w:space="0" w:color="auto"/>
                    <w:left w:val="none" w:sz="0" w:space="0" w:color="auto"/>
                    <w:bottom w:val="none" w:sz="0" w:space="0" w:color="auto"/>
                    <w:right w:val="none" w:sz="0" w:space="0" w:color="auto"/>
                  </w:divBdr>
                  <w:divsChild>
                    <w:div w:id="218178705">
                      <w:marLeft w:val="0"/>
                      <w:marRight w:val="0"/>
                      <w:marTop w:val="0"/>
                      <w:marBottom w:val="0"/>
                      <w:divBdr>
                        <w:top w:val="none" w:sz="0" w:space="0" w:color="auto"/>
                        <w:left w:val="none" w:sz="0" w:space="0" w:color="auto"/>
                        <w:bottom w:val="none" w:sz="0" w:space="0" w:color="auto"/>
                        <w:right w:val="none" w:sz="0" w:space="0" w:color="auto"/>
                      </w:divBdr>
                    </w:div>
                  </w:divsChild>
                </w:div>
                <w:div w:id="534927676">
                  <w:marLeft w:val="0"/>
                  <w:marRight w:val="0"/>
                  <w:marTop w:val="0"/>
                  <w:marBottom w:val="0"/>
                  <w:divBdr>
                    <w:top w:val="none" w:sz="0" w:space="0" w:color="auto"/>
                    <w:left w:val="none" w:sz="0" w:space="0" w:color="auto"/>
                    <w:bottom w:val="none" w:sz="0" w:space="0" w:color="auto"/>
                    <w:right w:val="none" w:sz="0" w:space="0" w:color="auto"/>
                  </w:divBdr>
                  <w:divsChild>
                    <w:div w:id="987172816">
                      <w:marLeft w:val="0"/>
                      <w:marRight w:val="0"/>
                      <w:marTop w:val="0"/>
                      <w:marBottom w:val="0"/>
                      <w:divBdr>
                        <w:top w:val="none" w:sz="0" w:space="0" w:color="auto"/>
                        <w:left w:val="none" w:sz="0" w:space="0" w:color="auto"/>
                        <w:bottom w:val="none" w:sz="0" w:space="0" w:color="auto"/>
                        <w:right w:val="none" w:sz="0" w:space="0" w:color="auto"/>
                      </w:divBdr>
                    </w:div>
                    <w:div w:id="1035080856">
                      <w:marLeft w:val="0"/>
                      <w:marRight w:val="0"/>
                      <w:marTop w:val="0"/>
                      <w:marBottom w:val="0"/>
                      <w:divBdr>
                        <w:top w:val="none" w:sz="0" w:space="0" w:color="auto"/>
                        <w:left w:val="none" w:sz="0" w:space="0" w:color="auto"/>
                        <w:bottom w:val="none" w:sz="0" w:space="0" w:color="auto"/>
                        <w:right w:val="none" w:sz="0" w:space="0" w:color="auto"/>
                      </w:divBdr>
                    </w:div>
                  </w:divsChild>
                </w:div>
                <w:div w:id="804077855">
                  <w:marLeft w:val="0"/>
                  <w:marRight w:val="0"/>
                  <w:marTop w:val="0"/>
                  <w:marBottom w:val="0"/>
                  <w:divBdr>
                    <w:top w:val="none" w:sz="0" w:space="0" w:color="auto"/>
                    <w:left w:val="none" w:sz="0" w:space="0" w:color="auto"/>
                    <w:bottom w:val="none" w:sz="0" w:space="0" w:color="auto"/>
                    <w:right w:val="none" w:sz="0" w:space="0" w:color="auto"/>
                  </w:divBdr>
                  <w:divsChild>
                    <w:div w:id="53743568">
                      <w:marLeft w:val="0"/>
                      <w:marRight w:val="0"/>
                      <w:marTop w:val="0"/>
                      <w:marBottom w:val="0"/>
                      <w:divBdr>
                        <w:top w:val="none" w:sz="0" w:space="0" w:color="auto"/>
                        <w:left w:val="none" w:sz="0" w:space="0" w:color="auto"/>
                        <w:bottom w:val="none" w:sz="0" w:space="0" w:color="auto"/>
                        <w:right w:val="none" w:sz="0" w:space="0" w:color="auto"/>
                      </w:divBdr>
                    </w:div>
                  </w:divsChild>
                </w:div>
                <w:div w:id="572131107">
                  <w:marLeft w:val="0"/>
                  <w:marRight w:val="0"/>
                  <w:marTop w:val="0"/>
                  <w:marBottom w:val="0"/>
                  <w:divBdr>
                    <w:top w:val="none" w:sz="0" w:space="0" w:color="auto"/>
                    <w:left w:val="none" w:sz="0" w:space="0" w:color="auto"/>
                    <w:bottom w:val="none" w:sz="0" w:space="0" w:color="auto"/>
                    <w:right w:val="none" w:sz="0" w:space="0" w:color="auto"/>
                  </w:divBdr>
                  <w:divsChild>
                    <w:div w:id="17247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3024">
          <w:marLeft w:val="0"/>
          <w:marRight w:val="0"/>
          <w:marTop w:val="0"/>
          <w:marBottom w:val="0"/>
          <w:divBdr>
            <w:top w:val="none" w:sz="0" w:space="0" w:color="auto"/>
            <w:left w:val="none" w:sz="0" w:space="0" w:color="auto"/>
            <w:bottom w:val="none" w:sz="0" w:space="0" w:color="auto"/>
            <w:right w:val="none" w:sz="0" w:space="0" w:color="auto"/>
          </w:divBdr>
        </w:div>
        <w:div w:id="974530083">
          <w:marLeft w:val="0"/>
          <w:marRight w:val="0"/>
          <w:marTop w:val="0"/>
          <w:marBottom w:val="0"/>
          <w:divBdr>
            <w:top w:val="none" w:sz="0" w:space="0" w:color="auto"/>
            <w:left w:val="none" w:sz="0" w:space="0" w:color="auto"/>
            <w:bottom w:val="none" w:sz="0" w:space="0" w:color="auto"/>
            <w:right w:val="none" w:sz="0" w:space="0" w:color="auto"/>
          </w:divBdr>
        </w:div>
        <w:div w:id="1699044090">
          <w:marLeft w:val="0"/>
          <w:marRight w:val="0"/>
          <w:marTop w:val="0"/>
          <w:marBottom w:val="0"/>
          <w:divBdr>
            <w:top w:val="none" w:sz="0" w:space="0" w:color="auto"/>
            <w:left w:val="none" w:sz="0" w:space="0" w:color="auto"/>
            <w:bottom w:val="none" w:sz="0" w:space="0" w:color="auto"/>
            <w:right w:val="none" w:sz="0" w:space="0" w:color="auto"/>
          </w:divBdr>
          <w:divsChild>
            <w:div w:id="876624766">
              <w:marLeft w:val="0"/>
              <w:marRight w:val="0"/>
              <w:marTop w:val="30"/>
              <w:marBottom w:val="30"/>
              <w:divBdr>
                <w:top w:val="none" w:sz="0" w:space="0" w:color="auto"/>
                <w:left w:val="none" w:sz="0" w:space="0" w:color="auto"/>
                <w:bottom w:val="none" w:sz="0" w:space="0" w:color="auto"/>
                <w:right w:val="none" w:sz="0" w:space="0" w:color="auto"/>
              </w:divBdr>
              <w:divsChild>
                <w:div w:id="669406274">
                  <w:marLeft w:val="0"/>
                  <w:marRight w:val="0"/>
                  <w:marTop w:val="0"/>
                  <w:marBottom w:val="0"/>
                  <w:divBdr>
                    <w:top w:val="none" w:sz="0" w:space="0" w:color="auto"/>
                    <w:left w:val="none" w:sz="0" w:space="0" w:color="auto"/>
                    <w:bottom w:val="none" w:sz="0" w:space="0" w:color="auto"/>
                    <w:right w:val="none" w:sz="0" w:space="0" w:color="auto"/>
                  </w:divBdr>
                  <w:divsChild>
                    <w:div w:id="857812823">
                      <w:marLeft w:val="0"/>
                      <w:marRight w:val="0"/>
                      <w:marTop w:val="0"/>
                      <w:marBottom w:val="0"/>
                      <w:divBdr>
                        <w:top w:val="none" w:sz="0" w:space="0" w:color="auto"/>
                        <w:left w:val="none" w:sz="0" w:space="0" w:color="auto"/>
                        <w:bottom w:val="none" w:sz="0" w:space="0" w:color="auto"/>
                        <w:right w:val="none" w:sz="0" w:space="0" w:color="auto"/>
                      </w:divBdr>
                    </w:div>
                  </w:divsChild>
                </w:div>
                <w:div w:id="739520096">
                  <w:marLeft w:val="0"/>
                  <w:marRight w:val="0"/>
                  <w:marTop w:val="0"/>
                  <w:marBottom w:val="0"/>
                  <w:divBdr>
                    <w:top w:val="none" w:sz="0" w:space="0" w:color="auto"/>
                    <w:left w:val="none" w:sz="0" w:space="0" w:color="auto"/>
                    <w:bottom w:val="none" w:sz="0" w:space="0" w:color="auto"/>
                    <w:right w:val="none" w:sz="0" w:space="0" w:color="auto"/>
                  </w:divBdr>
                  <w:divsChild>
                    <w:div w:id="136918221">
                      <w:marLeft w:val="0"/>
                      <w:marRight w:val="0"/>
                      <w:marTop w:val="0"/>
                      <w:marBottom w:val="0"/>
                      <w:divBdr>
                        <w:top w:val="none" w:sz="0" w:space="0" w:color="auto"/>
                        <w:left w:val="none" w:sz="0" w:space="0" w:color="auto"/>
                        <w:bottom w:val="none" w:sz="0" w:space="0" w:color="auto"/>
                        <w:right w:val="none" w:sz="0" w:space="0" w:color="auto"/>
                      </w:divBdr>
                    </w:div>
                  </w:divsChild>
                </w:div>
                <w:div w:id="1657606349">
                  <w:marLeft w:val="0"/>
                  <w:marRight w:val="0"/>
                  <w:marTop w:val="0"/>
                  <w:marBottom w:val="0"/>
                  <w:divBdr>
                    <w:top w:val="none" w:sz="0" w:space="0" w:color="auto"/>
                    <w:left w:val="none" w:sz="0" w:space="0" w:color="auto"/>
                    <w:bottom w:val="none" w:sz="0" w:space="0" w:color="auto"/>
                    <w:right w:val="none" w:sz="0" w:space="0" w:color="auto"/>
                  </w:divBdr>
                  <w:divsChild>
                    <w:div w:id="917322829">
                      <w:marLeft w:val="0"/>
                      <w:marRight w:val="0"/>
                      <w:marTop w:val="0"/>
                      <w:marBottom w:val="0"/>
                      <w:divBdr>
                        <w:top w:val="none" w:sz="0" w:space="0" w:color="auto"/>
                        <w:left w:val="none" w:sz="0" w:space="0" w:color="auto"/>
                        <w:bottom w:val="none" w:sz="0" w:space="0" w:color="auto"/>
                        <w:right w:val="none" w:sz="0" w:space="0" w:color="auto"/>
                      </w:divBdr>
                    </w:div>
                  </w:divsChild>
                </w:div>
                <w:div w:id="1695645129">
                  <w:marLeft w:val="0"/>
                  <w:marRight w:val="0"/>
                  <w:marTop w:val="0"/>
                  <w:marBottom w:val="0"/>
                  <w:divBdr>
                    <w:top w:val="none" w:sz="0" w:space="0" w:color="auto"/>
                    <w:left w:val="none" w:sz="0" w:space="0" w:color="auto"/>
                    <w:bottom w:val="none" w:sz="0" w:space="0" w:color="auto"/>
                    <w:right w:val="none" w:sz="0" w:space="0" w:color="auto"/>
                  </w:divBdr>
                  <w:divsChild>
                    <w:div w:id="113136411">
                      <w:marLeft w:val="0"/>
                      <w:marRight w:val="0"/>
                      <w:marTop w:val="0"/>
                      <w:marBottom w:val="0"/>
                      <w:divBdr>
                        <w:top w:val="none" w:sz="0" w:space="0" w:color="auto"/>
                        <w:left w:val="none" w:sz="0" w:space="0" w:color="auto"/>
                        <w:bottom w:val="none" w:sz="0" w:space="0" w:color="auto"/>
                        <w:right w:val="none" w:sz="0" w:space="0" w:color="auto"/>
                      </w:divBdr>
                    </w:div>
                  </w:divsChild>
                </w:div>
                <w:div w:id="1886260502">
                  <w:marLeft w:val="0"/>
                  <w:marRight w:val="0"/>
                  <w:marTop w:val="0"/>
                  <w:marBottom w:val="0"/>
                  <w:divBdr>
                    <w:top w:val="none" w:sz="0" w:space="0" w:color="auto"/>
                    <w:left w:val="none" w:sz="0" w:space="0" w:color="auto"/>
                    <w:bottom w:val="none" w:sz="0" w:space="0" w:color="auto"/>
                    <w:right w:val="none" w:sz="0" w:space="0" w:color="auto"/>
                  </w:divBdr>
                  <w:divsChild>
                    <w:div w:id="691296762">
                      <w:marLeft w:val="0"/>
                      <w:marRight w:val="0"/>
                      <w:marTop w:val="0"/>
                      <w:marBottom w:val="0"/>
                      <w:divBdr>
                        <w:top w:val="none" w:sz="0" w:space="0" w:color="auto"/>
                        <w:left w:val="none" w:sz="0" w:space="0" w:color="auto"/>
                        <w:bottom w:val="none" w:sz="0" w:space="0" w:color="auto"/>
                        <w:right w:val="none" w:sz="0" w:space="0" w:color="auto"/>
                      </w:divBdr>
                    </w:div>
                  </w:divsChild>
                </w:div>
                <w:div w:id="657999081">
                  <w:marLeft w:val="0"/>
                  <w:marRight w:val="0"/>
                  <w:marTop w:val="0"/>
                  <w:marBottom w:val="0"/>
                  <w:divBdr>
                    <w:top w:val="none" w:sz="0" w:space="0" w:color="auto"/>
                    <w:left w:val="none" w:sz="0" w:space="0" w:color="auto"/>
                    <w:bottom w:val="none" w:sz="0" w:space="0" w:color="auto"/>
                    <w:right w:val="none" w:sz="0" w:space="0" w:color="auto"/>
                  </w:divBdr>
                  <w:divsChild>
                    <w:div w:id="263880587">
                      <w:marLeft w:val="0"/>
                      <w:marRight w:val="0"/>
                      <w:marTop w:val="0"/>
                      <w:marBottom w:val="0"/>
                      <w:divBdr>
                        <w:top w:val="none" w:sz="0" w:space="0" w:color="auto"/>
                        <w:left w:val="none" w:sz="0" w:space="0" w:color="auto"/>
                        <w:bottom w:val="none" w:sz="0" w:space="0" w:color="auto"/>
                        <w:right w:val="none" w:sz="0" w:space="0" w:color="auto"/>
                      </w:divBdr>
                    </w:div>
                  </w:divsChild>
                </w:div>
                <w:div w:id="908535997">
                  <w:marLeft w:val="0"/>
                  <w:marRight w:val="0"/>
                  <w:marTop w:val="0"/>
                  <w:marBottom w:val="0"/>
                  <w:divBdr>
                    <w:top w:val="none" w:sz="0" w:space="0" w:color="auto"/>
                    <w:left w:val="none" w:sz="0" w:space="0" w:color="auto"/>
                    <w:bottom w:val="none" w:sz="0" w:space="0" w:color="auto"/>
                    <w:right w:val="none" w:sz="0" w:space="0" w:color="auto"/>
                  </w:divBdr>
                  <w:divsChild>
                    <w:div w:id="1259411235">
                      <w:marLeft w:val="0"/>
                      <w:marRight w:val="0"/>
                      <w:marTop w:val="0"/>
                      <w:marBottom w:val="0"/>
                      <w:divBdr>
                        <w:top w:val="none" w:sz="0" w:space="0" w:color="auto"/>
                        <w:left w:val="none" w:sz="0" w:space="0" w:color="auto"/>
                        <w:bottom w:val="none" w:sz="0" w:space="0" w:color="auto"/>
                        <w:right w:val="none" w:sz="0" w:space="0" w:color="auto"/>
                      </w:divBdr>
                    </w:div>
                  </w:divsChild>
                </w:div>
                <w:div w:id="626089544">
                  <w:marLeft w:val="0"/>
                  <w:marRight w:val="0"/>
                  <w:marTop w:val="0"/>
                  <w:marBottom w:val="0"/>
                  <w:divBdr>
                    <w:top w:val="none" w:sz="0" w:space="0" w:color="auto"/>
                    <w:left w:val="none" w:sz="0" w:space="0" w:color="auto"/>
                    <w:bottom w:val="none" w:sz="0" w:space="0" w:color="auto"/>
                    <w:right w:val="none" w:sz="0" w:space="0" w:color="auto"/>
                  </w:divBdr>
                  <w:divsChild>
                    <w:div w:id="1782676887">
                      <w:marLeft w:val="0"/>
                      <w:marRight w:val="0"/>
                      <w:marTop w:val="0"/>
                      <w:marBottom w:val="0"/>
                      <w:divBdr>
                        <w:top w:val="none" w:sz="0" w:space="0" w:color="auto"/>
                        <w:left w:val="none" w:sz="0" w:space="0" w:color="auto"/>
                        <w:bottom w:val="none" w:sz="0" w:space="0" w:color="auto"/>
                        <w:right w:val="none" w:sz="0" w:space="0" w:color="auto"/>
                      </w:divBdr>
                    </w:div>
                  </w:divsChild>
                </w:div>
                <w:div w:id="1930309296">
                  <w:marLeft w:val="0"/>
                  <w:marRight w:val="0"/>
                  <w:marTop w:val="0"/>
                  <w:marBottom w:val="0"/>
                  <w:divBdr>
                    <w:top w:val="none" w:sz="0" w:space="0" w:color="auto"/>
                    <w:left w:val="none" w:sz="0" w:space="0" w:color="auto"/>
                    <w:bottom w:val="none" w:sz="0" w:space="0" w:color="auto"/>
                    <w:right w:val="none" w:sz="0" w:space="0" w:color="auto"/>
                  </w:divBdr>
                  <w:divsChild>
                    <w:div w:id="607934326">
                      <w:marLeft w:val="0"/>
                      <w:marRight w:val="0"/>
                      <w:marTop w:val="0"/>
                      <w:marBottom w:val="0"/>
                      <w:divBdr>
                        <w:top w:val="none" w:sz="0" w:space="0" w:color="auto"/>
                        <w:left w:val="none" w:sz="0" w:space="0" w:color="auto"/>
                        <w:bottom w:val="none" w:sz="0" w:space="0" w:color="auto"/>
                        <w:right w:val="none" w:sz="0" w:space="0" w:color="auto"/>
                      </w:divBdr>
                    </w:div>
                  </w:divsChild>
                </w:div>
                <w:div w:id="555354194">
                  <w:marLeft w:val="0"/>
                  <w:marRight w:val="0"/>
                  <w:marTop w:val="0"/>
                  <w:marBottom w:val="0"/>
                  <w:divBdr>
                    <w:top w:val="none" w:sz="0" w:space="0" w:color="auto"/>
                    <w:left w:val="none" w:sz="0" w:space="0" w:color="auto"/>
                    <w:bottom w:val="none" w:sz="0" w:space="0" w:color="auto"/>
                    <w:right w:val="none" w:sz="0" w:space="0" w:color="auto"/>
                  </w:divBdr>
                  <w:divsChild>
                    <w:div w:id="687682512">
                      <w:marLeft w:val="0"/>
                      <w:marRight w:val="0"/>
                      <w:marTop w:val="0"/>
                      <w:marBottom w:val="0"/>
                      <w:divBdr>
                        <w:top w:val="none" w:sz="0" w:space="0" w:color="auto"/>
                        <w:left w:val="none" w:sz="0" w:space="0" w:color="auto"/>
                        <w:bottom w:val="none" w:sz="0" w:space="0" w:color="auto"/>
                        <w:right w:val="none" w:sz="0" w:space="0" w:color="auto"/>
                      </w:divBdr>
                    </w:div>
                    <w:div w:id="1432899752">
                      <w:marLeft w:val="0"/>
                      <w:marRight w:val="0"/>
                      <w:marTop w:val="0"/>
                      <w:marBottom w:val="0"/>
                      <w:divBdr>
                        <w:top w:val="none" w:sz="0" w:space="0" w:color="auto"/>
                        <w:left w:val="none" w:sz="0" w:space="0" w:color="auto"/>
                        <w:bottom w:val="none" w:sz="0" w:space="0" w:color="auto"/>
                        <w:right w:val="none" w:sz="0" w:space="0" w:color="auto"/>
                      </w:divBdr>
                    </w:div>
                    <w:div w:id="871646955">
                      <w:marLeft w:val="0"/>
                      <w:marRight w:val="0"/>
                      <w:marTop w:val="0"/>
                      <w:marBottom w:val="0"/>
                      <w:divBdr>
                        <w:top w:val="none" w:sz="0" w:space="0" w:color="auto"/>
                        <w:left w:val="none" w:sz="0" w:space="0" w:color="auto"/>
                        <w:bottom w:val="none" w:sz="0" w:space="0" w:color="auto"/>
                        <w:right w:val="none" w:sz="0" w:space="0" w:color="auto"/>
                      </w:divBdr>
                    </w:div>
                    <w:div w:id="904607828">
                      <w:marLeft w:val="0"/>
                      <w:marRight w:val="0"/>
                      <w:marTop w:val="0"/>
                      <w:marBottom w:val="0"/>
                      <w:divBdr>
                        <w:top w:val="none" w:sz="0" w:space="0" w:color="auto"/>
                        <w:left w:val="none" w:sz="0" w:space="0" w:color="auto"/>
                        <w:bottom w:val="none" w:sz="0" w:space="0" w:color="auto"/>
                        <w:right w:val="none" w:sz="0" w:space="0" w:color="auto"/>
                      </w:divBdr>
                    </w:div>
                    <w:div w:id="1508322915">
                      <w:marLeft w:val="0"/>
                      <w:marRight w:val="0"/>
                      <w:marTop w:val="0"/>
                      <w:marBottom w:val="0"/>
                      <w:divBdr>
                        <w:top w:val="none" w:sz="0" w:space="0" w:color="auto"/>
                        <w:left w:val="none" w:sz="0" w:space="0" w:color="auto"/>
                        <w:bottom w:val="none" w:sz="0" w:space="0" w:color="auto"/>
                        <w:right w:val="none" w:sz="0" w:space="0" w:color="auto"/>
                      </w:divBdr>
                    </w:div>
                    <w:div w:id="1426464797">
                      <w:marLeft w:val="0"/>
                      <w:marRight w:val="0"/>
                      <w:marTop w:val="0"/>
                      <w:marBottom w:val="0"/>
                      <w:divBdr>
                        <w:top w:val="none" w:sz="0" w:space="0" w:color="auto"/>
                        <w:left w:val="none" w:sz="0" w:space="0" w:color="auto"/>
                        <w:bottom w:val="none" w:sz="0" w:space="0" w:color="auto"/>
                        <w:right w:val="none" w:sz="0" w:space="0" w:color="auto"/>
                      </w:divBdr>
                    </w:div>
                    <w:div w:id="1733457294">
                      <w:marLeft w:val="0"/>
                      <w:marRight w:val="0"/>
                      <w:marTop w:val="0"/>
                      <w:marBottom w:val="0"/>
                      <w:divBdr>
                        <w:top w:val="none" w:sz="0" w:space="0" w:color="auto"/>
                        <w:left w:val="none" w:sz="0" w:space="0" w:color="auto"/>
                        <w:bottom w:val="none" w:sz="0" w:space="0" w:color="auto"/>
                        <w:right w:val="none" w:sz="0" w:space="0" w:color="auto"/>
                      </w:divBdr>
                    </w:div>
                    <w:div w:id="9839113">
                      <w:marLeft w:val="0"/>
                      <w:marRight w:val="0"/>
                      <w:marTop w:val="0"/>
                      <w:marBottom w:val="0"/>
                      <w:divBdr>
                        <w:top w:val="none" w:sz="0" w:space="0" w:color="auto"/>
                        <w:left w:val="none" w:sz="0" w:space="0" w:color="auto"/>
                        <w:bottom w:val="none" w:sz="0" w:space="0" w:color="auto"/>
                        <w:right w:val="none" w:sz="0" w:space="0" w:color="auto"/>
                      </w:divBdr>
                    </w:div>
                    <w:div w:id="1401752374">
                      <w:marLeft w:val="0"/>
                      <w:marRight w:val="0"/>
                      <w:marTop w:val="0"/>
                      <w:marBottom w:val="0"/>
                      <w:divBdr>
                        <w:top w:val="none" w:sz="0" w:space="0" w:color="auto"/>
                        <w:left w:val="none" w:sz="0" w:space="0" w:color="auto"/>
                        <w:bottom w:val="none" w:sz="0" w:space="0" w:color="auto"/>
                        <w:right w:val="none" w:sz="0" w:space="0" w:color="auto"/>
                      </w:divBdr>
                    </w:div>
                  </w:divsChild>
                </w:div>
                <w:div w:id="547689154">
                  <w:marLeft w:val="0"/>
                  <w:marRight w:val="0"/>
                  <w:marTop w:val="0"/>
                  <w:marBottom w:val="0"/>
                  <w:divBdr>
                    <w:top w:val="none" w:sz="0" w:space="0" w:color="auto"/>
                    <w:left w:val="none" w:sz="0" w:space="0" w:color="auto"/>
                    <w:bottom w:val="none" w:sz="0" w:space="0" w:color="auto"/>
                    <w:right w:val="none" w:sz="0" w:space="0" w:color="auto"/>
                  </w:divBdr>
                  <w:divsChild>
                    <w:div w:id="772433014">
                      <w:marLeft w:val="0"/>
                      <w:marRight w:val="0"/>
                      <w:marTop w:val="0"/>
                      <w:marBottom w:val="0"/>
                      <w:divBdr>
                        <w:top w:val="none" w:sz="0" w:space="0" w:color="auto"/>
                        <w:left w:val="none" w:sz="0" w:space="0" w:color="auto"/>
                        <w:bottom w:val="none" w:sz="0" w:space="0" w:color="auto"/>
                        <w:right w:val="none" w:sz="0" w:space="0" w:color="auto"/>
                      </w:divBdr>
                    </w:div>
                  </w:divsChild>
                </w:div>
                <w:div w:id="1785004823">
                  <w:marLeft w:val="0"/>
                  <w:marRight w:val="0"/>
                  <w:marTop w:val="0"/>
                  <w:marBottom w:val="0"/>
                  <w:divBdr>
                    <w:top w:val="none" w:sz="0" w:space="0" w:color="auto"/>
                    <w:left w:val="none" w:sz="0" w:space="0" w:color="auto"/>
                    <w:bottom w:val="none" w:sz="0" w:space="0" w:color="auto"/>
                    <w:right w:val="none" w:sz="0" w:space="0" w:color="auto"/>
                  </w:divBdr>
                  <w:divsChild>
                    <w:div w:id="387148617">
                      <w:marLeft w:val="0"/>
                      <w:marRight w:val="0"/>
                      <w:marTop w:val="0"/>
                      <w:marBottom w:val="0"/>
                      <w:divBdr>
                        <w:top w:val="none" w:sz="0" w:space="0" w:color="auto"/>
                        <w:left w:val="none" w:sz="0" w:space="0" w:color="auto"/>
                        <w:bottom w:val="none" w:sz="0" w:space="0" w:color="auto"/>
                        <w:right w:val="none" w:sz="0" w:space="0" w:color="auto"/>
                      </w:divBdr>
                    </w:div>
                    <w:div w:id="1969579111">
                      <w:marLeft w:val="0"/>
                      <w:marRight w:val="0"/>
                      <w:marTop w:val="0"/>
                      <w:marBottom w:val="0"/>
                      <w:divBdr>
                        <w:top w:val="none" w:sz="0" w:space="0" w:color="auto"/>
                        <w:left w:val="none" w:sz="0" w:space="0" w:color="auto"/>
                        <w:bottom w:val="none" w:sz="0" w:space="0" w:color="auto"/>
                        <w:right w:val="none" w:sz="0" w:space="0" w:color="auto"/>
                      </w:divBdr>
                    </w:div>
                  </w:divsChild>
                </w:div>
                <w:div w:id="1925527373">
                  <w:marLeft w:val="0"/>
                  <w:marRight w:val="0"/>
                  <w:marTop w:val="0"/>
                  <w:marBottom w:val="0"/>
                  <w:divBdr>
                    <w:top w:val="none" w:sz="0" w:space="0" w:color="auto"/>
                    <w:left w:val="none" w:sz="0" w:space="0" w:color="auto"/>
                    <w:bottom w:val="none" w:sz="0" w:space="0" w:color="auto"/>
                    <w:right w:val="none" w:sz="0" w:space="0" w:color="auto"/>
                  </w:divBdr>
                  <w:divsChild>
                    <w:div w:id="365715896">
                      <w:marLeft w:val="0"/>
                      <w:marRight w:val="0"/>
                      <w:marTop w:val="0"/>
                      <w:marBottom w:val="0"/>
                      <w:divBdr>
                        <w:top w:val="none" w:sz="0" w:space="0" w:color="auto"/>
                        <w:left w:val="none" w:sz="0" w:space="0" w:color="auto"/>
                        <w:bottom w:val="none" w:sz="0" w:space="0" w:color="auto"/>
                        <w:right w:val="none" w:sz="0" w:space="0" w:color="auto"/>
                      </w:divBdr>
                    </w:div>
                  </w:divsChild>
                </w:div>
                <w:div w:id="1266228944">
                  <w:marLeft w:val="0"/>
                  <w:marRight w:val="0"/>
                  <w:marTop w:val="0"/>
                  <w:marBottom w:val="0"/>
                  <w:divBdr>
                    <w:top w:val="none" w:sz="0" w:space="0" w:color="auto"/>
                    <w:left w:val="none" w:sz="0" w:space="0" w:color="auto"/>
                    <w:bottom w:val="none" w:sz="0" w:space="0" w:color="auto"/>
                    <w:right w:val="none" w:sz="0" w:space="0" w:color="auto"/>
                  </w:divBdr>
                  <w:divsChild>
                    <w:div w:id="2933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479</TotalTime>
  <Pages>22</Pages>
  <Words>3407</Words>
  <Characters>18744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22107</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XAVIER ALEJANDRO LEON SALAZAR</cp:lastModifiedBy>
  <cp:revision>16</cp:revision>
  <cp:lastPrinted>1900-01-01T05:00:00Z</cp:lastPrinted>
  <dcterms:created xsi:type="dcterms:W3CDTF">2024-11-06T16:30:00Z</dcterms:created>
  <dcterms:modified xsi:type="dcterms:W3CDTF">2025-05-06T22:00:00Z</dcterms:modified>
</cp:coreProperties>
</file>